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FCEEB" w14:textId="4CB5D751" w:rsidR="00600775" w:rsidRPr="00513641" w:rsidRDefault="00A62268" w:rsidP="00600775">
      <w:pPr>
        <w:pStyle w:val="DocTitle"/>
        <w:spacing w:after="163"/>
        <w:rPr>
          <w:sz w:val="21"/>
          <w:szCs w:val="21"/>
        </w:rPr>
      </w:pPr>
      <w:bookmarkStart w:id="0" w:name="_Toc195843324"/>
      <w:r w:rsidRPr="00513641">
        <w:rPr>
          <w:rFonts w:hint="eastAsia"/>
          <w:sz w:val="21"/>
          <w:szCs w:val="21"/>
        </w:rPr>
        <w:t>易运达电商平台数据库设计</w:t>
      </w:r>
    </w:p>
    <w:p w14:paraId="28C20509" w14:textId="72413E15" w:rsidR="00600775" w:rsidRPr="00513641" w:rsidRDefault="00600775" w:rsidP="00600775">
      <w:pPr>
        <w:pStyle w:val="DocTitle"/>
        <w:spacing w:after="163"/>
        <w:rPr>
          <w:sz w:val="21"/>
          <w:szCs w:val="21"/>
        </w:rPr>
      </w:pPr>
    </w:p>
    <w:p w14:paraId="3647E0E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7E8B74A0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7060A3F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DC3F0EC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70FE65FF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6A9BE6CA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79F1B6A9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8F9651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22A7C1DA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18C49F44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4A1EA9BA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15621CFD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6FFED64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1E6F1665" w14:textId="77777777" w:rsidR="00600775" w:rsidRPr="00513641" w:rsidRDefault="00600775" w:rsidP="00600775">
      <w:pPr>
        <w:pStyle w:val="DocTitle"/>
        <w:spacing w:beforeLines="50" w:before="163" w:afterLines="0" w:after="120"/>
        <w:rPr>
          <w:sz w:val="21"/>
          <w:szCs w:val="21"/>
        </w:rPr>
      </w:pPr>
    </w:p>
    <w:p w14:paraId="26BAE7F3" w14:textId="75575544" w:rsidR="00600775" w:rsidRPr="00513641" w:rsidRDefault="00A62268" w:rsidP="00600775">
      <w:pPr>
        <w:tabs>
          <w:tab w:val="left" w:pos="720"/>
        </w:tabs>
        <w:spacing w:after="120"/>
        <w:ind w:left="360"/>
        <w:jc w:val="center"/>
        <w:rPr>
          <w:b/>
          <w:bCs/>
          <w:sz w:val="21"/>
          <w:szCs w:val="21"/>
        </w:rPr>
      </w:pPr>
      <w:r w:rsidRPr="00513641">
        <w:rPr>
          <w:b/>
          <w:bCs/>
          <w:sz w:val="21"/>
          <w:szCs w:val="21"/>
        </w:rPr>
        <w:t>广州市航讯船务有限</w:t>
      </w:r>
      <w:r w:rsidRPr="00513641">
        <w:rPr>
          <w:rFonts w:hint="eastAsia"/>
          <w:b/>
          <w:bCs/>
          <w:sz w:val="21"/>
          <w:szCs w:val="21"/>
        </w:rPr>
        <w:t>公司</w:t>
      </w:r>
    </w:p>
    <w:p w14:paraId="6B612526" w14:textId="673E7177" w:rsidR="00600775" w:rsidRPr="00513641" w:rsidRDefault="00600775" w:rsidP="00600775">
      <w:pPr>
        <w:pStyle w:val="ac"/>
        <w:adjustRightInd w:val="0"/>
        <w:spacing w:afterLines="0" w:after="120"/>
        <w:ind w:leftChars="47" w:left="113"/>
        <w:jc w:val="center"/>
        <w:rPr>
          <w:i/>
          <w:iCs/>
          <w:szCs w:val="21"/>
        </w:rPr>
      </w:pPr>
      <w:r w:rsidRPr="00513641">
        <w:rPr>
          <w:i/>
          <w:iCs/>
          <w:szCs w:val="21"/>
        </w:rPr>
        <w:t>20</w:t>
      </w:r>
      <w:r w:rsidRPr="00513641">
        <w:rPr>
          <w:rFonts w:hint="eastAsia"/>
          <w:i/>
          <w:iCs/>
          <w:szCs w:val="21"/>
        </w:rPr>
        <w:t>1</w:t>
      </w:r>
      <w:r w:rsidR="00BC54AD">
        <w:rPr>
          <w:i/>
          <w:iCs/>
          <w:szCs w:val="21"/>
        </w:rPr>
        <w:t>7</w:t>
      </w:r>
      <w:r w:rsidRPr="00513641">
        <w:rPr>
          <w:rFonts w:hint="eastAsia"/>
          <w:i/>
          <w:iCs/>
          <w:szCs w:val="21"/>
        </w:rPr>
        <w:t>年</w:t>
      </w:r>
      <w:r w:rsidRPr="00513641">
        <w:rPr>
          <w:i/>
          <w:iCs/>
          <w:szCs w:val="21"/>
        </w:rPr>
        <w:t xml:space="preserve"> </w:t>
      </w:r>
      <w:r w:rsidRPr="00513641">
        <w:rPr>
          <w:rFonts w:hint="eastAsia"/>
          <w:i/>
          <w:iCs/>
          <w:szCs w:val="21"/>
        </w:rPr>
        <w:t>0</w:t>
      </w:r>
      <w:r w:rsidR="00BC54AD">
        <w:rPr>
          <w:i/>
          <w:iCs/>
          <w:szCs w:val="21"/>
        </w:rPr>
        <w:t>3</w:t>
      </w:r>
      <w:r w:rsidRPr="00513641">
        <w:rPr>
          <w:rFonts w:hint="eastAsia"/>
          <w:i/>
          <w:iCs/>
          <w:szCs w:val="21"/>
        </w:rPr>
        <w:t>月</w:t>
      </w:r>
      <w:r w:rsidRPr="00513641">
        <w:rPr>
          <w:i/>
          <w:iCs/>
          <w:szCs w:val="21"/>
        </w:rPr>
        <w:t>2</w:t>
      </w:r>
      <w:r w:rsidR="00A62268" w:rsidRPr="00513641">
        <w:rPr>
          <w:i/>
          <w:iCs/>
          <w:szCs w:val="21"/>
        </w:rPr>
        <w:t>7</w:t>
      </w:r>
      <w:r w:rsidRPr="00513641">
        <w:rPr>
          <w:rFonts w:hint="eastAsia"/>
          <w:i/>
          <w:iCs/>
          <w:szCs w:val="21"/>
        </w:rPr>
        <w:t>日</w:t>
      </w:r>
      <w:bookmarkStart w:id="1" w:name="_Toc195843323"/>
    </w:p>
    <w:bookmarkEnd w:id="1"/>
    <w:p w14:paraId="7221087E" w14:textId="77777777" w:rsidR="00600775" w:rsidRPr="00513641" w:rsidRDefault="00600775">
      <w:pPr>
        <w:widowControl/>
        <w:jc w:val="left"/>
        <w:rPr>
          <w:sz w:val="21"/>
          <w:szCs w:val="21"/>
        </w:rPr>
      </w:pPr>
    </w:p>
    <w:p w14:paraId="45EB6225" w14:textId="77777777" w:rsidR="00600775" w:rsidRPr="00513641" w:rsidRDefault="00600775">
      <w:pPr>
        <w:widowControl/>
        <w:jc w:val="left"/>
        <w:rPr>
          <w:sz w:val="21"/>
          <w:szCs w:val="21"/>
        </w:rPr>
      </w:pPr>
      <w:r w:rsidRPr="00513641">
        <w:rPr>
          <w:sz w:val="21"/>
          <w:szCs w:val="21"/>
        </w:rPr>
        <w:br w:type="page"/>
      </w:r>
    </w:p>
    <w:p w14:paraId="417C73A3" w14:textId="40BB6ECF" w:rsidR="003A15C9" w:rsidRPr="006207F5" w:rsidRDefault="003A15C9" w:rsidP="006207F5">
      <w:pPr>
        <w:widowControl/>
        <w:jc w:val="center"/>
        <w:rPr>
          <w:sz w:val="32"/>
          <w:szCs w:val="32"/>
        </w:rPr>
      </w:pPr>
      <w:r w:rsidRPr="006207F5">
        <w:rPr>
          <w:sz w:val="32"/>
          <w:szCs w:val="32"/>
        </w:rPr>
        <w:lastRenderedPageBreak/>
        <w:t>目</w:t>
      </w:r>
      <w:r w:rsidR="006207F5">
        <w:rPr>
          <w:sz w:val="32"/>
          <w:szCs w:val="32"/>
        </w:rPr>
        <w:t xml:space="preserve">    </w:t>
      </w:r>
      <w:r w:rsidRPr="006207F5">
        <w:rPr>
          <w:sz w:val="32"/>
          <w:szCs w:val="32"/>
        </w:rPr>
        <w:t>录</w:t>
      </w:r>
    </w:p>
    <w:p w14:paraId="72EA2173" w14:textId="77777777" w:rsidR="003A15C9" w:rsidRPr="00513641" w:rsidRDefault="003A15C9">
      <w:pPr>
        <w:widowControl/>
        <w:jc w:val="left"/>
        <w:rPr>
          <w:sz w:val="21"/>
          <w:szCs w:val="21"/>
        </w:rPr>
      </w:pPr>
    </w:p>
    <w:p w14:paraId="3C746CCC" w14:textId="77777777" w:rsidR="00C01FFF" w:rsidRDefault="003A15C9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513641">
        <w:rPr>
          <w:sz w:val="21"/>
          <w:szCs w:val="21"/>
        </w:rPr>
        <w:fldChar w:fldCharType="begin"/>
      </w:r>
      <w:r w:rsidRPr="00513641">
        <w:rPr>
          <w:sz w:val="21"/>
          <w:szCs w:val="21"/>
        </w:rPr>
        <w:instrText xml:space="preserve"> </w:instrText>
      </w:r>
      <w:r w:rsidRPr="00513641">
        <w:rPr>
          <w:rFonts w:hint="eastAsia"/>
          <w:sz w:val="21"/>
          <w:szCs w:val="21"/>
        </w:rPr>
        <w:instrText>TOC \o "1-5"</w:instrText>
      </w:r>
      <w:r w:rsidRPr="00513641">
        <w:rPr>
          <w:sz w:val="21"/>
          <w:szCs w:val="21"/>
        </w:rPr>
        <w:instrText xml:space="preserve"> </w:instrText>
      </w:r>
      <w:r w:rsidRPr="00513641">
        <w:rPr>
          <w:sz w:val="21"/>
          <w:szCs w:val="21"/>
        </w:rPr>
        <w:fldChar w:fldCharType="separate"/>
      </w:r>
      <w:r w:rsidR="00C01FFF" w:rsidRPr="00F43F52">
        <w:rPr>
          <w:rFonts w:ascii="黑体" w:eastAsia="黑体" w:hAnsi="黑体" w:cs="Times New Roman"/>
          <w:noProof/>
        </w:rPr>
        <w:t>1.</w:t>
      </w:r>
      <w:r w:rsidR="00C01FFF">
        <w:rPr>
          <w:noProof/>
          <w:sz w:val="24"/>
          <w:szCs w:val="24"/>
        </w:rPr>
        <w:tab/>
      </w:r>
      <w:r w:rsidR="00C01FFF" w:rsidRPr="00F43F52">
        <w:rPr>
          <w:rFonts w:ascii="黑体" w:eastAsia="黑体" w:hAnsi="黑体" w:hint="eastAsia"/>
          <w:noProof/>
        </w:rPr>
        <w:t>用户管理</w:t>
      </w:r>
      <w:r w:rsidR="00C01FFF">
        <w:rPr>
          <w:noProof/>
        </w:rPr>
        <w:tab/>
      </w:r>
      <w:r w:rsidR="00C01FFF">
        <w:rPr>
          <w:noProof/>
        </w:rPr>
        <w:fldChar w:fldCharType="begin"/>
      </w:r>
      <w:r w:rsidR="00C01FFF">
        <w:rPr>
          <w:noProof/>
        </w:rPr>
        <w:instrText xml:space="preserve"> PAGEREF _Toc481161949 \h </w:instrText>
      </w:r>
      <w:r w:rsidR="00C01FFF">
        <w:rPr>
          <w:noProof/>
        </w:rPr>
      </w:r>
      <w:r w:rsidR="00C01FFF">
        <w:rPr>
          <w:noProof/>
        </w:rPr>
        <w:fldChar w:fldCharType="separate"/>
      </w:r>
      <w:r w:rsidR="00C01FFF">
        <w:rPr>
          <w:noProof/>
        </w:rPr>
        <w:t>4</w:t>
      </w:r>
      <w:r w:rsidR="00C01FFF">
        <w:rPr>
          <w:noProof/>
        </w:rPr>
        <w:fldChar w:fldCharType="end"/>
      </w:r>
    </w:p>
    <w:p w14:paraId="597E918B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1.1.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公司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A26D9E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1.2.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部门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4245B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1.3.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用户部门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03AEB9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1.4.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用户特权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52A5C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1.5.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会员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ADBFF3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1.6.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身份认证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A97E9D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2.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即时通讯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6B517A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2.1.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21578F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hAnsi="黑体" w:cs="Times New Roman"/>
          <w:noProof/>
        </w:rPr>
        <w:t>2.2.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聊天室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290988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2.3.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聊天记录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5F653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2.4.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聊天附件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BA113E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3.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船舶管理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346EE3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hAnsi="黑体" w:cs="Times New Roman"/>
          <w:noProof/>
        </w:rPr>
        <w:t>3.1.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船舶类别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8EBB95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3.2.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船舶</w:t>
      </w:r>
      <w:r w:rsidRPr="00F43F52">
        <w:rPr>
          <w:rFonts w:ascii="黑体" w:hAnsi="黑体" w:hint="eastAsia"/>
          <w:noProof/>
        </w:rPr>
        <w:t>类别</w:t>
      </w:r>
      <w:r w:rsidRPr="00F43F52">
        <w:rPr>
          <w:rFonts w:ascii="黑体" w:hint="eastAsia"/>
          <w:noProof/>
        </w:rPr>
        <w:t>属性名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BEF0AF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3.3.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船舶</w:t>
      </w:r>
      <w:r w:rsidRPr="00F43F52">
        <w:rPr>
          <w:rFonts w:ascii="黑体" w:hAnsi="黑体" w:hint="eastAsia"/>
          <w:noProof/>
        </w:rPr>
        <w:t>类别</w:t>
      </w:r>
      <w:r w:rsidRPr="00F43F52">
        <w:rPr>
          <w:rFonts w:ascii="黑体" w:hint="eastAsia"/>
          <w:noProof/>
        </w:rPr>
        <w:t>属性值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24543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3.4.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船舶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BEEE49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3.5.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船舶停泊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C8447A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3.6.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船舶装卸货物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F7F3FB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3.7.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船舶属性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57C12C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3.8.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船舶附件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9A786C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3.9.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港口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0A8CFE" w14:textId="77777777" w:rsidR="00C01FFF" w:rsidRDefault="00C01FFF">
      <w:pPr>
        <w:pStyle w:val="42"/>
        <w:tabs>
          <w:tab w:val="left" w:pos="168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3.10.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港口坐标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CFCA3B" w14:textId="77777777" w:rsidR="00C01FFF" w:rsidRDefault="00C01FFF">
      <w:pPr>
        <w:pStyle w:val="42"/>
        <w:tabs>
          <w:tab w:val="left" w:pos="168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3.11.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搜索词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8E3118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4.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船盘货盘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FE42B4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4.1.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船盘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51DD30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4.2.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货盘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9F6690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5.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合同管理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2E59FD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5.1.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合同主表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3EF0D0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5.2.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航租合同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A9345A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5.3.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期租合同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94A43E6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5.4.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货运合同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11BBB47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5.5.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合同签字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FEC5BC5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5.6.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合同付款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89919F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5.7.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合同评价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DA460C0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6.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钱包管理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6204D0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6.1.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交易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374CD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6.2.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帐户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48B014F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6.3.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银行卡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3BE188E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6.4.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帐务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EC0C5F1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6.5.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跨行收单接口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4769DE5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6.6.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见证宝接口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5943109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7.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29EDC0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7.1.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投诉或提问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2C387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lastRenderedPageBreak/>
        <w:t>7.2.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主页发布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963F7B8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7.3.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233A6B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hAnsi="黑体" w:cs="Times New Roman"/>
          <w:noProof/>
        </w:rPr>
        <w:t>7.4.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公告附件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184D5EA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8.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统计分析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00F50F1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8.1.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登录记录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6A10CB5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8.2.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登录统计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B716FD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8.3.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船舶访问记录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9DB8CB3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8.4.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船舶访问统计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6B19ED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8.5.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会员统计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726B86E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8.6.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船舶统计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37E1B24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8.7.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合同统计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7E42359" w14:textId="77777777" w:rsidR="00C01FFF" w:rsidRDefault="00C01FFF">
      <w:pPr>
        <w:pStyle w:val="31"/>
        <w:tabs>
          <w:tab w:val="left" w:pos="96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eastAsia="黑体" w:hAnsi="黑体" w:cs="Times New Roman"/>
          <w:noProof/>
        </w:rPr>
        <w:t>9.</w:t>
      </w:r>
      <w:r>
        <w:rPr>
          <w:noProof/>
          <w:sz w:val="24"/>
          <w:szCs w:val="24"/>
        </w:rPr>
        <w:tab/>
      </w:r>
      <w:r w:rsidRPr="00F43F52">
        <w:rPr>
          <w:rFonts w:ascii="黑体" w:eastAsia="黑体" w:hAnsi="黑体" w:hint="eastAsia"/>
          <w:noProof/>
        </w:rPr>
        <w:t>系统管理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62CDD22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9.1.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管理员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22C25FC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9.2.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2BA1D13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9.3.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8FA244A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9.4.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F4F022D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9.5.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错误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5135A47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9.6.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序列号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27B3F38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9.7.</w:t>
      </w:r>
      <w:r>
        <w:rPr>
          <w:noProof/>
          <w:sz w:val="24"/>
          <w:szCs w:val="24"/>
        </w:rPr>
        <w:tab/>
      </w:r>
      <w:r w:rsidRPr="00F43F52">
        <w:rPr>
          <w:rFonts w:ascii="黑体" w:hAnsi="黑体" w:hint="eastAsia"/>
          <w:noProof/>
        </w:rPr>
        <w:t>过滤词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D3510A0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9.8.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7CB9654" w14:textId="77777777" w:rsidR="00C01FFF" w:rsidRDefault="00C01FFF">
      <w:pPr>
        <w:pStyle w:val="42"/>
        <w:tabs>
          <w:tab w:val="left" w:pos="144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9.9.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52E3F0" w14:textId="77777777" w:rsidR="00C01FFF" w:rsidRDefault="00C01FFF">
      <w:pPr>
        <w:pStyle w:val="42"/>
        <w:tabs>
          <w:tab w:val="left" w:pos="1680"/>
          <w:tab w:val="right" w:leader="dot" w:pos="10450"/>
        </w:tabs>
        <w:rPr>
          <w:noProof/>
          <w:sz w:val="24"/>
          <w:szCs w:val="24"/>
        </w:rPr>
      </w:pPr>
      <w:r w:rsidRPr="00F43F52">
        <w:rPr>
          <w:rFonts w:ascii="黑体" w:cs="Times New Roman"/>
          <w:noProof/>
        </w:rPr>
        <w:t>9.10.</w:t>
      </w:r>
      <w:r>
        <w:rPr>
          <w:noProof/>
          <w:sz w:val="24"/>
          <w:szCs w:val="24"/>
        </w:rPr>
        <w:tab/>
      </w:r>
      <w:r w:rsidRPr="00F43F52">
        <w:rPr>
          <w:rFonts w:ascii="黑体" w:hint="eastAsia"/>
          <w:noProof/>
        </w:rPr>
        <w:t>区县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_Toc481162014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B12226E" w14:textId="77777777" w:rsidR="003A15C9" w:rsidRPr="00513641" w:rsidRDefault="003A15C9">
      <w:pPr>
        <w:widowControl/>
        <w:jc w:val="left"/>
        <w:rPr>
          <w:sz w:val="21"/>
          <w:szCs w:val="21"/>
        </w:rPr>
      </w:pPr>
      <w:r w:rsidRPr="00513641">
        <w:rPr>
          <w:sz w:val="21"/>
          <w:szCs w:val="21"/>
        </w:rPr>
        <w:fldChar w:fldCharType="end"/>
      </w:r>
    </w:p>
    <w:p w14:paraId="5E6CFC85" w14:textId="77777777" w:rsidR="003A15C9" w:rsidRPr="00513641" w:rsidRDefault="003A15C9">
      <w:pPr>
        <w:widowControl/>
        <w:jc w:val="left"/>
        <w:rPr>
          <w:sz w:val="21"/>
          <w:szCs w:val="21"/>
        </w:rPr>
      </w:pPr>
    </w:p>
    <w:p w14:paraId="569F908B" w14:textId="53D4D257" w:rsidR="003A15C9" w:rsidRPr="00513641" w:rsidRDefault="003A15C9">
      <w:pPr>
        <w:widowControl/>
        <w:jc w:val="left"/>
        <w:rPr>
          <w:sz w:val="21"/>
          <w:szCs w:val="21"/>
        </w:rPr>
      </w:pPr>
      <w:r w:rsidRPr="00513641">
        <w:rPr>
          <w:sz w:val="21"/>
          <w:szCs w:val="21"/>
        </w:rPr>
        <w:br w:type="page"/>
      </w:r>
    </w:p>
    <w:p w14:paraId="311BA535" w14:textId="77777777" w:rsidR="006A6791" w:rsidRPr="00513641" w:rsidRDefault="006A6791" w:rsidP="0015716D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2" w:name="_Toc220229907"/>
      <w:bookmarkStart w:id="3" w:name="_Toc263158103"/>
      <w:bookmarkStart w:id="4" w:name="_Toc356380507"/>
      <w:bookmarkStart w:id="5" w:name="_Toc448752185"/>
      <w:bookmarkStart w:id="6" w:name="_Toc452126546"/>
      <w:bookmarkStart w:id="7" w:name="_Toc481161949"/>
      <w:bookmarkEnd w:id="0"/>
      <w:r w:rsidRPr="00513641">
        <w:rPr>
          <w:rFonts w:ascii="黑体" w:eastAsia="黑体" w:hAnsi="黑体" w:hint="eastAsia"/>
          <w:sz w:val="21"/>
          <w:szCs w:val="21"/>
        </w:rPr>
        <w:lastRenderedPageBreak/>
        <w:t>用户管理</w:t>
      </w:r>
      <w:bookmarkEnd w:id="2"/>
      <w:bookmarkEnd w:id="3"/>
      <w:bookmarkEnd w:id="4"/>
      <w:bookmarkEnd w:id="5"/>
      <w:bookmarkEnd w:id="6"/>
      <w:bookmarkEnd w:id="7"/>
    </w:p>
    <w:p w14:paraId="3911C39D" w14:textId="20F8163F" w:rsidR="001B4178" w:rsidRPr="00513641" w:rsidRDefault="0027425C" w:rsidP="001B417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8" w:name="_Toc481161950"/>
      <w:bookmarkStart w:id="9" w:name="_Toc448752186"/>
      <w:bookmarkStart w:id="10" w:name="_Toc452126547"/>
      <w:r>
        <w:rPr>
          <w:rFonts w:ascii="黑体" w:hint="eastAsia"/>
          <w:sz w:val="21"/>
          <w:szCs w:val="21"/>
        </w:rPr>
        <w:t>公司</w:t>
      </w:r>
      <w:bookmarkEnd w:id="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1B4178" w:rsidRPr="00513641" w14:paraId="66565C27" w14:textId="77777777" w:rsidTr="001B4178">
        <w:trPr>
          <w:cantSplit/>
        </w:trPr>
        <w:tc>
          <w:tcPr>
            <w:tcW w:w="1418" w:type="dxa"/>
            <w:shd w:val="clear" w:color="auto" w:fill="D9D9D9"/>
          </w:tcPr>
          <w:p w14:paraId="798A42A9" w14:textId="77777777" w:rsidR="001B4178" w:rsidRPr="00513641" w:rsidRDefault="001B4178" w:rsidP="001B4178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482C4B6C" w14:textId="4DC48D96" w:rsidR="001B4178" w:rsidRPr="00513641" w:rsidRDefault="001B4178" w:rsidP="0027425C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</w:t>
            </w:r>
            <w:r w:rsidRPr="00513641">
              <w:rPr>
                <w:rFonts w:ascii="宋体"/>
                <w:sz w:val="21"/>
                <w:szCs w:val="21"/>
              </w:rPr>
              <w:t>d</w:t>
            </w:r>
            <w:r w:rsidR="0027425C">
              <w:rPr>
                <w:rFonts w:ascii="宋体" w:hint="eastAsia"/>
                <w:sz w:val="21"/>
                <w:szCs w:val="21"/>
              </w:rPr>
              <w:t>Company</w:t>
            </w:r>
          </w:p>
        </w:tc>
      </w:tr>
      <w:tr w:rsidR="001B4178" w:rsidRPr="00513641" w14:paraId="53D6B4BB" w14:textId="77777777" w:rsidTr="001B4178">
        <w:tc>
          <w:tcPr>
            <w:tcW w:w="1418" w:type="dxa"/>
            <w:shd w:val="clear" w:color="auto" w:fill="D9D9D9"/>
          </w:tcPr>
          <w:p w14:paraId="1A1A2FEB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79AD057C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7DB8724F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2806421A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1322AD99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346A8B5E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7671653E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77460264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B4178" w:rsidRPr="00513641" w14:paraId="52196FC7" w14:textId="77777777" w:rsidTr="001B4178">
        <w:tc>
          <w:tcPr>
            <w:tcW w:w="1418" w:type="dxa"/>
          </w:tcPr>
          <w:p w14:paraId="6EE05441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2F0D3827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292FF16F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2F4DEAD2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B36364E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9CE3B22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07BF574E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284F78B" w14:textId="77777777" w:rsidR="001B4178" w:rsidRPr="00513641" w:rsidRDefault="001B4178" w:rsidP="001B417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8F66E1" w:rsidRPr="00513641" w14:paraId="3C632546" w14:textId="77777777" w:rsidTr="00A37EB5">
        <w:tc>
          <w:tcPr>
            <w:tcW w:w="1418" w:type="dxa"/>
          </w:tcPr>
          <w:p w14:paraId="155BD303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CompName</w:t>
            </w:r>
          </w:p>
        </w:tc>
        <w:tc>
          <w:tcPr>
            <w:tcW w:w="1559" w:type="dxa"/>
          </w:tcPr>
          <w:p w14:paraId="7EBAE2D7" w14:textId="1C28E044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公司名称</w:t>
            </w:r>
          </w:p>
        </w:tc>
        <w:tc>
          <w:tcPr>
            <w:tcW w:w="1519" w:type="dxa"/>
          </w:tcPr>
          <w:p w14:paraId="629D609E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String(1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1082" w:type="dxa"/>
          </w:tcPr>
          <w:p w14:paraId="4A9079D2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39E40C3" w14:textId="77777777" w:rsidR="008F66E1" w:rsidRPr="00513641" w:rsidRDefault="008F66E1" w:rsidP="00A37EB5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92739A8" w14:textId="77777777" w:rsidR="008F66E1" w:rsidRPr="00513641" w:rsidRDefault="008F66E1" w:rsidP="00A37EB5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0DB9A14" w14:textId="77777777" w:rsidR="008F66E1" w:rsidRPr="00513641" w:rsidRDefault="008F66E1" w:rsidP="00A37E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3B2C602" w14:textId="77777777" w:rsidR="008F66E1" w:rsidRPr="00513641" w:rsidRDefault="008F66E1" w:rsidP="00A37EB5">
            <w:pPr>
              <w:rPr>
                <w:rFonts w:ascii="宋体"/>
                <w:sz w:val="21"/>
                <w:szCs w:val="21"/>
              </w:rPr>
            </w:pPr>
          </w:p>
        </w:tc>
      </w:tr>
      <w:tr w:rsidR="001B4178" w:rsidRPr="00513641" w14:paraId="3F0B263C" w14:textId="77777777" w:rsidTr="001B4178">
        <w:tc>
          <w:tcPr>
            <w:tcW w:w="1418" w:type="dxa"/>
          </w:tcPr>
          <w:p w14:paraId="21921A17" w14:textId="2F636A5D" w:rsidR="001B4178" w:rsidRPr="00513641" w:rsidRDefault="008F66E1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Short</w:t>
            </w:r>
            <w:r w:rsidR="00210315">
              <w:rPr>
                <w:rFonts w:ascii="宋体" w:hAnsi="宋体"/>
                <w:sz w:val="21"/>
                <w:szCs w:val="21"/>
              </w:rPr>
              <w:t>Name</w:t>
            </w:r>
          </w:p>
        </w:tc>
        <w:tc>
          <w:tcPr>
            <w:tcW w:w="1559" w:type="dxa"/>
          </w:tcPr>
          <w:p w14:paraId="7CFFA28B" w14:textId="2CE7C512" w:rsidR="001B4178" w:rsidRPr="00513641" w:rsidRDefault="008F66E1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公司简</w:t>
            </w:r>
            <w:r w:rsidR="00210315">
              <w:rPr>
                <w:rFonts w:ascii="宋体" w:hAnsi="宋体"/>
                <w:sz w:val="21"/>
                <w:szCs w:val="21"/>
              </w:rPr>
              <w:t>称</w:t>
            </w:r>
          </w:p>
        </w:tc>
        <w:tc>
          <w:tcPr>
            <w:tcW w:w="1519" w:type="dxa"/>
          </w:tcPr>
          <w:p w14:paraId="760BA58E" w14:textId="16CBD13C" w:rsidR="001B4178" w:rsidRPr="00513641" w:rsidRDefault="00210315" w:rsidP="008F66E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String(</w:t>
            </w:r>
            <w:r w:rsidR="008F66E1">
              <w:rPr>
                <w:rFonts w:ascii="宋体" w:hAnsi="宋体"/>
                <w:sz w:val="21"/>
                <w:szCs w:val="21"/>
              </w:rPr>
              <w:t>2</w:t>
            </w:r>
            <w:r w:rsidR="001B4178" w:rsidRPr="00513641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1082" w:type="dxa"/>
          </w:tcPr>
          <w:p w14:paraId="37DB2A8D" w14:textId="5C210EEC" w:rsidR="001B4178" w:rsidRPr="00513641" w:rsidRDefault="00115D03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DFC47B3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2578E20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3F40AE8" w14:textId="77777777" w:rsidR="001B4178" w:rsidRPr="00513641" w:rsidRDefault="001B4178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45369B4" w14:textId="1AF695B0" w:rsidR="001B4178" w:rsidRPr="00513641" w:rsidRDefault="001B4178" w:rsidP="001B4178">
            <w:pPr>
              <w:rPr>
                <w:rFonts w:ascii="宋体"/>
                <w:sz w:val="21"/>
                <w:szCs w:val="21"/>
              </w:rPr>
            </w:pPr>
          </w:p>
        </w:tc>
      </w:tr>
      <w:tr w:rsidR="001B4178" w:rsidRPr="00513641" w14:paraId="4FBA7821" w14:textId="77777777" w:rsidTr="001B4178">
        <w:tc>
          <w:tcPr>
            <w:tcW w:w="1418" w:type="dxa"/>
          </w:tcPr>
          <w:p w14:paraId="5AD42206" w14:textId="77777777" w:rsidR="001B4178" w:rsidRPr="0043284A" w:rsidRDefault="001B4178" w:rsidP="001B41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172A25F9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建立时间</w:t>
            </w:r>
          </w:p>
        </w:tc>
        <w:tc>
          <w:tcPr>
            <w:tcW w:w="1519" w:type="dxa"/>
          </w:tcPr>
          <w:p w14:paraId="46FF7EE6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52B4154B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1A1D2FC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827E73D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DDED2E5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84D7CD2" w14:textId="77777777" w:rsidR="001B4178" w:rsidRPr="00513641" w:rsidRDefault="001B4178" w:rsidP="001B417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1B4178" w:rsidRPr="00513641" w14:paraId="1551B4D5" w14:textId="77777777" w:rsidTr="001B4178">
        <w:trPr>
          <w:cantSplit/>
        </w:trPr>
        <w:tc>
          <w:tcPr>
            <w:tcW w:w="1418" w:type="dxa"/>
            <w:shd w:val="clear" w:color="auto" w:fill="D9D9D9"/>
          </w:tcPr>
          <w:p w14:paraId="3F9F5CEF" w14:textId="77777777" w:rsidR="001B4178" w:rsidRPr="00513641" w:rsidRDefault="001B4178" w:rsidP="001B4178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5FBD1995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748B6462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2296FC17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A9304E0" w14:textId="255561CE" w:rsidR="001B4178" w:rsidRPr="00513641" w:rsidRDefault="0027425C" w:rsidP="001B417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1" w:name="_Toc481161951"/>
      <w:r>
        <w:rPr>
          <w:rFonts w:ascii="黑体"/>
          <w:sz w:val="21"/>
          <w:szCs w:val="21"/>
        </w:rPr>
        <w:t>部门</w:t>
      </w:r>
      <w:bookmarkEnd w:id="11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1B4178" w:rsidRPr="00513641" w14:paraId="0CD7B74D" w14:textId="77777777" w:rsidTr="001B4178">
        <w:trPr>
          <w:cantSplit/>
        </w:trPr>
        <w:tc>
          <w:tcPr>
            <w:tcW w:w="1418" w:type="dxa"/>
            <w:shd w:val="clear" w:color="auto" w:fill="D9D9D9"/>
          </w:tcPr>
          <w:p w14:paraId="752EF9BC" w14:textId="77777777" w:rsidR="001B4178" w:rsidRPr="00513641" w:rsidRDefault="001B4178" w:rsidP="001B4178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262FA4F3" w14:textId="7ADD1CE7" w:rsidR="001B4178" w:rsidRPr="00513641" w:rsidRDefault="001B4178" w:rsidP="0027425C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</w:t>
            </w:r>
            <w:r w:rsidRPr="00513641">
              <w:rPr>
                <w:rFonts w:ascii="宋体"/>
                <w:sz w:val="21"/>
                <w:szCs w:val="21"/>
              </w:rPr>
              <w:t>d</w:t>
            </w:r>
            <w:r w:rsidR="005F62D7">
              <w:rPr>
                <w:rFonts w:ascii="宋体"/>
                <w:sz w:val="21"/>
                <w:szCs w:val="21"/>
              </w:rPr>
              <w:t>Dep</w:t>
            </w:r>
            <w:r w:rsidR="0027425C">
              <w:rPr>
                <w:rFonts w:ascii="宋体"/>
                <w:sz w:val="21"/>
                <w:szCs w:val="21"/>
              </w:rPr>
              <w:t>ar</w:t>
            </w:r>
            <w:r w:rsidR="005F62D7">
              <w:rPr>
                <w:rFonts w:ascii="宋体"/>
                <w:sz w:val="21"/>
                <w:szCs w:val="21"/>
              </w:rPr>
              <w:t>t</w:t>
            </w:r>
            <w:r w:rsidR="0027425C">
              <w:rPr>
                <w:rFonts w:ascii="宋体"/>
                <w:sz w:val="21"/>
                <w:szCs w:val="21"/>
              </w:rPr>
              <w:t>ment</w:t>
            </w:r>
          </w:p>
        </w:tc>
      </w:tr>
      <w:tr w:rsidR="001B4178" w:rsidRPr="00513641" w14:paraId="466AA115" w14:textId="77777777" w:rsidTr="001B4178">
        <w:tc>
          <w:tcPr>
            <w:tcW w:w="1418" w:type="dxa"/>
            <w:shd w:val="clear" w:color="auto" w:fill="D9D9D9"/>
          </w:tcPr>
          <w:p w14:paraId="4A9FC137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6DC43651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1B64AB61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000F55B9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6758577F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4321934E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7A1CFB96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44ECAB0B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C4BCE" w:rsidRPr="00513641" w14:paraId="086AAB43" w14:textId="77777777" w:rsidTr="00A16E1F">
        <w:tc>
          <w:tcPr>
            <w:tcW w:w="1418" w:type="dxa"/>
          </w:tcPr>
          <w:p w14:paraId="4D4E96C7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5AFB2A6E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7097AB81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59B6323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536DF27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51B9FCE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5FCE63FF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BDF1664" w14:textId="77777777" w:rsidR="00BC4BCE" w:rsidRPr="00513641" w:rsidRDefault="00BC4BCE" w:rsidP="00A16E1F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FD2D8E" w:rsidRPr="00513641" w14:paraId="6F2AF079" w14:textId="77777777" w:rsidTr="001618D1">
        <w:tc>
          <w:tcPr>
            <w:tcW w:w="1418" w:type="dxa"/>
          </w:tcPr>
          <w:p w14:paraId="64ADE38A" w14:textId="77777777" w:rsidR="00FD2D8E" w:rsidRPr="00513641" w:rsidRDefault="00FD2D8E" w:rsidP="001618D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Comp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7DFF1333" w14:textId="77777777" w:rsidR="00FD2D8E" w:rsidRPr="00513641" w:rsidRDefault="00FD2D8E" w:rsidP="001618D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公司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3D908536" w14:textId="77777777" w:rsidR="00FD2D8E" w:rsidRPr="00513641" w:rsidRDefault="00FD2D8E" w:rsidP="001618D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6C5341DB" w14:textId="77777777" w:rsidR="00FD2D8E" w:rsidRPr="00513641" w:rsidRDefault="00FD2D8E" w:rsidP="001618D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1125536" w14:textId="77777777" w:rsidR="00FD2D8E" w:rsidRPr="00513641" w:rsidRDefault="00FD2D8E" w:rsidP="001618D1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75BCCC3" w14:textId="77777777" w:rsidR="00FD2D8E" w:rsidRPr="00513641" w:rsidRDefault="00FD2D8E" w:rsidP="001618D1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7CB2E02" w14:textId="77777777" w:rsidR="00FD2D8E" w:rsidRPr="00513641" w:rsidRDefault="00FD2D8E" w:rsidP="001618D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38B0BC0C" w14:textId="77777777" w:rsidR="00FD2D8E" w:rsidRPr="00513641" w:rsidRDefault="00FD2D8E" w:rsidP="001618D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8E66C8" w:rsidRPr="00513641" w14:paraId="11127116" w14:textId="77777777" w:rsidTr="00A16E1F">
        <w:tc>
          <w:tcPr>
            <w:tcW w:w="1418" w:type="dxa"/>
          </w:tcPr>
          <w:p w14:paraId="093C0433" w14:textId="77777777" w:rsidR="008E66C8" w:rsidRPr="00513641" w:rsidRDefault="008E66C8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DeptName</w:t>
            </w:r>
          </w:p>
        </w:tc>
        <w:tc>
          <w:tcPr>
            <w:tcW w:w="1559" w:type="dxa"/>
          </w:tcPr>
          <w:p w14:paraId="5E79C110" w14:textId="77777777" w:rsidR="008E66C8" w:rsidRPr="00513641" w:rsidRDefault="008E66C8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部门名称</w:t>
            </w:r>
          </w:p>
        </w:tc>
        <w:tc>
          <w:tcPr>
            <w:tcW w:w="1519" w:type="dxa"/>
          </w:tcPr>
          <w:p w14:paraId="7FF066EA" w14:textId="77777777" w:rsidR="008E66C8" w:rsidRPr="00513641" w:rsidRDefault="008E66C8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String(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1082" w:type="dxa"/>
          </w:tcPr>
          <w:p w14:paraId="44A9129F" w14:textId="77777777" w:rsidR="008E66C8" w:rsidRPr="00513641" w:rsidRDefault="008E66C8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53C4218" w14:textId="77777777" w:rsidR="008E66C8" w:rsidRPr="00513641" w:rsidRDefault="008E66C8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3C04E84" w14:textId="77777777" w:rsidR="008E66C8" w:rsidRPr="00513641" w:rsidRDefault="008E66C8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390CF7B" w14:textId="77777777" w:rsidR="008E66C8" w:rsidRPr="00513641" w:rsidRDefault="008E66C8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5747DFE" w14:textId="77777777" w:rsidR="008E66C8" w:rsidRPr="00513641" w:rsidRDefault="008E66C8" w:rsidP="00A16E1F">
            <w:pPr>
              <w:rPr>
                <w:rFonts w:ascii="宋体"/>
                <w:sz w:val="21"/>
                <w:szCs w:val="21"/>
              </w:rPr>
            </w:pPr>
          </w:p>
        </w:tc>
      </w:tr>
      <w:tr w:rsidR="00BC4BCE" w:rsidRPr="00513641" w14:paraId="0CF16A75" w14:textId="77777777" w:rsidTr="00A16E1F">
        <w:tc>
          <w:tcPr>
            <w:tcW w:w="1418" w:type="dxa"/>
          </w:tcPr>
          <w:p w14:paraId="7F38CDE7" w14:textId="263F8BC8" w:rsidR="00BC4BCE" w:rsidRPr="00513641" w:rsidRDefault="00BC4BCE" w:rsidP="008E66C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Dept</w:t>
            </w:r>
            <w:r w:rsidR="008E66C8">
              <w:rPr>
                <w:rFonts w:ascii="宋体" w:hAnsi="宋体"/>
                <w:sz w:val="21"/>
                <w:szCs w:val="21"/>
              </w:rPr>
              <w:t>Type</w:t>
            </w:r>
          </w:p>
        </w:tc>
        <w:tc>
          <w:tcPr>
            <w:tcW w:w="1559" w:type="dxa"/>
          </w:tcPr>
          <w:p w14:paraId="41400955" w14:textId="7877A82C" w:rsidR="00BC4BCE" w:rsidRPr="00513641" w:rsidRDefault="00115D03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部门</w:t>
            </w:r>
            <w:r w:rsidR="008E66C8">
              <w:rPr>
                <w:rFonts w:ascii="宋体" w:hAnsi="宋体"/>
                <w:sz w:val="21"/>
                <w:szCs w:val="21"/>
              </w:rPr>
              <w:t>类型</w:t>
            </w:r>
          </w:p>
        </w:tc>
        <w:tc>
          <w:tcPr>
            <w:tcW w:w="1519" w:type="dxa"/>
          </w:tcPr>
          <w:p w14:paraId="50B2E9CE" w14:textId="4E3E9B38" w:rsidR="00BC4BCE" w:rsidRPr="00436581" w:rsidRDefault="00436581" w:rsidP="00115D0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436581">
              <w:rPr>
                <w:rFonts w:ascii="宋体" w:hAnsi="宋体"/>
                <w:sz w:val="21"/>
                <w:szCs w:val="21"/>
              </w:rPr>
              <w:t>DeptTypeCode</w:t>
            </w:r>
          </w:p>
        </w:tc>
        <w:tc>
          <w:tcPr>
            <w:tcW w:w="1082" w:type="dxa"/>
          </w:tcPr>
          <w:p w14:paraId="7AC05B33" w14:textId="5781B661" w:rsidR="00BC4BCE" w:rsidRPr="00513641" w:rsidRDefault="00115D03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077ABCA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A062C63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9E1C128" w14:textId="77777777" w:rsidR="00BC4BCE" w:rsidRPr="00513641" w:rsidRDefault="00BC4BCE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4BC0AA7" w14:textId="77777777" w:rsidR="00BC4BCE" w:rsidRPr="00513641" w:rsidRDefault="00BC4BCE" w:rsidP="00A16E1F">
            <w:pPr>
              <w:rPr>
                <w:rFonts w:ascii="宋体"/>
                <w:sz w:val="21"/>
                <w:szCs w:val="21"/>
              </w:rPr>
            </w:pPr>
          </w:p>
        </w:tc>
      </w:tr>
      <w:tr w:rsidR="00BC4BCE" w:rsidRPr="00513641" w14:paraId="26691C74" w14:textId="77777777" w:rsidTr="00A16E1F">
        <w:tc>
          <w:tcPr>
            <w:tcW w:w="1418" w:type="dxa"/>
          </w:tcPr>
          <w:p w14:paraId="248DD06A" w14:textId="77777777" w:rsidR="00BC4BCE" w:rsidRPr="0043284A" w:rsidRDefault="00BC4BCE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6F81380A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建立时间</w:t>
            </w:r>
          </w:p>
        </w:tc>
        <w:tc>
          <w:tcPr>
            <w:tcW w:w="1519" w:type="dxa"/>
          </w:tcPr>
          <w:p w14:paraId="4B4FC70D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4E941B75" w14:textId="4A9F4342" w:rsidR="00BC4BCE" w:rsidRPr="00513641" w:rsidRDefault="00115D03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2EE3A43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83DDF41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8AA7BF4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F623A72" w14:textId="77777777" w:rsidR="00BC4BCE" w:rsidRPr="00513641" w:rsidRDefault="00BC4BCE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1B4178" w:rsidRPr="00513641" w14:paraId="695493B7" w14:textId="77777777" w:rsidTr="001B4178">
        <w:trPr>
          <w:cantSplit/>
        </w:trPr>
        <w:tc>
          <w:tcPr>
            <w:tcW w:w="1418" w:type="dxa"/>
            <w:shd w:val="clear" w:color="auto" w:fill="D9D9D9"/>
          </w:tcPr>
          <w:p w14:paraId="624A8EF4" w14:textId="77777777" w:rsidR="001B4178" w:rsidRPr="00513641" w:rsidRDefault="001B4178" w:rsidP="001B4178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615B1742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7E981909" w14:textId="77777777" w:rsidR="001B4178" w:rsidRPr="00513641" w:rsidRDefault="001B4178" w:rsidP="001B4178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2C057B36" w14:textId="77777777" w:rsidR="001B4178" w:rsidRPr="00513641" w:rsidRDefault="001B4178" w:rsidP="001B4178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8CC8668" w14:textId="0D32B965" w:rsidR="00BA29EA" w:rsidRPr="00513641" w:rsidRDefault="00BA29EA" w:rsidP="00BA29EA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2" w:name="_Toc481161952"/>
      <w:r>
        <w:rPr>
          <w:rFonts w:ascii="黑体"/>
          <w:sz w:val="21"/>
          <w:szCs w:val="21"/>
        </w:rPr>
        <w:t>用户部门</w:t>
      </w:r>
      <w:bookmarkEnd w:id="1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BA29EA" w:rsidRPr="00513641" w14:paraId="520B4FE2" w14:textId="77777777" w:rsidTr="00A16E1F">
        <w:trPr>
          <w:cantSplit/>
        </w:trPr>
        <w:tc>
          <w:tcPr>
            <w:tcW w:w="1418" w:type="dxa"/>
            <w:shd w:val="clear" w:color="auto" w:fill="D9D9D9"/>
          </w:tcPr>
          <w:p w14:paraId="094D378D" w14:textId="77777777" w:rsidR="00BA29EA" w:rsidRPr="00513641" w:rsidRDefault="00BA29EA" w:rsidP="00A16E1F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7258C1AF" w14:textId="69D6C3BE" w:rsidR="00BA29EA" w:rsidRPr="00513641" w:rsidRDefault="00BA29EA" w:rsidP="00BA29EA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</w:t>
            </w:r>
            <w:r w:rsidRPr="00513641">
              <w:rPr>
                <w:rFonts w:ascii="宋体"/>
                <w:sz w:val="21"/>
                <w:szCs w:val="21"/>
              </w:rPr>
              <w:t>d</w:t>
            </w:r>
            <w:r w:rsidRPr="00513641">
              <w:rPr>
                <w:rFonts w:ascii="宋体" w:hint="eastAsia"/>
                <w:sz w:val="21"/>
                <w:szCs w:val="21"/>
              </w:rPr>
              <w:t>User</w:t>
            </w:r>
            <w:r>
              <w:rPr>
                <w:rFonts w:ascii="宋体"/>
                <w:sz w:val="21"/>
                <w:szCs w:val="21"/>
              </w:rPr>
              <w:t>Dept</w:t>
            </w:r>
          </w:p>
        </w:tc>
      </w:tr>
      <w:tr w:rsidR="00BA29EA" w:rsidRPr="00513641" w14:paraId="4D5A45E7" w14:textId="77777777" w:rsidTr="00A16E1F">
        <w:tc>
          <w:tcPr>
            <w:tcW w:w="1418" w:type="dxa"/>
            <w:shd w:val="clear" w:color="auto" w:fill="D9D9D9"/>
          </w:tcPr>
          <w:p w14:paraId="17046DF1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1FFA6C0D" w14:textId="77777777" w:rsidR="00BA29EA" w:rsidRPr="00513641" w:rsidRDefault="00BA29EA" w:rsidP="00A16E1F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650FFCB9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315F226B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29B83B37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1BC46661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58984FF5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66405719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A29EA" w:rsidRPr="00513641" w14:paraId="58318102" w14:textId="77777777" w:rsidTr="00A16E1F">
        <w:tc>
          <w:tcPr>
            <w:tcW w:w="1418" w:type="dxa"/>
          </w:tcPr>
          <w:p w14:paraId="1B38975F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6513D2EE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448FCFE0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5C268EED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E461009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0E1FF5C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290E6150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7B7FB54" w14:textId="77777777" w:rsidR="00BA29EA" w:rsidRPr="00513641" w:rsidRDefault="00BA29EA" w:rsidP="00A16E1F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BA29EA" w:rsidRPr="00513641" w14:paraId="62CBF279" w14:textId="77777777" w:rsidTr="00A16E1F">
        <w:tc>
          <w:tcPr>
            <w:tcW w:w="1418" w:type="dxa"/>
          </w:tcPr>
          <w:p w14:paraId="7E2F0C1B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User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6DF0549A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519" w:type="dxa"/>
          </w:tcPr>
          <w:p w14:paraId="37EA8E42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3C604C9F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5685703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EDEF378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A2F1337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2B010FE8" w14:textId="77777777" w:rsidR="00BA29EA" w:rsidRPr="00513641" w:rsidRDefault="00BA29EA" w:rsidP="00A16E1F">
            <w:pPr>
              <w:rPr>
                <w:rFonts w:ascii="宋体" w:cs="Arial"/>
                <w:sz w:val="21"/>
                <w:szCs w:val="21"/>
              </w:rPr>
            </w:pPr>
          </w:p>
        </w:tc>
      </w:tr>
      <w:tr w:rsidR="00BA29EA" w:rsidRPr="00513641" w14:paraId="0BCD3115" w14:textId="77777777" w:rsidTr="00A16E1F">
        <w:tc>
          <w:tcPr>
            <w:tcW w:w="1418" w:type="dxa"/>
          </w:tcPr>
          <w:p w14:paraId="507E3652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Comp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14F6D0C4" w14:textId="77777777" w:rsidR="00BA29EA" w:rsidRPr="00513641" w:rsidRDefault="00BA29EA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公司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5BB3B509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1834FF33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42F14B4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D3A1AAD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91E3E29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3843602B" w14:textId="77777777" w:rsidR="00BA29EA" w:rsidRPr="00513641" w:rsidRDefault="00BA29EA" w:rsidP="00A16E1F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BA29EA" w:rsidRPr="00513641" w14:paraId="539A191B" w14:textId="77777777" w:rsidTr="00A16E1F">
        <w:tc>
          <w:tcPr>
            <w:tcW w:w="1418" w:type="dxa"/>
          </w:tcPr>
          <w:p w14:paraId="4521F8D4" w14:textId="6E42665C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Dept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4353B3EF" w14:textId="1CACD053" w:rsidR="00BA29EA" w:rsidRPr="00513641" w:rsidRDefault="00BA29EA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部门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7D2AA645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6839AC16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78BAE20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4A3A4D8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4F7B42E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0DC82E04" w14:textId="77777777" w:rsidR="00BA29EA" w:rsidRPr="00513641" w:rsidRDefault="00BA29EA" w:rsidP="00A16E1F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BA29EA" w:rsidRPr="00513641" w14:paraId="7F0D462F" w14:textId="77777777" w:rsidTr="00A16E1F">
        <w:tc>
          <w:tcPr>
            <w:tcW w:w="1418" w:type="dxa"/>
          </w:tcPr>
          <w:p w14:paraId="43A6BA63" w14:textId="77777777" w:rsidR="00BA29EA" w:rsidRPr="0043284A" w:rsidRDefault="00BA29EA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6E49331E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建立时间</w:t>
            </w:r>
          </w:p>
        </w:tc>
        <w:tc>
          <w:tcPr>
            <w:tcW w:w="1519" w:type="dxa"/>
          </w:tcPr>
          <w:p w14:paraId="093AE6DC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33B73B32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766CCA0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DC4D956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3D28F75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FD665D4" w14:textId="77777777" w:rsidR="00BA29EA" w:rsidRPr="00513641" w:rsidRDefault="00BA29EA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BA29EA" w:rsidRPr="00513641" w14:paraId="2CF25006" w14:textId="77777777" w:rsidTr="00A16E1F">
        <w:trPr>
          <w:cantSplit/>
        </w:trPr>
        <w:tc>
          <w:tcPr>
            <w:tcW w:w="1418" w:type="dxa"/>
            <w:shd w:val="clear" w:color="auto" w:fill="D9D9D9"/>
          </w:tcPr>
          <w:p w14:paraId="3B4A86EA" w14:textId="77777777" w:rsidR="00BA29EA" w:rsidRPr="00513641" w:rsidRDefault="00BA29EA" w:rsidP="00A16E1F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35269301" w14:textId="77777777" w:rsidR="00BA29EA" w:rsidRPr="00513641" w:rsidRDefault="00BA29EA" w:rsidP="00A16E1F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23E25898" w14:textId="77777777" w:rsidR="00BA29EA" w:rsidRPr="00513641" w:rsidRDefault="00BA29EA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3D6D80C8" w14:textId="77777777" w:rsidR="00BA29EA" w:rsidRPr="00513641" w:rsidRDefault="00BA29EA" w:rsidP="00A16E1F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DF1837E" w14:textId="6A6AF8AA" w:rsidR="00B24945" w:rsidRPr="00513641" w:rsidRDefault="00BA29EA" w:rsidP="00B24945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3" w:name="_Toc481161953"/>
      <w:r>
        <w:rPr>
          <w:rFonts w:ascii="黑体"/>
          <w:sz w:val="21"/>
          <w:szCs w:val="21"/>
        </w:rPr>
        <w:t>用户</w:t>
      </w:r>
      <w:r w:rsidR="00482D6C">
        <w:rPr>
          <w:rFonts w:ascii="黑体"/>
          <w:sz w:val="21"/>
          <w:szCs w:val="21"/>
        </w:rPr>
        <w:t>特权</w:t>
      </w:r>
      <w:bookmarkEnd w:id="13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B24945" w:rsidRPr="00513641" w14:paraId="17C3799F" w14:textId="77777777" w:rsidTr="00A16E1F">
        <w:trPr>
          <w:cantSplit/>
        </w:trPr>
        <w:tc>
          <w:tcPr>
            <w:tcW w:w="1418" w:type="dxa"/>
            <w:shd w:val="clear" w:color="auto" w:fill="D9D9D9"/>
          </w:tcPr>
          <w:p w14:paraId="054E3C5D" w14:textId="77777777" w:rsidR="00B24945" w:rsidRPr="00513641" w:rsidRDefault="00B24945" w:rsidP="00A16E1F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256E691E" w14:textId="4E4002F6" w:rsidR="00B24945" w:rsidRPr="00513641" w:rsidRDefault="00B24945" w:rsidP="00482D6C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</w:t>
            </w:r>
            <w:r w:rsidRPr="00513641">
              <w:rPr>
                <w:rFonts w:ascii="宋体"/>
                <w:sz w:val="21"/>
                <w:szCs w:val="21"/>
              </w:rPr>
              <w:t>d</w:t>
            </w:r>
            <w:r w:rsidRPr="00513641">
              <w:rPr>
                <w:rFonts w:ascii="宋体" w:hint="eastAsia"/>
                <w:sz w:val="21"/>
                <w:szCs w:val="21"/>
              </w:rPr>
              <w:t>User</w:t>
            </w:r>
            <w:r w:rsidR="00482D6C">
              <w:rPr>
                <w:rFonts w:ascii="宋体"/>
                <w:sz w:val="21"/>
                <w:szCs w:val="21"/>
              </w:rPr>
              <w:t>Privilege</w:t>
            </w:r>
          </w:p>
        </w:tc>
      </w:tr>
      <w:tr w:rsidR="00B24945" w:rsidRPr="00513641" w14:paraId="70E103D0" w14:textId="77777777" w:rsidTr="00A16E1F">
        <w:tc>
          <w:tcPr>
            <w:tcW w:w="1418" w:type="dxa"/>
            <w:shd w:val="clear" w:color="auto" w:fill="D9D9D9"/>
          </w:tcPr>
          <w:p w14:paraId="411D7472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22090F49" w14:textId="77777777" w:rsidR="00B24945" w:rsidRPr="00513641" w:rsidRDefault="00B24945" w:rsidP="00A16E1F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509C1D24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1016BBB5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532BC91F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51CF9735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23E8AA24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2FD3F169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24945" w:rsidRPr="00513641" w14:paraId="1D062589" w14:textId="77777777" w:rsidTr="00A16E1F">
        <w:tc>
          <w:tcPr>
            <w:tcW w:w="1418" w:type="dxa"/>
          </w:tcPr>
          <w:p w14:paraId="035C2506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0104FE5F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379F35EA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71E41CB6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72E5B17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8696DA1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6F9F7F05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4D8D23C" w14:textId="77777777" w:rsidR="00B24945" w:rsidRPr="00513641" w:rsidRDefault="00B24945" w:rsidP="00A16E1F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B24945" w:rsidRPr="00513641" w14:paraId="4494B264" w14:textId="77777777" w:rsidTr="00A16E1F">
        <w:tc>
          <w:tcPr>
            <w:tcW w:w="1418" w:type="dxa"/>
          </w:tcPr>
          <w:p w14:paraId="0FDAB52A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User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5464CF2B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519" w:type="dxa"/>
          </w:tcPr>
          <w:p w14:paraId="3A6C8654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706A18F5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14C640B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AA6C958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B871C85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195DF535" w14:textId="77777777" w:rsidR="00B24945" w:rsidRPr="00513641" w:rsidRDefault="00B24945" w:rsidP="00A16E1F">
            <w:pPr>
              <w:rPr>
                <w:rFonts w:ascii="宋体" w:cs="Arial"/>
                <w:sz w:val="21"/>
                <w:szCs w:val="21"/>
              </w:rPr>
            </w:pPr>
          </w:p>
        </w:tc>
      </w:tr>
      <w:tr w:rsidR="00B24945" w:rsidRPr="00513641" w14:paraId="040A191D" w14:textId="77777777" w:rsidTr="00A16E1F">
        <w:tc>
          <w:tcPr>
            <w:tcW w:w="1418" w:type="dxa"/>
          </w:tcPr>
          <w:p w14:paraId="178C92C1" w14:textId="13C569D3" w:rsidR="00B24945" w:rsidRPr="00513641" w:rsidRDefault="00482D6C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Comp</w:t>
            </w:r>
            <w:r w:rsidR="00B24945"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06E6A339" w14:textId="28AB4C5F" w:rsidR="00B24945" w:rsidRPr="00513641" w:rsidRDefault="00482D6C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公司</w:t>
            </w:r>
            <w:r w:rsidR="00B24945"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59108285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696C06B9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04AE250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3D9019D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71FA2E7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53B93A9A" w14:textId="77777777" w:rsidR="00B24945" w:rsidRPr="00513641" w:rsidRDefault="00B24945" w:rsidP="00A16E1F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482D6C" w:rsidRPr="00482D6C" w14:paraId="72BCF48C" w14:textId="77777777" w:rsidTr="00A16E1F">
        <w:tc>
          <w:tcPr>
            <w:tcW w:w="1418" w:type="dxa"/>
          </w:tcPr>
          <w:p w14:paraId="127227FB" w14:textId="2B61C679" w:rsidR="00B24945" w:rsidRPr="00482D6C" w:rsidRDefault="00482D6C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482D6C">
              <w:rPr>
                <w:rFonts w:ascii="宋体" w:hAnsi="宋体"/>
                <w:sz w:val="21"/>
                <w:szCs w:val="21"/>
              </w:rPr>
              <w:t>Privilege</w:t>
            </w:r>
          </w:p>
        </w:tc>
        <w:tc>
          <w:tcPr>
            <w:tcW w:w="1559" w:type="dxa"/>
          </w:tcPr>
          <w:p w14:paraId="407495BC" w14:textId="67104C1A" w:rsidR="00B24945" w:rsidRPr="00482D6C" w:rsidRDefault="00482D6C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482D6C">
              <w:rPr>
                <w:rFonts w:ascii="宋体" w:hAnsi="宋体"/>
                <w:sz w:val="21"/>
                <w:szCs w:val="21"/>
              </w:rPr>
              <w:t>用户特权</w:t>
            </w:r>
          </w:p>
        </w:tc>
        <w:tc>
          <w:tcPr>
            <w:tcW w:w="1519" w:type="dxa"/>
          </w:tcPr>
          <w:p w14:paraId="53A1270F" w14:textId="0C299A04" w:rsidR="00B24945" w:rsidRPr="00482D6C" w:rsidRDefault="00482D6C" w:rsidP="00A16E1F">
            <w:pPr>
              <w:spacing w:line="360" w:lineRule="auto"/>
              <w:rPr>
                <w:rFonts w:ascii="宋体" w:hAnsi="宋体"/>
                <w:sz w:val="15"/>
                <w:szCs w:val="15"/>
              </w:rPr>
            </w:pPr>
            <w:r w:rsidRPr="00482D6C">
              <w:rPr>
                <w:rFonts w:ascii="宋体" w:hAnsi="宋体"/>
                <w:sz w:val="15"/>
                <w:szCs w:val="15"/>
              </w:rPr>
              <w:t>UserPrivilegeCode</w:t>
            </w:r>
          </w:p>
        </w:tc>
        <w:tc>
          <w:tcPr>
            <w:tcW w:w="1082" w:type="dxa"/>
          </w:tcPr>
          <w:p w14:paraId="68645B84" w14:textId="7149352F" w:rsidR="00B24945" w:rsidRPr="00482D6C" w:rsidRDefault="00436581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D17B476" w14:textId="77777777" w:rsidR="00B24945" w:rsidRPr="00482D6C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1730715" w14:textId="77777777" w:rsidR="00B24945" w:rsidRPr="00482D6C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4E37FFA" w14:textId="77777777" w:rsidR="00B24945" w:rsidRPr="00482D6C" w:rsidRDefault="00B24945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6B1815F" w14:textId="774473EF" w:rsidR="00B24945" w:rsidRPr="00482D6C" w:rsidRDefault="00B24945" w:rsidP="00A16E1F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B24945" w:rsidRPr="00513641" w14:paraId="3B18B926" w14:textId="77777777" w:rsidTr="00A16E1F">
        <w:tc>
          <w:tcPr>
            <w:tcW w:w="1418" w:type="dxa"/>
          </w:tcPr>
          <w:p w14:paraId="55FE934C" w14:textId="77777777" w:rsidR="00B24945" w:rsidRPr="00513641" w:rsidRDefault="00B24945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Mmsis</w:t>
            </w:r>
          </w:p>
        </w:tc>
        <w:tc>
          <w:tcPr>
            <w:tcW w:w="1559" w:type="dxa"/>
          </w:tcPr>
          <w:p w14:paraId="2265AEF1" w14:textId="77777777" w:rsidR="00B24945" w:rsidRPr="00513641" w:rsidRDefault="00B24945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上报船舶</w:t>
            </w:r>
          </w:p>
        </w:tc>
        <w:tc>
          <w:tcPr>
            <w:tcW w:w="1519" w:type="dxa"/>
          </w:tcPr>
          <w:p w14:paraId="31F50F58" w14:textId="77777777" w:rsidR="00B24945" w:rsidRPr="00513641" w:rsidRDefault="00B24945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String(2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1082" w:type="dxa"/>
          </w:tcPr>
          <w:p w14:paraId="215A7ADD" w14:textId="77777777" w:rsidR="00B24945" w:rsidRPr="00513641" w:rsidRDefault="00B24945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2728263C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A4F9D3E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B503E5E" w14:textId="77777777" w:rsidR="00B24945" w:rsidRPr="00513641" w:rsidRDefault="00B24945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0759D1B" w14:textId="77777777" w:rsidR="00B24945" w:rsidRPr="00513641" w:rsidRDefault="00B24945" w:rsidP="00A16E1F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int="eastAsia"/>
                <w:sz w:val="21"/>
                <w:szCs w:val="21"/>
              </w:rPr>
              <w:t>逗号分隔</w:t>
            </w:r>
          </w:p>
        </w:tc>
      </w:tr>
      <w:tr w:rsidR="00B24945" w:rsidRPr="00513641" w14:paraId="36996CC5" w14:textId="77777777" w:rsidTr="00A16E1F">
        <w:tc>
          <w:tcPr>
            <w:tcW w:w="1418" w:type="dxa"/>
          </w:tcPr>
          <w:p w14:paraId="5B43D79B" w14:textId="77777777" w:rsidR="00B24945" w:rsidRPr="0043284A" w:rsidRDefault="00B24945" w:rsidP="00A16E1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54B32B8D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建立时间</w:t>
            </w:r>
          </w:p>
        </w:tc>
        <w:tc>
          <w:tcPr>
            <w:tcW w:w="1519" w:type="dxa"/>
          </w:tcPr>
          <w:p w14:paraId="789A9CAE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5E79C4F5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085CDB0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83094E2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ACC6191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DC7D73F" w14:textId="77777777" w:rsidR="00B24945" w:rsidRPr="00513641" w:rsidRDefault="00B24945" w:rsidP="00A16E1F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B24945" w:rsidRPr="00513641" w14:paraId="04120B27" w14:textId="77777777" w:rsidTr="00A16E1F">
        <w:trPr>
          <w:cantSplit/>
        </w:trPr>
        <w:tc>
          <w:tcPr>
            <w:tcW w:w="1418" w:type="dxa"/>
            <w:shd w:val="clear" w:color="auto" w:fill="D9D9D9"/>
          </w:tcPr>
          <w:p w14:paraId="36EE9616" w14:textId="77777777" w:rsidR="00B24945" w:rsidRPr="00513641" w:rsidRDefault="00B24945" w:rsidP="00A16E1F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7A009FA2" w14:textId="77777777" w:rsidR="00B24945" w:rsidRPr="00513641" w:rsidRDefault="00B24945" w:rsidP="00A16E1F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04F8FB4C" w14:textId="77777777" w:rsidR="00B24945" w:rsidRPr="00513641" w:rsidRDefault="00B24945" w:rsidP="00A16E1F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5ECD4662" w14:textId="77777777" w:rsidR="00B24945" w:rsidRPr="00513641" w:rsidRDefault="00B24945" w:rsidP="00A16E1F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C9DA325" w14:textId="77777777" w:rsidR="006A6791" w:rsidRPr="00513641" w:rsidRDefault="006A6791" w:rsidP="00A67B49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4" w:name="_Toc481161954"/>
      <w:r w:rsidRPr="00513641">
        <w:rPr>
          <w:rFonts w:ascii="黑体" w:hint="eastAsia"/>
          <w:sz w:val="21"/>
          <w:szCs w:val="21"/>
        </w:rPr>
        <w:t>会员</w:t>
      </w:r>
      <w:bookmarkEnd w:id="9"/>
      <w:bookmarkEnd w:id="10"/>
      <w:bookmarkEnd w:id="1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6A6791" w:rsidRPr="00513641" w14:paraId="2DB8548D" w14:textId="77777777" w:rsidTr="00975030">
        <w:trPr>
          <w:cantSplit/>
        </w:trPr>
        <w:tc>
          <w:tcPr>
            <w:tcW w:w="1418" w:type="dxa"/>
            <w:shd w:val="clear" w:color="auto" w:fill="D9D9D9"/>
          </w:tcPr>
          <w:p w14:paraId="16888175" w14:textId="77777777" w:rsidR="006A6791" w:rsidRPr="00513641" w:rsidRDefault="006A6791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0DDB3621" w14:textId="77777777" w:rsidR="006A6791" w:rsidRPr="00513641" w:rsidRDefault="006A6791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YydUserInfo</w:t>
            </w:r>
          </w:p>
        </w:tc>
      </w:tr>
      <w:tr w:rsidR="006A6791" w:rsidRPr="00513641" w14:paraId="57450A2C" w14:textId="77777777" w:rsidTr="00975030">
        <w:tc>
          <w:tcPr>
            <w:tcW w:w="1418" w:type="dxa"/>
            <w:shd w:val="clear" w:color="auto" w:fill="D9D9D9"/>
          </w:tcPr>
          <w:p w14:paraId="1390606B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24CFAF61" w14:textId="77777777" w:rsidR="006A6791" w:rsidRPr="00513641" w:rsidRDefault="006A6791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4E87F328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508813FB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0F7364D8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58F07215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1B5571A3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37F5442B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A6791" w:rsidRPr="00513641" w14:paraId="22D65947" w14:textId="77777777" w:rsidTr="00975030">
        <w:tc>
          <w:tcPr>
            <w:tcW w:w="1418" w:type="dxa"/>
          </w:tcPr>
          <w:p w14:paraId="0EA4310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4BFA64E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5FFD35E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1009A5C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D2A7CD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20530D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5C30241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DE55ABA" w14:textId="77777777" w:rsidR="006A6791" w:rsidRPr="00513641" w:rsidRDefault="006A6791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6A6791" w:rsidRPr="00513641" w14:paraId="38DF59C9" w14:textId="77777777" w:rsidTr="00975030">
        <w:tc>
          <w:tcPr>
            <w:tcW w:w="1418" w:type="dxa"/>
          </w:tcPr>
          <w:p w14:paraId="142BCC1E" w14:textId="77777777" w:rsidR="006A6791" w:rsidRPr="00513641" w:rsidRDefault="006A6791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Sim</w:t>
            </w:r>
            <w:r w:rsidRPr="00513641">
              <w:rPr>
                <w:rFonts w:ascii="宋体" w:hAnsi="宋体" w:cs="Arial"/>
                <w:sz w:val="21"/>
                <w:szCs w:val="21"/>
              </w:rPr>
              <w:t>CardNo</w:t>
            </w:r>
          </w:p>
        </w:tc>
        <w:tc>
          <w:tcPr>
            <w:tcW w:w="1559" w:type="dxa"/>
          </w:tcPr>
          <w:p w14:paraId="6F424DC6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SIM卡</w:t>
            </w:r>
            <w:r w:rsidRPr="00513641">
              <w:rPr>
                <w:rFonts w:ascii="宋体" w:hAnsi="宋体"/>
                <w:sz w:val="21"/>
                <w:szCs w:val="21"/>
              </w:rPr>
              <w:t>号</w:t>
            </w:r>
          </w:p>
        </w:tc>
        <w:tc>
          <w:tcPr>
            <w:tcW w:w="1519" w:type="dxa"/>
          </w:tcPr>
          <w:p w14:paraId="5DAE8B9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0C2DA74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E77019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68503E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7F38D0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5765D1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6E5C82FE" w14:textId="77777777" w:rsidTr="00975030">
        <w:tc>
          <w:tcPr>
            <w:tcW w:w="1418" w:type="dxa"/>
          </w:tcPr>
          <w:p w14:paraId="6B84409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LoginName</w:t>
            </w:r>
          </w:p>
        </w:tc>
        <w:tc>
          <w:tcPr>
            <w:tcW w:w="1559" w:type="dxa"/>
          </w:tcPr>
          <w:p w14:paraId="4BAEF97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登录名</w:t>
            </w:r>
          </w:p>
        </w:tc>
        <w:tc>
          <w:tcPr>
            <w:tcW w:w="1519" w:type="dxa"/>
          </w:tcPr>
          <w:p w14:paraId="12A5E40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012A0CE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53CE4E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C25A77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B956A39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E18F43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2BDCB55D" w14:textId="77777777" w:rsidTr="00975030">
        <w:tc>
          <w:tcPr>
            <w:tcW w:w="1418" w:type="dxa"/>
          </w:tcPr>
          <w:p w14:paraId="6E1A34E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1559" w:type="dxa"/>
          </w:tcPr>
          <w:p w14:paraId="7E6C214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用户密码</w:t>
            </w:r>
          </w:p>
        </w:tc>
        <w:tc>
          <w:tcPr>
            <w:tcW w:w="1519" w:type="dxa"/>
          </w:tcPr>
          <w:p w14:paraId="1546D81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59DD0F6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0A581F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878CC5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D44AC2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E8D3FF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69D6D155" w14:textId="77777777" w:rsidTr="00975030">
        <w:tc>
          <w:tcPr>
            <w:tcW w:w="1418" w:type="dxa"/>
          </w:tcPr>
          <w:p w14:paraId="4D266C3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TrueName</w:t>
            </w:r>
          </w:p>
        </w:tc>
        <w:tc>
          <w:tcPr>
            <w:tcW w:w="1559" w:type="dxa"/>
          </w:tcPr>
          <w:p w14:paraId="5611E24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519" w:type="dxa"/>
          </w:tcPr>
          <w:p w14:paraId="072394E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7B13BE6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F7C4B8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E69AF3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772B30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64B17A4" w14:textId="77777777" w:rsidR="006A6791" w:rsidRPr="00513641" w:rsidRDefault="006A6791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6A6791" w:rsidRPr="00513641" w14:paraId="5B44743B" w14:textId="77777777" w:rsidTr="00975030">
        <w:tc>
          <w:tcPr>
            <w:tcW w:w="1418" w:type="dxa"/>
          </w:tcPr>
          <w:p w14:paraId="7129932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NickName</w:t>
            </w:r>
          </w:p>
        </w:tc>
        <w:tc>
          <w:tcPr>
            <w:tcW w:w="1559" w:type="dxa"/>
          </w:tcPr>
          <w:p w14:paraId="62FF20D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昵</w:t>
            </w:r>
            <w:r w:rsidRPr="00513641">
              <w:rPr>
                <w:rFonts w:ascii="宋体" w:hAnsi="宋体"/>
                <w:sz w:val="21"/>
                <w:szCs w:val="21"/>
              </w:rPr>
              <w:t>称</w:t>
            </w:r>
          </w:p>
        </w:tc>
        <w:tc>
          <w:tcPr>
            <w:tcW w:w="1519" w:type="dxa"/>
          </w:tcPr>
          <w:p w14:paraId="709D05D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52F517F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FA52E1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EE59CD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9BDD8D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3338A11" w14:textId="77777777" w:rsidR="006A6791" w:rsidRPr="00513641" w:rsidRDefault="006A6791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6A6791" w:rsidRPr="00513641" w14:paraId="6599AE12" w14:textId="77777777" w:rsidTr="00975030">
        <w:tc>
          <w:tcPr>
            <w:tcW w:w="1418" w:type="dxa"/>
          </w:tcPr>
          <w:p w14:paraId="6C2BF54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1559" w:type="dxa"/>
          </w:tcPr>
          <w:p w14:paraId="6D6D18E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电子邮箱</w:t>
            </w:r>
          </w:p>
        </w:tc>
        <w:tc>
          <w:tcPr>
            <w:tcW w:w="1519" w:type="dxa"/>
          </w:tcPr>
          <w:p w14:paraId="0D604E3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42A5BC7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B3D1B2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24821F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44B65A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B88AE7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01579985" w14:textId="77777777" w:rsidTr="00975030">
        <w:tc>
          <w:tcPr>
            <w:tcW w:w="1418" w:type="dxa"/>
          </w:tcPr>
          <w:p w14:paraId="53B7D42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Mobile</w:t>
            </w:r>
          </w:p>
        </w:tc>
        <w:tc>
          <w:tcPr>
            <w:tcW w:w="1559" w:type="dxa"/>
          </w:tcPr>
          <w:p w14:paraId="4E52164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手机</w:t>
            </w:r>
          </w:p>
        </w:tc>
        <w:tc>
          <w:tcPr>
            <w:tcW w:w="1519" w:type="dxa"/>
          </w:tcPr>
          <w:p w14:paraId="3E2CD01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String(11)</w:t>
            </w:r>
          </w:p>
        </w:tc>
        <w:tc>
          <w:tcPr>
            <w:tcW w:w="1082" w:type="dxa"/>
          </w:tcPr>
          <w:p w14:paraId="58390F8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016695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6D415A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14EB85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402252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659B5015" w14:textId="77777777" w:rsidTr="00975030">
        <w:tc>
          <w:tcPr>
            <w:tcW w:w="1418" w:type="dxa"/>
          </w:tcPr>
          <w:p w14:paraId="18A922B7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Roles</w:t>
            </w:r>
          </w:p>
        </w:tc>
        <w:tc>
          <w:tcPr>
            <w:tcW w:w="1559" w:type="dxa"/>
          </w:tcPr>
          <w:p w14:paraId="2BA57E14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1519" w:type="dxa"/>
          </w:tcPr>
          <w:p w14:paraId="06E2A21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3F702B5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D3CBEC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E6ECF2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C0EBBC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C459CC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int="eastAsia"/>
                <w:sz w:val="21"/>
                <w:szCs w:val="21"/>
              </w:rPr>
              <w:t>逗号分隔</w:t>
            </w:r>
          </w:p>
        </w:tc>
      </w:tr>
      <w:tr w:rsidR="006A6791" w:rsidRPr="00513641" w14:paraId="7714D1EE" w14:textId="77777777" w:rsidTr="00975030">
        <w:tc>
          <w:tcPr>
            <w:tcW w:w="1418" w:type="dxa"/>
          </w:tcPr>
          <w:p w14:paraId="125C29C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PostCode</w:t>
            </w:r>
          </w:p>
        </w:tc>
        <w:tc>
          <w:tcPr>
            <w:tcW w:w="1559" w:type="dxa"/>
          </w:tcPr>
          <w:p w14:paraId="74BB32D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邮编</w:t>
            </w:r>
          </w:p>
        </w:tc>
        <w:tc>
          <w:tcPr>
            <w:tcW w:w="1519" w:type="dxa"/>
          </w:tcPr>
          <w:p w14:paraId="4C9B79B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String(6)</w:t>
            </w:r>
          </w:p>
        </w:tc>
        <w:tc>
          <w:tcPr>
            <w:tcW w:w="1082" w:type="dxa"/>
          </w:tcPr>
          <w:p w14:paraId="0399401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293D823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7B8234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E2D812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2C1924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1D1C41A3" w14:textId="77777777" w:rsidTr="00975030">
        <w:tc>
          <w:tcPr>
            <w:tcW w:w="1418" w:type="dxa"/>
          </w:tcPr>
          <w:p w14:paraId="74C67D2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AreaCode</w:t>
            </w:r>
          </w:p>
        </w:tc>
        <w:tc>
          <w:tcPr>
            <w:tcW w:w="1559" w:type="dxa"/>
          </w:tcPr>
          <w:p w14:paraId="7DBB944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地区编码</w:t>
            </w:r>
          </w:p>
        </w:tc>
        <w:tc>
          <w:tcPr>
            <w:tcW w:w="1519" w:type="dxa"/>
          </w:tcPr>
          <w:p w14:paraId="2034960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String(6)</w:t>
            </w:r>
          </w:p>
        </w:tc>
        <w:tc>
          <w:tcPr>
            <w:tcW w:w="1082" w:type="dxa"/>
          </w:tcPr>
          <w:p w14:paraId="1C6B63F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EE74FD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AEE41F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165ABA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476D02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C95BE9" w:rsidRPr="002F05E3" w14:paraId="4269A125" w14:textId="77777777" w:rsidTr="00975030">
        <w:tc>
          <w:tcPr>
            <w:tcW w:w="1418" w:type="dxa"/>
          </w:tcPr>
          <w:p w14:paraId="600EB90B" w14:textId="77777777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2F05E3">
              <w:rPr>
                <w:rFonts w:ascii="宋体" w:hAnsi="宋体"/>
                <w:sz w:val="21"/>
                <w:szCs w:val="21"/>
              </w:rPr>
              <w:t>Address</w:t>
            </w:r>
          </w:p>
        </w:tc>
        <w:tc>
          <w:tcPr>
            <w:tcW w:w="1559" w:type="dxa"/>
          </w:tcPr>
          <w:p w14:paraId="2FDDC8FE" w14:textId="047C5D7F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2F05E3"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519" w:type="dxa"/>
          </w:tcPr>
          <w:p w14:paraId="6A7484A0" w14:textId="77777777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2F05E3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1310CB7D" w14:textId="77777777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2F05E3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65B3A54" w14:textId="77777777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4D959AA" w14:textId="77777777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151D4F4" w14:textId="77777777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B637AC4" w14:textId="77777777" w:rsidR="006A6791" w:rsidRPr="002F05E3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C95BE9" w:rsidRPr="00C95BE9" w14:paraId="0A21D274" w14:textId="77777777" w:rsidTr="00975030">
        <w:tc>
          <w:tcPr>
            <w:tcW w:w="1418" w:type="dxa"/>
          </w:tcPr>
          <w:p w14:paraId="6957F084" w14:textId="77777777" w:rsidR="006A6791" w:rsidRPr="00C95BE9" w:rsidRDefault="006A6791" w:rsidP="00975030">
            <w:pPr>
              <w:spacing w:line="360" w:lineRule="auto"/>
              <w:rPr>
                <w:rFonts w:ascii="宋体" w:hAnsi="宋体"/>
                <w:strike/>
                <w:color w:val="FF0000"/>
                <w:sz w:val="21"/>
                <w:szCs w:val="21"/>
              </w:rPr>
            </w:pPr>
            <w:r w:rsidRPr="00C95BE9">
              <w:rPr>
                <w:rFonts w:ascii="宋体" w:hAnsi="宋体"/>
                <w:strike/>
                <w:color w:val="FF0000"/>
                <w:sz w:val="21"/>
                <w:szCs w:val="21"/>
              </w:rPr>
              <w:t>UnitName</w:t>
            </w:r>
          </w:p>
        </w:tc>
        <w:tc>
          <w:tcPr>
            <w:tcW w:w="1559" w:type="dxa"/>
          </w:tcPr>
          <w:p w14:paraId="6DB2DD41" w14:textId="77777777" w:rsidR="006A6791" w:rsidRPr="00C95BE9" w:rsidRDefault="006A6791" w:rsidP="00975030">
            <w:pPr>
              <w:spacing w:line="360" w:lineRule="auto"/>
              <w:rPr>
                <w:rFonts w:ascii="宋体" w:hAnsi="宋体"/>
                <w:strike/>
                <w:color w:val="FF0000"/>
                <w:sz w:val="21"/>
                <w:szCs w:val="21"/>
              </w:rPr>
            </w:pPr>
            <w:r w:rsidRPr="00C95BE9">
              <w:rPr>
                <w:rFonts w:ascii="宋体" w:hAnsi="宋体" w:hint="eastAsia"/>
                <w:strike/>
                <w:color w:val="FF0000"/>
                <w:sz w:val="21"/>
                <w:szCs w:val="21"/>
              </w:rPr>
              <w:t>公司</w:t>
            </w:r>
            <w:r w:rsidRPr="00C95BE9">
              <w:rPr>
                <w:rFonts w:ascii="宋体" w:hAnsi="宋体"/>
                <w:strike/>
                <w:color w:val="FF0000"/>
                <w:sz w:val="21"/>
                <w:szCs w:val="21"/>
              </w:rPr>
              <w:t>名称</w:t>
            </w:r>
          </w:p>
        </w:tc>
        <w:tc>
          <w:tcPr>
            <w:tcW w:w="1519" w:type="dxa"/>
          </w:tcPr>
          <w:p w14:paraId="01DEF6A3" w14:textId="77777777" w:rsidR="006A6791" w:rsidRPr="00C95BE9" w:rsidRDefault="006A6791" w:rsidP="00975030">
            <w:pPr>
              <w:spacing w:line="360" w:lineRule="auto"/>
              <w:rPr>
                <w:rFonts w:ascii="宋体" w:hAnsi="宋体"/>
                <w:strike/>
                <w:color w:val="FF0000"/>
                <w:sz w:val="21"/>
                <w:szCs w:val="21"/>
              </w:rPr>
            </w:pPr>
            <w:r w:rsidRPr="00C95BE9">
              <w:rPr>
                <w:rFonts w:ascii="宋体" w:hAnsi="宋体"/>
                <w:strike/>
                <w:color w:val="FF0000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61A86D9B" w14:textId="77777777" w:rsidR="006A6791" w:rsidRPr="00C95BE9" w:rsidRDefault="006A6791" w:rsidP="00975030">
            <w:pPr>
              <w:spacing w:line="360" w:lineRule="auto"/>
              <w:rPr>
                <w:rFonts w:ascii="宋体"/>
                <w:strike/>
                <w:color w:val="FF0000"/>
                <w:sz w:val="21"/>
                <w:szCs w:val="21"/>
              </w:rPr>
            </w:pPr>
            <w:r w:rsidRPr="00C95BE9">
              <w:rPr>
                <w:rFonts w:ascii="宋体" w:hint="eastAsia"/>
                <w:strike/>
                <w:color w:val="FF0000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581BB77" w14:textId="77777777" w:rsidR="006A6791" w:rsidRPr="00C95BE9" w:rsidRDefault="006A6791" w:rsidP="00975030">
            <w:pPr>
              <w:spacing w:line="360" w:lineRule="auto"/>
              <w:rPr>
                <w:rFonts w:ascii="宋体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899" w:type="dxa"/>
          </w:tcPr>
          <w:p w14:paraId="2D017AC8" w14:textId="77777777" w:rsidR="006A6791" w:rsidRPr="00C95BE9" w:rsidRDefault="006A6791" w:rsidP="00975030">
            <w:pPr>
              <w:spacing w:line="360" w:lineRule="auto"/>
              <w:rPr>
                <w:rFonts w:ascii="宋体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725" w:type="dxa"/>
          </w:tcPr>
          <w:p w14:paraId="2CD00720" w14:textId="77777777" w:rsidR="006A6791" w:rsidRPr="00C95BE9" w:rsidRDefault="006A6791" w:rsidP="00975030">
            <w:pPr>
              <w:spacing w:line="360" w:lineRule="auto"/>
              <w:rPr>
                <w:rFonts w:ascii="宋体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3AE2081" w14:textId="77777777" w:rsidR="006A6791" w:rsidRPr="00C95BE9" w:rsidRDefault="006A6791" w:rsidP="00975030">
            <w:pPr>
              <w:spacing w:line="360" w:lineRule="auto"/>
              <w:rPr>
                <w:rFonts w:ascii="宋体"/>
                <w:strike/>
                <w:color w:val="FF0000"/>
                <w:sz w:val="21"/>
                <w:szCs w:val="21"/>
              </w:rPr>
            </w:pPr>
          </w:p>
        </w:tc>
      </w:tr>
      <w:tr w:rsidR="006A6791" w:rsidRPr="00513641" w14:paraId="310AD228" w14:textId="77777777" w:rsidTr="00975030">
        <w:tc>
          <w:tcPr>
            <w:tcW w:w="1418" w:type="dxa"/>
          </w:tcPr>
          <w:p w14:paraId="4E935A9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UserLogo</w:t>
            </w:r>
          </w:p>
        </w:tc>
        <w:tc>
          <w:tcPr>
            <w:tcW w:w="1559" w:type="dxa"/>
          </w:tcPr>
          <w:p w14:paraId="06076AB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图标图片</w:t>
            </w:r>
          </w:p>
        </w:tc>
        <w:tc>
          <w:tcPr>
            <w:tcW w:w="1519" w:type="dxa"/>
          </w:tcPr>
          <w:p w14:paraId="65968F4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5C028C19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68C592F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EA3FF8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48F745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E6E85A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32642C6F" w14:textId="77777777" w:rsidTr="00975030">
        <w:tc>
          <w:tcPr>
            <w:tcW w:w="1418" w:type="dxa"/>
          </w:tcPr>
          <w:p w14:paraId="072D04A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Signature</w:t>
            </w:r>
          </w:p>
        </w:tc>
        <w:tc>
          <w:tcPr>
            <w:tcW w:w="1559" w:type="dxa"/>
          </w:tcPr>
          <w:p w14:paraId="65173B8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个</w:t>
            </w:r>
            <w:r w:rsidRPr="00513641">
              <w:rPr>
                <w:rFonts w:ascii="宋体" w:hAnsi="宋体"/>
                <w:sz w:val="21"/>
                <w:szCs w:val="21"/>
              </w:rPr>
              <w:t>性签名</w:t>
            </w:r>
          </w:p>
        </w:tc>
        <w:tc>
          <w:tcPr>
            <w:tcW w:w="1519" w:type="dxa"/>
          </w:tcPr>
          <w:p w14:paraId="475375D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67DDBEF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40F399C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C5EC91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B55963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D7025B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0CA6F2C9" w14:textId="77777777" w:rsidTr="00975030">
        <w:tc>
          <w:tcPr>
            <w:tcW w:w="1418" w:type="dxa"/>
          </w:tcPr>
          <w:p w14:paraId="48096C5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Stamp</w:t>
            </w:r>
          </w:p>
        </w:tc>
        <w:tc>
          <w:tcPr>
            <w:tcW w:w="1559" w:type="dxa"/>
          </w:tcPr>
          <w:p w14:paraId="2C8D895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图</w:t>
            </w:r>
            <w:r w:rsidRPr="00513641">
              <w:rPr>
                <w:rFonts w:ascii="宋体" w:hAnsi="宋体"/>
                <w:sz w:val="21"/>
                <w:szCs w:val="21"/>
              </w:rPr>
              <w:t>章</w:t>
            </w:r>
          </w:p>
        </w:tc>
        <w:tc>
          <w:tcPr>
            <w:tcW w:w="1519" w:type="dxa"/>
          </w:tcPr>
          <w:p w14:paraId="4CDB8D2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1DC1E46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326362B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9CDC0A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5654BF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A1F450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6FE4C0F1" w14:textId="77777777" w:rsidTr="00975030">
        <w:tc>
          <w:tcPr>
            <w:tcW w:w="1418" w:type="dxa"/>
          </w:tcPr>
          <w:p w14:paraId="7BBCBE1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559" w:type="dxa"/>
          </w:tcPr>
          <w:p w14:paraId="12D48319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注册时间</w:t>
            </w:r>
          </w:p>
        </w:tc>
        <w:tc>
          <w:tcPr>
            <w:tcW w:w="1519" w:type="dxa"/>
          </w:tcPr>
          <w:p w14:paraId="7DB5FF5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4A12963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619602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68B478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8450F0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C5EE78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6FFBE087" w14:textId="77777777" w:rsidTr="00975030">
        <w:tc>
          <w:tcPr>
            <w:tcW w:w="1418" w:type="dxa"/>
          </w:tcPr>
          <w:p w14:paraId="35CABF6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559" w:type="dxa"/>
          </w:tcPr>
          <w:p w14:paraId="3E1DDB5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519" w:type="dxa"/>
          </w:tcPr>
          <w:p w14:paraId="1A73606F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UserStatus</w:t>
            </w:r>
            <w:r w:rsidRPr="00513641">
              <w:rPr>
                <w:rFonts w:ascii="宋体" w:hAnsi="宋体"/>
                <w:sz w:val="21"/>
                <w:szCs w:val="21"/>
              </w:rPr>
              <w:t>Code</w:t>
            </w:r>
          </w:p>
        </w:tc>
        <w:tc>
          <w:tcPr>
            <w:tcW w:w="1082" w:type="dxa"/>
          </w:tcPr>
          <w:p w14:paraId="57474A08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4EFE839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2ACD24F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B0D075B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DDFDBB0" w14:textId="77777777" w:rsidR="006A6791" w:rsidRPr="00513641" w:rsidRDefault="006A6791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</w:t>
            </w:r>
            <w:r w:rsidRPr="00513641">
              <w:rPr>
                <w:rFonts w:ascii="宋体" w:hAnsi="宋体"/>
                <w:sz w:val="21"/>
                <w:szCs w:val="21"/>
              </w:rPr>
              <w:t>activity: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未激活,</w:t>
            </w:r>
            <w:r w:rsidRPr="00513641">
              <w:rPr>
                <w:rFonts w:ascii="宋体" w:hAnsi="宋体"/>
                <w:sz w:val="21"/>
                <w:szCs w:val="21"/>
              </w:rPr>
              <w:t>activity: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激活</w:t>
            </w:r>
          </w:p>
        </w:tc>
      </w:tr>
      <w:tr w:rsidR="006A6791" w:rsidRPr="00513641" w14:paraId="191622C8" w14:textId="77777777" w:rsidTr="00975030">
        <w:trPr>
          <w:cantSplit/>
        </w:trPr>
        <w:tc>
          <w:tcPr>
            <w:tcW w:w="1418" w:type="dxa"/>
            <w:shd w:val="clear" w:color="auto" w:fill="D9D9D9"/>
          </w:tcPr>
          <w:p w14:paraId="2CE182F8" w14:textId="77777777" w:rsidR="006A6791" w:rsidRPr="00513641" w:rsidRDefault="006A6791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626A3B89" w14:textId="77777777" w:rsidR="006A6791" w:rsidRPr="00513641" w:rsidRDefault="006A6791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207ACFA3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227C6407" w14:textId="77777777" w:rsidR="006A6791" w:rsidRPr="00513641" w:rsidRDefault="006A6791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1411C04" w14:textId="77777777" w:rsidR="006A6791" w:rsidRPr="00513641" w:rsidRDefault="006A6791" w:rsidP="00A67B49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5" w:name="_Toc448752187"/>
      <w:bookmarkStart w:id="16" w:name="_Toc452126548"/>
      <w:bookmarkStart w:id="17" w:name="_Toc481161955"/>
      <w:r w:rsidRPr="00513641">
        <w:rPr>
          <w:rFonts w:ascii="黑体" w:hint="eastAsia"/>
          <w:sz w:val="21"/>
          <w:szCs w:val="21"/>
        </w:rPr>
        <w:lastRenderedPageBreak/>
        <w:t>身份认证</w:t>
      </w:r>
      <w:bookmarkEnd w:id="15"/>
      <w:bookmarkEnd w:id="16"/>
      <w:bookmarkEnd w:id="1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417"/>
        <w:gridCol w:w="1661"/>
        <w:gridCol w:w="1082"/>
        <w:gridCol w:w="898"/>
        <w:gridCol w:w="899"/>
        <w:gridCol w:w="725"/>
        <w:gridCol w:w="2160"/>
      </w:tblGrid>
      <w:tr w:rsidR="006A6791" w:rsidRPr="00513641" w14:paraId="124E70F0" w14:textId="77777777" w:rsidTr="00975030">
        <w:trPr>
          <w:cantSplit/>
        </w:trPr>
        <w:tc>
          <w:tcPr>
            <w:tcW w:w="1418" w:type="dxa"/>
            <w:shd w:val="clear" w:color="auto" w:fill="D9D9D9"/>
          </w:tcPr>
          <w:p w14:paraId="39DC7243" w14:textId="77777777" w:rsidR="006A6791" w:rsidRPr="00513641" w:rsidRDefault="006A6791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59183FA5" w14:textId="77777777" w:rsidR="006A6791" w:rsidRPr="00513641" w:rsidRDefault="006A6791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YydOperator</w:t>
            </w:r>
          </w:p>
        </w:tc>
      </w:tr>
      <w:tr w:rsidR="006A6791" w:rsidRPr="00513641" w14:paraId="0094C741" w14:textId="77777777" w:rsidTr="00975030">
        <w:tc>
          <w:tcPr>
            <w:tcW w:w="1418" w:type="dxa"/>
            <w:shd w:val="clear" w:color="auto" w:fill="D9D9D9"/>
          </w:tcPr>
          <w:p w14:paraId="664F726A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9D9D9"/>
          </w:tcPr>
          <w:p w14:paraId="10E53470" w14:textId="77777777" w:rsidR="006A6791" w:rsidRPr="00513641" w:rsidRDefault="006A6791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61" w:type="dxa"/>
            <w:shd w:val="clear" w:color="auto" w:fill="D9D9D9"/>
          </w:tcPr>
          <w:p w14:paraId="44195DB1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1C2C2133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64026975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4B9495BB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1E40F3D0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3CD633FA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A6791" w:rsidRPr="00513641" w14:paraId="67270D48" w14:textId="77777777" w:rsidTr="00975030">
        <w:tc>
          <w:tcPr>
            <w:tcW w:w="1418" w:type="dxa"/>
          </w:tcPr>
          <w:p w14:paraId="66ACBC6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0BC40F8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61" w:type="dxa"/>
          </w:tcPr>
          <w:p w14:paraId="7B93E8F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745CED1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BFFC54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E40D4E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68341853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1961EC4" w14:textId="77777777" w:rsidR="006A6791" w:rsidRPr="00513641" w:rsidRDefault="006A6791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6A6791" w:rsidRPr="00513641" w14:paraId="5077A66E" w14:textId="77777777" w:rsidTr="00975030">
        <w:tc>
          <w:tcPr>
            <w:tcW w:w="1418" w:type="dxa"/>
          </w:tcPr>
          <w:p w14:paraId="6035795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417" w:type="dxa"/>
          </w:tcPr>
          <w:p w14:paraId="7E7C036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661" w:type="dxa"/>
          </w:tcPr>
          <w:p w14:paraId="769C2EC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60BAB14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530B54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8A86579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F49C1C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B9BBB91" w14:textId="77777777" w:rsidR="006A6791" w:rsidRPr="00513641" w:rsidRDefault="006A6791" w:rsidP="00975030">
            <w:pPr>
              <w:rPr>
                <w:rFonts w:ascii="宋体" w:cs="Arial"/>
                <w:sz w:val="21"/>
                <w:szCs w:val="21"/>
              </w:rPr>
            </w:pPr>
          </w:p>
        </w:tc>
      </w:tr>
      <w:tr w:rsidR="006A6791" w:rsidRPr="00513641" w14:paraId="7AB5E756" w14:textId="77777777" w:rsidTr="00975030">
        <w:tc>
          <w:tcPr>
            <w:tcW w:w="1418" w:type="dxa"/>
          </w:tcPr>
          <w:p w14:paraId="1938B470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LegalPerson</w:t>
            </w:r>
          </w:p>
        </w:tc>
        <w:tc>
          <w:tcPr>
            <w:tcW w:w="1417" w:type="dxa"/>
          </w:tcPr>
          <w:p w14:paraId="2F6EE46F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法</w:t>
            </w:r>
            <w:r w:rsidRPr="00513641">
              <w:rPr>
                <w:rFonts w:ascii="宋体" w:hAnsi="宋体"/>
                <w:sz w:val="21"/>
                <w:szCs w:val="21"/>
              </w:rPr>
              <w:t>人代表</w:t>
            </w:r>
          </w:p>
        </w:tc>
        <w:tc>
          <w:tcPr>
            <w:tcW w:w="1661" w:type="dxa"/>
          </w:tcPr>
          <w:p w14:paraId="4C3E558F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2" w:type="dxa"/>
          </w:tcPr>
          <w:p w14:paraId="0E65239F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91447F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A1A2B0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8F1398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939D53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5618A8BD" w14:textId="77777777" w:rsidTr="00975030">
        <w:tc>
          <w:tcPr>
            <w:tcW w:w="1418" w:type="dxa"/>
          </w:tcPr>
          <w:p w14:paraId="2F78C335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IdCardFront</w:t>
            </w:r>
          </w:p>
        </w:tc>
        <w:tc>
          <w:tcPr>
            <w:tcW w:w="1417" w:type="dxa"/>
          </w:tcPr>
          <w:p w14:paraId="46E5908F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法</w:t>
            </w:r>
            <w:r w:rsidRPr="00513641">
              <w:rPr>
                <w:rFonts w:ascii="宋体" w:hAnsi="宋体"/>
                <w:sz w:val="21"/>
                <w:szCs w:val="21"/>
              </w:rPr>
              <w:t>人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身份证正面</w:t>
            </w:r>
          </w:p>
        </w:tc>
        <w:tc>
          <w:tcPr>
            <w:tcW w:w="1661" w:type="dxa"/>
          </w:tcPr>
          <w:p w14:paraId="6FE7A2A6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2457BF4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552D6B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6034FD1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819E702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4C008A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7C50C293" w14:textId="77777777" w:rsidTr="00975030">
        <w:tc>
          <w:tcPr>
            <w:tcW w:w="1418" w:type="dxa"/>
          </w:tcPr>
          <w:p w14:paraId="0B0E2BBC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IdCardBack</w:t>
            </w:r>
          </w:p>
        </w:tc>
        <w:tc>
          <w:tcPr>
            <w:tcW w:w="1417" w:type="dxa"/>
          </w:tcPr>
          <w:p w14:paraId="39B0934E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法</w:t>
            </w:r>
            <w:r w:rsidRPr="00513641">
              <w:rPr>
                <w:rFonts w:ascii="宋体" w:hAnsi="宋体"/>
                <w:sz w:val="21"/>
                <w:szCs w:val="21"/>
              </w:rPr>
              <w:t>人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身份证反面</w:t>
            </w:r>
          </w:p>
        </w:tc>
        <w:tc>
          <w:tcPr>
            <w:tcW w:w="1661" w:type="dxa"/>
          </w:tcPr>
          <w:p w14:paraId="460FE02B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6A179A6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268A3D07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053FB74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0E256A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623F3E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387E1292" w14:textId="77777777" w:rsidTr="00975030">
        <w:tc>
          <w:tcPr>
            <w:tcW w:w="1418" w:type="dxa"/>
          </w:tcPr>
          <w:p w14:paraId="4145838E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Bu</w:t>
            </w:r>
            <w:r w:rsidRPr="00513641">
              <w:rPr>
                <w:rFonts w:ascii="宋体" w:hAnsi="宋体"/>
                <w:sz w:val="21"/>
                <w:szCs w:val="21"/>
              </w:rPr>
              <w:t>si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Licen</w:t>
            </w:r>
            <w:r w:rsidRPr="00513641">
              <w:rPr>
                <w:rFonts w:ascii="宋体" w:hAnsi="宋体"/>
                <w:sz w:val="21"/>
                <w:szCs w:val="21"/>
              </w:rPr>
              <w:t>c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e</w:t>
            </w:r>
          </w:p>
        </w:tc>
        <w:tc>
          <w:tcPr>
            <w:tcW w:w="1417" w:type="dxa"/>
          </w:tcPr>
          <w:p w14:paraId="22D4A5B2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营业执照</w:t>
            </w:r>
          </w:p>
        </w:tc>
        <w:tc>
          <w:tcPr>
            <w:tcW w:w="1661" w:type="dxa"/>
          </w:tcPr>
          <w:p w14:paraId="52E55F9A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44916AC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19BAAB0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940687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6F3674E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2CEF44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7AD4B26B" w14:textId="77777777" w:rsidTr="00975030">
        <w:tc>
          <w:tcPr>
            <w:tcW w:w="1418" w:type="dxa"/>
          </w:tcPr>
          <w:p w14:paraId="579B4F84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Tax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Licen</w:t>
            </w:r>
            <w:r w:rsidRPr="00513641">
              <w:rPr>
                <w:rFonts w:ascii="宋体" w:hAnsi="宋体"/>
                <w:sz w:val="21"/>
                <w:szCs w:val="21"/>
              </w:rPr>
              <w:t>c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e</w:t>
            </w:r>
          </w:p>
        </w:tc>
        <w:tc>
          <w:tcPr>
            <w:tcW w:w="1417" w:type="dxa"/>
          </w:tcPr>
          <w:p w14:paraId="7C466B0B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组织机构代码证</w:t>
            </w:r>
          </w:p>
        </w:tc>
        <w:tc>
          <w:tcPr>
            <w:tcW w:w="1661" w:type="dxa"/>
          </w:tcPr>
          <w:p w14:paraId="34857B02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2" w:type="dxa"/>
          </w:tcPr>
          <w:p w14:paraId="7FCCD8D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70A867A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79D7C1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FAD382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350B8F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60331D9C" w14:textId="77777777" w:rsidTr="00975030">
        <w:tc>
          <w:tcPr>
            <w:tcW w:w="1418" w:type="dxa"/>
          </w:tcPr>
          <w:p w14:paraId="4CCDB938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417" w:type="dxa"/>
          </w:tcPr>
          <w:p w14:paraId="0B47670C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认证状态</w:t>
            </w:r>
          </w:p>
        </w:tc>
        <w:tc>
          <w:tcPr>
            <w:tcW w:w="1661" w:type="dxa"/>
          </w:tcPr>
          <w:p w14:paraId="4D48F8B2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Apply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Status</w:t>
            </w:r>
            <w:r w:rsidRPr="00513641">
              <w:rPr>
                <w:rFonts w:ascii="宋体" w:hAnsi="宋体"/>
                <w:sz w:val="21"/>
                <w:szCs w:val="21"/>
              </w:rPr>
              <w:t>Code</w:t>
            </w:r>
          </w:p>
        </w:tc>
        <w:tc>
          <w:tcPr>
            <w:tcW w:w="1082" w:type="dxa"/>
          </w:tcPr>
          <w:p w14:paraId="0379AD7E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E0172AB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898F74B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F53C4C0" w14:textId="77777777" w:rsidR="006A6791" w:rsidRPr="00513641" w:rsidRDefault="006A6791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BAFBEAF" w14:textId="77777777" w:rsidR="006A6791" w:rsidRPr="00513641" w:rsidRDefault="006A6791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pply:申请,</w:t>
            </w:r>
            <w:r w:rsidRPr="00513641">
              <w:rPr>
                <w:rFonts w:ascii="宋体" w:hAnsi="宋体"/>
                <w:sz w:val="21"/>
                <w:szCs w:val="21"/>
              </w:rPr>
              <w:t>approve: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批准,</w:t>
            </w:r>
            <w:r w:rsidRPr="00513641">
              <w:rPr>
                <w:rFonts w:ascii="宋体" w:hAnsi="宋体"/>
                <w:sz w:val="21"/>
                <w:szCs w:val="21"/>
              </w:rPr>
              <w:t>reject: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驳</w:t>
            </w:r>
            <w:r w:rsidRPr="00513641">
              <w:rPr>
                <w:rFonts w:ascii="宋体" w:hAnsi="宋体"/>
                <w:sz w:val="21"/>
                <w:szCs w:val="21"/>
              </w:rPr>
              <w:t>回</w:t>
            </w:r>
          </w:p>
        </w:tc>
      </w:tr>
      <w:tr w:rsidR="006A6791" w:rsidRPr="00513641" w14:paraId="0C2A725B" w14:textId="77777777" w:rsidTr="00975030">
        <w:tc>
          <w:tcPr>
            <w:tcW w:w="1418" w:type="dxa"/>
          </w:tcPr>
          <w:p w14:paraId="2403C1F0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ApplyTime</w:t>
            </w:r>
          </w:p>
        </w:tc>
        <w:tc>
          <w:tcPr>
            <w:tcW w:w="1417" w:type="dxa"/>
          </w:tcPr>
          <w:p w14:paraId="3F33ECFA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认证时间</w:t>
            </w:r>
          </w:p>
        </w:tc>
        <w:tc>
          <w:tcPr>
            <w:tcW w:w="1661" w:type="dxa"/>
          </w:tcPr>
          <w:p w14:paraId="4617160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7EB4D0E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9BEF6E5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E12AC66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D6C8C9D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85B286B" w14:textId="77777777" w:rsidR="006A6791" w:rsidRPr="00513641" w:rsidRDefault="006A6791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6A6791" w:rsidRPr="00513641" w14:paraId="5D710FF4" w14:textId="77777777" w:rsidTr="00975030">
        <w:trPr>
          <w:cantSplit/>
        </w:trPr>
        <w:tc>
          <w:tcPr>
            <w:tcW w:w="1418" w:type="dxa"/>
            <w:shd w:val="clear" w:color="auto" w:fill="D9D9D9"/>
          </w:tcPr>
          <w:p w14:paraId="5371CC99" w14:textId="77777777" w:rsidR="006A6791" w:rsidRPr="00513641" w:rsidRDefault="006A6791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4FC2E49F" w14:textId="77777777" w:rsidR="006A6791" w:rsidRPr="00513641" w:rsidRDefault="006A6791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02C975D7" w14:textId="77777777" w:rsidR="006A6791" w:rsidRPr="00513641" w:rsidRDefault="006A6791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05BA76ED" w14:textId="77777777" w:rsidR="006A6791" w:rsidRPr="00513641" w:rsidRDefault="006A6791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3BECC15" w14:textId="425D4133" w:rsidR="007A7A5F" w:rsidRPr="00513641" w:rsidRDefault="001D4672" w:rsidP="007A7A5F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18" w:name="_Toc481161956"/>
      <w:bookmarkStart w:id="19" w:name="_Toc448752192"/>
      <w:bookmarkStart w:id="20" w:name="_Toc452126553"/>
      <w:bookmarkStart w:id="21" w:name="_Toc387156604"/>
      <w:r>
        <w:rPr>
          <w:rFonts w:ascii="黑体" w:eastAsia="黑体" w:hAnsi="黑体" w:hint="eastAsia"/>
          <w:sz w:val="21"/>
          <w:szCs w:val="21"/>
        </w:rPr>
        <w:t>即</w:t>
      </w:r>
      <w:r>
        <w:rPr>
          <w:rFonts w:ascii="黑体" w:eastAsia="黑体" w:hAnsi="黑体"/>
          <w:sz w:val="21"/>
          <w:szCs w:val="21"/>
        </w:rPr>
        <w:t>时通讯</w:t>
      </w:r>
      <w:bookmarkEnd w:id="18"/>
    </w:p>
    <w:p w14:paraId="23C15E9F" w14:textId="02D456FA" w:rsidR="0016513D" w:rsidRPr="00063CF2" w:rsidRDefault="005F18D5" w:rsidP="0016513D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2" w:name="_Toc481161957"/>
      <w:r w:rsidRPr="00063CF2">
        <w:rPr>
          <w:rFonts w:ascii="黑体" w:hAnsi="黑体" w:hint="eastAsia"/>
          <w:sz w:val="21"/>
          <w:szCs w:val="21"/>
        </w:rPr>
        <w:t>群</w:t>
      </w:r>
      <w:bookmarkEnd w:id="2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3"/>
        <w:gridCol w:w="1322"/>
        <w:gridCol w:w="1681"/>
        <w:gridCol w:w="1082"/>
        <w:gridCol w:w="898"/>
        <w:gridCol w:w="899"/>
        <w:gridCol w:w="725"/>
        <w:gridCol w:w="2160"/>
      </w:tblGrid>
      <w:tr w:rsidR="0016513D" w:rsidRPr="00513641" w14:paraId="782DB56C" w14:textId="77777777" w:rsidTr="0016513D">
        <w:trPr>
          <w:cantSplit/>
        </w:trPr>
        <w:tc>
          <w:tcPr>
            <w:tcW w:w="1493" w:type="dxa"/>
            <w:shd w:val="clear" w:color="auto" w:fill="D9D9D9"/>
          </w:tcPr>
          <w:p w14:paraId="4C57CDAE" w14:textId="77777777" w:rsidR="0016513D" w:rsidRPr="00513641" w:rsidRDefault="0016513D" w:rsidP="0016513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bookmarkStart w:id="23" w:name="OLE_LINK7"/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67" w:type="dxa"/>
            <w:gridSpan w:val="7"/>
          </w:tcPr>
          <w:p w14:paraId="5F7A76D5" w14:textId="3432AAB5" w:rsidR="0016513D" w:rsidRPr="00513641" w:rsidRDefault="0016513D" w:rsidP="005F18D5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YydChat</w:t>
            </w:r>
            <w:r w:rsidR="005F18D5">
              <w:rPr>
                <w:rFonts w:ascii="宋体" w:hAnsi="宋体"/>
                <w:b/>
                <w:sz w:val="21"/>
                <w:szCs w:val="21"/>
              </w:rPr>
              <w:t>Group</w:t>
            </w:r>
          </w:p>
        </w:tc>
      </w:tr>
      <w:tr w:rsidR="0016513D" w:rsidRPr="00513641" w14:paraId="2F6B0B78" w14:textId="77777777" w:rsidTr="0016513D">
        <w:tc>
          <w:tcPr>
            <w:tcW w:w="1493" w:type="dxa"/>
            <w:shd w:val="clear" w:color="auto" w:fill="D9D9D9"/>
          </w:tcPr>
          <w:p w14:paraId="0C95ED98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2" w:type="dxa"/>
            <w:shd w:val="clear" w:color="auto" w:fill="D9D9D9"/>
          </w:tcPr>
          <w:p w14:paraId="6EC88F59" w14:textId="77777777" w:rsidR="0016513D" w:rsidRPr="00513641" w:rsidRDefault="0016513D" w:rsidP="0016513D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1" w:type="dxa"/>
            <w:shd w:val="clear" w:color="auto" w:fill="D9D9D9"/>
          </w:tcPr>
          <w:p w14:paraId="1F302CD7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1634EFFA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07E70252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4450B59E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67544038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26308BAC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6513D" w:rsidRPr="00513641" w14:paraId="724F2187" w14:textId="77777777" w:rsidTr="0016513D">
        <w:tc>
          <w:tcPr>
            <w:tcW w:w="1493" w:type="dxa"/>
          </w:tcPr>
          <w:p w14:paraId="38A3C719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22" w:type="dxa"/>
          </w:tcPr>
          <w:p w14:paraId="7E19CF03" w14:textId="28D47029" w:rsidR="0016513D" w:rsidRPr="00513641" w:rsidRDefault="00465CD4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群</w:t>
            </w:r>
            <w:r w:rsidR="0016513D"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1" w:type="dxa"/>
          </w:tcPr>
          <w:p w14:paraId="3F27AA7D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6FC455BF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A1A8682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6A70876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10FC6B8A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EB64A5A" w14:textId="77777777" w:rsidR="0016513D" w:rsidRPr="00513641" w:rsidRDefault="0016513D" w:rsidP="0016513D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16513D" w:rsidRPr="00513641" w14:paraId="287ABE8B" w14:textId="77777777" w:rsidTr="0016513D">
        <w:tc>
          <w:tcPr>
            <w:tcW w:w="1493" w:type="dxa"/>
          </w:tcPr>
          <w:p w14:paraId="60C63925" w14:textId="0A311C55" w:rsidR="0016513D" w:rsidRPr="00513641" w:rsidRDefault="00465CD4" w:rsidP="001651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Group</w:t>
            </w:r>
            <w:r w:rsidR="0016513D" w:rsidRPr="00513641">
              <w:rPr>
                <w:rFonts w:ascii="宋体" w:hAnsi="宋体"/>
                <w:sz w:val="21"/>
                <w:szCs w:val="21"/>
              </w:rPr>
              <w:t>Name</w:t>
            </w:r>
          </w:p>
        </w:tc>
        <w:tc>
          <w:tcPr>
            <w:tcW w:w="1322" w:type="dxa"/>
          </w:tcPr>
          <w:p w14:paraId="2F8B1915" w14:textId="2184FE30" w:rsidR="0016513D" w:rsidRPr="00513641" w:rsidRDefault="00465CD4" w:rsidP="001651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群</w:t>
            </w:r>
            <w:r>
              <w:rPr>
                <w:rFonts w:ascii="宋体" w:hAnsi="宋体"/>
                <w:sz w:val="21"/>
                <w:szCs w:val="21"/>
              </w:rPr>
              <w:t>名称</w:t>
            </w:r>
          </w:p>
        </w:tc>
        <w:tc>
          <w:tcPr>
            <w:tcW w:w="1681" w:type="dxa"/>
          </w:tcPr>
          <w:p w14:paraId="064E0FE7" w14:textId="77777777" w:rsidR="0016513D" w:rsidRPr="00513641" w:rsidRDefault="0016513D" w:rsidP="001651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String(50)</w:t>
            </w:r>
          </w:p>
        </w:tc>
        <w:tc>
          <w:tcPr>
            <w:tcW w:w="1082" w:type="dxa"/>
          </w:tcPr>
          <w:p w14:paraId="7BC4B927" w14:textId="77777777" w:rsidR="0016513D" w:rsidRPr="00513641" w:rsidRDefault="0016513D" w:rsidP="001651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4FFFBC3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B6A4594" w14:textId="77777777" w:rsidR="0016513D" w:rsidRPr="00513641" w:rsidRDefault="0016513D" w:rsidP="001651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6FBFB29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BDF16CF" w14:textId="77777777" w:rsidR="0016513D" w:rsidRPr="00513641" w:rsidRDefault="0016513D" w:rsidP="0016513D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16513D" w:rsidRPr="00513641" w14:paraId="63D61D11" w14:textId="77777777" w:rsidTr="0016513D">
        <w:tc>
          <w:tcPr>
            <w:tcW w:w="1493" w:type="dxa"/>
          </w:tcPr>
          <w:p w14:paraId="07ECAEF2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322" w:type="dxa"/>
          </w:tcPr>
          <w:p w14:paraId="1E00223A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建立时间</w:t>
            </w:r>
          </w:p>
        </w:tc>
        <w:tc>
          <w:tcPr>
            <w:tcW w:w="1681" w:type="dxa"/>
          </w:tcPr>
          <w:p w14:paraId="062DDA46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281B62AF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DA59057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39F3F5C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F4E7986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098DFFF" w14:textId="77777777" w:rsidR="0016513D" w:rsidRPr="00513641" w:rsidRDefault="0016513D" w:rsidP="0016513D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465CD4" w:rsidRPr="00513641" w14:paraId="2BD42953" w14:textId="77777777" w:rsidTr="009C0B68">
        <w:tc>
          <w:tcPr>
            <w:tcW w:w="1493" w:type="dxa"/>
          </w:tcPr>
          <w:p w14:paraId="5EC5AA2A" w14:textId="29F1F14D" w:rsidR="00465CD4" w:rsidRPr="00465CD4" w:rsidRDefault="00465CD4" w:rsidP="009C0B68">
            <w:pPr>
              <w:spacing w:line="360" w:lineRule="auto"/>
              <w:rPr>
                <w:rFonts w:ascii="宋体"/>
                <w:sz w:val="18"/>
                <w:szCs w:val="18"/>
              </w:rPr>
            </w:pPr>
            <w:r w:rsidRPr="00465CD4">
              <w:rPr>
                <w:rFonts w:ascii="宋体" w:hAnsi="宋体"/>
                <w:sz w:val="18"/>
                <w:szCs w:val="18"/>
              </w:rPr>
              <w:t>GroupMasterId</w:t>
            </w:r>
          </w:p>
        </w:tc>
        <w:tc>
          <w:tcPr>
            <w:tcW w:w="1322" w:type="dxa"/>
          </w:tcPr>
          <w:p w14:paraId="601E05AA" w14:textId="05421D77" w:rsidR="00465CD4" w:rsidRPr="00513641" w:rsidRDefault="00465CD4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群主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1" w:type="dxa"/>
          </w:tcPr>
          <w:p w14:paraId="7ACC46FC" w14:textId="77777777" w:rsidR="00465CD4" w:rsidRPr="00513641" w:rsidRDefault="00465CD4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9CC37E6" w14:textId="77777777" w:rsidR="00465CD4" w:rsidRPr="00513641" w:rsidRDefault="00465CD4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A8919E4" w14:textId="77777777" w:rsidR="00465CD4" w:rsidRPr="00513641" w:rsidRDefault="00465CD4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78B32787" w14:textId="41C2F1A3" w:rsidR="00465CD4" w:rsidRPr="00513641" w:rsidRDefault="00465CD4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C004EDF" w14:textId="77777777" w:rsidR="00465CD4" w:rsidRPr="00513641" w:rsidRDefault="00465CD4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2DE78FD" w14:textId="77777777" w:rsidR="00465CD4" w:rsidRPr="00513641" w:rsidRDefault="00465CD4" w:rsidP="009C0B6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673405" w:rsidRPr="00513641" w14:paraId="675FFDD4" w14:textId="77777777" w:rsidTr="009C0B68">
        <w:tc>
          <w:tcPr>
            <w:tcW w:w="1493" w:type="dxa"/>
          </w:tcPr>
          <w:p w14:paraId="75348B9B" w14:textId="57D3279F" w:rsidR="00673405" w:rsidRPr="00465CD4" w:rsidRDefault="00673405" w:rsidP="0067340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465CD4">
              <w:rPr>
                <w:rFonts w:ascii="宋体" w:hAnsi="宋体"/>
                <w:sz w:val="18"/>
                <w:szCs w:val="18"/>
              </w:rPr>
              <w:t>GroupM</w:t>
            </w:r>
            <w:r>
              <w:rPr>
                <w:rFonts w:ascii="宋体" w:hAnsi="宋体"/>
                <w:sz w:val="18"/>
                <w:szCs w:val="18"/>
              </w:rPr>
              <w:t>ember</w:t>
            </w:r>
            <w:r w:rsidRPr="00465CD4"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322" w:type="dxa"/>
          </w:tcPr>
          <w:p w14:paraId="7BDCBADB" w14:textId="4D632FB5" w:rsidR="00673405" w:rsidRDefault="00673405" w:rsidP="009C0B6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群成员IDs</w:t>
            </w:r>
          </w:p>
        </w:tc>
        <w:tc>
          <w:tcPr>
            <w:tcW w:w="1681" w:type="dxa"/>
          </w:tcPr>
          <w:p w14:paraId="5DF96602" w14:textId="712A0732" w:rsidR="00673405" w:rsidRPr="00513641" w:rsidRDefault="00673405" w:rsidP="009C0B6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String(4096)</w:t>
            </w:r>
          </w:p>
        </w:tc>
        <w:tc>
          <w:tcPr>
            <w:tcW w:w="1082" w:type="dxa"/>
          </w:tcPr>
          <w:p w14:paraId="43CB3DB5" w14:textId="7462FE33" w:rsidR="00673405" w:rsidRPr="00513641" w:rsidRDefault="00673405" w:rsidP="009C0B6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70B2091" w14:textId="77777777" w:rsidR="00673405" w:rsidRPr="00513641" w:rsidRDefault="00673405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0ED5662" w14:textId="77777777" w:rsidR="00673405" w:rsidRPr="00513641" w:rsidRDefault="00673405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C17C32C" w14:textId="77777777" w:rsidR="00673405" w:rsidRPr="00513641" w:rsidRDefault="00673405" w:rsidP="009C0B68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6A73318" w14:textId="77777777" w:rsidR="00673405" w:rsidRPr="00513641" w:rsidRDefault="00673405" w:rsidP="009C0B6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16513D" w:rsidRPr="00513641" w14:paraId="095F1972" w14:textId="77777777" w:rsidTr="0016513D">
        <w:trPr>
          <w:cantSplit/>
        </w:trPr>
        <w:tc>
          <w:tcPr>
            <w:tcW w:w="1493" w:type="dxa"/>
            <w:shd w:val="clear" w:color="auto" w:fill="D9D9D9"/>
          </w:tcPr>
          <w:p w14:paraId="34888799" w14:textId="77777777" w:rsidR="0016513D" w:rsidRPr="00513641" w:rsidRDefault="0016513D" w:rsidP="0016513D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3" w:type="dxa"/>
            <w:gridSpan w:val="2"/>
          </w:tcPr>
          <w:p w14:paraId="74C6C754" w14:textId="77777777" w:rsidR="0016513D" w:rsidRPr="00513641" w:rsidRDefault="0016513D" w:rsidP="0016513D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08D9DE0D" w14:textId="77777777" w:rsidR="0016513D" w:rsidRPr="00513641" w:rsidRDefault="0016513D" w:rsidP="0016513D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29284801" w14:textId="77777777" w:rsidR="0016513D" w:rsidRPr="00513641" w:rsidRDefault="0016513D" w:rsidP="0016513D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1F26894" w14:textId="77777777" w:rsidR="00975030" w:rsidRPr="005F18D5" w:rsidRDefault="00975030" w:rsidP="005F18D5">
      <w:pPr>
        <w:pStyle w:val="40"/>
        <w:widowControl/>
        <w:numPr>
          <w:ilvl w:val="1"/>
          <w:numId w:val="3"/>
        </w:numPr>
        <w:jc w:val="left"/>
        <w:rPr>
          <w:rFonts w:ascii="黑体" w:hAnsi="黑体"/>
          <w:sz w:val="21"/>
          <w:szCs w:val="21"/>
        </w:rPr>
      </w:pPr>
      <w:bookmarkStart w:id="24" w:name="_Toc481161958"/>
      <w:bookmarkEnd w:id="23"/>
      <w:r w:rsidRPr="00513641">
        <w:rPr>
          <w:rFonts w:ascii="黑体" w:hAnsi="黑体" w:hint="eastAsia"/>
          <w:sz w:val="21"/>
          <w:szCs w:val="21"/>
        </w:rPr>
        <w:lastRenderedPageBreak/>
        <w:t>聊天室</w:t>
      </w:r>
      <w:bookmarkEnd w:id="19"/>
      <w:bookmarkEnd w:id="20"/>
      <w:bookmarkEnd w:id="2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3"/>
        <w:gridCol w:w="1322"/>
        <w:gridCol w:w="1681"/>
        <w:gridCol w:w="1082"/>
        <w:gridCol w:w="898"/>
        <w:gridCol w:w="899"/>
        <w:gridCol w:w="725"/>
        <w:gridCol w:w="2160"/>
      </w:tblGrid>
      <w:tr w:rsidR="00975030" w:rsidRPr="00513641" w14:paraId="419E7F4A" w14:textId="77777777" w:rsidTr="00975030">
        <w:trPr>
          <w:cantSplit/>
        </w:trPr>
        <w:tc>
          <w:tcPr>
            <w:tcW w:w="1493" w:type="dxa"/>
            <w:shd w:val="clear" w:color="auto" w:fill="D9D9D9"/>
          </w:tcPr>
          <w:p w14:paraId="7BA2F99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67" w:type="dxa"/>
            <w:gridSpan w:val="7"/>
          </w:tcPr>
          <w:p w14:paraId="364CF6A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YydChatRoom</w:t>
            </w:r>
          </w:p>
        </w:tc>
      </w:tr>
      <w:tr w:rsidR="00975030" w:rsidRPr="00513641" w14:paraId="5055BD43" w14:textId="77777777" w:rsidTr="00975030">
        <w:tc>
          <w:tcPr>
            <w:tcW w:w="1493" w:type="dxa"/>
            <w:shd w:val="clear" w:color="auto" w:fill="D9D9D9"/>
          </w:tcPr>
          <w:p w14:paraId="78861CE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2" w:type="dxa"/>
            <w:shd w:val="clear" w:color="auto" w:fill="D9D9D9"/>
          </w:tcPr>
          <w:p w14:paraId="4C1101F9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1" w:type="dxa"/>
            <w:shd w:val="clear" w:color="auto" w:fill="D9D9D9"/>
          </w:tcPr>
          <w:p w14:paraId="43857EC1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735C8F06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40E7BC03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1524890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35AA4F8D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61BAA4EB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1D02486F" w14:textId="77777777" w:rsidTr="00975030">
        <w:tc>
          <w:tcPr>
            <w:tcW w:w="1493" w:type="dxa"/>
          </w:tcPr>
          <w:p w14:paraId="044A90C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22" w:type="dxa"/>
          </w:tcPr>
          <w:p w14:paraId="3BA0E92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消息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1" w:type="dxa"/>
          </w:tcPr>
          <w:p w14:paraId="271E36B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4D26F7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AE774F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C7EFC1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3E9A394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D95203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605C01F7" w14:textId="77777777" w:rsidTr="00975030">
        <w:tc>
          <w:tcPr>
            <w:tcW w:w="1493" w:type="dxa"/>
          </w:tcPr>
          <w:p w14:paraId="7BA18B5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Room</w:t>
            </w:r>
            <w:r w:rsidRPr="00513641">
              <w:rPr>
                <w:rFonts w:ascii="宋体" w:hAnsi="宋体"/>
                <w:sz w:val="21"/>
                <w:szCs w:val="21"/>
              </w:rPr>
              <w:t>Name</w:t>
            </w:r>
          </w:p>
        </w:tc>
        <w:tc>
          <w:tcPr>
            <w:tcW w:w="1322" w:type="dxa"/>
          </w:tcPr>
          <w:p w14:paraId="7F6C3BB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聊天</w:t>
            </w:r>
            <w:r w:rsidRPr="00513641">
              <w:rPr>
                <w:rFonts w:ascii="宋体" w:hAnsi="宋体"/>
                <w:sz w:val="21"/>
                <w:szCs w:val="21"/>
              </w:rPr>
              <w:t>室</w:t>
            </w:r>
          </w:p>
        </w:tc>
        <w:tc>
          <w:tcPr>
            <w:tcW w:w="1681" w:type="dxa"/>
          </w:tcPr>
          <w:p w14:paraId="763C8A1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String(50)</w:t>
            </w:r>
          </w:p>
        </w:tc>
        <w:tc>
          <w:tcPr>
            <w:tcW w:w="1082" w:type="dxa"/>
          </w:tcPr>
          <w:p w14:paraId="0B8B6D4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EEB0DA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A78DFD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A2F4ED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3F02F8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1CECBB6B" w14:textId="77777777" w:rsidTr="00975030">
        <w:tc>
          <w:tcPr>
            <w:tcW w:w="1493" w:type="dxa"/>
          </w:tcPr>
          <w:p w14:paraId="44C45C4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322" w:type="dxa"/>
          </w:tcPr>
          <w:p w14:paraId="3C154A8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建立时间</w:t>
            </w:r>
          </w:p>
        </w:tc>
        <w:tc>
          <w:tcPr>
            <w:tcW w:w="1681" w:type="dxa"/>
          </w:tcPr>
          <w:p w14:paraId="17D8764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663F6BB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A1371F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707021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2E7260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8AA00C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77FF8242" w14:textId="77777777" w:rsidTr="00975030">
        <w:tc>
          <w:tcPr>
            <w:tcW w:w="1493" w:type="dxa"/>
          </w:tcPr>
          <w:p w14:paraId="40DECBA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FstDel</w:t>
            </w:r>
          </w:p>
        </w:tc>
        <w:tc>
          <w:tcPr>
            <w:tcW w:w="1322" w:type="dxa"/>
          </w:tcPr>
          <w:p w14:paraId="3E372F4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小</w:t>
            </w:r>
            <w:r w:rsidRPr="00513641">
              <w:rPr>
                <w:rFonts w:ascii="宋体" w:hAnsi="宋体"/>
                <w:sz w:val="21"/>
                <w:szCs w:val="21"/>
              </w:rPr>
              <w:t>号删除</w:t>
            </w:r>
          </w:p>
        </w:tc>
        <w:tc>
          <w:tcPr>
            <w:tcW w:w="1681" w:type="dxa"/>
          </w:tcPr>
          <w:p w14:paraId="661D11A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/>
                <w:sz w:val="21"/>
                <w:szCs w:val="21"/>
              </w:rPr>
              <w:t>oolean</w:t>
            </w:r>
          </w:p>
        </w:tc>
        <w:tc>
          <w:tcPr>
            <w:tcW w:w="1082" w:type="dxa"/>
          </w:tcPr>
          <w:p w14:paraId="043A23B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579996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4FE971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5F6968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FF8D49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4D6783A" w14:textId="77777777" w:rsidTr="00975030">
        <w:tc>
          <w:tcPr>
            <w:tcW w:w="1493" w:type="dxa"/>
          </w:tcPr>
          <w:p w14:paraId="2035180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</w:t>
            </w:r>
            <w:r w:rsidRPr="00513641">
              <w:rPr>
                <w:rFonts w:ascii="宋体" w:hAnsi="宋体" w:cs="Arial"/>
                <w:sz w:val="21"/>
                <w:szCs w:val="21"/>
              </w:rPr>
              <w:t>ndDel</w:t>
            </w:r>
          </w:p>
        </w:tc>
        <w:tc>
          <w:tcPr>
            <w:tcW w:w="1322" w:type="dxa"/>
          </w:tcPr>
          <w:p w14:paraId="2FE7E71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大</w:t>
            </w:r>
            <w:r w:rsidRPr="00513641">
              <w:rPr>
                <w:rFonts w:ascii="宋体" w:hAnsi="宋体"/>
                <w:sz w:val="21"/>
                <w:szCs w:val="21"/>
              </w:rPr>
              <w:t>号删除</w:t>
            </w:r>
          </w:p>
        </w:tc>
        <w:tc>
          <w:tcPr>
            <w:tcW w:w="1681" w:type="dxa"/>
          </w:tcPr>
          <w:p w14:paraId="6E9829D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/>
                <w:sz w:val="21"/>
                <w:szCs w:val="21"/>
              </w:rPr>
              <w:t>oolean</w:t>
            </w:r>
          </w:p>
        </w:tc>
        <w:tc>
          <w:tcPr>
            <w:tcW w:w="1082" w:type="dxa"/>
          </w:tcPr>
          <w:p w14:paraId="5E897BC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B5DC84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7D8F68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9757AD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AF785D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FDFF8C6" w14:textId="77777777" w:rsidTr="00975030">
        <w:trPr>
          <w:cantSplit/>
        </w:trPr>
        <w:tc>
          <w:tcPr>
            <w:tcW w:w="1493" w:type="dxa"/>
            <w:shd w:val="clear" w:color="auto" w:fill="D9D9D9"/>
          </w:tcPr>
          <w:p w14:paraId="02CF0ADD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3" w:type="dxa"/>
            <w:gridSpan w:val="2"/>
          </w:tcPr>
          <w:p w14:paraId="5BE05FD4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49C933EA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46D97811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E577A2D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5" w:name="_Toc448752193"/>
      <w:bookmarkStart w:id="26" w:name="_Toc452126554"/>
      <w:bookmarkStart w:id="27" w:name="_Toc481161959"/>
      <w:r w:rsidRPr="00513641">
        <w:rPr>
          <w:rFonts w:ascii="黑体" w:hAnsi="黑体" w:hint="eastAsia"/>
          <w:sz w:val="21"/>
          <w:szCs w:val="21"/>
        </w:rPr>
        <w:t>聊天记录</w:t>
      </w:r>
      <w:bookmarkEnd w:id="21"/>
      <w:bookmarkEnd w:id="25"/>
      <w:bookmarkEnd w:id="26"/>
      <w:bookmarkEnd w:id="2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3"/>
        <w:gridCol w:w="1322"/>
        <w:gridCol w:w="1681"/>
        <w:gridCol w:w="1082"/>
        <w:gridCol w:w="898"/>
        <w:gridCol w:w="899"/>
        <w:gridCol w:w="725"/>
        <w:gridCol w:w="2160"/>
      </w:tblGrid>
      <w:tr w:rsidR="00975030" w:rsidRPr="00513641" w14:paraId="17EE4802" w14:textId="77777777" w:rsidTr="00975030">
        <w:trPr>
          <w:cantSplit/>
        </w:trPr>
        <w:tc>
          <w:tcPr>
            <w:tcW w:w="1493" w:type="dxa"/>
            <w:shd w:val="clear" w:color="auto" w:fill="D9D9D9"/>
          </w:tcPr>
          <w:p w14:paraId="2CF6FDA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67" w:type="dxa"/>
            <w:gridSpan w:val="7"/>
          </w:tcPr>
          <w:p w14:paraId="1A6E639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YydChatMessage</w:t>
            </w:r>
          </w:p>
        </w:tc>
      </w:tr>
      <w:tr w:rsidR="00975030" w:rsidRPr="00513641" w14:paraId="51842BC9" w14:textId="77777777" w:rsidTr="00975030">
        <w:tc>
          <w:tcPr>
            <w:tcW w:w="1493" w:type="dxa"/>
            <w:shd w:val="clear" w:color="auto" w:fill="D9D9D9"/>
          </w:tcPr>
          <w:p w14:paraId="2B4D2D26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2" w:type="dxa"/>
            <w:shd w:val="clear" w:color="auto" w:fill="D9D9D9"/>
          </w:tcPr>
          <w:p w14:paraId="4AC9DC07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1" w:type="dxa"/>
            <w:shd w:val="clear" w:color="auto" w:fill="D9D9D9"/>
          </w:tcPr>
          <w:p w14:paraId="3D0ACE7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62A051F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3B769381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4F059CF8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2563BF85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7EB71A98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0DACB5DC" w14:textId="77777777" w:rsidTr="00975030">
        <w:tc>
          <w:tcPr>
            <w:tcW w:w="1493" w:type="dxa"/>
          </w:tcPr>
          <w:p w14:paraId="56908D8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22" w:type="dxa"/>
          </w:tcPr>
          <w:p w14:paraId="0291F6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消息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1" w:type="dxa"/>
          </w:tcPr>
          <w:p w14:paraId="34A81FB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30D4D6E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045CB6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09882E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35E203E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ABD5D2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2C894438" w14:textId="77777777" w:rsidTr="00975030">
        <w:tc>
          <w:tcPr>
            <w:tcW w:w="1493" w:type="dxa"/>
          </w:tcPr>
          <w:p w14:paraId="35C96DF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Room</w:t>
            </w:r>
            <w:r w:rsidRPr="00513641">
              <w:rPr>
                <w:rFonts w:ascii="宋体" w:hAnsi="宋体"/>
                <w:sz w:val="21"/>
                <w:szCs w:val="21"/>
              </w:rPr>
              <w:t>Name</w:t>
            </w:r>
          </w:p>
        </w:tc>
        <w:tc>
          <w:tcPr>
            <w:tcW w:w="1322" w:type="dxa"/>
          </w:tcPr>
          <w:p w14:paraId="0B8CB40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聊天</w:t>
            </w:r>
            <w:r w:rsidRPr="00513641">
              <w:rPr>
                <w:rFonts w:ascii="宋体" w:hAnsi="宋体"/>
                <w:sz w:val="21"/>
                <w:szCs w:val="21"/>
              </w:rPr>
              <w:t>室</w:t>
            </w:r>
          </w:p>
        </w:tc>
        <w:tc>
          <w:tcPr>
            <w:tcW w:w="1681" w:type="dxa"/>
          </w:tcPr>
          <w:p w14:paraId="2FE2A6A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String(50)</w:t>
            </w:r>
          </w:p>
        </w:tc>
        <w:tc>
          <w:tcPr>
            <w:tcW w:w="1082" w:type="dxa"/>
          </w:tcPr>
          <w:p w14:paraId="25209DD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F5482B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827B47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643418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D359B0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4785BBA9" w14:textId="77777777" w:rsidTr="00975030">
        <w:tc>
          <w:tcPr>
            <w:tcW w:w="1493" w:type="dxa"/>
          </w:tcPr>
          <w:p w14:paraId="290AE8A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ReceiverId</w:t>
            </w:r>
          </w:p>
        </w:tc>
        <w:tc>
          <w:tcPr>
            <w:tcW w:w="1322" w:type="dxa"/>
          </w:tcPr>
          <w:p w14:paraId="228CB72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接收者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1" w:type="dxa"/>
          </w:tcPr>
          <w:p w14:paraId="0B5BDEAA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5E79E4C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54A183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68F7D6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9CA8B3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A4BC30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EFE1EE7" w14:textId="77777777" w:rsidTr="00975030">
        <w:tc>
          <w:tcPr>
            <w:tcW w:w="1493" w:type="dxa"/>
          </w:tcPr>
          <w:p w14:paraId="707D0D3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SenderId</w:t>
            </w:r>
          </w:p>
        </w:tc>
        <w:tc>
          <w:tcPr>
            <w:tcW w:w="1322" w:type="dxa"/>
          </w:tcPr>
          <w:p w14:paraId="0872155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发送者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1" w:type="dxa"/>
          </w:tcPr>
          <w:p w14:paraId="1BA94A01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4888BFF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13911A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56783A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F3319F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6776F8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964A429" w14:textId="77777777" w:rsidTr="00975030">
        <w:tc>
          <w:tcPr>
            <w:tcW w:w="1493" w:type="dxa"/>
          </w:tcPr>
          <w:p w14:paraId="35F458B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Content</w:t>
            </w:r>
          </w:p>
        </w:tc>
        <w:tc>
          <w:tcPr>
            <w:tcW w:w="1322" w:type="dxa"/>
          </w:tcPr>
          <w:p w14:paraId="79FD15C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消息内容</w:t>
            </w:r>
          </w:p>
        </w:tc>
        <w:tc>
          <w:tcPr>
            <w:tcW w:w="1681" w:type="dxa"/>
          </w:tcPr>
          <w:p w14:paraId="7D3AAD8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/>
                <w:sz w:val="21"/>
                <w:szCs w:val="21"/>
              </w:rPr>
              <w:t>4096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4F1FA2F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BBB4A2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B196A8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918902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E5E796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7529B5A" w14:textId="77777777" w:rsidTr="00975030">
        <w:tc>
          <w:tcPr>
            <w:tcW w:w="1493" w:type="dxa"/>
          </w:tcPr>
          <w:p w14:paraId="04FA8BC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322" w:type="dxa"/>
          </w:tcPr>
          <w:p w14:paraId="1AD0B40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发送时间</w:t>
            </w:r>
          </w:p>
        </w:tc>
        <w:tc>
          <w:tcPr>
            <w:tcW w:w="1681" w:type="dxa"/>
          </w:tcPr>
          <w:p w14:paraId="539616A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3FEFD66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F0180D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7B98EC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4A64E5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B1748D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0BCA9E0" w14:textId="77777777" w:rsidTr="00975030">
        <w:tc>
          <w:tcPr>
            <w:tcW w:w="1493" w:type="dxa"/>
          </w:tcPr>
          <w:p w14:paraId="171EA27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Re</w:t>
            </w:r>
            <w:r w:rsidRPr="00513641">
              <w:rPr>
                <w:rFonts w:ascii="宋体" w:hAnsi="宋体" w:cs="Arial"/>
                <w:sz w:val="21"/>
                <w:szCs w:val="21"/>
              </w:rPr>
              <w:t>adStatus</w:t>
            </w:r>
          </w:p>
        </w:tc>
        <w:tc>
          <w:tcPr>
            <w:tcW w:w="1322" w:type="dxa"/>
          </w:tcPr>
          <w:p w14:paraId="0D4B6FB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阅读</w:t>
            </w:r>
            <w:r w:rsidRPr="00513641">
              <w:rPr>
                <w:rFonts w:ascii="宋体" w:hAnsi="宋体" w:cs="Arial"/>
                <w:sz w:val="21"/>
                <w:szCs w:val="21"/>
              </w:rPr>
              <w:t>状态</w:t>
            </w:r>
          </w:p>
        </w:tc>
        <w:tc>
          <w:tcPr>
            <w:tcW w:w="1681" w:type="dxa"/>
          </w:tcPr>
          <w:p w14:paraId="220AB4E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Re</w:t>
            </w:r>
            <w:r w:rsidRPr="00513641">
              <w:rPr>
                <w:rFonts w:ascii="宋体" w:hAnsi="宋体" w:cs="Arial"/>
                <w:sz w:val="21"/>
                <w:szCs w:val="21"/>
              </w:rPr>
              <w:t>adStatusCode</w:t>
            </w:r>
          </w:p>
        </w:tc>
        <w:tc>
          <w:tcPr>
            <w:tcW w:w="1082" w:type="dxa"/>
          </w:tcPr>
          <w:p w14:paraId="0FCBA6F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98" w:type="dxa"/>
          </w:tcPr>
          <w:p w14:paraId="12D1146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99" w:type="dxa"/>
          </w:tcPr>
          <w:p w14:paraId="7A0919A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25" w:type="dxa"/>
          </w:tcPr>
          <w:p w14:paraId="4A2ABC4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48656C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noread:未</w:t>
            </w:r>
            <w:r w:rsidRPr="00513641">
              <w:rPr>
                <w:rFonts w:ascii="宋体" w:cs="Arial"/>
                <w:sz w:val="21"/>
                <w:szCs w:val="21"/>
              </w:rPr>
              <w:t>读</w:t>
            </w:r>
            <w:r w:rsidRPr="00513641">
              <w:rPr>
                <w:rFonts w:ascii="宋体" w:cs="Arial" w:hint="eastAsia"/>
                <w:sz w:val="21"/>
                <w:szCs w:val="21"/>
              </w:rPr>
              <w:t>,</w:t>
            </w:r>
            <w:r w:rsidRPr="00513641">
              <w:rPr>
                <w:rFonts w:ascii="宋体" w:cs="Arial"/>
                <w:sz w:val="21"/>
                <w:szCs w:val="21"/>
              </w:rPr>
              <w:t>read:</w:t>
            </w:r>
            <w:r w:rsidRPr="00513641">
              <w:rPr>
                <w:rFonts w:ascii="宋体" w:cs="Arial" w:hint="eastAsia"/>
                <w:sz w:val="21"/>
                <w:szCs w:val="21"/>
              </w:rPr>
              <w:t>已</w:t>
            </w:r>
            <w:r w:rsidRPr="00513641">
              <w:rPr>
                <w:rFonts w:ascii="宋体" w:cs="Arial"/>
                <w:sz w:val="21"/>
                <w:szCs w:val="21"/>
              </w:rPr>
              <w:t>读</w:t>
            </w:r>
          </w:p>
        </w:tc>
      </w:tr>
      <w:tr w:rsidR="00975030" w:rsidRPr="00513641" w14:paraId="0E7EFA1B" w14:textId="77777777" w:rsidTr="00975030">
        <w:tc>
          <w:tcPr>
            <w:tcW w:w="1493" w:type="dxa"/>
          </w:tcPr>
          <w:p w14:paraId="30CDC11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FstDel</w:t>
            </w:r>
          </w:p>
        </w:tc>
        <w:tc>
          <w:tcPr>
            <w:tcW w:w="1322" w:type="dxa"/>
          </w:tcPr>
          <w:p w14:paraId="6074F9C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小</w:t>
            </w:r>
            <w:r w:rsidRPr="00513641">
              <w:rPr>
                <w:rFonts w:ascii="宋体" w:hAnsi="宋体"/>
                <w:sz w:val="21"/>
                <w:szCs w:val="21"/>
              </w:rPr>
              <w:t>号删除</w:t>
            </w:r>
          </w:p>
        </w:tc>
        <w:tc>
          <w:tcPr>
            <w:tcW w:w="1681" w:type="dxa"/>
          </w:tcPr>
          <w:p w14:paraId="029F152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/>
                <w:sz w:val="21"/>
                <w:szCs w:val="21"/>
              </w:rPr>
              <w:t>oolean</w:t>
            </w:r>
          </w:p>
        </w:tc>
        <w:tc>
          <w:tcPr>
            <w:tcW w:w="1082" w:type="dxa"/>
          </w:tcPr>
          <w:p w14:paraId="2BFAFBB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6977C1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C7F67D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EBEE6B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CA5C4E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D95238E" w14:textId="77777777" w:rsidTr="00975030">
        <w:tc>
          <w:tcPr>
            <w:tcW w:w="1493" w:type="dxa"/>
          </w:tcPr>
          <w:p w14:paraId="384D95C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</w:t>
            </w:r>
            <w:r w:rsidRPr="00513641">
              <w:rPr>
                <w:rFonts w:ascii="宋体" w:hAnsi="宋体" w:cs="Arial"/>
                <w:sz w:val="21"/>
                <w:szCs w:val="21"/>
              </w:rPr>
              <w:t>ndDel</w:t>
            </w:r>
          </w:p>
        </w:tc>
        <w:tc>
          <w:tcPr>
            <w:tcW w:w="1322" w:type="dxa"/>
          </w:tcPr>
          <w:p w14:paraId="1377E76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大</w:t>
            </w:r>
            <w:r w:rsidRPr="00513641">
              <w:rPr>
                <w:rFonts w:ascii="宋体" w:hAnsi="宋体"/>
                <w:sz w:val="21"/>
                <w:szCs w:val="21"/>
              </w:rPr>
              <w:t>号删除</w:t>
            </w:r>
          </w:p>
        </w:tc>
        <w:tc>
          <w:tcPr>
            <w:tcW w:w="1681" w:type="dxa"/>
          </w:tcPr>
          <w:p w14:paraId="79F655A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/>
                <w:sz w:val="21"/>
                <w:szCs w:val="21"/>
              </w:rPr>
              <w:t>oolean</w:t>
            </w:r>
          </w:p>
        </w:tc>
        <w:tc>
          <w:tcPr>
            <w:tcW w:w="1082" w:type="dxa"/>
          </w:tcPr>
          <w:p w14:paraId="7A3FE63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06EC47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472C00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13E718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3959C2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79F81800" w14:textId="77777777" w:rsidTr="00975030">
        <w:trPr>
          <w:cantSplit/>
        </w:trPr>
        <w:tc>
          <w:tcPr>
            <w:tcW w:w="1493" w:type="dxa"/>
            <w:shd w:val="clear" w:color="auto" w:fill="D9D9D9"/>
          </w:tcPr>
          <w:p w14:paraId="3D81DF65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3" w:type="dxa"/>
            <w:gridSpan w:val="2"/>
          </w:tcPr>
          <w:p w14:paraId="3A63F33E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27776B4A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2B5BC097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3DBDAC37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8" w:name="_Toc448752194"/>
      <w:bookmarkStart w:id="29" w:name="_Toc452126555"/>
      <w:bookmarkStart w:id="30" w:name="_Toc481161960"/>
      <w:bookmarkStart w:id="31" w:name="_Toc387156605"/>
      <w:r w:rsidRPr="00513641">
        <w:rPr>
          <w:rFonts w:ascii="黑体" w:hAnsi="黑体" w:hint="eastAsia"/>
          <w:sz w:val="21"/>
          <w:szCs w:val="21"/>
        </w:rPr>
        <w:t>聊天附件</w:t>
      </w:r>
      <w:bookmarkEnd w:id="28"/>
      <w:bookmarkEnd w:id="29"/>
      <w:bookmarkEnd w:id="3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861"/>
        <w:gridCol w:w="861"/>
        <w:gridCol w:w="1981"/>
      </w:tblGrid>
      <w:tr w:rsidR="00975030" w:rsidRPr="00513641" w14:paraId="643ABE10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3084895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6795431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YydChatAttachment</w:t>
            </w:r>
          </w:p>
        </w:tc>
      </w:tr>
      <w:tr w:rsidR="00975030" w:rsidRPr="00513641" w14:paraId="3B382E5C" w14:textId="77777777" w:rsidTr="00975030">
        <w:tc>
          <w:tcPr>
            <w:tcW w:w="1560" w:type="dxa"/>
            <w:shd w:val="clear" w:color="auto" w:fill="D9D9D9"/>
          </w:tcPr>
          <w:p w14:paraId="3C9A525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0754B37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57766F8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75A1022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3CDB8A6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4D593FC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73F15FA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DEF951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537C880E" w14:textId="77777777" w:rsidTr="00975030">
        <w:tc>
          <w:tcPr>
            <w:tcW w:w="1560" w:type="dxa"/>
          </w:tcPr>
          <w:p w14:paraId="75575B6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35B8D4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5A4718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747F47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1ECF2F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A32B09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55ADAB8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299707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D187810" w14:textId="77777777" w:rsidTr="00975030">
        <w:tc>
          <w:tcPr>
            <w:tcW w:w="1560" w:type="dxa"/>
          </w:tcPr>
          <w:p w14:paraId="6B7C607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MessageId</w:t>
            </w:r>
          </w:p>
        </w:tc>
        <w:tc>
          <w:tcPr>
            <w:tcW w:w="1420" w:type="dxa"/>
          </w:tcPr>
          <w:p w14:paraId="1D8DD53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聊天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6538FE3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567E358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2D8BE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0161BF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B3C187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0B83747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D685B9D" w14:textId="77777777" w:rsidTr="00975030">
        <w:tc>
          <w:tcPr>
            <w:tcW w:w="1560" w:type="dxa"/>
          </w:tcPr>
          <w:p w14:paraId="3EC2CE7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ImgType</w:t>
            </w:r>
          </w:p>
        </w:tc>
        <w:tc>
          <w:tcPr>
            <w:tcW w:w="1420" w:type="dxa"/>
          </w:tcPr>
          <w:p w14:paraId="5276633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附件类型</w:t>
            </w:r>
          </w:p>
        </w:tc>
        <w:tc>
          <w:tcPr>
            <w:tcW w:w="1520" w:type="dxa"/>
          </w:tcPr>
          <w:p w14:paraId="22CA497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ImgTypeCode</w:t>
            </w:r>
          </w:p>
        </w:tc>
        <w:tc>
          <w:tcPr>
            <w:tcW w:w="1080" w:type="dxa"/>
          </w:tcPr>
          <w:p w14:paraId="457060E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34314A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F7C191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6DC749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270689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jpg:jpg,gif:gif,</w:t>
            </w: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png:png,jpeg:jpeg,bmp:bmp,doc:doc,xls:xls,ppt:ppt,txt:txt</w:t>
            </w:r>
          </w:p>
        </w:tc>
      </w:tr>
      <w:tr w:rsidR="00975030" w:rsidRPr="00513641" w14:paraId="0360626E" w14:textId="77777777" w:rsidTr="00975030">
        <w:tc>
          <w:tcPr>
            <w:tcW w:w="1560" w:type="dxa"/>
          </w:tcPr>
          <w:p w14:paraId="378F872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Title</w:t>
            </w:r>
          </w:p>
        </w:tc>
        <w:tc>
          <w:tcPr>
            <w:tcW w:w="1420" w:type="dxa"/>
          </w:tcPr>
          <w:p w14:paraId="1841ADD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附件标题</w:t>
            </w:r>
          </w:p>
        </w:tc>
        <w:tc>
          <w:tcPr>
            <w:tcW w:w="1520" w:type="dxa"/>
          </w:tcPr>
          <w:p w14:paraId="2AB667B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String(500)</w:t>
            </w:r>
          </w:p>
        </w:tc>
        <w:tc>
          <w:tcPr>
            <w:tcW w:w="1080" w:type="dxa"/>
          </w:tcPr>
          <w:p w14:paraId="32B6DA0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BD7685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1CA4F4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50652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C458DD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094E232" w14:textId="77777777" w:rsidTr="00975030">
        <w:tc>
          <w:tcPr>
            <w:tcW w:w="1560" w:type="dxa"/>
          </w:tcPr>
          <w:p w14:paraId="23ACD53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Url</w:t>
            </w:r>
          </w:p>
        </w:tc>
        <w:tc>
          <w:tcPr>
            <w:tcW w:w="1420" w:type="dxa"/>
          </w:tcPr>
          <w:p w14:paraId="387BEB0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路径</w:t>
            </w:r>
          </w:p>
        </w:tc>
        <w:tc>
          <w:tcPr>
            <w:tcW w:w="1520" w:type="dxa"/>
          </w:tcPr>
          <w:p w14:paraId="04F556A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5309DA9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C14E81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917BA0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E478C6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9E3508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可访问的路径</w:t>
            </w:r>
          </w:p>
        </w:tc>
      </w:tr>
      <w:tr w:rsidR="00975030" w:rsidRPr="00513641" w14:paraId="5BEE67A7" w14:textId="77777777" w:rsidTr="00975030">
        <w:tc>
          <w:tcPr>
            <w:tcW w:w="1560" w:type="dxa"/>
          </w:tcPr>
          <w:p w14:paraId="5AB676D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24FB39A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上传时间</w:t>
            </w:r>
          </w:p>
        </w:tc>
        <w:tc>
          <w:tcPr>
            <w:tcW w:w="1520" w:type="dxa"/>
          </w:tcPr>
          <w:p w14:paraId="54DEAF8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7E019AC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E9C778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3A138D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B0EC46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090BEA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120D149" w14:textId="77777777" w:rsidTr="00975030">
        <w:tc>
          <w:tcPr>
            <w:tcW w:w="1560" w:type="dxa"/>
          </w:tcPr>
          <w:p w14:paraId="640B55D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Size</w:t>
            </w:r>
          </w:p>
        </w:tc>
        <w:tc>
          <w:tcPr>
            <w:tcW w:w="1420" w:type="dxa"/>
          </w:tcPr>
          <w:p w14:paraId="21E93A0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文件大小</w:t>
            </w:r>
          </w:p>
        </w:tc>
        <w:tc>
          <w:tcPr>
            <w:tcW w:w="1520" w:type="dxa"/>
          </w:tcPr>
          <w:p w14:paraId="0B64E4D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8AC811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CE25AC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2C0657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A009D4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49DB47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493BD2A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3099CC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02CFA40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72D3A46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3C5644A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87CC8E5" w14:textId="77777777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32" w:name="_Toc448752198"/>
      <w:bookmarkStart w:id="33" w:name="_Toc452126559"/>
      <w:bookmarkStart w:id="34" w:name="_Toc481161961"/>
      <w:bookmarkEnd w:id="31"/>
      <w:r w:rsidRPr="00513641">
        <w:rPr>
          <w:rFonts w:ascii="黑体" w:eastAsia="黑体" w:hAnsi="黑体" w:hint="eastAsia"/>
          <w:sz w:val="21"/>
          <w:szCs w:val="21"/>
        </w:rPr>
        <w:t>船舶管理</w:t>
      </w:r>
      <w:bookmarkEnd w:id="32"/>
      <w:bookmarkEnd w:id="33"/>
      <w:bookmarkEnd w:id="34"/>
    </w:p>
    <w:p w14:paraId="5633C8B0" w14:textId="77777777" w:rsidR="00975030" w:rsidRPr="00AA6791" w:rsidRDefault="00975030" w:rsidP="001A64C5">
      <w:pPr>
        <w:pStyle w:val="40"/>
        <w:widowControl/>
        <w:numPr>
          <w:ilvl w:val="1"/>
          <w:numId w:val="3"/>
        </w:numPr>
        <w:jc w:val="left"/>
        <w:rPr>
          <w:rFonts w:ascii="黑体" w:hAnsi="黑体"/>
          <w:sz w:val="21"/>
          <w:szCs w:val="21"/>
        </w:rPr>
      </w:pPr>
      <w:bookmarkStart w:id="35" w:name="_Toc448752199"/>
      <w:bookmarkStart w:id="36" w:name="_Toc452126560"/>
      <w:bookmarkStart w:id="37" w:name="_Toc481161962"/>
      <w:r w:rsidRPr="00AA6791">
        <w:rPr>
          <w:rFonts w:ascii="黑体" w:hAnsi="黑体" w:hint="eastAsia"/>
          <w:sz w:val="21"/>
          <w:szCs w:val="21"/>
        </w:rPr>
        <w:t>船舶类别</w:t>
      </w:r>
      <w:bookmarkEnd w:id="35"/>
      <w:bookmarkEnd w:id="36"/>
      <w:bookmarkEnd w:id="3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520"/>
        <w:gridCol w:w="1080"/>
        <w:gridCol w:w="977"/>
        <w:gridCol w:w="861"/>
        <w:gridCol w:w="861"/>
        <w:gridCol w:w="1981"/>
      </w:tblGrid>
      <w:tr w:rsidR="00975030" w:rsidRPr="00513641" w14:paraId="0A835EC7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1BA6FD6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7055113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YydType</w:t>
            </w:r>
          </w:p>
        </w:tc>
      </w:tr>
      <w:tr w:rsidR="00975030" w:rsidRPr="00513641" w14:paraId="3BE16BF6" w14:textId="77777777" w:rsidTr="00975030">
        <w:tc>
          <w:tcPr>
            <w:tcW w:w="1620" w:type="dxa"/>
            <w:shd w:val="clear" w:color="auto" w:fill="D9D9D9"/>
          </w:tcPr>
          <w:p w14:paraId="6CD7B77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2AA5E21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38DE62A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467B1DD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7C33DED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6CFA0C3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4FB2A55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137CF57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38ACF151" w14:textId="77777777" w:rsidTr="00975030">
        <w:tc>
          <w:tcPr>
            <w:tcW w:w="1620" w:type="dxa"/>
          </w:tcPr>
          <w:p w14:paraId="51F789C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206D166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类别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400F3A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038F90F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5B99BB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C978D9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4D2029C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5EFB98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5F57E18" w14:textId="77777777" w:rsidTr="00975030">
        <w:tc>
          <w:tcPr>
            <w:tcW w:w="1620" w:type="dxa"/>
          </w:tcPr>
          <w:p w14:paraId="5DB28DA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TypeCode</w:t>
            </w:r>
          </w:p>
        </w:tc>
        <w:tc>
          <w:tcPr>
            <w:tcW w:w="1360" w:type="dxa"/>
          </w:tcPr>
          <w:p w14:paraId="25F07E8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类别编码</w:t>
            </w:r>
          </w:p>
        </w:tc>
        <w:tc>
          <w:tcPr>
            <w:tcW w:w="1520" w:type="dxa"/>
          </w:tcPr>
          <w:p w14:paraId="1633ED5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1080" w:type="dxa"/>
          </w:tcPr>
          <w:p w14:paraId="6125280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97E67D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161A8C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A938FD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A01E68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7469DF99" w14:textId="77777777" w:rsidTr="00975030">
        <w:tc>
          <w:tcPr>
            <w:tcW w:w="1620" w:type="dxa"/>
          </w:tcPr>
          <w:p w14:paraId="05F3294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TypeName</w:t>
            </w:r>
          </w:p>
        </w:tc>
        <w:tc>
          <w:tcPr>
            <w:tcW w:w="1360" w:type="dxa"/>
          </w:tcPr>
          <w:p w14:paraId="5C83320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类别名称</w:t>
            </w:r>
          </w:p>
        </w:tc>
        <w:tc>
          <w:tcPr>
            <w:tcW w:w="1520" w:type="dxa"/>
          </w:tcPr>
          <w:p w14:paraId="3022267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1080" w:type="dxa"/>
          </w:tcPr>
          <w:p w14:paraId="292A250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0DB652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BC5047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0499EB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35A25D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散货船|杂货船|集装箱船|散集两用船|多用途货船|其他</w:t>
            </w:r>
          </w:p>
        </w:tc>
      </w:tr>
      <w:tr w:rsidR="00975030" w:rsidRPr="00513641" w14:paraId="4E63C769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1CB3E98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3D124D6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022FA00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781B67A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4E5E6FA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38" w:name="_Toc448752200"/>
      <w:bookmarkStart w:id="39" w:name="_Toc452126561"/>
      <w:bookmarkStart w:id="40" w:name="_Toc481161963"/>
      <w:r w:rsidRPr="00513641">
        <w:rPr>
          <w:rFonts w:ascii="黑体" w:hint="eastAsia"/>
          <w:sz w:val="21"/>
          <w:szCs w:val="21"/>
        </w:rPr>
        <w:t>船舶</w:t>
      </w:r>
      <w:r w:rsidRPr="00513641">
        <w:rPr>
          <w:rFonts w:ascii="黑体" w:hAnsi="黑体" w:hint="eastAsia"/>
          <w:sz w:val="21"/>
          <w:szCs w:val="21"/>
        </w:rPr>
        <w:t>类别</w:t>
      </w:r>
      <w:r w:rsidRPr="00513641">
        <w:rPr>
          <w:rFonts w:ascii="黑体" w:hint="eastAsia"/>
          <w:sz w:val="21"/>
          <w:szCs w:val="21"/>
        </w:rPr>
        <w:t>属性名</w:t>
      </w:r>
      <w:bookmarkEnd w:id="38"/>
      <w:bookmarkEnd w:id="39"/>
      <w:bookmarkEnd w:id="4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520"/>
        <w:gridCol w:w="1080"/>
        <w:gridCol w:w="977"/>
        <w:gridCol w:w="861"/>
        <w:gridCol w:w="861"/>
        <w:gridCol w:w="1981"/>
      </w:tblGrid>
      <w:tr w:rsidR="00975030" w:rsidRPr="00513641" w14:paraId="2DFC90BF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2DAEAD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037155F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YydTypeAttrName</w:t>
            </w:r>
          </w:p>
        </w:tc>
      </w:tr>
      <w:tr w:rsidR="00975030" w:rsidRPr="00513641" w14:paraId="224E837E" w14:textId="77777777" w:rsidTr="00975030">
        <w:tc>
          <w:tcPr>
            <w:tcW w:w="1620" w:type="dxa"/>
            <w:shd w:val="clear" w:color="auto" w:fill="D9D9D9"/>
          </w:tcPr>
          <w:p w14:paraId="4D49ADF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1EA336D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767ACD3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601F6FE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3115B2B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2876B5C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6D2796A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22CCB52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7EC805A5" w14:textId="77777777" w:rsidTr="00975030">
        <w:tc>
          <w:tcPr>
            <w:tcW w:w="1620" w:type="dxa"/>
          </w:tcPr>
          <w:p w14:paraId="391748F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4D5653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03C9F7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761F168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1AF65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0CD059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345B956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87F17F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5BA8B85E" w14:textId="77777777" w:rsidTr="00975030">
        <w:tc>
          <w:tcPr>
            <w:tcW w:w="1620" w:type="dxa"/>
          </w:tcPr>
          <w:p w14:paraId="5A8D88B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AttrNameCode</w:t>
            </w:r>
          </w:p>
        </w:tc>
        <w:tc>
          <w:tcPr>
            <w:tcW w:w="1360" w:type="dxa"/>
          </w:tcPr>
          <w:p w14:paraId="02C3E05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属性名编码</w:t>
            </w:r>
          </w:p>
        </w:tc>
        <w:tc>
          <w:tcPr>
            <w:tcW w:w="1520" w:type="dxa"/>
          </w:tcPr>
          <w:p w14:paraId="2F81C1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1080" w:type="dxa"/>
          </w:tcPr>
          <w:p w14:paraId="1FE13EB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F30464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A05E4E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F2BE94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2A0534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TypeCode_01</w:t>
            </w:r>
          </w:p>
        </w:tc>
      </w:tr>
      <w:tr w:rsidR="00975030" w:rsidRPr="00513641" w14:paraId="5108991D" w14:textId="77777777" w:rsidTr="00975030">
        <w:tc>
          <w:tcPr>
            <w:tcW w:w="1620" w:type="dxa"/>
          </w:tcPr>
          <w:p w14:paraId="72B5D09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AttrName</w:t>
            </w:r>
          </w:p>
        </w:tc>
        <w:tc>
          <w:tcPr>
            <w:tcW w:w="1360" w:type="dxa"/>
          </w:tcPr>
          <w:p w14:paraId="4410AE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属性名描述</w:t>
            </w:r>
          </w:p>
        </w:tc>
        <w:tc>
          <w:tcPr>
            <w:tcW w:w="1520" w:type="dxa"/>
          </w:tcPr>
          <w:p w14:paraId="4F0B653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String(100)</w:t>
            </w:r>
          </w:p>
        </w:tc>
        <w:tc>
          <w:tcPr>
            <w:tcW w:w="1080" w:type="dxa"/>
          </w:tcPr>
          <w:p w14:paraId="0337CF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184CF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24C3AC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176C4F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4703E0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F6C1C20" w14:textId="77777777" w:rsidTr="00975030">
        <w:tc>
          <w:tcPr>
            <w:tcW w:w="1620" w:type="dxa"/>
          </w:tcPr>
          <w:p w14:paraId="51E6D0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AttrType</w:t>
            </w:r>
          </w:p>
        </w:tc>
        <w:tc>
          <w:tcPr>
            <w:tcW w:w="1360" w:type="dxa"/>
          </w:tcPr>
          <w:p w14:paraId="1EC8F08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属性类型</w:t>
            </w:r>
          </w:p>
        </w:tc>
        <w:tc>
          <w:tcPr>
            <w:tcW w:w="1520" w:type="dxa"/>
          </w:tcPr>
          <w:p w14:paraId="1DC0F29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AttrTypeCode</w:t>
            </w:r>
          </w:p>
        </w:tc>
        <w:tc>
          <w:tcPr>
            <w:tcW w:w="1080" w:type="dxa"/>
          </w:tcPr>
          <w:p w14:paraId="0E2678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4D64AE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C035A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7A192B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C85431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char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code:编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lastRenderedPageBreak/>
              <w:t>码,</w:t>
            </w:r>
            <w:r w:rsidRPr="00513641">
              <w:rPr>
                <w:rFonts w:ascii="宋体" w:hAnsi="宋体" w:cs="Arial"/>
                <w:sz w:val="21"/>
                <w:szCs w:val="21"/>
              </w:rPr>
              <w:t>charstr: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字符</w:t>
            </w:r>
            <w:r w:rsidRPr="00513641">
              <w:rPr>
                <w:rFonts w:ascii="宋体" w:hAnsi="宋体" w:cs="Arial"/>
                <w:sz w:val="21"/>
                <w:szCs w:val="21"/>
              </w:rPr>
              <w:t>串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,</w:t>
            </w:r>
            <w:r w:rsidRPr="00513641">
              <w:rPr>
                <w:rFonts w:ascii="宋体" w:hAnsi="宋体" w:cs="Arial"/>
                <w:sz w:val="21"/>
                <w:szCs w:val="21"/>
              </w:rPr>
              <w:t>intnum: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整数,</w:t>
            </w:r>
            <w:r w:rsidRPr="00513641">
              <w:rPr>
                <w:rFonts w:ascii="宋体" w:hAnsi="宋体" w:cs="Arial"/>
                <w:sz w:val="21"/>
                <w:szCs w:val="21"/>
              </w:rPr>
              <w:t>dblnum: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浮</w:t>
            </w:r>
            <w:r w:rsidRPr="00513641">
              <w:rPr>
                <w:rFonts w:ascii="宋体" w:hAnsi="宋体" w:cs="Arial"/>
                <w:sz w:val="21"/>
                <w:szCs w:val="21"/>
              </w:rPr>
              <w:t>点数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,</w:t>
            </w:r>
            <w:r w:rsidRPr="00513641">
              <w:rPr>
                <w:rFonts w:ascii="宋体" w:hAnsi="宋体" w:cs="Arial"/>
                <w:sz w:val="21"/>
                <w:szCs w:val="21"/>
              </w:rPr>
              <w:t>booltype: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布</w:t>
            </w:r>
            <w:r w:rsidRPr="00513641">
              <w:rPr>
                <w:rFonts w:ascii="宋体" w:hAnsi="宋体" w:cs="Arial"/>
                <w:sz w:val="21"/>
                <w:szCs w:val="21"/>
              </w:rPr>
              <w:t>尔型</w:t>
            </w:r>
          </w:p>
        </w:tc>
      </w:tr>
      <w:tr w:rsidR="00975030" w:rsidRPr="00513641" w14:paraId="60D6FF2E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717FF61A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lastRenderedPageBreak/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551134A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101E22E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6F2E5DF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330861B3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1" w:name="_Toc387156611"/>
      <w:bookmarkStart w:id="42" w:name="_Toc448752201"/>
      <w:bookmarkStart w:id="43" w:name="_Toc452126562"/>
      <w:bookmarkStart w:id="44" w:name="_Toc481161964"/>
      <w:r w:rsidRPr="00513641">
        <w:rPr>
          <w:rFonts w:ascii="黑体" w:hint="eastAsia"/>
          <w:sz w:val="21"/>
          <w:szCs w:val="21"/>
        </w:rPr>
        <w:t>船舶</w:t>
      </w:r>
      <w:r w:rsidRPr="00513641">
        <w:rPr>
          <w:rFonts w:ascii="黑体" w:hAnsi="黑体" w:hint="eastAsia"/>
          <w:sz w:val="21"/>
          <w:szCs w:val="21"/>
        </w:rPr>
        <w:t>类别</w:t>
      </w:r>
      <w:r w:rsidRPr="00513641">
        <w:rPr>
          <w:rFonts w:ascii="黑体" w:hint="eastAsia"/>
          <w:sz w:val="21"/>
          <w:szCs w:val="21"/>
        </w:rPr>
        <w:t>属性值</w:t>
      </w:r>
      <w:bookmarkEnd w:id="41"/>
      <w:bookmarkEnd w:id="42"/>
      <w:bookmarkEnd w:id="43"/>
      <w:bookmarkEnd w:id="4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520"/>
        <w:gridCol w:w="1080"/>
        <w:gridCol w:w="977"/>
        <w:gridCol w:w="861"/>
        <w:gridCol w:w="861"/>
        <w:gridCol w:w="1981"/>
      </w:tblGrid>
      <w:tr w:rsidR="00975030" w:rsidRPr="00513641" w14:paraId="6B5CEBC2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398EFA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7D2E115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YydTypeAttrValue</w:t>
            </w:r>
          </w:p>
        </w:tc>
      </w:tr>
      <w:tr w:rsidR="00975030" w:rsidRPr="00513641" w14:paraId="3AE8EE33" w14:textId="77777777" w:rsidTr="00975030">
        <w:tc>
          <w:tcPr>
            <w:tcW w:w="1620" w:type="dxa"/>
            <w:shd w:val="clear" w:color="auto" w:fill="D9D9D9"/>
          </w:tcPr>
          <w:p w14:paraId="66CD5CB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6F6A162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53E152F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0639154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6F1A06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EA2787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09F33A4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53107F1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2E9729EA" w14:textId="77777777" w:rsidTr="00975030">
        <w:tc>
          <w:tcPr>
            <w:tcW w:w="1620" w:type="dxa"/>
          </w:tcPr>
          <w:p w14:paraId="1506E7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44F0E1C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68137F4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4F062EF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B449C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3CC9E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011BAB2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D82663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C231015" w14:textId="77777777" w:rsidTr="00975030">
        <w:tc>
          <w:tcPr>
            <w:tcW w:w="1620" w:type="dxa"/>
          </w:tcPr>
          <w:p w14:paraId="782FB94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AttrValueCode</w:t>
            </w:r>
          </w:p>
        </w:tc>
        <w:tc>
          <w:tcPr>
            <w:tcW w:w="1360" w:type="dxa"/>
          </w:tcPr>
          <w:p w14:paraId="59E2E0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属性值编码</w:t>
            </w:r>
          </w:p>
        </w:tc>
        <w:tc>
          <w:tcPr>
            <w:tcW w:w="1520" w:type="dxa"/>
          </w:tcPr>
          <w:p w14:paraId="6FCB3D5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1080" w:type="dxa"/>
          </w:tcPr>
          <w:p w14:paraId="62FCAD8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29946F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D4368E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E1C98E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A236D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TypeCode_01_01</w:t>
            </w:r>
          </w:p>
        </w:tc>
      </w:tr>
      <w:tr w:rsidR="00975030" w:rsidRPr="00513641" w14:paraId="334429C9" w14:textId="77777777" w:rsidTr="00975030">
        <w:tc>
          <w:tcPr>
            <w:tcW w:w="1620" w:type="dxa"/>
          </w:tcPr>
          <w:p w14:paraId="182CDBA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AttrValue</w:t>
            </w:r>
          </w:p>
        </w:tc>
        <w:tc>
          <w:tcPr>
            <w:tcW w:w="1360" w:type="dxa"/>
          </w:tcPr>
          <w:p w14:paraId="0BF48B5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属性值描述</w:t>
            </w:r>
          </w:p>
        </w:tc>
        <w:tc>
          <w:tcPr>
            <w:tcW w:w="1520" w:type="dxa"/>
          </w:tcPr>
          <w:p w14:paraId="3F92360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String(100)</w:t>
            </w:r>
          </w:p>
        </w:tc>
        <w:tc>
          <w:tcPr>
            <w:tcW w:w="1080" w:type="dxa"/>
          </w:tcPr>
          <w:p w14:paraId="672EEDC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E64B9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226F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1FA9F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EC7D5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28D0C6B0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5903DF5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049C900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054D706D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06DEB4F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C6323CE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5" w:name="_Toc448752202"/>
      <w:bookmarkStart w:id="46" w:name="_Toc452126563"/>
      <w:bookmarkStart w:id="47" w:name="_Toc481161965"/>
      <w:r w:rsidRPr="00513641">
        <w:rPr>
          <w:rFonts w:ascii="黑体" w:hint="eastAsia"/>
          <w:sz w:val="21"/>
          <w:szCs w:val="21"/>
        </w:rPr>
        <w:t>船舶</w:t>
      </w:r>
      <w:bookmarkEnd w:id="45"/>
      <w:bookmarkEnd w:id="46"/>
      <w:bookmarkEnd w:id="47"/>
    </w:p>
    <w:tbl>
      <w:tblPr>
        <w:tblW w:w="10260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6"/>
        <w:gridCol w:w="1562"/>
        <w:gridCol w:w="1519"/>
        <w:gridCol w:w="38"/>
        <w:gridCol w:w="1045"/>
        <w:gridCol w:w="977"/>
        <w:gridCol w:w="861"/>
        <w:gridCol w:w="691"/>
        <w:gridCol w:w="2151"/>
      </w:tblGrid>
      <w:tr w:rsidR="00975030" w:rsidRPr="00513641" w14:paraId="596BBF9C" w14:textId="77777777" w:rsidTr="00E81DF7">
        <w:trPr>
          <w:cantSplit/>
        </w:trPr>
        <w:tc>
          <w:tcPr>
            <w:tcW w:w="1416" w:type="dxa"/>
            <w:shd w:val="clear" w:color="auto" w:fill="D9D9D9"/>
          </w:tcPr>
          <w:p w14:paraId="326175D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844" w:type="dxa"/>
            <w:gridSpan w:val="8"/>
          </w:tcPr>
          <w:p w14:paraId="5FF1C6FD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YydShip</w:t>
            </w:r>
          </w:p>
        </w:tc>
      </w:tr>
      <w:tr w:rsidR="00975030" w:rsidRPr="00513641" w14:paraId="6654E360" w14:textId="77777777" w:rsidTr="00E81DF7">
        <w:tc>
          <w:tcPr>
            <w:tcW w:w="1416" w:type="dxa"/>
            <w:shd w:val="clear" w:color="auto" w:fill="D9D9D9"/>
          </w:tcPr>
          <w:p w14:paraId="15A2AC8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2" w:type="dxa"/>
            <w:shd w:val="clear" w:color="auto" w:fill="D9D9D9"/>
          </w:tcPr>
          <w:p w14:paraId="1CC0626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57" w:type="dxa"/>
            <w:gridSpan w:val="2"/>
            <w:shd w:val="clear" w:color="auto" w:fill="D9D9D9"/>
          </w:tcPr>
          <w:p w14:paraId="1B8BA9D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45" w:type="dxa"/>
            <w:shd w:val="clear" w:color="auto" w:fill="D9D9D9"/>
          </w:tcPr>
          <w:p w14:paraId="58004FB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EFEDD7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3282409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691" w:type="dxa"/>
            <w:shd w:val="clear" w:color="auto" w:fill="D9D9D9"/>
          </w:tcPr>
          <w:p w14:paraId="49F3F8E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1" w:type="dxa"/>
            <w:shd w:val="clear" w:color="auto" w:fill="D9D9D9"/>
          </w:tcPr>
          <w:p w14:paraId="2FA19EC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339FF69F" w14:textId="77777777" w:rsidTr="00E81DF7">
        <w:tc>
          <w:tcPr>
            <w:tcW w:w="1416" w:type="dxa"/>
          </w:tcPr>
          <w:p w14:paraId="61A3C4B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62" w:type="dxa"/>
          </w:tcPr>
          <w:p w14:paraId="62BEC7C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7" w:type="dxa"/>
            <w:gridSpan w:val="2"/>
          </w:tcPr>
          <w:p w14:paraId="4C03A7B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45" w:type="dxa"/>
          </w:tcPr>
          <w:p w14:paraId="4346D43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47A0D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F30D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691" w:type="dxa"/>
          </w:tcPr>
          <w:p w14:paraId="0C4DA8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1A39B9F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AD60881" w14:textId="77777777" w:rsidTr="00E81DF7">
        <w:tc>
          <w:tcPr>
            <w:tcW w:w="1416" w:type="dxa"/>
          </w:tcPr>
          <w:p w14:paraId="1AC50CF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ShipType</w:t>
            </w:r>
          </w:p>
        </w:tc>
        <w:tc>
          <w:tcPr>
            <w:tcW w:w="1562" w:type="dxa"/>
          </w:tcPr>
          <w:p w14:paraId="148EA24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船舶类别编码</w:t>
            </w:r>
          </w:p>
        </w:tc>
        <w:tc>
          <w:tcPr>
            <w:tcW w:w="1557" w:type="dxa"/>
            <w:gridSpan w:val="2"/>
          </w:tcPr>
          <w:p w14:paraId="3EF4CC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1045" w:type="dxa"/>
          </w:tcPr>
          <w:p w14:paraId="506269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A6CE21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E297EE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8F5CD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18C8CFB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73C4F27" w14:textId="77777777" w:rsidTr="00E81DF7">
        <w:tc>
          <w:tcPr>
            <w:tcW w:w="1416" w:type="dxa"/>
          </w:tcPr>
          <w:p w14:paraId="301139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Mmsi</w:t>
            </w:r>
          </w:p>
        </w:tc>
        <w:tc>
          <w:tcPr>
            <w:tcW w:w="1562" w:type="dxa"/>
          </w:tcPr>
          <w:p w14:paraId="1FD0CD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MMSI编号</w:t>
            </w:r>
          </w:p>
        </w:tc>
        <w:tc>
          <w:tcPr>
            <w:tcW w:w="1557" w:type="dxa"/>
            <w:gridSpan w:val="2"/>
          </w:tcPr>
          <w:p w14:paraId="28643D9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0)</w:t>
            </w:r>
          </w:p>
        </w:tc>
        <w:tc>
          <w:tcPr>
            <w:tcW w:w="1045" w:type="dxa"/>
          </w:tcPr>
          <w:p w14:paraId="289A74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87B405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B5FBFC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634D8A1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0B768C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ABACAC7" w14:textId="77777777" w:rsidTr="00E81DF7">
        <w:tc>
          <w:tcPr>
            <w:tcW w:w="1416" w:type="dxa"/>
          </w:tcPr>
          <w:p w14:paraId="2FB5340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ShipCode</w:t>
            </w:r>
          </w:p>
        </w:tc>
        <w:tc>
          <w:tcPr>
            <w:tcW w:w="1562" w:type="dxa"/>
          </w:tcPr>
          <w:p w14:paraId="5598E3F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船舶编码</w:t>
            </w:r>
          </w:p>
        </w:tc>
        <w:tc>
          <w:tcPr>
            <w:tcW w:w="1557" w:type="dxa"/>
            <w:gridSpan w:val="2"/>
          </w:tcPr>
          <w:p w14:paraId="656ED0F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1045" w:type="dxa"/>
          </w:tcPr>
          <w:p w14:paraId="6752E00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169600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295030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9A2A0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EF150E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TypeCode_0001</w:t>
            </w:r>
          </w:p>
        </w:tc>
      </w:tr>
      <w:tr w:rsidR="00975030" w:rsidRPr="00513641" w14:paraId="168723E6" w14:textId="77777777" w:rsidTr="00E81DF7">
        <w:tc>
          <w:tcPr>
            <w:tcW w:w="1416" w:type="dxa"/>
          </w:tcPr>
          <w:p w14:paraId="0B01E1A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AreaCode</w:t>
            </w:r>
          </w:p>
        </w:tc>
        <w:tc>
          <w:tcPr>
            <w:tcW w:w="1562" w:type="dxa"/>
          </w:tcPr>
          <w:p w14:paraId="62398CD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所</w:t>
            </w:r>
            <w:r w:rsidRPr="00513641">
              <w:rPr>
                <w:rFonts w:ascii="宋体" w:hAnsi="宋体" w:cs="Arial"/>
                <w:sz w:val="21"/>
                <w:szCs w:val="21"/>
              </w:rPr>
              <w:t>在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地</w:t>
            </w:r>
            <w:r w:rsidRPr="00513641">
              <w:rPr>
                <w:rFonts w:ascii="宋体" w:hAnsi="宋体" w:cs="Arial"/>
                <w:sz w:val="21"/>
                <w:szCs w:val="21"/>
              </w:rPr>
              <w:t>区编码</w:t>
            </w:r>
          </w:p>
        </w:tc>
        <w:tc>
          <w:tcPr>
            <w:tcW w:w="1557" w:type="dxa"/>
            <w:gridSpan w:val="2"/>
          </w:tcPr>
          <w:p w14:paraId="54DD0C8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String(6)</w:t>
            </w:r>
          </w:p>
        </w:tc>
        <w:tc>
          <w:tcPr>
            <w:tcW w:w="1045" w:type="dxa"/>
          </w:tcPr>
          <w:p w14:paraId="3F35F9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4BDCD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078C40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4062D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C1897D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E3B7F" w:rsidRPr="001E3B7F" w14:paraId="39C1A20B" w14:textId="77777777" w:rsidTr="00E81DF7">
        <w:tc>
          <w:tcPr>
            <w:tcW w:w="1416" w:type="dxa"/>
          </w:tcPr>
          <w:p w14:paraId="5978F8E2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MasterId</w:t>
            </w:r>
          </w:p>
        </w:tc>
        <w:tc>
          <w:tcPr>
            <w:tcW w:w="1562" w:type="dxa"/>
          </w:tcPr>
          <w:p w14:paraId="10F0D723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船东</w:t>
            </w:r>
          </w:p>
        </w:tc>
        <w:tc>
          <w:tcPr>
            <w:tcW w:w="1557" w:type="dxa"/>
            <w:gridSpan w:val="2"/>
          </w:tcPr>
          <w:p w14:paraId="027A15D0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45" w:type="dxa"/>
          </w:tcPr>
          <w:p w14:paraId="20A3739A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996A6C7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388E3E0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59B0270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E3B7F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151" w:type="dxa"/>
          </w:tcPr>
          <w:p w14:paraId="76B9320A" w14:textId="77777777" w:rsidR="00975030" w:rsidRPr="001E3B7F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65CDAF7" w14:textId="77777777" w:rsidTr="00E81DF7">
        <w:tc>
          <w:tcPr>
            <w:tcW w:w="1416" w:type="dxa"/>
          </w:tcPr>
          <w:p w14:paraId="6FF059D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Possession</w:t>
            </w:r>
          </w:p>
        </w:tc>
        <w:tc>
          <w:tcPr>
            <w:tcW w:w="1562" w:type="dxa"/>
          </w:tcPr>
          <w:p w14:paraId="72B3F70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拥有</w:t>
            </w:r>
          </w:p>
        </w:tc>
        <w:tc>
          <w:tcPr>
            <w:tcW w:w="1557" w:type="dxa"/>
            <w:gridSpan w:val="2"/>
          </w:tcPr>
          <w:p w14:paraId="7D18CB0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PossessionCode</w:t>
            </w:r>
          </w:p>
        </w:tc>
        <w:tc>
          <w:tcPr>
            <w:tcW w:w="1045" w:type="dxa"/>
          </w:tcPr>
          <w:p w14:paraId="3B32367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05F77F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98A6D0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E84F8F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1E4FCC4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proxy:代理船舶,myself</w:t>
            </w:r>
            <w:r w:rsidRPr="00513641">
              <w:rPr>
                <w:rFonts w:ascii="宋体" w:hAnsi="宋体" w:cs="Arial"/>
                <w:sz w:val="21"/>
                <w:szCs w:val="21"/>
              </w:rPr>
              <w:t>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自有船舶</w:t>
            </w:r>
          </w:p>
        </w:tc>
      </w:tr>
      <w:tr w:rsidR="00975030" w:rsidRPr="00513641" w14:paraId="1B74388E" w14:textId="77777777" w:rsidTr="00E81DF7">
        <w:tc>
          <w:tcPr>
            <w:tcW w:w="1416" w:type="dxa"/>
          </w:tcPr>
          <w:p w14:paraId="63493CC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ShipName</w:t>
            </w:r>
          </w:p>
        </w:tc>
        <w:tc>
          <w:tcPr>
            <w:tcW w:w="1562" w:type="dxa"/>
          </w:tcPr>
          <w:p w14:paraId="0BAC77E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名称</w:t>
            </w:r>
          </w:p>
        </w:tc>
        <w:tc>
          <w:tcPr>
            <w:tcW w:w="1557" w:type="dxa"/>
            <w:gridSpan w:val="2"/>
          </w:tcPr>
          <w:p w14:paraId="727FBC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1045" w:type="dxa"/>
          </w:tcPr>
          <w:p w14:paraId="2968578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2F1AEE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CCEBE5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269BA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D1EA38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234613E9" w14:textId="77777777" w:rsidTr="00E81DF7">
        <w:tc>
          <w:tcPr>
            <w:tcW w:w="1416" w:type="dxa"/>
          </w:tcPr>
          <w:p w14:paraId="54AA503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English</w:t>
            </w:r>
            <w:r w:rsidRPr="00513641">
              <w:rPr>
                <w:rFonts w:ascii="宋体" w:hAnsi="宋体" w:cs="Arial"/>
                <w:sz w:val="21"/>
                <w:szCs w:val="21"/>
              </w:rPr>
              <w:t>Name</w:t>
            </w:r>
          </w:p>
        </w:tc>
        <w:tc>
          <w:tcPr>
            <w:tcW w:w="1562" w:type="dxa"/>
          </w:tcPr>
          <w:p w14:paraId="24D4236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英文名</w:t>
            </w:r>
          </w:p>
        </w:tc>
        <w:tc>
          <w:tcPr>
            <w:tcW w:w="1557" w:type="dxa"/>
            <w:gridSpan w:val="2"/>
          </w:tcPr>
          <w:p w14:paraId="795EDC9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1045" w:type="dxa"/>
          </w:tcPr>
          <w:p w14:paraId="4741733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4ED96E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9C26C1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2BA72B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5CFE30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3437409" w14:textId="77777777" w:rsidTr="00E81DF7">
        <w:tc>
          <w:tcPr>
            <w:tcW w:w="1416" w:type="dxa"/>
          </w:tcPr>
          <w:p w14:paraId="52768F3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 w:cs="Arial"/>
                <w:sz w:val="21"/>
                <w:szCs w:val="21"/>
              </w:rPr>
              <w:t>mo</w:t>
            </w:r>
          </w:p>
        </w:tc>
        <w:tc>
          <w:tcPr>
            <w:tcW w:w="1562" w:type="dxa"/>
          </w:tcPr>
          <w:p w14:paraId="2961D6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IMO编号</w:t>
            </w:r>
          </w:p>
        </w:tc>
        <w:tc>
          <w:tcPr>
            <w:tcW w:w="1557" w:type="dxa"/>
            <w:gridSpan w:val="2"/>
          </w:tcPr>
          <w:p w14:paraId="296DCC7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0)</w:t>
            </w:r>
          </w:p>
        </w:tc>
        <w:tc>
          <w:tcPr>
            <w:tcW w:w="1045" w:type="dxa"/>
          </w:tcPr>
          <w:p w14:paraId="74495894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CD808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6D73F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AA14CD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290EAE5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56C1C1C" w14:textId="77777777" w:rsidTr="00E81DF7">
        <w:tc>
          <w:tcPr>
            <w:tcW w:w="1416" w:type="dxa"/>
          </w:tcPr>
          <w:p w14:paraId="3DC73FB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</w:t>
            </w:r>
            <w:r w:rsidRPr="00513641">
              <w:rPr>
                <w:rFonts w:ascii="宋体" w:hAnsi="宋体" w:cs="Arial"/>
                <w:sz w:val="21"/>
                <w:szCs w:val="21"/>
              </w:rPr>
              <w:t>allsign</w:t>
            </w:r>
          </w:p>
        </w:tc>
        <w:tc>
          <w:tcPr>
            <w:tcW w:w="1562" w:type="dxa"/>
          </w:tcPr>
          <w:p w14:paraId="1FE4C73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呼号</w:t>
            </w:r>
          </w:p>
        </w:tc>
        <w:tc>
          <w:tcPr>
            <w:tcW w:w="1557" w:type="dxa"/>
            <w:gridSpan w:val="2"/>
          </w:tcPr>
          <w:p w14:paraId="26BA8FF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0)</w:t>
            </w:r>
          </w:p>
        </w:tc>
        <w:tc>
          <w:tcPr>
            <w:tcW w:w="1045" w:type="dxa"/>
          </w:tcPr>
          <w:p w14:paraId="5E320FE2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198356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7469F1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B5319C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E1136B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66D4709" w14:textId="77777777" w:rsidTr="00E81DF7">
        <w:tc>
          <w:tcPr>
            <w:tcW w:w="1416" w:type="dxa"/>
          </w:tcPr>
          <w:p w14:paraId="4F7F49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lastRenderedPageBreak/>
              <w:t>L</w:t>
            </w:r>
            <w:r w:rsidRPr="00513641">
              <w:rPr>
                <w:rFonts w:ascii="宋体" w:hAnsi="宋体" w:cs="Arial"/>
                <w:sz w:val="21"/>
                <w:szCs w:val="21"/>
              </w:rPr>
              <w:t>ength</w:t>
            </w:r>
          </w:p>
        </w:tc>
        <w:tc>
          <w:tcPr>
            <w:tcW w:w="1562" w:type="dxa"/>
          </w:tcPr>
          <w:p w14:paraId="6123FF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船长</w:t>
            </w:r>
          </w:p>
        </w:tc>
        <w:tc>
          <w:tcPr>
            <w:tcW w:w="1557" w:type="dxa"/>
            <w:gridSpan w:val="2"/>
          </w:tcPr>
          <w:p w14:paraId="3D07ED2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1045" w:type="dxa"/>
          </w:tcPr>
          <w:p w14:paraId="742283C7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B265E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0371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13256B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33655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53F4862" w14:textId="77777777" w:rsidTr="00E81DF7">
        <w:tc>
          <w:tcPr>
            <w:tcW w:w="1416" w:type="dxa"/>
          </w:tcPr>
          <w:p w14:paraId="294AC8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 w:cs="Arial"/>
                <w:sz w:val="21"/>
                <w:szCs w:val="21"/>
              </w:rPr>
              <w:t>readth</w:t>
            </w:r>
          </w:p>
        </w:tc>
        <w:tc>
          <w:tcPr>
            <w:tcW w:w="1562" w:type="dxa"/>
          </w:tcPr>
          <w:p w14:paraId="34FEE6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船宽</w:t>
            </w:r>
          </w:p>
        </w:tc>
        <w:tc>
          <w:tcPr>
            <w:tcW w:w="1557" w:type="dxa"/>
            <w:gridSpan w:val="2"/>
          </w:tcPr>
          <w:p w14:paraId="31D166E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1045" w:type="dxa"/>
          </w:tcPr>
          <w:p w14:paraId="4966615F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7B25A1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03729B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2F48AAB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11C95E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27C80B8F" w14:textId="77777777" w:rsidTr="00E81DF7">
        <w:tc>
          <w:tcPr>
            <w:tcW w:w="1416" w:type="dxa"/>
          </w:tcPr>
          <w:p w14:paraId="17C8BCE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M</w:t>
            </w:r>
            <w:r w:rsidRPr="00513641">
              <w:rPr>
                <w:rFonts w:ascii="宋体" w:hAnsi="宋体" w:cs="Arial"/>
                <w:sz w:val="21"/>
                <w:szCs w:val="21"/>
              </w:rPr>
              <w:t>ouldedDepth</w:t>
            </w:r>
          </w:p>
        </w:tc>
        <w:tc>
          <w:tcPr>
            <w:tcW w:w="1562" w:type="dxa"/>
          </w:tcPr>
          <w:p w14:paraId="0B03D9F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型深</w:t>
            </w:r>
          </w:p>
        </w:tc>
        <w:tc>
          <w:tcPr>
            <w:tcW w:w="1557" w:type="dxa"/>
            <w:gridSpan w:val="2"/>
          </w:tcPr>
          <w:p w14:paraId="2DCC94D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1045" w:type="dxa"/>
          </w:tcPr>
          <w:p w14:paraId="1C77E9D5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F525A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563334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9B403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6A06F3E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019ACE7" w14:textId="77777777" w:rsidTr="00E81DF7">
        <w:tc>
          <w:tcPr>
            <w:tcW w:w="1416" w:type="dxa"/>
          </w:tcPr>
          <w:p w14:paraId="4070459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</w:t>
            </w:r>
            <w:r w:rsidRPr="00513641">
              <w:rPr>
                <w:rFonts w:ascii="宋体" w:hAnsi="宋体" w:cs="Arial"/>
                <w:sz w:val="21"/>
                <w:szCs w:val="21"/>
              </w:rPr>
              <w:t>raught</w:t>
            </w:r>
          </w:p>
        </w:tc>
        <w:tc>
          <w:tcPr>
            <w:tcW w:w="1562" w:type="dxa"/>
          </w:tcPr>
          <w:p w14:paraId="2E2A872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吃水深度</w:t>
            </w:r>
          </w:p>
        </w:tc>
        <w:tc>
          <w:tcPr>
            <w:tcW w:w="1557" w:type="dxa"/>
            <w:gridSpan w:val="2"/>
          </w:tcPr>
          <w:p w14:paraId="308EA53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1045" w:type="dxa"/>
          </w:tcPr>
          <w:p w14:paraId="6B656A4D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CABE9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31A79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DF6EF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549ED1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5EB66932" w14:textId="77777777" w:rsidTr="00E81DF7">
        <w:tc>
          <w:tcPr>
            <w:tcW w:w="1416" w:type="dxa"/>
          </w:tcPr>
          <w:p w14:paraId="340AE51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</w:t>
            </w:r>
            <w:r w:rsidRPr="00513641">
              <w:rPr>
                <w:rFonts w:ascii="宋体" w:hAnsi="宋体" w:cs="Arial"/>
                <w:sz w:val="21"/>
                <w:szCs w:val="21"/>
              </w:rPr>
              <w:t>umTons</w:t>
            </w:r>
          </w:p>
        </w:tc>
        <w:tc>
          <w:tcPr>
            <w:tcW w:w="1562" w:type="dxa"/>
          </w:tcPr>
          <w:p w14:paraId="2102C48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总吨</w:t>
            </w:r>
          </w:p>
        </w:tc>
        <w:tc>
          <w:tcPr>
            <w:tcW w:w="1557" w:type="dxa"/>
            <w:gridSpan w:val="2"/>
          </w:tcPr>
          <w:p w14:paraId="023917A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45" w:type="dxa"/>
          </w:tcPr>
          <w:p w14:paraId="634C26A5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B7379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812F4F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2A4BD04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98281B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DCD36CB" w14:textId="77777777" w:rsidTr="00E81DF7">
        <w:tc>
          <w:tcPr>
            <w:tcW w:w="1416" w:type="dxa"/>
          </w:tcPr>
          <w:p w14:paraId="16EE93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</w:t>
            </w:r>
            <w:r w:rsidRPr="00513641">
              <w:rPr>
                <w:rFonts w:ascii="宋体" w:hAnsi="宋体" w:cs="Arial"/>
                <w:sz w:val="21"/>
                <w:szCs w:val="21"/>
              </w:rPr>
              <w:t>leanTons</w:t>
            </w:r>
          </w:p>
        </w:tc>
        <w:tc>
          <w:tcPr>
            <w:tcW w:w="1562" w:type="dxa"/>
          </w:tcPr>
          <w:p w14:paraId="59A559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净吨</w:t>
            </w:r>
          </w:p>
        </w:tc>
        <w:tc>
          <w:tcPr>
            <w:tcW w:w="1557" w:type="dxa"/>
            <w:gridSpan w:val="2"/>
          </w:tcPr>
          <w:p w14:paraId="3774C48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45" w:type="dxa"/>
          </w:tcPr>
          <w:p w14:paraId="15A46210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E52AC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4A99B9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9C27C2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52169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04EA384" w14:textId="77777777" w:rsidTr="00E81DF7">
        <w:tc>
          <w:tcPr>
            <w:tcW w:w="1416" w:type="dxa"/>
          </w:tcPr>
          <w:p w14:paraId="44BBFA3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</w:t>
            </w:r>
            <w:r w:rsidRPr="00513641">
              <w:rPr>
                <w:rFonts w:ascii="宋体" w:hAnsi="宋体" w:cs="Arial"/>
                <w:sz w:val="21"/>
                <w:szCs w:val="21"/>
              </w:rPr>
              <w:t>Tons</w:t>
            </w:r>
          </w:p>
        </w:tc>
        <w:tc>
          <w:tcPr>
            <w:tcW w:w="1562" w:type="dxa"/>
          </w:tcPr>
          <w:p w14:paraId="7A7ADC2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载重A级</w:t>
            </w:r>
          </w:p>
        </w:tc>
        <w:tc>
          <w:tcPr>
            <w:tcW w:w="1557" w:type="dxa"/>
            <w:gridSpan w:val="2"/>
          </w:tcPr>
          <w:p w14:paraId="565DC6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45" w:type="dxa"/>
          </w:tcPr>
          <w:p w14:paraId="6694E4A7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914D7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FA793F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AE513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12AC18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BB20C7C" w14:textId="77777777" w:rsidTr="00E81DF7">
        <w:tc>
          <w:tcPr>
            <w:tcW w:w="1416" w:type="dxa"/>
          </w:tcPr>
          <w:p w14:paraId="13E3F2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 w:cs="Arial"/>
                <w:sz w:val="21"/>
                <w:szCs w:val="21"/>
              </w:rPr>
              <w:t>Tons</w:t>
            </w:r>
          </w:p>
        </w:tc>
        <w:tc>
          <w:tcPr>
            <w:tcW w:w="1562" w:type="dxa"/>
          </w:tcPr>
          <w:p w14:paraId="2ADAA93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载重B级</w:t>
            </w:r>
          </w:p>
        </w:tc>
        <w:tc>
          <w:tcPr>
            <w:tcW w:w="1557" w:type="dxa"/>
            <w:gridSpan w:val="2"/>
          </w:tcPr>
          <w:p w14:paraId="219A438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45" w:type="dxa"/>
          </w:tcPr>
          <w:p w14:paraId="361C58E5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88B296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C0109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C491EF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C34ABD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50FB99C" w14:textId="77777777" w:rsidTr="00E81DF7">
        <w:tc>
          <w:tcPr>
            <w:tcW w:w="1416" w:type="dxa"/>
          </w:tcPr>
          <w:p w14:paraId="0895CAA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F</w:t>
            </w:r>
            <w:r w:rsidRPr="00513641">
              <w:rPr>
                <w:rFonts w:ascii="宋体" w:hAnsi="宋体" w:cs="Arial"/>
                <w:sz w:val="21"/>
                <w:szCs w:val="21"/>
              </w:rPr>
              <w:t>ullContainer</w:t>
            </w:r>
          </w:p>
        </w:tc>
        <w:tc>
          <w:tcPr>
            <w:tcW w:w="1562" w:type="dxa"/>
          </w:tcPr>
          <w:p w14:paraId="758C988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重箱(TEU)</w:t>
            </w:r>
          </w:p>
        </w:tc>
        <w:tc>
          <w:tcPr>
            <w:tcW w:w="1557" w:type="dxa"/>
            <w:gridSpan w:val="2"/>
          </w:tcPr>
          <w:p w14:paraId="2DC432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45" w:type="dxa"/>
          </w:tcPr>
          <w:p w14:paraId="5ACF9993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94380A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DAB883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895A85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06886F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23C1E40" w14:textId="77777777" w:rsidTr="00E81DF7">
        <w:tc>
          <w:tcPr>
            <w:tcW w:w="1416" w:type="dxa"/>
          </w:tcPr>
          <w:p w14:paraId="4750486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H</w:t>
            </w:r>
            <w:r w:rsidRPr="00513641">
              <w:rPr>
                <w:rFonts w:ascii="宋体" w:hAnsi="宋体" w:cs="Arial"/>
                <w:sz w:val="21"/>
                <w:szCs w:val="21"/>
              </w:rPr>
              <w:t>alfContainer</w:t>
            </w:r>
          </w:p>
        </w:tc>
        <w:tc>
          <w:tcPr>
            <w:tcW w:w="1562" w:type="dxa"/>
          </w:tcPr>
          <w:p w14:paraId="6DF649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半重箱(TEU)</w:t>
            </w:r>
          </w:p>
        </w:tc>
        <w:tc>
          <w:tcPr>
            <w:tcW w:w="1557" w:type="dxa"/>
            <w:gridSpan w:val="2"/>
          </w:tcPr>
          <w:p w14:paraId="1C78E6C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45" w:type="dxa"/>
          </w:tcPr>
          <w:p w14:paraId="653B3763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BC8C6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083620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B53DB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B1CFD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D1B46D7" w14:textId="77777777" w:rsidTr="00E81DF7">
        <w:tc>
          <w:tcPr>
            <w:tcW w:w="1416" w:type="dxa"/>
          </w:tcPr>
          <w:p w14:paraId="37615F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</w:t>
            </w:r>
            <w:r w:rsidRPr="00513641">
              <w:rPr>
                <w:rFonts w:ascii="宋体" w:hAnsi="宋体" w:cs="Arial"/>
                <w:sz w:val="21"/>
                <w:szCs w:val="21"/>
              </w:rPr>
              <w:t>paceContainer</w:t>
            </w:r>
          </w:p>
        </w:tc>
        <w:tc>
          <w:tcPr>
            <w:tcW w:w="1562" w:type="dxa"/>
          </w:tcPr>
          <w:p w14:paraId="2D9E904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吉箱(TEU)</w:t>
            </w:r>
          </w:p>
        </w:tc>
        <w:tc>
          <w:tcPr>
            <w:tcW w:w="1557" w:type="dxa"/>
            <w:gridSpan w:val="2"/>
          </w:tcPr>
          <w:p w14:paraId="3712107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45" w:type="dxa"/>
          </w:tcPr>
          <w:p w14:paraId="4B0E9E2A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AD6918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49A44A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D47CB1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16476C8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CA3FB66" w14:textId="77777777" w:rsidTr="00E81DF7">
        <w:tc>
          <w:tcPr>
            <w:tcW w:w="1416" w:type="dxa"/>
          </w:tcPr>
          <w:p w14:paraId="2A79911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KeyWords</w:t>
            </w:r>
          </w:p>
        </w:tc>
        <w:tc>
          <w:tcPr>
            <w:tcW w:w="1562" w:type="dxa"/>
          </w:tcPr>
          <w:p w14:paraId="14C07AF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航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区</w:t>
            </w:r>
          </w:p>
        </w:tc>
        <w:tc>
          <w:tcPr>
            <w:tcW w:w="1557" w:type="dxa"/>
            <w:gridSpan w:val="2"/>
          </w:tcPr>
          <w:p w14:paraId="373A64D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String(500)</w:t>
            </w:r>
          </w:p>
        </w:tc>
        <w:tc>
          <w:tcPr>
            <w:tcW w:w="1045" w:type="dxa"/>
          </w:tcPr>
          <w:p w14:paraId="563B89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4520C8C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5C2F99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73EF0A3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46909A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32DB221" w14:textId="77777777" w:rsidTr="00E81DF7">
        <w:tc>
          <w:tcPr>
            <w:tcW w:w="1416" w:type="dxa"/>
          </w:tcPr>
          <w:p w14:paraId="79F0469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ShipTitle</w:t>
            </w:r>
          </w:p>
        </w:tc>
        <w:tc>
          <w:tcPr>
            <w:tcW w:w="1562" w:type="dxa"/>
          </w:tcPr>
          <w:p w14:paraId="11D0836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摘</w:t>
            </w:r>
            <w:r w:rsidRPr="00513641">
              <w:rPr>
                <w:rFonts w:ascii="宋体" w:hAnsi="宋体" w:cs="Arial"/>
                <w:sz w:val="21"/>
                <w:szCs w:val="21"/>
              </w:rPr>
              <w:t>要描述</w:t>
            </w:r>
          </w:p>
        </w:tc>
        <w:tc>
          <w:tcPr>
            <w:tcW w:w="1519" w:type="dxa"/>
          </w:tcPr>
          <w:p w14:paraId="074D754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String(500)</w:t>
            </w:r>
          </w:p>
        </w:tc>
        <w:tc>
          <w:tcPr>
            <w:tcW w:w="1083" w:type="dxa"/>
            <w:gridSpan w:val="2"/>
          </w:tcPr>
          <w:p w14:paraId="41984E5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B01AED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9CCB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C3197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2593D3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5D3A53C" w14:textId="77777777" w:rsidTr="00E81DF7">
        <w:tc>
          <w:tcPr>
            <w:tcW w:w="1416" w:type="dxa"/>
          </w:tcPr>
          <w:p w14:paraId="7B175AA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ShipDesc</w:t>
            </w:r>
          </w:p>
        </w:tc>
        <w:tc>
          <w:tcPr>
            <w:tcW w:w="1562" w:type="dxa"/>
          </w:tcPr>
          <w:p w14:paraId="49FCA6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详情</w:t>
            </w:r>
          </w:p>
        </w:tc>
        <w:tc>
          <w:tcPr>
            <w:tcW w:w="1519" w:type="dxa"/>
          </w:tcPr>
          <w:p w14:paraId="7C916E1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3" w:type="dxa"/>
            <w:gridSpan w:val="2"/>
          </w:tcPr>
          <w:p w14:paraId="72394F0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1B98D3E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104EB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4C1DC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C445D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</w:t>
            </w:r>
          </w:p>
        </w:tc>
      </w:tr>
      <w:tr w:rsidR="00975030" w:rsidRPr="00513641" w14:paraId="555D395C" w14:textId="77777777" w:rsidTr="00E81DF7">
        <w:tc>
          <w:tcPr>
            <w:tcW w:w="1416" w:type="dxa"/>
          </w:tcPr>
          <w:p w14:paraId="6376D6B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ShipLogo</w:t>
            </w:r>
          </w:p>
        </w:tc>
        <w:tc>
          <w:tcPr>
            <w:tcW w:w="1562" w:type="dxa"/>
          </w:tcPr>
          <w:p w14:paraId="61184E9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船舶Logo</w:t>
            </w:r>
          </w:p>
        </w:tc>
        <w:tc>
          <w:tcPr>
            <w:tcW w:w="1519" w:type="dxa"/>
          </w:tcPr>
          <w:p w14:paraId="7C8B2F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3" w:type="dxa"/>
            <w:gridSpan w:val="2"/>
          </w:tcPr>
          <w:p w14:paraId="02A264E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B05DA2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A8E8A5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695D443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A0E659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图片附件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</w:tr>
      <w:tr w:rsidR="00975030" w:rsidRPr="00513641" w14:paraId="7D46FD97" w14:textId="77777777" w:rsidTr="00E81DF7">
        <w:tc>
          <w:tcPr>
            <w:tcW w:w="1416" w:type="dxa"/>
          </w:tcPr>
          <w:p w14:paraId="746E6BE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W</w:t>
            </w:r>
            <w:r w:rsidRPr="00513641">
              <w:rPr>
                <w:rFonts w:ascii="宋体" w:hAnsi="宋体" w:cs="Arial"/>
                <w:sz w:val="21"/>
                <w:szCs w:val="21"/>
              </w:rPr>
              <w:t>arrant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562" w:type="dxa"/>
          </w:tcPr>
          <w:p w14:paraId="4B2DF2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委托类型</w:t>
            </w:r>
          </w:p>
        </w:tc>
        <w:tc>
          <w:tcPr>
            <w:tcW w:w="1519" w:type="dxa"/>
          </w:tcPr>
          <w:p w14:paraId="3CAEAFD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W</w:t>
            </w:r>
            <w:r w:rsidRPr="00513641">
              <w:rPr>
                <w:rFonts w:ascii="宋体" w:hAnsi="宋体" w:cs="Arial"/>
                <w:sz w:val="21"/>
                <w:szCs w:val="21"/>
              </w:rPr>
              <w:t>arrant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TypeCode</w:t>
            </w:r>
          </w:p>
        </w:tc>
        <w:tc>
          <w:tcPr>
            <w:tcW w:w="1083" w:type="dxa"/>
            <w:gridSpan w:val="2"/>
          </w:tcPr>
          <w:p w14:paraId="149C620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4E69BD1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8758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685BBF4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22C511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个人委托或公司委托</w:t>
            </w:r>
          </w:p>
        </w:tc>
      </w:tr>
      <w:tr w:rsidR="00975030" w:rsidRPr="00513641" w14:paraId="59710111" w14:textId="77777777" w:rsidTr="00E81DF7">
        <w:tc>
          <w:tcPr>
            <w:tcW w:w="1416" w:type="dxa"/>
          </w:tcPr>
          <w:p w14:paraId="277B79F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ShipMaster</w:t>
            </w:r>
          </w:p>
        </w:tc>
        <w:tc>
          <w:tcPr>
            <w:tcW w:w="1562" w:type="dxa"/>
          </w:tcPr>
          <w:p w14:paraId="47022EE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东姓名</w:t>
            </w:r>
          </w:p>
        </w:tc>
        <w:tc>
          <w:tcPr>
            <w:tcW w:w="1519" w:type="dxa"/>
          </w:tcPr>
          <w:p w14:paraId="39CF172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3" w:type="dxa"/>
            <w:gridSpan w:val="2"/>
          </w:tcPr>
          <w:p w14:paraId="58B84A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1072D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B6D980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66D528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1B02E7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3457F3E" w14:textId="77777777" w:rsidTr="00E81DF7">
        <w:tc>
          <w:tcPr>
            <w:tcW w:w="1416" w:type="dxa"/>
          </w:tcPr>
          <w:p w14:paraId="5F42BF9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IdCardFront</w:t>
            </w:r>
          </w:p>
        </w:tc>
        <w:tc>
          <w:tcPr>
            <w:tcW w:w="1562" w:type="dxa"/>
          </w:tcPr>
          <w:p w14:paraId="1EBC081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东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身份证正面</w:t>
            </w:r>
          </w:p>
        </w:tc>
        <w:tc>
          <w:tcPr>
            <w:tcW w:w="1519" w:type="dxa"/>
          </w:tcPr>
          <w:p w14:paraId="2E8E980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3" w:type="dxa"/>
            <w:gridSpan w:val="2"/>
          </w:tcPr>
          <w:p w14:paraId="2F6BC15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53E56DF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3B96A0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B24CC8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6DC756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图片</w:t>
            </w:r>
          </w:p>
        </w:tc>
      </w:tr>
      <w:tr w:rsidR="00975030" w:rsidRPr="00513641" w14:paraId="19A1F023" w14:textId="77777777" w:rsidTr="00E81DF7">
        <w:tc>
          <w:tcPr>
            <w:tcW w:w="1416" w:type="dxa"/>
          </w:tcPr>
          <w:p w14:paraId="6C2F2FD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IdCardBack</w:t>
            </w:r>
          </w:p>
        </w:tc>
        <w:tc>
          <w:tcPr>
            <w:tcW w:w="1562" w:type="dxa"/>
          </w:tcPr>
          <w:p w14:paraId="694AF51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东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身份证反面</w:t>
            </w:r>
          </w:p>
        </w:tc>
        <w:tc>
          <w:tcPr>
            <w:tcW w:w="1519" w:type="dxa"/>
          </w:tcPr>
          <w:p w14:paraId="7BA85C3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3" w:type="dxa"/>
            <w:gridSpan w:val="2"/>
          </w:tcPr>
          <w:p w14:paraId="04E6E8C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7BD2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E5701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AD6B3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9B541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图片</w:t>
            </w:r>
          </w:p>
        </w:tc>
      </w:tr>
      <w:tr w:rsidR="00975030" w:rsidRPr="00513641" w14:paraId="623A9BBA" w14:textId="77777777" w:rsidTr="00E81DF7">
        <w:tc>
          <w:tcPr>
            <w:tcW w:w="1416" w:type="dxa"/>
          </w:tcPr>
          <w:p w14:paraId="74861D9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W</w:t>
            </w:r>
            <w:r w:rsidRPr="00513641">
              <w:rPr>
                <w:rFonts w:ascii="宋体" w:hAnsi="宋体" w:cs="Arial"/>
                <w:sz w:val="21"/>
                <w:szCs w:val="21"/>
              </w:rPr>
              <w:t>arrant</w:t>
            </w:r>
          </w:p>
        </w:tc>
        <w:tc>
          <w:tcPr>
            <w:tcW w:w="1562" w:type="dxa"/>
          </w:tcPr>
          <w:p w14:paraId="582B2B5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东委托书</w:t>
            </w:r>
          </w:p>
        </w:tc>
        <w:tc>
          <w:tcPr>
            <w:tcW w:w="1519" w:type="dxa"/>
          </w:tcPr>
          <w:p w14:paraId="0B2B57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3" w:type="dxa"/>
            <w:gridSpan w:val="2"/>
          </w:tcPr>
          <w:p w14:paraId="18B8F21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A2B081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FE1F74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AD83CF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24A829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图片</w:t>
            </w:r>
          </w:p>
        </w:tc>
      </w:tr>
      <w:tr w:rsidR="00975030" w:rsidRPr="00513641" w14:paraId="0B509553" w14:textId="77777777" w:rsidTr="00E81DF7">
        <w:tc>
          <w:tcPr>
            <w:tcW w:w="1416" w:type="dxa"/>
          </w:tcPr>
          <w:p w14:paraId="7D7512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</w:t>
            </w:r>
            <w:r w:rsidRPr="00513641">
              <w:rPr>
                <w:rFonts w:ascii="宋体" w:hAnsi="宋体" w:cs="Arial"/>
                <w:sz w:val="21"/>
                <w:szCs w:val="21"/>
              </w:rPr>
              <w:t>ertificate</w:t>
            </w:r>
          </w:p>
        </w:tc>
        <w:tc>
          <w:tcPr>
            <w:tcW w:w="1562" w:type="dxa"/>
          </w:tcPr>
          <w:p w14:paraId="0F54845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船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舶运营证</w:t>
            </w:r>
          </w:p>
        </w:tc>
        <w:tc>
          <w:tcPr>
            <w:tcW w:w="1519" w:type="dxa"/>
          </w:tcPr>
          <w:p w14:paraId="386683A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3" w:type="dxa"/>
            <w:gridSpan w:val="2"/>
          </w:tcPr>
          <w:p w14:paraId="4FD498E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FA68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67972C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7C3556B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254CB88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图片</w:t>
            </w:r>
          </w:p>
        </w:tc>
      </w:tr>
      <w:tr w:rsidR="00975030" w:rsidRPr="00513641" w14:paraId="3AB55C28" w14:textId="77777777" w:rsidTr="00E81DF7">
        <w:tc>
          <w:tcPr>
            <w:tcW w:w="1416" w:type="dxa"/>
          </w:tcPr>
          <w:p w14:paraId="2D7D490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Ship</w:t>
            </w:r>
            <w:r w:rsidRPr="00513641">
              <w:rPr>
                <w:rFonts w:ascii="宋体" w:hAnsi="宋体" w:cs="Arial"/>
                <w:sz w:val="21"/>
                <w:szCs w:val="21"/>
              </w:rPr>
              <w:t>Status</w:t>
            </w:r>
          </w:p>
        </w:tc>
        <w:tc>
          <w:tcPr>
            <w:tcW w:w="1562" w:type="dxa"/>
          </w:tcPr>
          <w:p w14:paraId="3A683E8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519" w:type="dxa"/>
          </w:tcPr>
          <w:p w14:paraId="4C33B3D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Ship</w:t>
            </w:r>
            <w:r w:rsidRPr="00513641">
              <w:rPr>
                <w:rFonts w:ascii="宋体" w:hAnsi="宋体" w:cs="Arial"/>
                <w:sz w:val="21"/>
                <w:szCs w:val="21"/>
              </w:rPr>
              <w:t>Status Code</w:t>
            </w:r>
          </w:p>
        </w:tc>
        <w:tc>
          <w:tcPr>
            <w:tcW w:w="1083" w:type="dxa"/>
            <w:gridSpan w:val="2"/>
          </w:tcPr>
          <w:p w14:paraId="7686D6B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DE7BF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EBA25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64494D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000E2BD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edit:编辑,audit</w:t>
            </w:r>
            <w:r w:rsidRPr="00513641">
              <w:rPr>
                <w:rFonts w:ascii="宋体" w:hAnsi="宋体" w:cs="Arial"/>
                <w:sz w:val="21"/>
                <w:szCs w:val="21"/>
              </w:rPr>
              <w:t>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已审核,publish:已发布</w:t>
            </w:r>
          </w:p>
        </w:tc>
      </w:tr>
      <w:tr w:rsidR="00E81DF7" w:rsidRPr="00513641" w14:paraId="795A3F0B" w14:textId="77777777" w:rsidTr="00E81DF7">
        <w:tc>
          <w:tcPr>
            <w:tcW w:w="1416" w:type="dxa"/>
          </w:tcPr>
          <w:p w14:paraId="4CA99B80" w14:textId="34E6B55D" w:rsidR="00E81DF7" w:rsidRPr="00E81DF7" w:rsidRDefault="00E81DF7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E81DF7">
              <w:rPr>
                <w:rFonts w:ascii="宋体" w:hAnsi="宋体" w:cs="Arial"/>
                <w:color w:val="FF0000"/>
                <w:sz w:val="21"/>
                <w:szCs w:val="21"/>
              </w:rPr>
              <w:lastRenderedPageBreak/>
              <w:t>WaitStatus</w:t>
            </w:r>
          </w:p>
        </w:tc>
        <w:tc>
          <w:tcPr>
            <w:tcW w:w="1562" w:type="dxa"/>
          </w:tcPr>
          <w:p w14:paraId="21BF48F4" w14:textId="11C8842F" w:rsidR="00E81DF7" w:rsidRPr="00E81DF7" w:rsidRDefault="00E81DF7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E81DF7">
              <w:rPr>
                <w:rFonts w:ascii="宋体" w:hAnsi="宋体" w:cs="Arial"/>
                <w:color w:val="FF0000"/>
                <w:sz w:val="21"/>
                <w:szCs w:val="21"/>
              </w:rPr>
              <w:t>待货状态</w:t>
            </w:r>
          </w:p>
        </w:tc>
        <w:tc>
          <w:tcPr>
            <w:tcW w:w="1519" w:type="dxa"/>
          </w:tcPr>
          <w:p w14:paraId="425E8F1C" w14:textId="5483B8EB" w:rsidR="00E81DF7" w:rsidRPr="00E81DF7" w:rsidRDefault="00E81DF7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E81DF7">
              <w:rPr>
                <w:rFonts w:ascii="宋体" w:hAnsi="宋体" w:cs="Arial"/>
                <w:color w:val="FF0000"/>
                <w:sz w:val="21"/>
                <w:szCs w:val="21"/>
              </w:rPr>
              <w:t>YesNoCode</w:t>
            </w:r>
          </w:p>
        </w:tc>
        <w:tc>
          <w:tcPr>
            <w:tcW w:w="1083" w:type="dxa"/>
            <w:gridSpan w:val="2"/>
          </w:tcPr>
          <w:p w14:paraId="40A4F02D" w14:textId="5C59F1E7" w:rsidR="00E81DF7" w:rsidRPr="00E81DF7" w:rsidRDefault="00E81DF7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E81DF7">
              <w:rPr>
                <w:rFonts w:ascii="宋体" w:hAnsi="宋体" w:cs="Arial"/>
                <w:color w:val="FF0000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29EC15F" w14:textId="77777777" w:rsidR="00E81DF7" w:rsidRPr="00513641" w:rsidRDefault="00E81DF7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F6D16E0" w14:textId="77777777" w:rsidR="00E81DF7" w:rsidRPr="00513641" w:rsidRDefault="00E81DF7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7138683" w14:textId="77777777" w:rsidR="00E81DF7" w:rsidRPr="00513641" w:rsidRDefault="00E81DF7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31C223C" w14:textId="77777777" w:rsidR="00E81DF7" w:rsidRPr="00513641" w:rsidRDefault="00E81DF7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1537528" w14:textId="77777777" w:rsidTr="00E81DF7">
        <w:tc>
          <w:tcPr>
            <w:tcW w:w="1416" w:type="dxa"/>
          </w:tcPr>
          <w:p w14:paraId="5A9D3E1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562" w:type="dxa"/>
          </w:tcPr>
          <w:p w14:paraId="5D635AA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建立时间</w:t>
            </w:r>
          </w:p>
        </w:tc>
        <w:tc>
          <w:tcPr>
            <w:tcW w:w="1519" w:type="dxa"/>
          </w:tcPr>
          <w:p w14:paraId="479AC81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3" w:type="dxa"/>
            <w:gridSpan w:val="2"/>
          </w:tcPr>
          <w:p w14:paraId="17FBC08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015B32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872DF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BFB698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170BF8C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5747F202" w14:textId="77777777" w:rsidTr="00E81DF7">
        <w:tc>
          <w:tcPr>
            <w:tcW w:w="1416" w:type="dxa"/>
          </w:tcPr>
          <w:p w14:paraId="39C2665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ReleaseTime</w:t>
            </w:r>
          </w:p>
        </w:tc>
        <w:tc>
          <w:tcPr>
            <w:tcW w:w="1562" w:type="dxa"/>
          </w:tcPr>
          <w:p w14:paraId="71DCACC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发</w:t>
            </w:r>
            <w:r w:rsidRPr="00513641">
              <w:rPr>
                <w:rFonts w:ascii="宋体" w:hAnsi="宋体" w:cs="Arial"/>
                <w:sz w:val="21"/>
                <w:szCs w:val="21"/>
              </w:rPr>
              <w:t>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519" w:type="dxa"/>
          </w:tcPr>
          <w:p w14:paraId="39DE6A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3" w:type="dxa"/>
            <w:gridSpan w:val="2"/>
          </w:tcPr>
          <w:p w14:paraId="24AA65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80BC8D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72480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E646DA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DCF5D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3A810D1" w14:textId="77777777" w:rsidTr="00E81DF7">
        <w:tc>
          <w:tcPr>
            <w:tcW w:w="1416" w:type="dxa"/>
          </w:tcPr>
          <w:p w14:paraId="7E1C0E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PointCount</w:t>
            </w:r>
          </w:p>
        </w:tc>
        <w:tc>
          <w:tcPr>
            <w:tcW w:w="1562" w:type="dxa"/>
          </w:tcPr>
          <w:p w14:paraId="15699FB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点击数</w:t>
            </w:r>
          </w:p>
        </w:tc>
        <w:tc>
          <w:tcPr>
            <w:tcW w:w="1519" w:type="dxa"/>
          </w:tcPr>
          <w:p w14:paraId="1020DA9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3" w:type="dxa"/>
            <w:gridSpan w:val="2"/>
          </w:tcPr>
          <w:p w14:paraId="576DB12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6324C7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72ACFBA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713FF26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D42B86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D98488C" w14:textId="77777777" w:rsidTr="00E81DF7">
        <w:tc>
          <w:tcPr>
            <w:tcW w:w="1416" w:type="dxa"/>
          </w:tcPr>
          <w:p w14:paraId="219A08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Order</w:t>
            </w:r>
            <w:r w:rsidRPr="00513641">
              <w:rPr>
                <w:rFonts w:ascii="宋体" w:hAnsi="宋体" w:cs="Arial"/>
                <w:sz w:val="21"/>
                <w:szCs w:val="21"/>
              </w:rPr>
              <w:t>Count</w:t>
            </w:r>
          </w:p>
        </w:tc>
        <w:tc>
          <w:tcPr>
            <w:tcW w:w="1562" w:type="dxa"/>
          </w:tcPr>
          <w:p w14:paraId="2D53693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合同数</w:t>
            </w:r>
          </w:p>
        </w:tc>
        <w:tc>
          <w:tcPr>
            <w:tcW w:w="1519" w:type="dxa"/>
          </w:tcPr>
          <w:p w14:paraId="73F950A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3" w:type="dxa"/>
            <w:gridSpan w:val="2"/>
          </w:tcPr>
          <w:p w14:paraId="3E9719E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45C9EF5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EF095F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EB5A34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946D64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1397167" w14:textId="77777777" w:rsidTr="00E81DF7">
        <w:trPr>
          <w:cantSplit/>
        </w:trPr>
        <w:tc>
          <w:tcPr>
            <w:tcW w:w="1416" w:type="dxa"/>
            <w:shd w:val="clear" w:color="auto" w:fill="D9D9D9"/>
          </w:tcPr>
          <w:p w14:paraId="0624176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81" w:type="dxa"/>
            <w:gridSpan w:val="2"/>
          </w:tcPr>
          <w:p w14:paraId="31A182B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083" w:type="dxa"/>
            <w:gridSpan w:val="2"/>
            <w:shd w:val="clear" w:color="auto" w:fill="C0C0C0"/>
          </w:tcPr>
          <w:p w14:paraId="1C213D5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23BF52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3C03CC8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48" w:name="_Toc448752203"/>
      <w:bookmarkStart w:id="49" w:name="_Toc452126564"/>
      <w:bookmarkStart w:id="50" w:name="_Toc481161966"/>
      <w:bookmarkStart w:id="51" w:name="_Toc387156610"/>
      <w:bookmarkStart w:id="52" w:name="_Toc356380512"/>
      <w:r w:rsidRPr="00513641">
        <w:rPr>
          <w:rFonts w:ascii="黑体" w:hint="eastAsia"/>
          <w:sz w:val="21"/>
          <w:szCs w:val="21"/>
        </w:rPr>
        <w:t>船舶停泊</w:t>
      </w:r>
      <w:bookmarkEnd w:id="48"/>
      <w:bookmarkEnd w:id="49"/>
      <w:bookmarkEnd w:id="5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7"/>
        <w:gridCol w:w="1533"/>
        <w:gridCol w:w="1520"/>
        <w:gridCol w:w="1080"/>
        <w:gridCol w:w="977"/>
        <w:gridCol w:w="861"/>
        <w:gridCol w:w="691"/>
        <w:gridCol w:w="2151"/>
      </w:tblGrid>
      <w:tr w:rsidR="00975030" w:rsidRPr="00513641" w14:paraId="5B5DF5F3" w14:textId="77777777" w:rsidTr="00975030">
        <w:trPr>
          <w:cantSplit/>
        </w:trPr>
        <w:tc>
          <w:tcPr>
            <w:tcW w:w="1447" w:type="dxa"/>
            <w:shd w:val="clear" w:color="auto" w:fill="D9D9D9"/>
          </w:tcPr>
          <w:p w14:paraId="60E89F9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813" w:type="dxa"/>
            <w:gridSpan w:val="7"/>
          </w:tcPr>
          <w:p w14:paraId="57405DD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YydShip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Stop</w:t>
            </w:r>
          </w:p>
        </w:tc>
      </w:tr>
      <w:tr w:rsidR="00975030" w:rsidRPr="00513641" w14:paraId="7A3EBC76" w14:textId="77777777" w:rsidTr="00975030">
        <w:tc>
          <w:tcPr>
            <w:tcW w:w="1447" w:type="dxa"/>
            <w:shd w:val="clear" w:color="auto" w:fill="D9D9D9"/>
          </w:tcPr>
          <w:p w14:paraId="3EB13F1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33" w:type="dxa"/>
            <w:shd w:val="clear" w:color="auto" w:fill="D9D9D9"/>
          </w:tcPr>
          <w:p w14:paraId="30CF6BE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206BE02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6583F4F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25980A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EAA114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691" w:type="dxa"/>
            <w:shd w:val="clear" w:color="auto" w:fill="D9D9D9"/>
          </w:tcPr>
          <w:p w14:paraId="2D651BD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1" w:type="dxa"/>
            <w:shd w:val="clear" w:color="auto" w:fill="D9D9D9"/>
          </w:tcPr>
          <w:p w14:paraId="1AE9110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1D4BCDE6" w14:textId="77777777" w:rsidTr="00975030">
        <w:tc>
          <w:tcPr>
            <w:tcW w:w="1447" w:type="dxa"/>
          </w:tcPr>
          <w:p w14:paraId="53D0FE4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33" w:type="dxa"/>
          </w:tcPr>
          <w:p w14:paraId="13B84DC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208D810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6F9C7F7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1D253A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CE088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691" w:type="dxa"/>
          </w:tcPr>
          <w:p w14:paraId="2CDCF97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45ADFE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96A46DF" w14:textId="77777777" w:rsidTr="00975030">
        <w:tc>
          <w:tcPr>
            <w:tcW w:w="1447" w:type="dxa"/>
          </w:tcPr>
          <w:p w14:paraId="0026C08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Mmsi</w:t>
            </w:r>
          </w:p>
        </w:tc>
        <w:tc>
          <w:tcPr>
            <w:tcW w:w="1533" w:type="dxa"/>
          </w:tcPr>
          <w:p w14:paraId="69B3E7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MMSI编号</w:t>
            </w:r>
          </w:p>
        </w:tc>
        <w:tc>
          <w:tcPr>
            <w:tcW w:w="1520" w:type="dxa"/>
          </w:tcPr>
          <w:p w14:paraId="35C26D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1080" w:type="dxa"/>
          </w:tcPr>
          <w:p w14:paraId="7EF3CB3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9C708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A26BF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913CE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67E6B99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5E9A466" w14:textId="77777777" w:rsidTr="00975030">
        <w:tc>
          <w:tcPr>
            <w:tcW w:w="1447" w:type="dxa"/>
          </w:tcPr>
          <w:p w14:paraId="1D2DA64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533" w:type="dxa"/>
          </w:tcPr>
          <w:p w14:paraId="7B503C9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上报时间</w:t>
            </w:r>
          </w:p>
        </w:tc>
        <w:tc>
          <w:tcPr>
            <w:tcW w:w="1520" w:type="dxa"/>
          </w:tcPr>
          <w:p w14:paraId="50316E6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136567D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44E928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55922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78AD5C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4387B9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BEE6ED7" w14:textId="77777777" w:rsidTr="00975030">
        <w:tc>
          <w:tcPr>
            <w:tcW w:w="1447" w:type="dxa"/>
          </w:tcPr>
          <w:p w14:paraId="5F54A96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Arvlft</w:t>
            </w:r>
            <w:r w:rsidRPr="00513641">
              <w:rPr>
                <w:rFonts w:ascii="宋体" w:hAnsi="宋体" w:cs="Arial"/>
                <w:sz w:val="21"/>
                <w:szCs w:val="21"/>
              </w:rPr>
              <w:t>Time</w:t>
            </w:r>
          </w:p>
        </w:tc>
        <w:tc>
          <w:tcPr>
            <w:tcW w:w="1533" w:type="dxa"/>
          </w:tcPr>
          <w:p w14:paraId="4DF3D8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到离时间</w:t>
            </w:r>
          </w:p>
        </w:tc>
        <w:tc>
          <w:tcPr>
            <w:tcW w:w="1520" w:type="dxa"/>
          </w:tcPr>
          <w:p w14:paraId="1EB7C35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0ACE519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81C543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1D867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614D8C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28CE430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745A74C" w14:textId="77777777" w:rsidTr="00975030">
        <w:tc>
          <w:tcPr>
            <w:tcW w:w="1447" w:type="dxa"/>
          </w:tcPr>
          <w:p w14:paraId="551ED4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Arvlft</w:t>
            </w:r>
          </w:p>
        </w:tc>
        <w:tc>
          <w:tcPr>
            <w:tcW w:w="1533" w:type="dxa"/>
          </w:tcPr>
          <w:p w14:paraId="1ADB18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到离状态</w:t>
            </w:r>
          </w:p>
        </w:tc>
        <w:tc>
          <w:tcPr>
            <w:tcW w:w="1520" w:type="dxa"/>
          </w:tcPr>
          <w:p w14:paraId="624DC45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ArvlftCode</w:t>
            </w:r>
          </w:p>
        </w:tc>
        <w:tc>
          <w:tcPr>
            <w:tcW w:w="1080" w:type="dxa"/>
          </w:tcPr>
          <w:p w14:paraId="5C72193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03F3EF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5600C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0D645B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73C819F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arrive:到港,left:离港</w:t>
            </w:r>
          </w:p>
        </w:tc>
      </w:tr>
      <w:tr w:rsidR="00975030" w:rsidRPr="00513641" w14:paraId="74C4A6DF" w14:textId="77777777" w:rsidTr="00975030">
        <w:tc>
          <w:tcPr>
            <w:tcW w:w="1447" w:type="dxa"/>
          </w:tcPr>
          <w:p w14:paraId="762FF63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33" w:type="dxa"/>
          </w:tcPr>
          <w:p w14:paraId="29063D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到离港口</w:t>
            </w:r>
          </w:p>
        </w:tc>
        <w:tc>
          <w:tcPr>
            <w:tcW w:w="1520" w:type="dxa"/>
          </w:tcPr>
          <w:p w14:paraId="6F78123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1080" w:type="dxa"/>
          </w:tcPr>
          <w:p w14:paraId="6C5F02E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3FEF96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7B312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6BD8AA4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20995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FF75E8B" w14:textId="77777777" w:rsidTr="00975030">
        <w:tc>
          <w:tcPr>
            <w:tcW w:w="1447" w:type="dxa"/>
          </w:tcPr>
          <w:p w14:paraId="3742AB4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GoPort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33" w:type="dxa"/>
          </w:tcPr>
          <w:p w14:paraId="13B19CC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到离港口</w:t>
            </w:r>
          </w:p>
        </w:tc>
        <w:tc>
          <w:tcPr>
            <w:tcW w:w="1520" w:type="dxa"/>
          </w:tcPr>
          <w:p w14:paraId="1FD8844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1080" w:type="dxa"/>
          </w:tcPr>
          <w:p w14:paraId="5056F5D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3227B2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CDC0BB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0B974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5C2746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B8EEC32" w14:textId="77777777" w:rsidTr="00975030">
        <w:tc>
          <w:tcPr>
            <w:tcW w:w="1447" w:type="dxa"/>
          </w:tcPr>
          <w:p w14:paraId="6FF2C1E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Remark</w:t>
            </w:r>
          </w:p>
        </w:tc>
        <w:tc>
          <w:tcPr>
            <w:tcW w:w="1533" w:type="dxa"/>
          </w:tcPr>
          <w:p w14:paraId="4F0598B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备注</w:t>
            </w:r>
          </w:p>
        </w:tc>
        <w:tc>
          <w:tcPr>
            <w:tcW w:w="1520" w:type="dxa"/>
          </w:tcPr>
          <w:p w14:paraId="24C101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1B5B7F6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977" w:type="dxa"/>
          </w:tcPr>
          <w:p w14:paraId="20334E2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B4965A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79CCFEA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851F77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E2B4CD9" w14:textId="77777777" w:rsidTr="00975030">
        <w:trPr>
          <w:cantSplit/>
        </w:trPr>
        <w:tc>
          <w:tcPr>
            <w:tcW w:w="1447" w:type="dxa"/>
            <w:shd w:val="clear" w:color="auto" w:fill="D9D9D9"/>
          </w:tcPr>
          <w:p w14:paraId="0507DF7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53" w:type="dxa"/>
            <w:gridSpan w:val="2"/>
          </w:tcPr>
          <w:p w14:paraId="1A1536B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080" w:type="dxa"/>
            <w:shd w:val="clear" w:color="auto" w:fill="C0C0C0"/>
          </w:tcPr>
          <w:p w14:paraId="3AE0094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3FD1C97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E917E17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53" w:name="_Toc448752205"/>
      <w:bookmarkStart w:id="54" w:name="_Toc452126566"/>
      <w:bookmarkStart w:id="55" w:name="_Toc481161967"/>
      <w:r w:rsidRPr="00513641">
        <w:rPr>
          <w:rFonts w:ascii="黑体" w:hint="eastAsia"/>
          <w:sz w:val="21"/>
          <w:szCs w:val="21"/>
        </w:rPr>
        <w:t>船舶装卸货物</w:t>
      </w:r>
      <w:bookmarkEnd w:id="53"/>
      <w:bookmarkEnd w:id="54"/>
      <w:bookmarkEnd w:id="55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7"/>
        <w:gridCol w:w="1533"/>
        <w:gridCol w:w="1520"/>
        <w:gridCol w:w="1080"/>
        <w:gridCol w:w="977"/>
        <w:gridCol w:w="861"/>
        <w:gridCol w:w="691"/>
        <w:gridCol w:w="2151"/>
      </w:tblGrid>
      <w:tr w:rsidR="00975030" w:rsidRPr="00513641" w14:paraId="3428D55F" w14:textId="77777777" w:rsidTr="00975030">
        <w:trPr>
          <w:cantSplit/>
        </w:trPr>
        <w:tc>
          <w:tcPr>
            <w:tcW w:w="1447" w:type="dxa"/>
            <w:shd w:val="clear" w:color="auto" w:fill="D9D9D9"/>
          </w:tcPr>
          <w:p w14:paraId="2E9F429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813" w:type="dxa"/>
            <w:gridSpan w:val="7"/>
          </w:tcPr>
          <w:p w14:paraId="2ECAC65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YydShip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Updown</w:t>
            </w:r>
          </w:p>
        </w:tc>
      </w:tr>
      <w:tr w:rsidR="00975030" w:rsidRPr="00513641" w14:paraId="73295971" w14:textId="77777777" w:rsidTr="00975030">
        <w:tc>
          <w:tcPr>
            <w:tcW w:w="1447" w:type="dxa"/>
            <w:shd w:val="clear" w:color="auto" w:fill="D9D9D9"/>
          </w:tcPr>
          <w:p w14:paraId="1D8E737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33" w:type="dxa"/>
            <w:shd w:val="clear" w:color="auto" w:fill="D9D9D9"/>
          </w:tcPr>
          <w:p w14:paraId="7CF0101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20A6323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22E195E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434015D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C935E1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691" w:type="dxa"/>
            <w:shd w:val="clear" w:color="auto" w:fill="D9D9D9"/>
          </w:tcPr>
          <w:p w14:paraId="0C8D183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1" w:type="dxa"/>
            <w:shd w:val="clear" w:color="auto" w:fill="D9D9D9"/>
          </w:tcPr>
          <w:p w14:paraId="1BE6752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0C7B1EC6" w14:textId="77777777" w:rsidTr="00975030">
        <w:tc>
          <w:tcPr>
            <w:tcW w:w="1447" w:type="dxa"/>
          </w:tcPr>
          <w:p w14:paraId="1459430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33" w:type="dxa"/>
          </w:tcPr>
          <w:p w14:paraId="3F6E456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046A628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0052BF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18A09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78A8A0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691" w:type="dxa"/>
          </w:tcPr>
          <w:p w14:paraId="08DED16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67142FD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0AA9BA9" w14:textId="77777777" w:rsidTr="00975030">
        <w:tc>
          <w:tcPr>
            <w:tcW w:w="1447" w:type="dxa"/>
          </w:tcPr>
          <w:p w14:paraId="6A584E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Arvlft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33" w:type="dxa"/>
          </w:tcPr>
          <w:p w14:paraId="58B8E97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到离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48E0CE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736C2E2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83367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712E78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7B4841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151" w:type="dxa"/>
          </w:tcPr>
          <w:p w14:paraId="1DF9BB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EB6A967" w14:textId="77777777" w:rsidTr="00975030">
        <w:tc>
          <w:tcPr>
            <w:tcW w:w="1447" w:type="dxa"/>
          </w:tcPr>
          <w:p w14:paraId="7C2256D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CargoType</w:t>
            </w:r>
          </w:p>
        </w:tc>
        <w:tc>
          <w:tcPr>
            <w:tcW w:w="1533" w:type="dxa"/>
          </w:tcPr>
          <w:p w14:paraId="4C6A7C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520" w:type="dxa"/>
          </w:tcPr>
          <w:p w14:paraId="2C23FC9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CargoTypeCode</w:t>
            </w:r>
          </w:p>
        </w:tc>
        <w:tc>
          <w:tcPr>
            <w:tcW w:w="1080" w:type="dxa"/>
          </w:tcPr>
          <w:p w14:paraId="7B9F137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0BA7C7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D44EE8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87F14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E397E7F" w14:textId="77777777" w:rsidR="00975030" w:rsidRPr="00513641" w:rsidRDefault="00975030" w:rsidP="00975030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</w:t>
            </w:r>
            <w:r w:rsidRPr="00513641">
              <w:rPr>
                <w:rFonts w:ascii="宋体" w:hAnsi="宋体"/>
                <w:sz w:val="21"/>
                <w:szCs w:val="21"/>
              </w:rPr>
              <w:t>ontainer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:集装箱,wrap</w:t>
            </w:r>
            <w:r w:rsidRPr="00513641">
              <w:rPr>
                <w:rFonts w:ascii="宋体" w:hAnsi="宋体" w:cs="Arial"/>
                <w:sz w:val="21"/>
                <w:szCs w:val="21"/>
              </w:rPr>
              <w:t>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件杂货,bulk:干散货,liquid:液体,danger:危险品</w:t>
            </w:r>
          </w:p>
        </w:tc>
      </w:tr>
      <w:tr w:rsidR="00975030" w:rsidRPr="00513641" w14:paraId="5798F6C7" w14:textId="77777777" w:rsidTr="00975030">
        <w:tc>
          <w:tcPr>
            <w:tcW w:w="1447" w:type="dxa"/>
          </w:tcPr>
          <w:p w14:paraId="108D910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CargoName</w:t>
            </w:r>
          </w:p>
        </w:tc>
        <w:tc>
          <w:tcPr>
            <w:tcW w:w="1533" w:type="dxa"/>
          </w:tcPr>
          <w:p w14:paraId="2201DE1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货名</w:t>
            </w:r>
          </w:p>
        </w:tc>
        <w:tc>
          <w:tcPr>
            <w:tcW w:w="1520" w:type="dxa"/>
          </w:tcPr>
          <w:p w14:paraId="3CB1C7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String(50)</w:t>
            </w:r>
          </w:p>
        </w:tc>
        <w:tc>
          <w:tcPr>
            <w:tcW w:w="1080" w:type="dxa"/>
          </w:tcPr>
          <w:p w14:paraId="0B3903D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55406A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390D29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5EBF07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77466C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2713D870" w14:textId="77777777" w:rsidTr="00975030">
        <w:tc>
          <w:tcPr>
            <w:tcW w:w="1447" w:type="dxa"/>
          </w:tcPr>
          <w:p w14:paraId="224019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WrapStyle</w:t>
            </w:r>
          </w:p>
        </w:tc>
        <w:tc>
          <w:tcPr>
            <w:tcW w:w="1533" w:type="dxa"/>
          </w:tcPr>
          <w:p w14:paraId="101ED18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包装</w:t>
            </w:r>
          </w:p>
        </w:tc>
        <w:tc>
          <w:tcPr>
            <w:tcW w:w="1520" w:type="dxa"/>
          </w:tcPr>
          <w:p w14:paraId="095867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WrapStyleCode</w:t>
            </w:r>
          </w:p>
        </w:tc>
        <w:tc>
          <w:tcPr>
            <w:tcW w:w="1080" w:type="dxa"/>
          </w:tcPr>
          <w:p w14:paraId="1F7A37D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EBCB91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915E24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7797853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0ADEF96F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box:箱,pocket:袋,reel:卷,bundle:捆,pail:桶,scatter:散</w:t>
            </w:r>
          </w:p>
        </w:tc>
      </w:tr>
      <w:tr w:rsidR="00975030" w:rsidRPr="00513641" w14:paraId="654ADB30" w14:textId="77777777" w:rsidTr="00975030">
        <w:tc>
          <w:tcPr>
            <w:tcW w:w="1447" w:type="dxa"/>
          </w:tcPr>
          <w:p w14:paraId="3F6314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WrapCount</w:t>
            </w:r>
          </w:p>
        </w:tc>
        <w:tc>
          <w:tcPr>
            <w:tcW w:w="1533" w:type="dxa"/>
          </w:tcPr>
          <w:p w14:paraId="571A68E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数量</w:t>
            </w:r>
          </w:p>
        </w:tc>
        <w:tc>
          <w:tcPr>
            <w:tcW w:w="1520" w:type="dxa"/>
          </w:tcPr>
          <w:p w14:paraId="2B385E8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2C8E783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0A6D1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4ACA026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2CA034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5AED86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B34FE19" w14:textId="77777777" w:rsidTr="00975030">
        <w:tc>
          <w:tcPr>
            <w:tcW w:w="1447" w:type="dxa"/>
          </w:tcPr>
          <w:p w14:paraId="03C7A73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UnitWeight</w:t>
            </w:r>
          </w:p>
        </w:tc>
        <w:tc>
          <w:tcPr>
            <w:tcW w:w="1533" w:type="dxa"/>
          </w:tcPr>
          <w:p w14:paraId="1D67B1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单重</w:t>
            </w:r>
          </w:p>
        </w:tc>
        <w:tc>
          <w:tcPr>
            <w:tcW w:w="1520" w:type="dxa"/>
          </w:tcPr>
          <w:p w14:paraId="2E01A8B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10B1EA1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46D5E8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42CF23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1F93A3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E0399E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公斤</w:t>
            </w:r>
          </w:p>
        </w:tc>
      </w:tr>
      <w:tr w:rsidR="00975030" w:rsidRPr="00513641" w14:paraId="3099E3C7" w14:textId="77777777" w:rsidTr="00975030">
        <w:tc>
          <w:tcPr>
            <w:tcW w:w="1447" w:type="dxa"/>
          </w:tcPr>
          <w:p w14:paraId="6B04FF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FullWeight</w:t>
            </w:r>
          </w:p>
        </w:tc>
        <w:tc>
          <w:tcPr>
            <w:tcW w:w="1533" w:type="dxa"/>
          </w:tcPr>
          <w:p w14:paraId="39CE1D1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总重</w:t>
            </w:r>
          </w:p>
        </w:tc>
        <w:tc>
          <w:tcPr>
            <w:tcW w:w="1520" w:type="dxa"/>
          </w:tcPr>
          <w:p w14:paraId="333F087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1433D86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400C8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4D12C0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6366EA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7E4ED0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公斤</w:t>
            </w:r>
          </w:p>
        </w:tc>
      </w:tr>
      <w:tr w:rsidR="00975030" w:rsidRPr="00513641" w14:paraId="4231C75B" w14:textId="77777777" w:rsidTr="00975030">
        <w:tc>
          <w:tcPr>
            <w:tcW w:w="1447" w:type="dxa"/>
          </w:tcPr>
          <w:p w14:paraId="1AC41FF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CtlLength</w:t>
            </w:r>
          </w:p>
        </w:tc>
        <w:tc>
          <w:tcPr>
            <w:tcW w:w="1533" w:type="dxa"/>
          </w:tcPr>
          <w:p w14:paraId="710BE67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长</w:t>
            </w:r>
          </w:p>
        </w:tc>
        <w:tc>
          <w:tcPr>
            <w:tcW w:w="1520" w:type="dxa"/>
          </w:tcPr>
          <w:p w14:paraId="7094DD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19F552D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7735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3F5BC32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3E5B4A5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F3F15B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米</w:t>
            </w:r>
          </w:p>
        </w:tc>
      </w:tr>
      <w:tr w:rsidR="00975030" w:rsidRPr="00513641" w14:paraId="0A91ECF0" w14:textId="77777777" w:rsidTr="00975030">
        <w:tc>
          <w:tcPr>
            <w:tcW w:w="1447" w:type="dxa"/>
          </w:tcPr>
          <w:p w14:paraId="0AB9C3C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CtlWidth</w:t>
            </w:r>
          </w:p>
        </w:tc>
        <w:tc>
          <w:tcPr>
            <w:tcW w:w="1533" w:type="dxa"/>
          </w:tcPr>
          <w:p w14:paraId="13987B5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宽</w:t>
            </w:r>
          </w:p>
        </w:tc>
        <w:tc>
          <w:tcPr>
            <w:tcW w:w="1520" w:type="dxa"/>
          </w:tcPr>
          <w:p w14:paraId="5BC08E7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052697F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49FC6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70828D1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5B6B253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387F66A7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米</w:t>
            </w:r>
          </w:p>
        </w:tc>
      </w:tr>
      <w:tr w:rsidR="00975030" w:rsidRPr="00513641" w14:paraId="08D9B6B1" w14:textId="77777777" w:rsidTr="00975030">
        <w:tc>
          <w:tcPr>
            <w:tcW w:w="1447" w:type="dxa"/>
          </w:tcPr>
          <w:p w14:paraId="1B3B659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CtlHeight</w:t>
            </w:r>
          </w:p>
        </w:tc>
        <w:tc>
          <w:tcPr>
            <w:tcW w:w="1533" w:type="dxa"/>
          </w:tcPr>
          <w:p w14:paraId="50B61B3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高</w:t>
            </w:r>
          </w:p>
        </w:tc>
        <w:tc>
          <w:tcPr>
            <w:tcW w:w="1520" w:type="dxa"/>
          </w:tcPr>
          <w:p w14:paraId="753FDFE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2E7CAA1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F95BE7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EB8EF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07C6809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6540FA93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米</w:t>
            </w:r>
          </w:p>
        </w:tc>
      </w:tr>
      <w:tr w:rsidR="00975030" w:rsidRPr="00513641" w14:paraId="27F2E01E" w14:textId="77777777" w:rsidTr="00975030">
        <w:tc>
          <w:tcPr>
            <w:tcW w:w="1447" w:type="dxa"/>
          </w:tcPr>
          <w:p w14:paraId="23425D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CtlVolume</w:t>
            </w:r>
          </w:p>
        </w:tc>
        <w:tc>
          <w:tcPr>
            <w:tcW w:w="1533" w:type="dxa"/>
          </w:tcPr>
          <w:p w14:paraId="4400158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体积</w:t>
            </w:r>
          </w:p>
        </w:tc>
        <w:tc>
          <w:tcPr>
            <w:tcW w:w="1520" w:type="dxa"/>
          </w:tcPr>
          <w:p w14:paraId="5246952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78D4494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30C731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0FA870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91" w:type="dxa"/>
          </w:tcPr>
          <w:p w14:paraId="4BED15F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1" w:type="dxa"/>
          </w:tcPr>
          <w:p w14:paraId="6170301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方</w:t>
            </w:r>
          </w:p>
        </w:tc>
      </w:tr>
      <w:tr w:rsidR="00975030" w:rsidRPr="00513641" w14:paraId="4D9AC54A" w14:textId="77777777" w:rsidTr="00975030">
        <w:tc>
          <w:tcPr>
            <w:tcW w:w="1447" w:type="dxa"/>
          </w:tcPr>
          <w:p w14:paraId="2B8CA3F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color w:val="FF0000"/>
                <w:sz w:val="21"/>
                <w:szCs w:val="21"/>
              </w:rPr>
              <w:t>TonTeu</w:t>
            </w:r>
          </w:p>
        </w:tc>
        <w:tc>
          <w:tcPr>
            <w:tcW w:w="1533" w:type="dxa"/>
          </w:tcPr>
          <w:p w14:paraId="4D7BC02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color w:val="FF0000"/>
                <w:sz w:val="21"/>
                <w:szCs w:val="21"/>
              </w:rPr>
              <w:t>货量或箱量</w:t>
            </w:r>
          </w:p>
        </w:tc>
        <w:tc>
          <w:tcPr>
            <w:tcW w:w="1520" w:type="dxa"/>
          </w:tcPr>
          <w:p w14:paraId="1F878E8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513641">
              <w:rPr>
                <w:rFonts w:ascii="宋体" w:hAnsi="宋体" w:cs="Arial"/>
                <w:color w:val="FF0000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2E74B72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EA222C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</w:p>
        </w:tc>
        <w:tc>
          <w:tcPr>
            <w:tcW w:w="861" w:type="dxa"/>
          </w:tcPr>
          <w:p w14:paraId="3D1D62E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</w:p>
        </w:tc>
        <w:tc>
          <w:tcPr>
            <w:tcW w:w="691" w:type="dxa"/>
          </w:tcPr>
          <w:p w14:paraId="2B67B7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</w:p>
        </w:tc>
        <w:tc>
          <w:tcPr>
            <w:tcW w:w="2151" w:type="dxa"/>
          </w:tcPr>
          <w:p w14:paraId="45078C3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color w:val="FF0000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color w:val="FF0000"/>
                <w:sz w:val="21"/>
                <w:szCs w:val="21"/>
              </w:rPr>
              <w:t>Ton或Teu</w:t>
            </w:r>
          </w:p>
        </w:tc>
      </w:tr>
      <w:tr w:rsidR="00975030" w:rsidRPr="00513641" w14:paraId="6B899984" w14:textId="77777777" w:rsidTr="00975030">
        <w:trPr>
          <w:cantSplit/>
        </w:trPr>
        <w:tc>
          <w:tcPr>
            <w:tcW w:w="1447" w:type="dxa"/>
            <w:shd w:val="clear" w:color="auto" w:fill="D9D9D9"/>
          </w:tcPr>
          <w:p w14:paraId="458F814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53" w:type="dxa"/>
            <w:gridSpan w:val="2"/>
          </w:tcPr>
          <w:p w14:paraId="2D5F28A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080" w:type="dxa"/>
            <w:shd w:val="clear" w:color="auto" w:fill="C0C0C0"/>
          </w:tcPr>
          <w:p w14:paraId="36A780C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53046AF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40E5937E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56" w:name="_Toc387156612"/>
      <w:bookmarkStart w:id="57" w:name="_Toc448752208"/>
      <w:bookmarkStart w:id="58" w:name="_Toc452126569"/>
      <w:bookmarkStart w:id="59" w:name="_Toc481161968"/>
      <w:bookmarkEnd w:id="51"/>
      <w:r w:rsidRPr="00513641">
        <w:rPr>
          <w:rFonts w:ascii="黑体" w:hint="eastAsia"/>
          <w:sz w:val="21"/>
          <w:szCs w:val="21"/>
        </w:rPr>
        <w:t>船舶属性</w:t>
      </w:r>
      <w:bookmarkEnd w:id="56"/>
      <w:bookmarkEnd w:id="57"/>
      <w:bookmarkEnd w:id="58"/>
      <w:bookmarkEnd w:id="59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8"/>
        <w:gridCol w:w="1392"/>
        <w:gridCol w:w="1520"/>
        <w:gridCol w:w="887"/>
        <w:gridCol w:w="1170"/>
        <w:gridCol w:w="861"/>
        <w:gridCol w:w="804"/>
        <w:gridCol w:w="2038"/>
      </w:tblGrid>
      <w:tr w:rsidR="00975030" w:rsidRPr="00513641" w14:paraId="15DF644E" w14:textId="77777777" w:rsidTr="00975030">
        <w:trPr>
          <w:cantSplit/>
        </w:trPr>
        <w:tc>
          <w:tcPr>
            <w:tcW w:w="1588" w:type="dxa"/>
            <w:shd w:val="clear" w:color="auto" w:fill="D9D9D9"/>
          </w:tcPr>
          <w:p w14:paraId="4258249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72" w:type="dxa"/>
            <w:gridSpan w:val="7"/>
          </w:tcPr>
          <w:p w14:paraId="4A7F6F5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YydShipAttr</w:t>
            </w:r>
          </w:p>
        </w:tc>
      </w:tr>
      <w:tr w:rsidR="00975030" w:rsidRPr="00513641" w14:paraId="2C4A6D5E" w14:textId="77777777" w:rsidTr="00975030">
        <w:tc>
          <w:tcPr>
            <w:tcW w:w="1588" w:type="dxa"/>
            <w:shd w:val="clear" w:color="auto" w:fill="D9D9D9"/>
          </w:tcPr>
          <w:p w14:paraId="3617B5F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92" w:type="dxa"/>
            <w:shd w:val="clear" w:color="auto" w:fill="D9D9D9"/>
          </w:tcPr>
          <w:p w14:paraId="46AB9B7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407817E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87" w:type="dxa"/>
            <w:shd w:val="clear" w:color="auto" w:fill="D9D9D9"/>
          </w:tcPr>
          <w:p w14:paraId="5A3A7D9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1170" w:type="dxa"/>
            <w:shd w:val="clear" w:color="auto" w:fill="D9D9D9"/>
          </w:tcPr>
          <w:p w14:paraId="10F1074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9B157E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738637B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38" w:type="dxa"/>
            <w:shd w:val="clear" w:color="auto" w:fill="D9D9D9"/>
          </w:tcPr>
          <w:p w14:paraId="7F138E6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79BA1647" w14:textId="77777777" w:rsidTr="00975030">
        <w:tc>
          <w:tcPr>
            <w:tcW w:w="1588" w:type="dxa"/>
          </w:tcPr>
          <w:p w14:paraId="3E527D4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92" w:type="dxa"/>
          </w:tcPr>
          <w:p w14:paraId="7D9DB7C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269F5D9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87" w:type="dxa"/>
          </w:tcPr>
          <w:p w14:paraId="4AD5B0F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1170" w:type="dxa"/>
          </w:tcPr>
          <w:p w14:paraId="02F3928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54A37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1B4831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3B8F0B8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9ED91FB" w14:textId="77777777" w:rsidTr="00975030">
        <w:tc>
          <w:tcPr>
            <w:tcW w:w="1588" w:type="dxa"/>
          </w:tcPr>
          <w:p w14:paraId="72F592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ShipCode</w:t>
            </w:r>
          </w:p>
        </w:tc>
        <w:tc>
          <w:tcPr>
            <w:tcW w:w="1392" w:type="dxa"/>
          </w:tcPr>
          <w:p w14:paraId="52073FF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船舶编码</w:t>
            </w:r>
          </w:p>
        </w:tc>
        <w:tc>
          <w:tcPr>
            <w:tcW w:w="1520" w:type="dxa"/>
          </w:tcPr>
          <w:p w14:paraId="7B2DF5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887" w:type="dxa"/>
          </w:tcPr>
          <w:p w14:paraId="2D2917A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1170" w:type="dxa"/>
          </w:tcPr>
          <w:p w14:paraId="1C7DBC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EBC5CF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3B465B7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152F12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TypeCode_0001</w:t>
            </w:r>
          </w:p>
        </w:tc>
      </w:tr>
      <w:tr w:rsidR="00975030" w:rsidRPr="00513641" w14:paraId="220C2D9C" w14:textId="77777777" w:rsidTr="00975030">
        <w:tc>
          <w:tcPr>
            <w:tcW w:w="1588" w:type="dxa"/>
          </w:tcPr>
          <w:p w14:paraId="3A06171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AttrNameCode</w:t>
            </w:r>
          </w:p>
        </w:tc>
        <w:tc>
          <w:tcPr>
            <w:tcW w:w="1392" w:type="dxa"/>
          </w:tcPr>
          <w:p w14:paraId="16AF823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属性名编码</w:t>
            </w:r>
          </w:p>
        </w:tc>
        <w:tc>
          <w:tcPr>
            <w:tcW w:w="1520" w:type="dxa"/>
          </w:tcPr>
          <w:p w14:paraId="6623B4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887" w:type="dxa"/>
          </w:tcPr>
          <w:p w14:paraId="02D06CA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1170" w:type="dxa"/>
          </w:tcPr>
          <w:p w14:paraId="10E496C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C787FC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5C9A91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4469988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TypeCode_01</w:t>
            </w:r>
          </w:p>
        </w:tc>
      </w:tr>
      <w:tr w:rsidR="00975030" w:rsidRPr="00513641" w14:paraId="7C6D03DC" w14:textId="77777777" w:rsidTr="00975030">
        <w:tc>
          <w:tcPr>
            <w:tcW w:w="1588" w:type="dxa"/>
          </w:tcPr>
          <w:p w14:paraId="483E7B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AttrValue</w:t>
            </w:r>
          </w:p>
        </w:tc>
        <w:tc>
          <w:tcPr>
            <w:tcW w:w="1392" w:type="dxa"/>
          </w:tcPr>
          <w:p w14:paraId="2018E3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属性值编码</w:t>
            </w:r>
          </w:p>
        </w:tc>
        <w:tc>
          <w:tcPr>
            <w:tcW w:w="1520" w:type="dxa"/>
          </w:tcPr>
          <w:p w14:paraId="75DD229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String(50)</w:t>
            </w:r>
          </w:p>
        </w:tc>
        <w:tc>
          <w:tcPr>
            <w:tcW w:w="887" w:type="dxa"/>
          </w:tcPr>
          <w:p w14:paraId="3F8584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1170" w:type="dxa"/>
          </w:tcPr>
          <w:p w14:paraId="0038130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23E3A0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843D8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4DDB98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TypeCode_01_01</w:t>
            </w:r>
          </w:p>
        </w:tc>
      </w:tr>
      <w:tr w:rsidR="00975030" w:rsidRPr="00513641" w14:paraId="304BDA07" w14:textId="77777777" w:rsidTr="00975030">
        <w:trPr>
          <w:cantSplit/>
        </w:trPr>
        <w:tc>
          <w:tcPr>
            <w:tcW w:w="1588" w:type="dxa"/>
            <w:shd w:val="clear" w:color="auto" w:fill="D9D9D9"/>
          </w:tcPr>
          <w:p w14:paraId="7D3A1C6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12" w:type="dxa"/>
            <w:gridSpan w:val="2"/>
          </w:tcPr>
          <w:p w14:paraId="395FD96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887" w:type="dxa"/>
            <w:shd w:val="clear" w:color="auto" w:fill="C0C0C0"/>
          </w:tcPr>
          <w:p w14:paraId="2D2443B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73" w:type="dxa"/>
            <w:gridSpan w:val="4"/>
          </w:tcPr>
          <w:p w14:paraId="6346DAF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8F80845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60" w:name="_Toc387156637"/>
      <w:bookmarkStart w:id="61" w:name="_Toc448752209"/>
      <w:bookmarkStart w:id="62" w:name="_Toc452126570"/>
      <w:bookmarkStart w:id="63" w:name="_Toc481161969"/>
      <w:bookmarkStart w:id="64" w:name="_Toc9529"/>
      <w:r w:rsidRPr="00513641">
        <w:rPr>
          <w:rFonts w:ascii="黑体" w:hAnsi="黑体" w:hint="eastAsia"/>
          <w:sz w:val="21"/>
          <w:szCs w:val="21"/>
        </w:rPr>
        <w:t>船舶附件</w:t>
      </w:r>
      <w:bookmarkEnd w:id="60"/>
      <w:bookmarkEnd w:id="61"/>
      <w:bookmarkEnd w:id="62"/>
      <w:bookmarkEnd w:id="63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861"/>
        <w:gridCol w:w="861"/>
        <w:gridCol w:w="1981"/>
      </w:tblGrid>
      <w:tr w:rsidR="00975030" w:rsidRPr="00513641" w14:paraId="21C0E9EC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0E62351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689B1D5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YydShipAtta</w:t>
            </w:r>
          </w:p>
        </w:tc>
      </w:tr>
      <w:tr w:rsidR="00975030" w:rsidRPr="00513641" w14:paraId="25CE9103" w14:textId="77777777" w:rsidTr="00975030">
        <w:tc>
          <w:tcPr>
            <w:tcW w:w="1560" w:type="dxa"/>
            <w:shd w:val="clear" w:color="auto" w:fill="D9D9D9"/>
          </w:tcPr>
          <w:p w14:paraId="00DAC46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63AC4ED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6459A89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5EA63C7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A6997B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2FEEFB9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7E367FB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BCF2BC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334A240B" w14:textId="77777777" w:rsidTr="00975030">
        <w:tc>
          <w:tcPr>
            <w:tcW w:w="1560" w:type="dxa"/>
          </w:tcPr>
          <w:p w14:paraId="009DEA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45312C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0A780B9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A619E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E0414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83C82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13A2DF3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A5AAA7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93F2D3F" w14:textId="77777777" w:rsidTr="00975030">
        <w:tc>
          <w:tcPr>
            <w:tcW w:w="1560" w:type="dxa"/>
          </w:tcPr>
          <w:p w14:paraId="3E5596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ShipId</w:t>
            </w:r>
          </w:p>
        </w:tc>
        <w:tc>
          <w:tcPr>
            <w:tcW w:w="1420" w:type="dxa"/>
          </w:tcPr>
          <w:p w14:paraId="746E666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4A5B708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0F805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5E72E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FD143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7FD9CF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277A489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2059E79F" w14:textId="77777777" w:rsidTr="00975030">
        <w:tc>
          <w:tcPr>
            <w:tcW w:w="1560" w:type="dxa"/>
          </w:tcPr>
          <w:p w14:paraId="27B7930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420" w:type="dxa"/>
          </w:tcPr>
          <w:p w14:paraId="4891550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顺序号</w:t>
            </w:r>
          </w:p>
        </w:tc>
        <w:tc>
          <w:tcPr>
            <w:tcW w:w="1520" w:type="dxa"/>
          </w:tcPr>
          <w:p w14:paraId="0A77633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2127092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1970F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492E7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1884B4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4BD61B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314448D" w14:textId="77777777" w:rsidTr="00975030">
        <w:tc>
          <w:tcPr>
            <w:tcW w:w="1560" w:type="dxa"/>
          </w:tcPr>
          <w:p w14:paraId="34177F4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ImgType</w:t>
            </w:r>
          </w:p>
        </w:tc>
        <w:tc>
          <w:tcPr>
            <w:tcW w:w="1420" w:type="dxa"/>
          </w:tcPr>
          <w:p w14:paraId="047A895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</w:t>
            </w:r>
            <w:r w:rsidRPr="00513641">
              <w:rPr>
                <w:rFonts w:ascii="宋体" w:hAnsi="宋体" w:cs="Arial"/>
                <w:sz w:val="21"/>
                <w:szCs w:val="21"/>
              </w:rPr>
              <w:t>片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类型</w:t>
            </w:r>
          </w:p>
        </w:tc>
        <w:tc>
          <w:tcPr>
            <w:tcW w:w="1520" w:type="dxa"/>
          </w:tcPr>
          <w:p w14:paraId="6BF340B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ImgTypeCode</w:t>
            </w:r>
          </w:p>
        </w:tc>
        <w:tc>
          <w:tcPr>
            <w:tcW w:w="1080" w:type="dxa"/>
          </w:tcPr>
          <w:p w14:paraId="6E07A21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5E17FD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6F2BD0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4A0EB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923F25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jpg:jpg,gif:gif,</w:t>
            </w: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png:png,jpeg:jpeg,bmp:bmp,doc:doc,xls:xls,ppt:ppt,txt:txt</w:t>
            </w:r>
          </w:p>
        </w:tc>
      </w:tr>
      <w:tr w:rsidR="00975030" w:rsidRPr="00513641" w14:paraId="5E505CF7" w14:textId="77777777" w:rsidTr="00975030">
        <w:tc>
          <w:tcPr>
            <w:tcW w:w="1560" w:type="dxa"/>
          </w:tcPr>
          <w:p w14:paraId="2B96AC5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Title</w:t>
            </w:r>
          </w:p>
        </w:tc>
        <w:tc>
          <w:tcPr>
            <w:tcW w:w="1420" w:type="dxa"/>
          </w:tcPr>
          <w:p w14:paraId="4E5F4F2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图</w:t>
            </w:r>
            <w:r w:rsidRPr="00513641">
              <w:rPr>
                <w:rFonts w:ascii="宋体" w:hAnsi="宋体" w:cs="Arial"/>
                <w:sz w:val="21"/>
                <w:szCs w:val="21"/>
              </w:rPr>
              <w:t>片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标题</w:t>
            </w:r>
          </w:p>
        </w:tc>
        <w:tc>
          <w:tcPr>
            <w:tcW w:w="1520" w:type="dxa"/>
          </w:tcPr>
          <w:p w14:paraId="396BEC6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String(500)</w:t>
            </w:r>
          </w:p>
        </w:tc>
        <w:tc>
          <w:tcPr>
            <w:tcW w:w="1080" w:type="dxa"/>
          </w:tcPr>
          <w:p w14:paraId="7C57DF9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522A617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EEA5E4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02EFB1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564926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9D10023" w14:textId="77777777" w:rsidTr="00975030">
        <w:tc>
          <w:tcPr>
            <w:tcW w:w="1560" w:type="dxa"/>
          </w:tcPr>
          <w:p w14:paraId="4C0B65B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Url</w:t>
            </w:r>
          </w:p>
        </w:tc>
        <w:tc>
          <w:tcPr>
            <w:tcW w:w="1420" w:type="dxa"/>
          </w:tcPr>
          <w:p w14:paraId="6C4B071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路径</w:t>
            </w:r>
          </w:p>
        </w:tc>
        <w:tc>
          <w:tcPr>
            <w:tcW w:w="1520" w:type="dxa"/>
          </w:tcPr>
          <w:p w14:paraId="155BA16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774B87C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7A44F8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58AF7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F5461C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33816D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可访问的路径</w:t>
            </w:r>
          </w:p>
        </w:tc>
      </w:tr>
      <w:tr w:rsidR="00975030" w:rsidRPr="00513641" w14:paraId="471A6FE2" w14:textId="77777777" w:rsidTr="00975030">
        <w:tc>
          <w:tcPr>
            <w:tcW w:w="1560" w:type="dxa"/>
          </w:tcPr>
          <w:p w14:paraId="01FF03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2F448BF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上传时间</w:t>
            </w:r>
          </w:p>
        </w:tc>
        <w:tc>
          <w:tcPr>
            <w:tcW w:w="1520" w:type="dxa"/>
          </w:tcPr>
          <w:p w14:paraId="73B9F8D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408C41D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FC6F17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E2AD8B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C9E1C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7E7EA7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D9694DB" w14:textId="77777777" w:rsidTr="00975030">
        <w:tc>
          <w:tcPr>
            <w:tcW w:w="1560" w:type="dxa"/>
          </w:tcPr>
          <w:p w14:paraId="5C4301B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Size</w:t>
            </w:r>
          </w:p>
        </w:tc>
        <w:tc>
          <w:tcPr>
            <w:tcW w:w="1420" w:type="dxa"/>
          </w:tcPr>
          <w:p w14:paraId="11A6012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文件大小</w:t>
            </w:r>
          </w:p>
        </w:tc>
        <w:tc>
          <w:tcPr>
            <w:tcW w:w="1520" w:type="dxa"/>
          </w:tcPr>
          <w:p w14:paraId="2886308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F01315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BCFBA1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B21ECA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F7F96C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CC85CA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5E6ADAC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24D985E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47F1C6E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2169692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63F4156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C932ACE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65" w:name="_Toc448752212"/>
      <w:bookmarkStart w:id="66" w:name="_Toc452126573"/>
      <w:bookmarkStart w:id="67" w:name="_Toc481161970"/>
      <w:bookmarkEnd w:id="64"/>
      <w:r w:rsidRPr="00513641">
        <w:rPr>
          <w:rFonts w:ascii="黑体" w:hint="eastAsia"/>
          <w:sz w:val="21"/>
          <w:szCs w:val="21"/>
        </w:rPr>
        <w:t>港口</w:t>
      </w:r>
      <w:bookmarkEnd w:id="65"/>
      <w:bookmarkEnd w:id="66"/>
      <w:bookmarkEnd w:id="6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59"/>
        <w:gridCol w:w="1379"/>
        <w:gridCol w:w="887"/>
        <w:gridCol w:w="711"/>
        <w:gridCol w:w="1320"/>
        <w:gridCol w:w="804"/>
        <w:gridCol w:w="2040"/>
      </w:tblGrid>
      <w:tr w:rsidR="00975030" w:rsidRPr="00513641" w14:paraId="10FA8097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04DDCB7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4BD3A1F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YydPort</w:t>
            </w:r>
          </w:p>
        </w:tc>
      </w:tr>
      <w:tr w:rsidR="00975030" w:rsidRPr="00513641" w14:paraId="4573F2D5" w14:textId="77777777" w:rsidTr="00975030">
        <w:tc>
          <w:tcPr>
            <w:tcW w:w="1560" w:type="dxa"/>
            <w:shd w:val="clear" w:color="auto" w:fill="D9D9D9"/>
          </w:tcPr>
          <w:p w14:paraId="7523E93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7DB78E7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379" w:type="dxa"/>
            <w:shd w:val="clear" w:color="auto" w:fill="D9D9D9"/>
          </w:tcPr>
          <w:p w14:paraId="05E16C3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87" w:type="dxa"/>
            <w:shd w:val="clear" w:color="auto" w:fill="D9D9D9"/>
          </w:tcPr>
          <w:p w14:paraId="340011C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711" w:type="dxa"/>
            <w:shd w:val="clear" w:color="auto" w:fill="D9D9D9"/>
          </w:tcPr>
          <w:p w14:paraId="01B6DCC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20" w:type="dxa"/>
            <w:shd w:val="clear" w:color="auto" w:fill="D9D9D9"/>
          </w:tcPr>
          <w:p w14:paraId="5F4198A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728B673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40" w:type="dxa"/>
            <w:shd w:val="clear" w:color="auto" w:fill="D9D9D9"/>
          </w:tcPr>
          <w:p w14:paraId="69037A3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72E04D43" w14:textId="77777777" w:rsidTr="00975030">
        <w:tc>
          <w:tcPr>
            <w:tcW w:w="1560" w:type="dxa"/>
          </w:tcPr>
          <w:p w14:paraId="0C37BC5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5140D2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14:paraId="3ED3DA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87" w:type="dxa"/>
          </w:tcPr>
          <w:p w14:paraId="607A3B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4C3D1CF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5F8E087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66E7FFB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6D4B0A8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D2057B3" w14:textId="77777777" w:rsidTr="00975030">
        <w:tc>
          <w:tcPr>
            <w:tcW w:w="1560" w:type="dxa"/>
          </w:tcPr>
          <w:p w14:paraId="2200EA5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portNo</w:t>
            </w:r>
          </w:p>
        </w:tc>
        <w:tc>
          <w:tcPr>
            <w:tcW w:w="1559" w:type="dxa"/>
          </w:tcPr>
          <w:p w14:paraId="182BE8B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港口编码</w:t>
            </w:r>
          </w:p>
        </w:tc>
        <w:tc>
          <w:tcPr>
            <w:tcW w:w="1379" w:type="dxa"/>
          </w:tcPr>
          <w:p w14:paraId="678AD89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887" w:type="dxa"/>
          </w:tcPr>
          <w:p w14:paraId="54A50B1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5AA6C46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4AC9577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92E5FD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731F26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2C3643F9" w14:textId="77777777" w:rsidTr="00975030">
        <w:tc>
          <w:tcPr>
            <w:tcW w:w="1560" w:type="dxa"/>
          </w:tcPr>
          <w:p w14:paraId="2CD11D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Name</w:t>
            </w:r>
          </w:p>
        </w:tc>
        <w:tc>
          <w:tcPr>
            <w:tcW w:w="1559" w:type="dxa"/>
          </w:tcPr>
          <w:p w14:paraId="6D69AA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港口</w:t>
            </w:r>
            <w:r w:rsidRPr="00513641">
              <w:rPr>
                <w:rFonts w:ascii="宋体" w:hAnsi="宋体" w:cs="Arial"/>
                <w:sz w:val="21"/>
                <w:szCs w:val="21"/>
              </w:rPr>
              <w:t>名称</w:t>
            </w:r>
          </w:p>
        </w:tc>
        <w:tc>
          <w:tcPr>
            <w:tcW w:w="1379" w:type="dxa"/>
          </w:tcPr>
          <w:p w14:paraId="09B595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887" w:type="dxa"/>
          </w:tcPr>
          <w:p w14:paraId="164260A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0B82B0B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2FC188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E92660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4160735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AB8AC3E" w14:textId="77777777" w:rsidTr="00975030">
        <w:tc>
          <w:tcPr>
            <w:tcW w:w="1560" w:type="dxa"/>
          </w:tcPr>
          <w:p w14:paraId="38DA801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fullPortName</w:t>
            </w:r>
          </w:p>
        </w:tc>
        <w:tc>
          <w:tcPr>
            <w:tcW w:w="1559" w:type="dxa"/>
          </w:tcPr>
          <w:p w14:paraId="3171145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全称港口名称</w:t>
            </w:r>
          </w:p>
        </w:tc>
        <w:tc>
          <w:tcPr>
            <w:tcW w:w="1379" w:type="dxa"/>
          </w:tcPr>
          <w:p w14:paraId="5A268F4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887" w:type="dxa"/>
          </w:tcPr>
          <w:p w14:paraId="14541ED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7A2FFBD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1DDD49D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4D67665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12CE2D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06CF869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9B46F9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38" w:type="dxa"/>
            <w:gridSpan w:val="2"/>
          </w:tcPr>
          <w:p w14:paraId="4A2995A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887" w:type="dxa"/>
            <w:shd w:val="clear" w:color="auto" w:fill="C0C0C0"/>
          </w:tcPr>
          <w:p w14:paraId="385ED81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75" w:type="dxa"/>
            <w:gridSpan w:val="4"/>
          </w:tcPr>
          <w:p w14:paraId="2994116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5F829302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68" w:name="_Toc448752213"/>
      <w:bookmarkStart w:id="69" w:name="_Toc452126574"/>
      <w:bookmarkStart w:id="70" w:name="_Toc481161971"/>
      <w:r w:rsidRPr="00513641">
        <w:rPr>
          <w:rFonts w:ascii="黑体" w:hint="eastAsia"/>
          <w:sz w:val="21"/>
          <w:szCs w:val="21"/>
        </w:rPr>
        <w:t>港口坐标</w:t>
      </w:r>
      <w:bookmarkEnd w:id="68"/>
      <w:bookmarkEnd w:id="69"/>
      <w:bookmarkEnd w:id="7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59"/>
        <w:gridCol w:w="1379"/>
        <w:gridCol w:w="887"/>
        <w:gridCol w:w="711"/>
        <w:gridCol w:w="1320"/>
        <w:gridCol w:w="804"/>
        <w:gridCol w:w="2040"/>
      </w:tblGrid>
      <w:tr w:rsidR="00975030" w:rsidRPr="00513641" w14:paraId="5F0AB886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2F4E9CC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5E14B1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YydPort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Cooord</w:t>
            </w:r>
          </w:p>
        </w:tc>
      </w:tr>
      <w:tr w:rsidR="00975030" w:rsidRPr="00513641" w14:paraId="768F0B7E" w14:textId="77777777" w:rsidTr="00975030">
        <w:tc>
          <w:tcPr>
            <w:tcW w:w="1560" w:type="dxa"/>
            <w:shd w:val="clear" w:color="auto" w:fill="D9D9D9"/>
          </w:tcPr>
          <w:p w14:paraId="3955E09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2E9600F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379" w:type="dxa"/>
            <w:shd w:val="clear" w:color="auto" w:fill="D9D9D9"/>
          </w:tcPr>
          <w:p w14:paraId="4BB08E4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87" w:type="dxa"/>
            <w:shd w:val="clear" w:color="auto" w:fill="D9D9D9"/>
          </w:tcPr>
          <w:p w14:paraId="4F4E0AC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711" w:type="dxa"/>
            <w:shd w:val="clear" w:color="auto" w:fill="D9D9D9"/>
          </w:tcPr>
          <w:p w14:paraId="7FFFA8B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20" w:type="dxa"/>
            <w:shd w:val="clear" w:color="auto" w:fill="D9D9D9"/>
          </w:tcPr>
          <w:p w14:paraId="0DF75D9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65CDB12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40" w:type="dxa"/>
            <w:shd w:val="clear" w:color="auto" w:fill="D9D9D9"/>
          </w:tcPr>
          <w:p w14:paraId="1F11524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11F5213F" w14:textId="77777777" w:rsidTr="00975030">
        <w:tc>
          <w:tcPr>
            <w:tcW w:w="1560" w:type="dxa"/>
          </w:tcPr>
          <w:p w14:paraId="68B8D17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1548A34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14:paraId="1EAC23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87" w:type="dxa"/>
          </w:tcPr>
          <w:p w14:paraId="4CE6168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31FA6B6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6EF7BAD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30C6C0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53DAF4F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F58EE3F" w14:textId="77777777" w:rsidTr="00975030">
        <w:tc>
          <w:tcPr>
            <w:tcW w:w="1560" w:type="dxa"/>
          </w:tcPr>
          <w:p w14:paraId="04091C1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portNo</w:t>
            </w:r>
          </w:p>
        </w:tc>
        <w:tc>
          <w:tcPr>
            <w:tcW w:w="1559" w:type="dxa"/>
          </w:tcPr>
          <w:p w14:paraId="6C88878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港口编码</w:t>
            </w:r>
          </w:p>
        </w:tc>
        <w:tc>
          <w:tcPr>
            <w:tcW w:w="1379" w:type="dxa"/>
          </w:tcPr>
          <w:p w14:paraId="4CC3738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887" w:type="dxa"/>
          </w:tcPr>
          <w:p w14:paraId="01349C4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5A5CF2A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3AD6428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48C3AB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158AF80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2624B64" w14:textId="77777777" w:rsidTr="00975030">
        <w:tc>
          <w:tcPr>
            <w:tcW w:w="1560" w:type="dxa"/>
          </w:tcPr>
          <w:p w14:paraId="61B89CF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</w:t>
            </w:r>
            <w:r w:rsidRPr="00513641">
              <w:rPr>
                <w:rFonts w:ascii="宋体" w:hAnsi="宋体" w:cs="Arial"/>
                <w:sz w:val="21"/>
                <w:szCs w:val="21"/>
              </w:rPr>
              <w:t>atitude</w:t>
            </w:r>
          </w:p>
        </w:tc>
        <w:tc>
          <w:tcPr>
            <w:tcW w:w="1559" w:type="dxa"/>
          </w:tcPr>
          <w:p w14:paraId="026B4EE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纬度</w:t>
            </w:r>
          </w:p>
        </w:tc>
        <w:tc>
          <w:tcPr>
            <w:tcW w:w="1379" w:type="dxa"/>
          </w:tcPr>
          <w:p w14:paraId="69BFE31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87" w:type="dxa"/>
          </w:tcPr>
          <w:p w14:paraId="0176DE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4843488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5842C72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14DDF8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229828C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474D922" w14:textId="77777777" w:rsidTr="00975030">
        <w:tc>
          <w:tcPr>
            <w:tcW w:w="1560" w:type="dxa"/>
          </w:tcPr>
          <w:p w14:paraId="4FF30C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</w:t>
            </w:r>
            <w:r w:rsidRPr="00513641">
              <w:rPr>
                <w:rFonts w:ascii="宋体" w:hAnsi="宋体" w:cs="Arial"/>
                <w:sz w:val="21"/>
                <w:szCs w:val="21"/>
              </w:rPr>
              <w:t>ongitude</w:t>
            </w:r>
          </w:p>
        </w:tc>
        <w:tc>
          <w:tcPr>
            <w:tcW w:w="1559" w:type="dxa"/>
          </w:tcPr>
          <w:p w14:paraId="3A21341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经度</w:t>
            </w:r>
          </w:p>
        </w:tc>
        <w:tc>
          <w:tcPr>
            <w:tcW w:w="1379" w:type="dxa"/>
          </w:tcPr>
          <w:p w14:paraId="26D773F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87" w:type="dxa"/>
          </w:tcPr>
          <w:p w14:paraId="328904B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711" w:type="dxa"/>
          </w:tcPr>
          <w:p w14:paraId="4D8640C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320" w:type="dxa"/>
          </w:tcPr>
          <w:p w14:paraId="32703F3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1736769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40" w:type="dxa"/>
          </w:tcPr>
          <w:p w14:paraId="1F70C6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55EC73AC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51BAC0A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38" w:type="dxa"/>
            <w:gridSpan w:val="2"/>
          </w:tcPr>
          <w:p w14:paraId="047E5FBA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887" w:type="dxa"/>
            <w:shd w:val="clear" w:color="auto" w:fill="C0C0C0"/>
          </w:tcPr>
          <w:p w14:paraId="7F2B22D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75" w:type="dxa"/>
            <w:gridSpan w:val="4"/>
          </w:tcPr>
          <w:p w14:paraId="34E525E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B1E7C60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71" w:name="_Toc448752214"/>
      <w:bookmarkStart w:id="72" w:name="_Toc452126575"/>
      <w:bookmarkStart w:id="73" w:name="_Toc481161972"/>
      <w:r w:rsidRPr="00513641">
        <w:rPr>
          <w:rFonts w:ascii="黑体" w:hAnsi="黑体" w:hint="eastAsia"/>
          <w:sz w:val="21"/>
          <w:szCs w:val="21"/>
        </w:rPr>
        <w:lastRenderedPageBreak/>
        <w:t>搜索词</w:t>
      </w:r>
      <w:bookmarkEnd w:id="71"/>
      <w:bookmarkEnd w:id="72"/>
      <w:bookmarkEnd w:id="73"/>
    </w:p>
    <w:tbl>
      <w:tblPr>
        <w:tblW w:w="10260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62"/>
        <w:gridCol w:w="1520"/>
        <w:gridCol w:w="1080"/>
        <w:gridCol w:w="977"/>
        <w:gridCol w:w="861"/>
        <w:gridCol w:w="861"/>
        <w:gridCol w:w="1981"/>
      </w:tblGrid>
      <w:tr w:rsidR="00975030" w:rsidRPr="00513641" w14:paraId="5AAE0111" w14:textId="77777777" w:rsidTr="005F25CD">
        <w:trPr>
          <w:cantSplit/>
        </w:trPr>
        <w:tc>
          <w:tcPr>
            <w:tcW w:w="1418" w:type="dxa"/>
            <w:shd w:val="clear" w:color="auto" w:fill="D9D9D9"/>
          </w:tcPr>
          <w:p w14:paraId="0B96687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24332F6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YydKeyWords</w:t>
            </w:r>
          </w:p>
        </w:tc>
      </w:tr>
      <w:tr w:rsidR="00975030" w:rsidRPr="00513641" w14:paraId="5E77827A" w14:textId="77777777" w:rsidTr="005F25CD">
        <w:tc>
          <w:tcPr>
            <w:tcW w:w="1418" w:type="dxa"/>
            <w:shd w:val="clear" w:color="auto" w:fill="D9D9D9"/>
          </w:tcPr>
          <w:p w14:paraId="606BDF0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2" w:type="dxa"/>
            <w:shd w:val="clear" w:color="auto" w:fill="D9D9D9"/>
          </w:tcPr>
          <w:p w14:paraId="255851C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4845521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266C568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53FC4F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1A742EB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76310D6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52DC09F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4195467E" w14:textId="77777777" w:rsidTr="005F25CD">
        <w:tc>
          <w:tcPr>
            <w:tcW w:w="1418" w:type="dxa"/>
          </w:tcPr>
          <w:p w14:paraId="29D567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62" w:type="dxa"/>
          </w:tcPr>
          <w:p w14:paraId="7AE3EF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关键词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569FBF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1DF51E3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F94B6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726CE3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56C1AEF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F61AF7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D286783" w14:textId="77777777" w:rsidTr="005F25CD">
        <w:tc>
          <w:tcPr>
            <w:tcW w:w="1418" w:type="dxa"/>
          </w:tcPr>
          <w:p w14:paraId="16BE169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channelCode</w:t>
            </w:r>
          </w:p>
        </w:tc>
        <w:tc>
          <w:tcPr>
            <w:tcW w:w="1562" w:type="dxa"/>
          </w:tcPr>
          <w:p w14:paraId="15751E8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一级类别代码</w:t>
            </w:r>
          </w:p>
        </w:tc>
        <w:tc>
          <w:tcPr>
            <w:tcW w:w="1520" w:type="dxa"/>
          </w:tcPr>
          <w:p w14:paraId="492211E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1080" w:type="dxa"/>
          </w:tcPr>
          <w:p w14:paraId="3B16202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ADCC32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237651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22F01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05377D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525BDFBB" w14:textId="77777777" w:rsidTr="005F25CD">
        <w:tc>
          <w:tcPr>
            <w:tcW w:w="1418" w:type="dxa"/>
          </w:tcPr>
          <w:p w14:paraId="121814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KeyWords</w:t>
            </w:r>
          </w:p>
        </w:tc>
        <w:tc>
          <w:tcPr>
            <w:tcW w:w="1562" w:type="dxa"/>
          </w:tcPr>
          <w:p w14:paraId="40DA8C0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关键词</w:t>
            </w:r>
          </w:p>
        </w:tc>
        <w:tc>
          <w:tcPr>
            <w:tcW w:w="1520" w:type="dxa"/>
          </w:tcPr>
          <w:p w14:paraId="1B3B5BC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4F3C128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EA03C0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42AE69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CDC8B0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3CEDF5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空格分隔</w:t>
            </w:r>
          </w:p>
        </w:tc>
      </w:tr>
      <w:tr w:rsidR="00975030" w:rsidRPr="00513641" w14:paraId="0140EC09" w14:textId="77777777" w:rsidTr="005F25CD">
        <w:tc>
          <w:tcPr>
            <w:tcW w:w="1418" w:type="dxa"/>
          </w:tcPr>
          <w:p w14:paraId="29A2E6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SearchTimes</w:t>
            </w:r>
          </w:p>
        </w:tc>
        <w:tc>
          <w:tcPr>
            <w:tcW w:w="1562" w:type="dxa"/>
          </w:tcPr>
          <w:p w14:paraId="697DD09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搜索次</w:t>
            </w:r>
            <w:r w:rsidRPr="00513641">
              <w:rPr>
                <w:rFonts w:ascii="宋体" w:hAnsi="宋体" w:cs="Arial"/>
                <w:sz w:val="21"/>
                <w:szCs w:val="21"/>
              </w:rPr>
              <w:t>数</w:t>
            </w:r>
          </w:p>
        </w:tc>
        <w:tc>
          <w:tcPr>
            <w:tcW w:w="1520" w:type="dxa"/>
          </w:tcPr>
          <w:p w14:paraId="1AB91E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4AD1446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93A8A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35D76B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43A95E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6965B7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6DAD134" w14:textId="77777777" w:rsidTr="005F25CD">
        <w:trPr>
          <w:cantSplit/>
        </w:trPr>
        <w:tc>
          <w:tcPr>
            <w:tcW w:w="1418" w:type="dxa"/>
            <w:shd w:val="clear" w:color="auto" w:fill="D9D9D9"/>
          </w:tcPr>
          <w:p w14:paraId="32ABC11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82" w:type="dxa"/>
            <w:gridSpan w:val="2"/>
          </w:tcPr>
          <w:p w14:paraId="021BE64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080" w:type="dxa"/>
            <w:shd w:val="clear" w:color="auto" w:fill="C0C0C0"/>
          </w:tcPr>
          <w:p w14:paraId="035D087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231BA6CD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6826D82" w14:textId="77777777" w:rsidR="005F25CD" w:rsidRPr="00513641" w:rsidRDefault="005F25CD" w:rsidP="005F25CD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74" w:name="_Toc448752195"/>
      <w:bookmarkStart w:id="75" w:name="_Toc452126556"/>
      <w:bookmarkStart w:id="76" w:name="_Toc481161973"/>
      <w:bookmarkStart w:id="77" w:name="_Toc448752225"/>
      <w:bookmarkStart w:id="78" w:name="_Toc452126586"/>
      <w:r>
        <w:rPr>
          <w:rFonts w:ascii="黑体" w:eastAsia="黑体" w:hAnsi="黑体"/>
          <w:sz w:val="21"/>
          <w:szCs w:val="21"/>
        </w:rPr>
        <w:t>船盘货盘</w:t>
      </w:r>
      <w:bookmarkEnd w:id="74"/>
      <w:bookmarkEnd w:id="75"/>
      <w:bookmarkEnd w:id="76"/>
    </w:p>
    <w:p w14:paraId="5B7EB0F0" w14:textId="47F546E1" w:rsidR="002477DA" w:rsidRPr="00513641" w:rsidRDefault="00D618C3" w:rsidP="002477DA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79" w:name="_Toc481161974"/>
      <w:bookmarkStart w:id="80" w:name="OLE_LINK5"/>
      <w:bookmarkStart w:id="81" w:name="OLE_LINK6"/>
      <w:bookmarkStart w:id="82" w:name="_Toc425247587"/>
      <w:bookmarkStart w:id="83" w:name="_Toc448752215"/>
      <w:bookmarkStart w:id="84" w:name="_Toc452126576"/>
      <w:bookmarkStart w:id="85" w:name="_Toc407781102"/>
      <w:bookmarkStart w:id="86" w:name="_Toc448752196"/>
      <w:bookmarkStart w:id="87" w:name="_Toc452126557"/>
      <w:r>
        <w:rPr>
          <w:rFonts w:ascii="黑体"/>
          <w:sz w:val="21"/>
          <w:szCs w:val="21"/>
        </w:rPr>
        <w:t>运营</w:t>
      </w:r>
      <w:r w:rsidR="00456C1B">
        <w:rPr>
          <w:rFonts w:ascii="黑体"/>
          <w:sz w:val="21"/>
          <w:szCs w:val="21"/>
        </w:rPr>
        <w:t>航线</w:t>
      </w:r>
    </w:p>
    <w:tbl>
      <w:tblPr>
        <w:tblW w:w="10260" w:type="dxa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333"/>
        <w:gridCol w:w="1843"/>
        <w:gridCol w:w="936"/>
        <w:gridCol w:w="885"/>
        <w:gridCol w:w="861"/>
        <w:gridCol w:w="804"/>
        <w:gridCol w:w="2038"/>
      </w:tblGrid>
      <w:tr w:rsidR="002477DA" w:rsidRPr="00513641" w14:paraId="2700A190" w14:textId="77777777" w:rsidTr="009968A8">
        <w:trPr>
          <w:cantSplit/>
        </w:trPr>
        <w:tc>
          <w:tcPr>
            <w:tcW w:w="1560" w:type="dxa"/>
            <w:shd w:val="clear" w:color="auto" w:fill="D9D9D9"/>
          </w:tcPr>
          <w:p w14:paraId="2656C5E7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69F2E9CF" w14:textId="1EAABB69" w:rsidR="002477DA" w:rsidRPr="00513641" w:rsidRDefault="002477DA" w:rsidP="006F5929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6F5929">
              <w:rPr>
                <w:rFonts w:ascii="宋体" w:hAnsi="宋体"/>
                <w:b/>
                <w:sz w:val="21"/>
                <w:szCs w:val="21"/>
              </w:rPr>
              <w:t>SailLine</w:t>
            </w:r>
          </w:p>
        </w:tc>
      </w:tr>
      <w:tr w:rsidR="002477DA" w:rsidRPr="00513641" w14:paraId="25FB70DF" w14:textId="77777777" w:rsidTr="009968A8">
        <w:tc>
          <w:tcPr>
            <w:tcW w:w="1560" w:type="dxa"/>
            <w:shd w:val="clear" w:color="auto" w:fill="D9D9D9"/>
          </w:tcPr>
          <w:p w14:paraId="5E42D259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33" w:type="dxa"/>
            <w:shd w:val="clear" w:color="auto" w:fill="D9D9D9"/>
          </w:tcPr>
          <w:p w14:paraId="448C93A6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843" w:type="dxa"/>
            <w:shd w:val="clear" w:color="auto" w:fill="D9D9D9"/>
          </w:tcPr>
          <w:p w14:paraId="60090FAF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36" w:type="dxa"/>
            <w:shd w:val="clear" w:color="auto" w:fill="D9D9D9"/>
          </w:tcPr>
          <w:p w14:paraId="56AB983F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5" w:type="dxa"/>
            <w:shd w:val="clear" w:color="auto" w:fill="D9D9D9"/>
          </w:tcPr>
          <w:p w14:paraId="0FFC8367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6549CA14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5ADA3BED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38" w:type="dxa"/>
            <w:shd w:val="clear" w:color="auto" w:fill="D9D9D9"/>
          </w:tcPr>
          <w:p w14:paraId="0139EB10" w14:textId="77777777" w:rsidR="002477DA" w:rsidRPr="00513641" w:rsidRDefault="002477DA" w:rsidP="002477DA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2477DA" w:rsidRPr="00513641" w14:paraId="12F65DD8" w14:textId="77777777" w:rsidTr="009968A8">
        <w:tc>
          <w:tcPr>
            <w:tcW w:w="1560" w:type="dxa"/>
          </w:tcPr>
          <w:p w14:paraId="3A25ED5C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33" w:type="dxa"/>
          </w:tcPr>
          <w:p w14:paraId="5C0FB94D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843" w:type="dxa"/>
          </w:tcPr>
          <w:p w14:paraId="62449D15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36" w:type="dxa"/>
          </w:tcPr>
          <w:p w14:paraId="7D4B0DDC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435FABF4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854935F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6FA67448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FC7E704" w14:textId="77777777" w:rsidR="002477DA" w:rsidRPr="00513641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477DA" w:rsidRPr="001631D0" w14:paraId="59B91C71" w14:textId="77777777" w:rsidTr="009968A8">
        <w:tc>
          <w:tcPr>
            <w:tcW w:w="1560" w:type="dxa"/>
          </w:tcPr>
          <w:p w14:paraId="107AF5B2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WaresBigType</w:t>
            </w:r>
          </w:p>
        </w:tc>
        <w:tc>
          <w:tcPr>
            <w:tcW w:w="1333" w:type="dxa"/>
          </w:tcPr>
          <w:p w14:paraId="5830796A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船盘大类</w:t>
            </w:r>
          </w:p>
        </w:tc>
        <w:tc>
          <w:tcPr>
            <w:tcW w:w="1843" w:type="dxa"/>
          </w:tcPr>
          <w:p w14:paraId="56AEC9D9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WaresBigType</w:t>
            </w:r>
            <w:r w:rsidRPr="00E92F18">
              <w:rPr>
                <w:rFonts w:ascii="宋体" w:hAnsi="宋体" w:cs="Arial"/>
                <w:sz w:val="18"/>
                <w:szCs w:val="18"/>
              </w:rPr>
              <w:t>Code</w:t>
            </w:r>
          </w:p>
        </w:tc>
        <w:tc>
          <w:tcPr>
            <w:tcW w:w="936" w:type="dxa"/>
          </w:tcPr>
          <w:p w14:paraId="0A826AB8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4844C300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0F9ACA5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55610105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0570F6CF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477DA" w:rsidRPr="001631D0" w14:paraId="08D0537C" w14:textId="77777777" w:rsidTr="009968A8">
        <w:tc>
          <w:tcPr>
            <w:tcW w:w="1560" w:type="dxa"/>
          </w:tcPr>
          <w:p w14:paraId="2D851290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WaresType</w:t>
            </w:r>
          </w:p>
        </w:tc>
        <w:tc>
          <w:tcPr>
            <w:tcW w:w="1333" w:type="dxa"/>
          </w:tcPr>
          <w:p w14:paraId="6525ED49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船盘分类</w:t>
            </w:r>
          </w:p>
        </w:tc>
        <w:tc>
          <w:tcPr>
            <w:tcW w:w="1843" w:type="dxa"/>
          </w:tcPr>
          <w:p w14:paraId="7B0CF497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WaresType</w:t>
            </w:r>
            <w:r w:rsidRPr="00E92F18">
              <w:rPr>
                <w:rFonts w:ascii="宋体" w:hAnsi="宋体" w:cs="Arial"/>
                <w:sz w:val="18"/>
                <w:szCs w:val="18"/>
              </w:rPr>
              <w:t>Code</w:t>
            </w:r>
          </w:p>
        </w:tc>
        <w:tc>
          <w:tcPr>
            <w:tcW w:w="936" w:type="dxa"/>
          </w:tcPr>
          <w:p w14:paraId="3B103459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7B51EF5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719B08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3556FD3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2FAFDD7A" w14:textId="77777777" w:rsidR="002477DA" w:rsidRPr="001631D0" w:rsidRDefault="002477DA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968A8" w:rsidRPr="001631D0" w14:paraId="3D2824DD" w14:textId="77777777" w:rsidTr="009968A8">
        <w:tc>
          <w:tcPr>
            <w:tcW w:w="1560" w:type="dxa"/>
          </w:tcPr>
          <w:p w14:paraId="7CB3B6D1" w14:textId="59315B71" w:rsidR="009968A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333" w:type="dxa"/>
          </w:tcPr>
          <w:p w14:paraId="1579609F" w14:textId="3D389C28" w:rsidR="009968A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843" w:type="dxa"/>
          </w:tcPr>
          <w:p w14:paraId="6C7C6E6E" w14:textId="3FCB7ED3" w:rsidR="009968A8" w:rsidRDefault="009968A8" w:rsidP="002477DA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936" w:type="dxa"/>
          </w:tcPr>
          <w:p w14:paraId="7CA5546A" w14:textId="23756851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E3817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DA45A6B" w14:textId="77777777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52DBB13" w14:textId="77777777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566E99A6" w14:textId="77777777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6C0955A9" w14:textId="77777777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968A8" w:rsidRPr="001631D0" w14:paraId="0739C7B8" w14:textId="77777777" w:rsidTr="009968A8">
        <w:tc>
          <w:tcPr>
            <w:tcW w:w="1560" w:type="dxa"/>
          </w:tcPr>
          <w:p w14:paraId="3B1F7E6F" w14:textId="6892E1F9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StartPort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333" w:type="dxa"/>
          </w:tcPr>
          <w:p w14:paraId="42423F9E" w14:textId="5CF6B280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起运港</w:t>
            </w:r>
          </w:p>
        </w:tc>
        <w:tc>
          <w:tcPr>
            <w:tcW w:w="1843" w:type="dxa"/>
          </w:tcPr>
          <w:p w14:paraId="028F5B55" w14:textId="23CF07DE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36" w:type="dxa"/>
          </w:tcPr>
          <w:p w14:paraId="50AF7191" w14:textId="4259D9C9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E3817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5A4AF87" w14:textId="77777777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EEB572" w14:textId="77777777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65B3A35D" w14:textId="164CE921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378F1588" w14:textId="4465EAFB" w:rsidR="009968A8" w:rsidRPr="001631D0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968A8" w:rsidRPr="00E92F18" w14:paraId="5BD86D2C" w14:textId="77777777" w:rsidTr="009968A8">
        <w:tc>
          <w:tcPr>
            <w:tcW w:w="1560" w:type="dxa"/>
          </w:tcPr>
          <w:p w14:paraId="4EAF91FE" w14:textId="31D314C9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End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333" w:type="dxa"/>
          </w:tcPr>
          <w:p w14:paraId="4080A74C" w14:textId="396C48DD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到达港</w:t>
            </w:r>
          </w:p>
        </w:tc>
        <w:tc>
          <w:tcPr>
            <w:tcW w:w="1843" w:type="dxa"/>
          </w:tcPr>
          <w:p w14:paraId="229EE946" w14:textId="0CB89DB0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36" w:type="dxa"/>
          </w:tcPr>
          <w:p w14:paraId="4567F407" w14:textId="2EBC29B5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E3817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400982F7" w14:textId="77777777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7F21014" w14:textId="77777777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C5F9AA5" w14:textId="77777777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6ABC7B70" w14:textId="14F48923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968A8" w:rsidRPr="00E92F18" w14:paraId="0572177D" w14:textId="77777777" w:rsidTr="009968A8">
        <w:tc>
          <w:tcPr>
            <w:tcW w:w="1560" w:type="dxa"/>
          </w:tcPr>
          <w:p w14:paraId="46C4D21D" w14:textId="04FBBE47" w:rsidR="009968A8" w:rsidRPr="00513641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bookmarkStart w:id="88" w:name="OLE_LINK2"/>
            <w:bookmarkStart w:id="89" w:name="OLE_LINK3"/>
            <w:r>
              <w:rPr>
                <w:rFonts w:ascii="宋体" w:hAnsi="宋体" w:cs="Arial"/>
                <w:sz w:val="21"/>
                <w:szCs w:val="21"/>
              </w:rPr>
              <w:t>Distance</w:t>
            </w:r>
          </w:p>
        </w:tc>
        <w:tc>
          <w:tcPr>
            <w:tcW w:w="1333" w:type="dxa"/>
          </w:tcPr>
          <w:p w14:paraId="07BD87C4" w14:textId="6E4D8A0D" w:rsidR="009968A8" w:rsidRPr="00513641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里程</w:t>
            </w:r>
          </w:p>
        </w:tc>
        <w:tc>
          <w:tcPr>
            <w:tcW w:w="1843" w:type="dxa"/>
          </w:tcPr>
          <w:p w14:paraId="0D0E2CE5" w14:textId="53336726" w:rsidR="009968A8" w:rsidRPr="00513641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936" w:type="dxa"/>
          </w:tcPr>
          <w:p w14:paraId="73DCF3A0" w14:textId="0398DAA0" w:rsidR="009968A8" w:rsidRPr="00513641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E3817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E7B484B" w14:textId="5B7DCDAE" w:rsidR="009968A8" w:rsidRPr="00E92F18" w:rsidRDefault="008B1164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5A915929" w14:textId="77777777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151653BD" w14:textId="77777777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149724F9" w14:textId="77777777" w:rsidR="009968A8" w:rsidRPr="00E92F18" w:rsidRDefault="009968A8" w:rsidP="002477D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bookmarkEnd w:id="88"/>
      <w:bookmarkEnd w:id="89"/>
      <w:tr w:rsidR="002477DA" w:rsidRPr="00513641" w14:paraId="038CEE72" w14:textId="77777777" w:rsidTr="009968A8">
        <w:trPr>
          <w:cantSplit/>
        </w:trPr>
        <w:tc>
          <w:tcPr>
            <w:tcW w:w="1560" w:type="dxa"/>
            <w:shd w:val="clear" w:color="auto" w:fill="D9D9D9"/>
          </w:tcPr>
          <w:p w14:paraId="52B0F707" w14:textId="77777777" w:rsidR="002477DA" w:rsidRPr="00513641" w:rsidRDefault="002477DA" w:rsidP="002477DA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76" w:type="dxa"/>
            <w:gridSpan w:val="2"/>
          </w:tcPr>
          <w:p w14:paraId="6A0199F6" w14:textId="77777777" w:rsidR="002477DA" w:rsidRPr="00513641" w:rsidRDefault="002477DA" w:rsidP="002477DA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936" w:type="dxa"/>
            <w:shd w:val="clear" w:color="auto" w:fill="C0C0C0"/>
          </w:tcPr>
          <w:p w14:paraId="5A7C6B13" w14:textId="77777777" w:rsidR="002477DA" w:rsidRPr="00513641" w:rsidRDefault="002477DA" w:rsidP="002477DA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88" w:type="dxa"/>
            <w:gridSpan w:val="4"/>
          </w:tcPr>
          <w:p w14:paraId="7224A9A4" w14:textId="77777777" w:rsidR="002477DA" w:rsidRPr="00513641" w:rsidRDefault="002477DA" w:rsidP="002477DA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65740B3" w14:textId="145EFA25" w:rsidR="008B2996" w:rsidRPr="00513641" w:rsidRDefault="00D618C3" w:rsidP="008B2996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r>
        <w:rPr>
          <w:rFonts w:ascii="黑体"/>
          <w:sz w:val="21"/>
          <w:szCs w:val="21"/>
        </w:rPr>
        <w:t>装卸</w:t>
      </w:r>
      <w:r w:rsidR="005575C4">
        <w:rPr>
          <w:rFonts w:ascii="黑体"/>
          <w:sz w:val="21"/>
          <w:szCs w:val="21"/>
        </w:rPr>
        <w:t>港口</w:t>
      </w:r>
    </w:p>
    <w:tbl>
      <w:tblPr>
        <w:tblW w:w="10260" w:type="dxa"/>
        <w:tblInd w:w="1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333"/>
        <w:gridCol w:w="1843"/>
        <w:gridCol w:w="936"/>
        <w:gridCol w:w="885"/>
        <w:gridCol w:w="861"/>
        <w:gridCol w:w="804"/>
        <w:gridCol w:w="2038"/>
      </w:tblGrid>
      <w:tr w:rsidR="008B2996" w:rsidRPr="00513641" w14:paraId="01F7FB42" w14:textId="77777777" w:rsidTr="006235D0">
        <w:trPr>
          <w:cantSplit/>
        </w:trPr>
        <w:tc>
          <w:tcPr>
            <w:tcW w:w="1560" w:type="dxa"/>
            <w:shd w:val="clear" w:color="auto" w:fill="D9D9D9"/>
          </w:tcPr>
          <w:p w14:paraId="5C59CA8C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BBC4D8C" w14:textId="279BECA9" w:rsidR="008B2996" w:rsidRPr="00513641" w:rsidRDefault="008B2996" w:rsidP="006235D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AD61C3">
              <w:rPr>
                <w:rFonts w:ascii="宋体" w:hAnsi="宋体"/>
                <w:b/>
                <w:sz w:val="21"/>
                <w:szCs w:val="21"/>
              </w:rPr>
              <w:t>UpDownPort</w:t>
            </w:r>
          </w:p>
        </w:tc>
      </w:tr>
      <w:tr w:rsidR="008B2996" w:rsidRPr="00513641" w14:paraId="1A760359" w14:textId="77777777" w:rsidTr="006235D0">
        <w:tc>
          <w:tcPr>
            <w:tcW w:w="1560" w:type="dxa"/>
            <w:shd w:val="clear" w:color="auto" w:fill="D9D9D9"/>
          </w:tcPr>
          <w:p w14:paraId="216ECF25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33" w:type="dxa"/>
            <w:shd w:val="clear" w:color="auto" w:fill="D9D9D9"/>
          </w:tcPr>
          <w:p w14:paraId="330D92D0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843" w:type="dxa"/>
            <w:shd w:val="clear" w:color="auto" w:fill="D9D9D9"/>
          </w:tcPr>
          <w:p w14:paraId="2AC61446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36" w:type="dxa"/>
            <w:shd w:val="clear" w:color="auto" w:fill="D9D9D9"/>
          </w:tcPr>
          <w:p w14:paraId="0C048BB0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5" w:type="dxa"/>
            <w:shd w:val="clear" w:color="auto" w:fill="D9D9D9"/>
          </w:tcPr>
          <w:p w14:paraId="256F92A4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44595DCB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337001C6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38" w:type="dxa"/>
            <w:shd w:val="clear" w:color="auto" w:fill="D9D9D9"/>
          </w:tcPr>
          <w:p w14:paraId="6B00D847" w14:textId="77777777" w:rsidR="008B2996" w:rsidRPr="00513641" w:rsidRDefault="008B2996" w:rsidP="006235D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B2996" w:rsidRPr="00513641" w14:paraId="1844AE48" w14:textId="77777777" w:rsidTr="006235D0">
        <w:tc>
          <w:tcPr>
            <w:tcW w:w="1560" w:type="dxa"/>
          </w:tcPr>
          <w:p w14:paraId="3C6B2202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33" w:type="dxa"/>
          </w:tcPr>
          <w:p w14:paraId="750474CD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843" w:type="dxa"/>
          </w:tcPr>
          <w:p w14:paraId="4701C0A7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36" w:type="dxa"/>
          </w:tcPr>
          <w:p w14:paraId="29489AF7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16DB678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8FDF109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5114BF22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23F56587" w14:textId="77777777" w:rsidR="008B2996" w:rsidRPr="00513641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B2996" w:rsidRPr="001631D0" w14:paraId="79F28A45" w14:textId="77777777" w:rsidTr="006235D0">
        <w:tc>
          <w:tcPr>
            <w:tcW w:w="1560" w:type="dxa"/>
          </w:tcPr>
          <w:p w14:paraId="1DDEC983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WaresBigType</w:t>
            </w:r>
          </w:p>
        </w:tc>
        <w:tc>
          <w:tcPr>
            <w:tcW w:w="1333" w:type="dxa"/>
          </w:tcPr>
          <w:p w14:paraId="06E579C4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船盘大类</w:t>
            </w:r>
          </w:p>
        </w:tc>
        <w:tc>
          <w:tcPr>
            <w:tcW w:w="1843" w:type="dxa"/>
          </w:tcPr>
          <w:p w14:paraId="2C7CF925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WaresBigType</w:t>
            </w:r>
            <w:r w:rsidRPr="00E92F18">
              <w:rPr>
                <w:rFonts w:ascii="宋体" w:hAnsi="宋体" w:cs="Arial"/>
                <w:sz w:val="18"/>
                <w:szCs w:val="18"/>
              </w:rPr>
              <w:t>Code</w:t>
            </w:r>
          </w:p>
        </w:tc>
        <w:tc>
          <w:tcPr>
            <w:tcW w:w="936" w:type="dxa"/>
          </w:tcPr>
          <w:p w14:paraId="516EC8F9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2220CBB4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F338AA9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575B602B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6785253D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B2996" w:rsidRPr="001631D0" w14:paraId="430C9EA6" w14:textId="77777777" w:rsidTr="006235D0">
        <w:tc>
          <w:tcPr>
            <w:tcW w:w="1560" w:type="dxa"/>
          </w:tcPr>
          <w:p w14:paraId="68AF7598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WaresType</w:t>
            </w:r>
          </w:p>
        </w:tc>
        <w:tc>
          <w:tcPr>
            <w:tcW w:w="1333" w:type="dxa"/>
          </w:tcPr>
          <w:p w14:paraId="2E3F443A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船盘分类</w:t>
            </w:r>
          </w:p>
        </w:tc>
        <w:tc>
          <w:tcPr>
            <w:tcW w:w="1843" w:type="dxa"/>
          </w:tcPr>
          <w:p w14:paraId="4C293026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WaresType</w:t>
            </w:r>
            <w:r w:rsidRPr="00E92F18">
              <w:rPr>
                <w:rFonts w:ascii="宋体" w:hAnsi="宋体" w:cs="Arial"/>
                <w:sz w:val="18"/>
                <w:szCs w:val="18"/>
              </w:rPr>
              <w:t>Code</w:t>
            </w:r>
          </w:p>
        </w:tc>
        <w:tc>
          <w:tcPr>
            <w:tcW w:w="936" w:type="dxa"/>
          </w:tcPr>
          <w:p w14:paraId="6328FBCB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36507A5B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872C635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62AAE3A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E6AD224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B2996" w:rsidRPr="001631D0" w14:paraId="60DF594A" w14:textId="77777777" w:rsidTr="006235D0">
        <w:tc>
          <w:tcPr>
            <w:tcW w:w="1560" w:type="dxa"/>
          </w:tcPr>
          <w:p w14:paraId="562F0B8A" w14:textId="77777777" w:rsidR="008B2996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333" w:type="dxa"/>
          </w:tcPr>
          <w:p w14:paraId="65DA80AD" w14:textId="77777777" w:rsidR="008B2996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843" w:type="dxa"/>
          </w:tcPr>
          <w:p w14:paraId="0A875AFF" w14:textId="77777777" w:rsidR="008B2996" w:rsidRDefault="008B2996" w:rsidP="006235D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936" w:type="dxa"/>
          </w:tcPr>
          <w:p w14:paraId="05BA9C91" w14:textId="0F460218" w:rsidR="008B2996" w:rsidRPr="001631D0" w:rsidRDefault="008D2C35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315156E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E403FD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5879D162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4627996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B2996" w:rsidRPr="001631D0" w14:paraId="6E213CE6" w14:textId="77777777" w:rsidTr="006235D0">
        <w:tc>
          <w:tcPr>
            <w:tcW w:w="1560" w:type="dxa"/>
          </w:tcPr>
          <w:p w14:paraId="73715800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StartPort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333" w:type="dxa"/>
          </w:tcPr>
          <w:p w14:paraId="5E49FC52" w14:textId="32C9F90B" w:rsidR="008B2996" w:rsidRPr="001631D0" w:rsidRDefault="006235D0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装卸</w:t>
            </w:r>
            <w:r w:rsidR="008B2996" w:rsidRPr="00513641">
              <w:rPr>
                <w:rFonts w:ascii="宋体" w:hAnsi="宋体" w:cs="Arial" w:hint="eastAsia"/>
                <w:sz w:val="21"/>
                <w:szCs w:val="21"/>
              </w:rPr>
              <w:t>港</w:t>
            </w:r>
          </w:p>
        </w:tc>
        <w:tc>
          <w:tcPr>
            <w:tcW w:w="1843" w:type="dxa"/>
          </w:tcPr>
          <w:p w14:paraId="5761CD99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36" w:type="dxa"/>
          </w:tcPr>
          <w:p w14:paraId="5E19516E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885" w:type="dxa"/>
          </w:tcPr>
          <w:p w14:paraId="0C55C38D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13BC2DA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CAEFBBC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FFC53A1" w14:textId="77777777" w:rsidR="008B2996" w:rsidRPr="001631D0" w:rsidRDefault="008B2996" w:rsidP="006235D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B2996" w:rsidRPr="00513641" w14:paraId="7B0C2E22" w14:textId="77777777" w:rsidTr="006235D0">
        <w:trPr>
          <w:cantSplit/>
        </w:trPr>
        <w:tc>
          <w:tcPr>
            <w:tcW w:w="1560" w:type="dxa"/>
            <w:shd w:val="clear" w:color="auto" w:fill="D9D9D9"/>
          </w:tcPr>
          <w:p w14:paraId="5B467025" w14:textId="77777777" w:rsidR="008B2996" w:rsidRPr="00513641" w:rsidRDefault="008B2996" w:rsidP="006235D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76" w:type="dxa"/>
            <w:gridSpan w:val="2"/>
          </w:tcPr>
          <w:p w14:paraId="38491E33" w14:textId="77777777" w:rsidR="008B2996" w:rsidRPr="00513641" w:rsidRDefault="008B2996" w:rsidP="006235D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936" w:type="dxa"/>
            <w:shd w:val="clear" w:color="auto" w:fill="C0C0C0"/>
          </w:tcPr>
          <w:p w14:paraId="68184D70" w14:textId="77777777" w:rsidR="008B2996" w:rsidRPr="00513641" w:rsidRDefault="008B2996" w:rsidP="006235D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88" w:type="dxa"/>
            <w:gridSpan w:val="4"/>
          </w:tcPr>
          <w:p w14:paraId="075FA366" w14:textId="77777777" w:rsidR="008B2996" w:rsidRPr="00513641" w:rsidRDefault="008B2996" w:rsidP="006235D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4AFCE11" w14:textId="77777777" w:rsidR="005F25CD" w:rsidRPr="00513641" w:rsidRDefault="005F25CD" w:rsidP="005F25CD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r>
        <w:rPr>
          <w:rFonts w:ascii="黑体" w:hint="eastAsia"/>
          <w:sz w:val="21"/>
          <w:szCs w:val="21"/>
        </w:rPr>
        <w:t>船</w:t>
      </w:r>
      <w:r>
        <w:rPr>
          <w:rFonts w:ascii="黑体"/>
          <w:sz w:val="21"/>
          <w:szCs w:val="21"/>
        </w:rPr>
        <w:t>盘</w:t>
      </w:r>
      <w:bookmarkEnd w:id="79"/>
    </w:p>
    <w:tbl>
      <w:tblPr>
        <w:tblW w:w="10260" w:type="dxa"/>
        <w:tblInd w:w="1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333"/>
        <w:gridCol w:w="1843"/>
        <w:gridCol w:w="936"/>
        <w:gridCol w:w="885"/>
        <w:gridCol w:w="861"/>
        <w:gridCol w:w="804"/>
        <w:gridCol w:w="2038"/>
      </w:tblGrid>
      <w:tr w:rsidR="005F25CD" w:rsidRPr="00513641" w14:paraId="1356433A" w14:textId="77777777" w:rsidTr="003D05AB">
        <w:trPr>
          <w:cantSplit/>
        </w:trPr>
        <w:tc>
          <w:tcPr>
            <w:tcW w:w="1560" w:type="dxa"/>
            <w:shd w:val="clear" w:color="auto" w:fill="D9D9D9"/>
          </w:tcPr>
          <w:p w14:paraId="17816B13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bookmarkStart w:id="90" w:name="OLE_LINK1"/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5AF565FB" w14:textId="77777777" w:rsidR="005F25CD" w:rsidRPr="00513641" w:rsidRDefault="005F25CD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Ca</w:t>
            </w:r>
            <w:r>
              <w:rPr>
                <w:rFonts w:ascii="宋体" w:hAnsi="宋体"/>
                <w:b/>
                <w:sz w:val="21"/>
                <w:szCs w:val="21"/>
              </w:rPr>
              <w:t>bin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Info</w:t>
            </w:r>
          </w:p>
        </w:tc>
      </w:tr>
      <w:tr w:rsidR="005F25CD" w:rsidRPr="00513641" w14:paraId="5DF44E3C" w14:textId="77777777" w:rsidTr="003D05AB">
        <w:tc>
          <w:tcPr>
            <w:tcW w:w="1560" w:type="dxa"/>
            <w:shd w:val="clear" w:color="auto" w:fill="D9D9D9"/>
          </w:tcPr>
          <w:p w14:paraId="6F5DB0E7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33" w:type="dxa"/>
            <w:shd w:val="clear" w:color="auto" w:fill="D9D9D9"/>
          </w:tcPr>
          <w:p w14:paraId="78588DE4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843" w:type="dxa"/>
            <w:shd w:val="clear" w:color="auto" w:fill="D9D9D9"/>
          </w:tcPr>
          <w:p w14:paraId="78486D52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36" w:type="dxa"/>
            <w:shd w:val="clear" w:color="auto" w:fill="D9D9D9"/>
          </w:tcPr>
          <w:p w14:paraId="0D96C89F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5" w:type="dxa"/>
            <w:shd w:val="clear" w:color="auto" w:fill="D9D9D9"/>
          </w:tcPr>
          <w:p w14:paraId="6C9B298A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179592AA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04" w:type="dxa"/>
            <w:shd w:val="clear" w:color="auto" w:fill="D9D9D9"/>
          </w:tcPr>
          <w:p w14:paraId="60283D3A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38" w:type="dxa"/>
            <w:shd w:val="clear" w:color="auto" w:fill="D9D9D9"/>
          </w:tcPr>
          <w:p w14:paraId="02C1C020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F25CD" w:rsidRPr="00513641" w14:paraId="23515E66" w14:textId="77777777" w:rsidTr="003D05AB">
        <w:tc>
          <w:tcPr>
            <w:tcW w:w="1560" w:type="dxa"/>
          </w:tcPr>
          <w:p w14:paraId="006A4000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33" w:type="dxa"/>
          </w:tcPr>
          <w:p w14:paraId="0725EF3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843" w:type="dxa"/>
          </w:tcPr>
          <w:p w14:paraId="5556885D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36" w:type="dxa"/>
          </w:tcPr>
          <w:p w14:paraId="73BA416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4B6BAD89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ED45B2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04" w:type="dxa"/>
          </w:tcPr>
          <w:p w14:paraId="3597B134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1775F554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BB3EC5" w:rsidRPr="001631D0" w14:paraId="25C90CC8" w14:textId="77777777" w:rsidTr="003D05AB">
        <w:tc>
          <w:tcPr>
            <w:tcW w:w="1560" w:type="dxa"/>
          </w:tcPr>
          <w:p w14:paraId="7A4DC0E6" w14:textId="749394AA" w:rsidR="00BB3EC5" w:rsidRPr="001631D0" w:rsidRDefault="004146B3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Wares</w:t>
            </w:r>
            <w:r w:rsidR="00C66EF4">
              <w:rPr>
                <w:rFonts w:ascii="宋体" w:hAnsi="宋体" w:cs="Arial"/>
                <w:sz w:val="21"/>
                <w:szCs w:val="21"/>
              </w:rPr>
              <w:t>Big</w:t>
            </w:r>
            <w:r w:rsidR="00BB3EC5">
              <w:rPr>
                <w:rFonts w:ascii="宋体" w:hAnsi="宋体" w:cs="Arial"/>
                <w:sz w:val="21"/>
                <w:szCs w:val="21"/>
              </w:rPr>
              <w:t>Type</w:t>
            </w:r>
          </w:p>
        </w:tc>
        <w:tc>
          <w:tcPr>
            <w:tcW w:w="1333" w:type="dxa"/>
          </w:tcPr>
          <w:p w14:paraId="13EE2900" w14:textId="5BF63057" w:rsidR="00BB3EC5" w:rsidRPr="001631D0" w:rsidRDefault="00BB3EC5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船盘大类</w:t>
            </w:r>
          </w:p>
        </w:tc>
        <w:tc>
          <w:tcPr>
            <w:tcW w:w="1843" w:type="dxa"/>
          </w:tcPr>
          <w:p w14:paraId="32A798C7" w14:textId="28ED4F28" w:rsidR="00BB3EC5" w:rsidRPr="001631D0" w:rsidRDefault="004146B3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Wares</w:t>
            </w:r>
            <w:r w:rsidR="00C66EF4">
              <w:rPr>
                <w:rFonts w:ascii="宋体" w:hAnsi="宋体" w:cs="Arial"/>
                <w:sz w:val="18"/>
                <w:szCs w:val="18"/>
              </w:rPr>
              <w:t>Big</w:t>
            </w:r>
            <w:r w:rsidR="00BB3EC5">
              <w:rPr>
                <w:rFonts w:ascii="宋体" w:hAnsi="宋体" w:cs="Arial"/>
                <w:sz w:val="18"/>
                <w:szCs w:val="18"/>
              </w:rPr>
              <w:t>Type</w:t>
            </w:r>
            <w:r w:rsidR="00BB3EC5" w:rsidRPr="00E92F18">
              <w:rPr>
                <w:rFonts w:ascii="宋体" w:hAnsi="宋体" w:cs="Arial"/>
                <w:sz w:val="18"/>
                <w:szCs w:val="18"/>
              </w:rPr>
              <w:t>Code</w:t>
            </w:r>
          </w:p>
        </w:tc>
        <w:tc>
          <w:tcPr>
            <w:tcW w:w="936" w:type="dxa"/>
          </w:tcPr>
          <w:p w14:paraId="629CD179" w14:textId="77777777" w:rsidR="00BB3EC5" w:rsidRPr="001631D0" w:rsidRDefault="00BB3EC5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351CFE3A" w14:textId="77777777" w:rsidR="00BB3EC5" w:rsidRPr="001631D0" w:rsidRDefault="00BB3EC5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451C6CC" w14:textId="77777777" w:rsidR="00BB3EC5" w:rsidRPr="001631D0" w:rsidRDefault="00BB3EC5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40443DC7" w14:textId="77777777" w:rsidR="00BB3EC5" w:rsidRPr="001631D0" w:rsidRDefault="00BB3EC5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1502C194" w14:textId="77777777" w:rsidR="00BB3EC5" w:rsidRPr="001631D0" w:rsidRDefault="00BB3EC5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BB3EC5" w:rsidRPr="001631D0" w14:paraId="5AD69B32" w14:textId="77777777" w:rsidTr="003D05AB">
        <w:tc>
          <w:tcPr>
            <w:tcW w:w="1560" w:type="dxa"/>
          </w:tcPr>
          <w:p w14:paraId="5A3A4E11" w14:textId="336D61D3" w:rsidR="004E16D2" w:rsidRPr="001631D0" w:rsidRDefault="004146B3" w:rsidP="004E16D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Wares</w:t>
            </w:r>
            <w:r w:rsidR="004E16D2">
              <w:rPr>
                <w:rFonts w:ascii="宋体" w:hAnsi="宋体" w:cs="Arial"/>
                <w:sz w:val="21"/>
                <w:szCs w:val="21"/>
              </w:rPr>
              <w:t>Type</w:t>
            </w:r>
          </w:p>
        </w:tc>
        <w:tc>
          <w:tcPr>
            <w:tcW w:w="1333" w:type="dxa"/>
          </w:tcPr>
          <w:p w14:paraId="09D1C7DB" w14:textId="404066B6" w:rsidR="004E16D2" w:rsidRPr="001631D0" w:rsidRDefault="004E16D2" w:rsidP="004E16D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船盘分类</w:t>
            </w:r>
          </w:p>
        </w:tc>
        <w:tc>
          <w:tcPr>
            <w:tcW w:w="1843" w:type="dxa"/>
          </w:tcPr>
          <w:p w14:paraId="4FECE2B1" w14:textId="10EC5E9C" w:rsidR="004E16D2" w:rsidRPr="001631D0" w:rsidRDefault="004146B3" w:rsidP="002576E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18"/>
                <w:szCs w:val="18"/>
              </w:rPr>
              <w:t>Wares</w:t>
            </w:r>
            <w:r w:rsidR="004E16D2">
              <w:rPr>
                <w:rFonts w:ascii="宋体" w:hAnsi="宋体" w:cs="Arial"/>
                <w:sz w:val="18"/>
                <w:szCs w:val="18"/>
              </w:rPr>
              <w:t>Type</w:t>
            </w:r>
            <w:r w:rsidR="004E16D2" w:rsidRPr="00E92F18">
              <w:rPr>
                <w:rFonts w:ascii="宋体" w:hAnsi="宋体" w:cs="Arial"/>
                <w:sz w:val="18"/>
                <w:szCs w:val="18"/>
              </w:rPr>
              <w:t>Code</w:t>
            </w:r>
          </w:p>
        </w:tc>
        <w:tc>
          <w:tcPr>
            <w:tcW w:w="936" w:type="dxa"/>
          </w:tcPr>
          <w:p w14:paraId="4DC17ABD" w14:textId="77777777" w:rsidR="004E16D2" w:rsidRPr="001631D0" w:rsidRDefault="004E16D2" w:rsidP="002576E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128E87B8" w14:textId="77777777" w:rsidR="004E16D2" w:rsidRPr="001631D0" w:rsidRDefault="004E16D2" w:rsidP="002576E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F95645" w14:textId="77777777" w:rsidR="004E16D2" w:rsidRPr="001631D0" w:rsidRDefault="004E16D2" w:rsidP="002576E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86F3FEC" w14:textId="09DBFBB7" w:rsidR="004E16D2" w:rsidRPr="001631D0" w:rsidRDefault="004E16D2" w:rsidP="002576E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EF43D0A" w14:textId="77777777" w:rsidR="004E16D2" w:rsidRPr="001631D0" w:rsidRDefault="004E16D2" w:rsidP="002576E3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D05AB" w:rsidRPr="00E92F18" w14:paraId="4B8A1346" w14:textId="77777777" w:rsidTr="003D05AB">
        <w:tc>
          <w:tcPr>
            <w:tcW w:w="1560" w:type="dxa"/>
          </w:tcPr>
          <w:p w14:paraId="59A4EA9E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2F18">
              <w:rPr>
                <w:rFonts w:ascii="宋体" w:hAnsi="宋体" w:cs="Arial" w:hint="eastAsia"/>
                <w:sz w:val="21"/>
                <w:szCs w:val="21"/>
              </w:rPr>
              <w:t>CargoType</w:t>
            </w:r>
            <w:r w:rsidRPr="00E92F18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333" w:type="dxa"/>
          </w:tcPr>
          <w:p w14:paraId="26C98904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接</w:t>
            </w:r>
            <w:r w:rsidRPr="00E92F18">
              <w:rPr>
                <w:rFonts w:ascii="宋体" w:hAnsi="宋体" w:cs="Arial"/>
                <w:sz w:val="21"/>
                <w:szCs w:val="21"/>
              </w:rPr>
              <w:t>货</w:t>
            </w:r>
            <w:r w:rsidRPr="00E92F18">
              <w:rPr>
                <w:rFonts w:ascii="宋体" w:hAnsi="宋体" w:cs="Arial" w:hint="eastAsia"/>
                <w:sz w:val="21"/>
                <w:szCs w:val="21"/>
              </w:rPr>
              <w:t>类</w:t>
            </w:r>
          </w:p>
        </w:tc>
        <w:tc>
          <w:tcPr>
            <w:tcW w:w="1843" w:type="dxa"/>
          </w:tcPr>
          <w:p w14:paraId="1C9A26B0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2F18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936" w:type="dxa"/>
          </w:tcPr>
          <w:p w14:paraId="60CAE54F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2F18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2CBEA74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3EE4D6A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81CBD37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7193BB6C" w14:textId="77777777" w:rsidR="003D05AB" w:rsidRPr="00E92F18" w:rsidRDefault="003D05AB" w:rsidP="003D05A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详细货类</w:t>
            </w:r>
          </w:p>
        </w:tc>
      </w:tr>
      <w:tr w:rsidR="00BB3EC5" w:rsidRPr="001631D0" w14:paraId="7E20A1FA" w14:textId="77777777" w:rsidTr="003D05AB">
        <w:tc>
          <w:tcPr>
            <w:tcW w:w="1560" w:type="dxa"/>
          </w:tcPr>
          <w:p w14:paraId="039F4274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Ship</w:t>
            </w:r>
            <w:r w:rsidRPr="001631D0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333" w:type="dxa"/>
          </w:tcPr>
          <w:p w14:paraId="0FC515FD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船舶ID</w:t>
            </w:r>
          </w:p>
        </w:tc>
        <w:tc>
          <w:tcPr>
            <w:tcW w:w="1843" w:type="dxa"/>
          </w:tcPr>
          <w:p w14:paraId="16E94715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36" w:type="dxa"/>
          </w:tcPr>
          <w:p w14:paraId="0E589EA3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8CA9AEB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FA6230F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39BA953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038" w:type="dxa"/>
          </w:tcPr>
          <w:p w14:paraId="35BBBBCE" w14:textId="77777777" w:rsidR="005F25CD" w:rsidRPr="001631D0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94A50" w:rsidRPr="00E92F18" w14:paraId="43C46C35" w14:textId="77777777" w:rsidTr="00987E5F">
        <w:tc>
          <w:tcPr>
            <w:tcW w:w="1560" w:type="dxa"/>
          </w:tcPr>
          <w:p w14:paraId="72B91806" w14:textId="77777777" w:rsidR="00494A50" w:rsidRPr="00B17B61" w:rsidRDefault="00494A50" w:rsidP="00987E5F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B17B61">
              <w:rPr>
                <w:rFonts w:ascii="宋体" w:hAnsi="宋体" w:cs="Arial"/>
                <w:sz w:val="18"/>
                <w:szCs w:val="18"/>
              </w:rPr>
              <w:t>ContainerCount</w:t>
            </w:r>
          </w:p>
        </w:tc>
        <w:tc>
          <w:tcPr>
            <w:tcW w:w="1333" w:type="dxa"/>
          </w:tcPr>
          <w:p w14:paraId="41DB9817" w14:textId="77777777" w:rsidR="00494A50" w:rsidRPr="004C15E0" w:rsidRDefault="00494A50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4C15E0">
              <w:rPr>
                <w:rFonts w:ascii="宋体" w:hAnsi="宋体" w:cs="Arial"/>
                <w:sz w:val="21"/>
                <w:szCs w:val="21"/>
              </w:rPr>
              <w:t>载箱量</w:t>
            </w:r>
          </w:p>
        </w:tc>
        <w:tc>
          <w:tcPr>
            <w:tcW w:w="1843" w:type="dxa"/>
          </w:tcPr>
          <w:p w14:paraId="20667237" w14:textId="77777777" w:rsidR="00494A50" w:rsidRPr="00E92F18" w:rsidRDefault="00494A50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36" w:type="dxa"/>
          </w:tcPr>
          <w:p w14:paraId="153862E1" w14:textId="77777777" w:rsidR="00494A50" w:rsidRPr="00E92F18" w:rsidRDefault="00494A50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2F35FC60" w14:textId="77777777" w:rsidR="00494A50" w:rsidRPr="00E92F18" w:rsidRDefault="00494A50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51FAFEA" w14:textId="77777777" w:rsidR="00494A50" w:rsidRPr="00E92F18" w:rsidRDefault="00494A50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6BAC70F5" w14:textId="77777777" w:rsidR="00494A50" w:rsidRPr="00E92F18" w:rsidRDefault="00494A50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17655BF" w14:textId="77777777" w:rsidR="00494A50" w:rsidRDefault="00494A50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TEU</w:t>
            </w:r>
          </w:p>
        </w:tc>
      </w:tr>
      <w:tr w:rsidR="00D97EF8" w:rsidRPr="001631D0" w14:paraId="2E3E7F4F" w14:textId="77777777" w:rsidTr="00987E5F">
        <w:tc>
          <w:tcPr>
            <w:tcW w:w="1560" w:type="dxa"/>
          </w:tcPr>
          <w:p w14:paraId="384C834F" w14:textId="4DEC2AE3" w:rsidR="00D97EF8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StartDate</w:t>
            </w:r>
          </w:p>
        </w:tc>
        <w:tc>
          <w:tcPr>
            <w:tcW w:w="1333" w:type="dxa"/>
          </w:tcPr>
          <w:p w14:paraId="6A56400B" w14:textId="7B8318BC" w:rsidR="00D97EF8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受载日期</w:t>
            </w:r>
          </w:p>
        </w:tc>
        <w:tc>
          <w:tcPr>
            <w:tcW w:w="1843" w:type="dxa"/>
          </w:tcPr>
          <w:p w14:paraId="09E3D7BE" w14:textId="77777777" w:rsidR="00D97EF8" w:rsidRPr="001631D0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36" w:type="dxa"/>
          </w:tcPr>
          <w:p w14:paraId="04D83D2A" w14:textId="77777777" w:rsidR="00D97EF8" w:rsidRPr="001631D0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6AF1D04" w14:textId="77777777" w:rsidR="00D97EF8" w:rsidRPr="001631D0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6F91B77" w14:textId="77777777" w:rsidR="00D97EF8" w:rsidRPr="001631D0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0D9F6532" w14:textId="77777777" w:rsidR="00D97EF8" w:rsidRPr="001631D0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36F9F526" w14:textId="77777777" w:rsidR="00D97EF8" w:rsidRPr="001631D0" w:rsidRDefault="00D97EF8" w:rsidP="00987E5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BB3EC5" w:rsidRPr="00E92F18" w14:paraId="058EB82A" w14:textId="77777777" w:rsidTr="003D05AB">
        <w:tc>
          <w:tcPr>
            <w:tcW w:w="1560" w:type="dxa"/>
          </w:tcPr>
          <w:p w14:paraId="601DE308" w14:textId="5C39B935" w:rsidR="005F25CD" w:rsidRPr="00E92F18" w:rsidRDefault="005F25CD" w:rsidP="00252C6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Port</w:t>
            </w:r>
            <w:r w:rsidR="00252C6A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333" w:type="dxa"/>
          </w:tcPr>
          <w:p w14:paraId="759B9979" w14:textId="71A8E20B" w:rsidR="005F25CD" w:rsidRPr="00E92F18" w:rsidRDefault="00FC5D4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接</w:t>
            </w:r>
            <w:r w:rsidRPr="00E92F18">
              <w:rPr>
                <w:rFonts w:ascii="宋体" w:hAnsi="宋体" w:cs="Arial"/>
                <w:sz w:val="21"/>
                <w:szCs w:val="21"/>
              </w:rPr>
              <w:t>货</w:t>
            </w:r>
            <w:r w:rsidR="005F25CD" w:rsidRPr="00E92F18">
              <w:rPr>
                <w:rFonts w:ascii="宋体" w:hAnsi="宋体" w:cs="Arial"/>
                <w:sz w:val="21"/>
                <w:szCs w:val="21"/>
              </w:rPr>
              <w:t>港</w:t>
            </w:r>
          </w:p>
        </w:tc>
        <w:tc>
          <w:tcPr>
            <w:tcW w:w="1843" w:type="dxa"/>
          </w:tcPr>
          <w:p w14:paraId="6D5BA28D" w14:textId="77777777" w:rsidR="005F25CD" w:rsidRPr="00E92F18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2F18">
              <w:rPr>
                <w:rFonts w:ascii="宋体" w:hAnsi="宋体" w:cs="Arial"/>
                <w:sz w:val="21"/>
                <w:szCs w:val="21"/>
              </w:rPr>
              <w:t>String(2000)</w:t>
            </w:r>
          </w:p>
        </w:tc>
        <w:tc>
          <w:tcPr>
            <w:tcW w:w="936" w:type="dxa"/>
          </w:tcPr>
          <w:p w14:paraId="6F77F521" w14:textId="77777777" w:rsidR="005F25CD" w:rsidRPr="00E92F18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2F18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803E135" w14:textId="77777777" w:rsidR="005F25CD" w:rsidRPr="00E92F18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7E38F95" w14:textId="77777777" w:rsidR="005F25CD" w:rsidRPr="00E92F18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0084575" w14:textId="77777777" w:rsidR="005F25CD" w:rsidRPr="00E92F18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085D7CF0" w14:textId="77777777" w:rsidR="005F25CD" w:rsidRPr="00E92F18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2F18">
              <w:rPr>
                <w:rFonts w:ascii="宋体" w:hAnsi="宋体" w:cs="Arial"/>
                <w:sz w:val="21"/>
                <w:szCs w:val="21"/>
              </w:rPr>
              <w:t>逗号</w:t>
            </w:r>
          </w:p>
        </w:tc>
      </w:tr>
      <w:tr w:rsidR="0000536B" w:rsidRPr="00E92F18" w14:paraId="4435400E" w14:textId="77777777" w:rsidTr="003D05AB">
        <w:tc>
          <w:tcPr>
            <w:tcW w:w="1560" w:type="dxa"/>
          </w:tcPr>
          <w:p w14:paraId="4689DC94" w14:textId="3559F562" w:rsidR="007041C9" w:rsidRPr="00E92F18" w:rsidRDefault="007041C9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/>
                <w:sz w:val="21"/>
                <w:szCs w:val="21"/>
              </w:rPr>
              <w:t>Price</w:t>
            </w:r>
            <w:r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333" w:type="dxa"/>
          </w:tcPr>
          <w:p w14:paraId="31DFF46E" w14:textId="2C6A56D2" w:rsidR="007041C9" w:rsidRDefault="007041C9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运</w:t>
            </w:r>
            <w:r w:rsidR="00005FEE">
              <w:rPr>
                <w:rFonts w:ascii="宋体" w:hAnsi="宋体" w:cs="Arial"/>
                <w:sz w:val="21"/>
                <w:szCs w:val="21"/>
              </w:rPr>
              <w:t>费报</w:t>
            </w:r>
            <w:r w:rsidRPr="006A1CA2">
              <w:rPr>
                <w:rFonts w:ascii="宋体" w:hAnsi="宋体" w:cs="Arial" w:hint="eastAsia"/>
                <w:sz w:val="21"/>
                <w:szCs w:val="21"/>
              </w:rPr>
              <w:t>价</w:t>
            </w:r>
          </w:p>
        </w:tc>
        <w:tc>
          <w:tcPr>
            <w:tcW w:w="1843" w:type="dxa"/>
          </w:tcPr>
          <w:p w14:paraId="77B0F18E" w14:textId="255F2650" w:rsidR="007041C9" w:rsidRPr="00E92F18" w:rsidRDefault="007041C9" w:rsidP="007041C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4000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936" w:type="dxa"/>
          </w:tcPr>
          <w:p w14:paraId="5A2FCD5E" w14:textId="187DF8FA" w:rsidR="007041C9" w:rsidRPr="00E92F18" w:rsidRDefault="007041C9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6E687DB" w14:textId="77777777" w:rsidR="007041C9" w:rsidRPr="00E92F18" w:rsidRDefault="007041C9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4F6CE4E" w14:textId="77777777" w:rsidR="007041C9" w:rsidRPr="00E92F18" w:rsidRDefault="007041C9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0B552FA0" w14:textId="77777777" w:rsidR="007041C9" w:rsidRPr="00E92F18" w:rsidRDefault="007041C9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E10C3D2" w14:textId="3347DB5E" w:rsidR="007041C9" w:rsidRDefault="007041C9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元每个吨</w:t>
            </w:r>
          </w:p>
        </w:tc>
      </w:tr>
      <w:tr w:rsidR="0000536B" w:rsidRPr="00513641" w14:paraId="3E617925" w14:textId="77777777" w:rsidTr="003D05AB">
        <w:tc>
          <w:tcPr>
            <w:tcW w:w="1560" w:type="dxa"/>
          </w:tcPr>
          <w:p w14:paraId="511789E5" w14:textId="77777777" w:rsidR="00E406AB" w:rsidRPr="00513641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OilPrice</w:t>
            </w:r>
          </w:p>
        </w:tc>
        <w:tc>
          <w:tcPr>
            <w:tcW w:w="1333" w:type="dxa"/>
          </w:tcPr>
          <w:p w14:paraId="0F11F9B3" w14:textId="77777777" w:rsidR="00E406AB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燃油费计算</w:t>
            </w:r>
          </w:p>
        </w:tc>
        <w:tc>
          <w:tcPr>
            <w:tcW w:w="1843" w:type="dxa"/>
          </w:tcPr>
          <w:p w14:paraId="3FA503E5" w14:textId="77777777" w:rsidR="00E406AB" w:rsidRPr="00513641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36" w:type="dxa"/>
          </w:tcPr>
          <w:p w14:paraId="3893470D" w14:textId="77777777" w:rsidR="00E406AB" w:rsidRPr="00513641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B717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051995EB" w14:textId="77777777" w:rsidR="00E406AB" w:rsidRPr="00513641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19903D4" w14:textId="77777777" w:rsidR="00E406AB" w:rsidRPr="00513641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634C358" w14:textId="77777777" w:rsidR="00E406AB" w:rsidRPr="00513641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136CCF3" w14:textId="1406A2CE" w:rsidR="00E406AB" w:rsidRDefault="002E4D52" w:rsidP="002E4D52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元每公里</w:t>
            </w:r>
          </w:p>
        </w:tc>
      </w:tr>
      <w:tr w:rsidR="0000536B" w:rsidRPr="00513641" w14:paraId="0D37B238" w14:textId="77777777" w:rsidTr="003D05AB">
        <w:tc>
          <w:tcPr>
            <w:tcW w:w="1560" w:type="dxa"/>
          </w:tcPr>
          <w:p w14:paraId="59BCD4D1" w14:textId="3AB7F7FC" w:rsidR="00E406AB" w:rsidRPr="00513641" w:rsidRDefault="009F3796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</w:t>
            </w:r>
            <w:r w:rsidRPr="009F3796">
              <w:rPr>
                <w:rFonts w:ascii="宋体" w:hAnsi="宋体" w:cs="Arial"/>
                <w:sz w:val="21"/>
                <w:szCs w:val="21"/>
              </w:rPr>
              <w:t>emurrage</w:t>
            </w:r>
          </w:p>
        </w:tc>
        <w:tc>
          <w:tcPr>
            <w:tcW w:w="1333" w:type="dxa"/>
          </w:tcPr>
          <w:p w14:paraId="3C3D3011" w14:textId="62B4AFB4" w:rsidR="00E406AB" w:rsidRDefault="00E82A5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滞期费率</w:t>
            </w:r>
          </w:p>
        </w:tc>
        <w:tc>
          <w:tcPr>
            <w:tcW w:w="1843" w:type="dxa"/>
          </w:tcPr>
          <w:p w14:paraId="1269C35C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36" w:type="dxa"/>
          </w:tcPr>
          <w:p w14:paraId="7E786953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B717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6C6D8B3D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1838731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6DE62928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31C5D2E0" w14:textId="0E74D243" w:rsidR="00E406AB" w:rsidRDefault="00E406AB" w:rsidP="008F5F4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</w:t>
            </w:r>
            <w:r w:rsidR="009F3796">
              <w:rPr>
                <w:rFonts w:ascii="宋体" w:hAnsi="宋体" w:cs="Arial" w:hint="eastAsia"/>
                <w:sz w:val="21"/>
                <w:szCs w:val="21"/>
              </w:rPr>
              <w:t>每</w:t>
            </w:r>
            <w:r w:rsidR="009F3796">
              <w:rPr>
                <w:rFonts w:ascii="宋体" w:hAnsi="宋体" w:cs="Arial"/>
                <w:sz w:val="21"/>
                <w:szCs w:val="21"/>
              </w:rPr>
              <w:t>船天吨天</w:t>
            </w:r>
          </w:p>
        </w:tc>
      </w:tr>
      <w:tr w:rsidR="0000536B" w:rsidRPr="00513641" w14:paraId="425CE724" w14:textId="77777777" w:rsidTr="003D05AB">
        <w:tc>
          <w:tcPr>
            <w:tcW w:w="1560" w:type="dxa"/>
          </w:tcPr>
          <w:p w14:paraId="0F4E0316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PaySteps</w:t>
            </w:r>
          </w:p>
        </w:tc>
        <w:tc>
          <w:tcPr>
            <w:tcW w:w="1333" w:type="dxa"/>
          </w:tcPr>
          <w:p w14:paraId="3ED91485" w14:textId="3934B700" w:rsidR="00E406AB" w:rsidRDefault="00521E7C" w:rsidP="00521E7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支</w:t>
            </w:r>
            <w:r w:rsidR="00E406AB" w:rsidRPr="00513641">
              <w:rPr>
                <w:rFonts w:ascii="宋体" w:hAnsi="宋体" w:hint="eastAsia"/>
                <w:sz w:val="21"/>
                <w:szCs w:val="21"/>
              </w:rPr>
              <w:t>付</w:t>
            </w:r>
            <w:r>
              <w:rPr>
                <w:rFonts w:ascii="宋体" w:hAnsi="宋体"/>
                <w:sz w:val="21"/>
                <w:szCs w:val="21"/>
              </w:rPr>
              <w:t>分期</w:t>
            </w:r>
          </w:p>
        </w:tc>
        <w:tc>
          <w:tcPr>
            <w:tcW w:w="1843" w:type="dxa"/>
          </w:tcPr>
          <w:p w14:paraId="28F50EA1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936" w:type="dxa"/>
          </w:tcPr>
          <w:p w14:paraId="5C3F07EF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792046AB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</w:t>
            </w:r>
          </w:p>
        </w:tc>
        <w:tc>
          <w:tcPr>
            <w:tcW w:w="861" w:type="dxa"/>
          </w:tcPr>
          <w:p w14:paraId="66440F12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5C03169B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7D8715D1" w14:textId="096BDEEA" w:rsidR="00E406AB" w:rsidRDefault="00E406AB" w:rsidP="008F5F40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04A97127" w14:textId="77777777" w:rsidTr="003D05AB">
        <w:tc>
          <w:tcPr>
            <w:tcW w:w="1560" w:type="dxa"/>
          </w:tcPr>
          <w:p w14:paraId="747EE1AC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OrderDesc</w:t>
            </w:r>
          </w:p>
        </w:tc>
        <w:tc>
          <w:tcPr>
            <w:tcW w:w="1333" w:type="dxa"/>
          </w:tcPr>
          <w:p w14:paraId="42A47BBF" w14:textId="2FBCE96C" w:rsidR="00E406AB" w:rsidRDefault="00521E7C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特约</w:t>
            </w:r>
            <w:r w:rsidR="00E406AB">
              <w:rPr>
                <w:rFonts w:ascii="宋体" w:hAnsi="宋体" w:cs="Arial"/>
                <w:sz w:val="21"/>
                <w:szCs w:val="21"/>
              </w:rPr>
              <w:t>条款</w:t>
            </w:r>
          </w:p>
        </w:tc>
        <w:tc>
          <w:tcPr>
            <w:tcW w:w="1843" w:type="dxa"/>
          </w:tcPr>
          <w:p w14:paraId="3B2C1665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String(4000)</w:t>
            </w:r>
          </w:p>
        </w:tc>
        <w:tc>
          <w:tcPr>
            <w:tcW w:w="936" w:type="dxa"/>
          </w:tcPr>
          <w:p w14:paraId="2563E986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B717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05028270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C52C479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1E48423B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552196F7" w14:textId="77777777" w:rsidR="00E406AB" w:rsidRDefault="00E406AB" w:rsidP="008F5F40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779BD43D" w14:textId="77777777" w:rsidTr="003D05AB">
        <w:tc>
          <w:tcPr>
            <w:tcW w:w="1560" w:type="dxa"/>
          </w:tcPr>
          <w:p w14:paraId="73669C76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Status</w:t>
            </w:r>
          </w:p>
        </w:tc>
        <w:tc>
          <w:tcPr>
            <w:tcW w:w="1333" w:type="dxa"/>
          </w:tcPr>
          <w:p w14:paraId="428D5D05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843" w:type="dxa"/>
          </w:tcPr>
          <w:p w14:paraId="44364FEC" w14:textId="77777777" w:rsidR="00E406AB" w:rsidRPr="00E92F18" w:rsidRDefault="00E406AB" w:rsidP="008F5F4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E92F18">
              <w:rPr>
                <w:rFonts w:ascii="宋体" w:hAnsi="宋体" w:cs="Arial"/>
                <w:sz w:val="18"/>
                <w:szCs w:val="18"/>
              </w:rPr>
              <w:t>ReleaseStatusCode</w:t>
            </w:r>
          </w:p>
        </w:tc>
        <w:tc>
          <w:tcPr>
            <w:tcW w:w="936" w:type="dxa"/>
          </w:tcPr>
          <w:p w14:paraId="72A4F908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3DF2A21D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0421644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225CFF7A" w14:textId="77777777" w:rsidR="00E406AB" w:rsidRPr="00513641" w:rsidRDefault="00E406AB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64C1BDD0" w14:textId="77777777" w:rsidR="00E406AB" w:rsidRPr="00513641" w:rsidRDefault="00E406AB" w:rsidP="008F5F4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no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publish:</w:t>
            </w:r>
            <w:r>
              <w:rPr>
                <w:rFonts w:ascii="宋体" w:hAnsi="宋体" w:cs="Arial"/>
                <w:sz w:val="21"/>
                <w:szCs w:val="21"/>
              </w:rPr>
              <w:t>未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发布,publish:已发布</w:t>
            </w:r>
          </w:p>
        </w:tc>
      </w:tr>
      <w:tr w:rsidR="0000536B" w:rsidRPr="001631D0" w14:paraId="27995085" w14:textId="77777777" w:rsidTr="003D05AB">
        <w:tc>
          <w:tcPr>
            <w:tcW w:w="1560" w:type="dxa"/>
          </w:tcPr>
          <w:p w14:paraId="5B74A37E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Publisher</w:t>
            </w:r>
            <w:r w:rsidRPr="001631D0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333" w:type="dxa"/>
          </w:tcPr>
          <w:p w14:paraId="24B0FC21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发布人ID</w:t>
            </w:r>
          </w:p>
        </w:tc>
        <w:tc>
          <w:tcPr>
            <w:tcW w:w="1843" w:type="dxa"/>
          </w:tcPr>
          <w:p w14:paraId="34C55249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36" w:type="dxa"/>
          </w:tcPr>
          <w:p w14:paraId="10F27B43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416F6A6B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A5263BC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75C90D78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038" w:type="dxa"/>
          </w:tcPr>
          <w:p w14:paraId="3D169D32" w14:textId="77777777" w:rsidR="00E406AB" w:rsidRPr="001631D0" w:rsidRDefault="00E406AB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E16AC4" w:rsidRPr="001631D0" w14:paraId="08FAA49C" w14:textId="77777777" w:rsidTr="003D05AB">
        <w:tc>
          <w:tcPr>
            <w:tcW w:w="1560" w:type="dxa"/>
          </w:tcPr>
          <w:p w14:paraId="6AF5683A" w14:textId="1F9992F2" w:rsidR="00E16AC4" w:rsidRDefault="00E16AC4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333" w:type="dxa"/>
          </w:tcPr>
          <w:p w14:paraId="63AC700E" w14:textId="46062325" w:rsidR="00E16AC4" w:rsidRDefault="00397868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修改</w:t>
            </w:r>
            <w:r w:rsidR="00E16AC4" w:rsidRPr="00513641"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843" w:type="dxa"/>
          </w:tcPr>
          <w:p w14:paraId="6953B402" w14:textId="5F7724CA" w:rsidR="00E16AC4" w:rsidRPr="001631D0" w:rsidRDefault="00E16AC4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36" w:type="dxa"/>
          </w:tcPr>
          <w:p w14:paraId="4B2D9248" w14:textId="53223A17" w:rsidR="00E16AC4" w:rsidRPr="001631D0" w:rsidRDefault="00E16AC4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5" w:type="dxa"/>
          </w:tcPr>
          <w:p w14:paraId="2E51C107" w14:textId="77777777" w:rsidR="00E16AC4" w:rsidRPr="001631D0" w:rsidRDefault="00E16AC4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1670077" w14:textId="77777777" w:rsidR="00E16AC4" w:rsidRPr="001631D0" w:rsidRDefault="00E16AC4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04" w:type="dxa"/>
          </w:tcPr>
          <w:p w14:paraId="37897D51" w14:textId="77777777" w:rsidR="00E16AC4" w:rsidRPr="001631D0" w:rsidRDefault="00E16AC4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38" w:type="dxa"/>
          </w:tcPr>
          <w:p w14:paraId="30996D16" w14:textId="77777777" w:rsidR="00E16AC4" w:rsidRPr="001631D0" w:rsidRDefault="00E16AC4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72985A50" w14:textId="77777777" w:rsidTr="003D05AB">
        <w:trPr>
          <w:cantSplit/>
        </w:trPr>
        <w:tc>
          <w:tcPr>
            <w:tcW w:w="1560" w:type="dxa"/>
            <w:shd w:val="clear" w:color="auto" w:fill="D9D9D9"/>
          </w:tcPr>
          <w:p w14:paraId="302A15C8" w14:textId="77777777" w:rsidR="00E406AB" w:rsidRPr="00513641" w:rsidRDefault="00E406AB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76" w:type="dxa"/>
            <w:gridSpan w:val="2"/>
          </w:tcPr>
          <w:p w14:paraId="5992699A" w14:textId="77777777" w:rsidR="00E406AB" w:rsidRPr="00513641" w:rsidRDefault="00E406AB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936" w:type="dxa"/>
            <w:shd w:val="clear" w:color="auto" w:fill="C0C0C0"/>
          </w:tcPr>
          <w:p w14:paraId="60EA31E1" w14:textId="77777777" w:rsidR="00E406AB" w:rsidRPr="00513641" w:rsidRDefault="00E406AB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88" w:type="dxa"/>
            <w:gridSpan w:val="4"/>
          </w:tcPr>
          <w:p w14:paraId="13886506" w14:textId="77777777" w:rsidR="00E406AB" w:rsidRPr="00513641" w:rsidRDefault="00E406AB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bookmarkEnd w:id="80"/>
      <w:bookmarkEnd w:id="81"/>
      <w:bookmarkEnd w:id="82"/>
      <w:bookmarkEnd w:id="83"/>
      <w:bookmarkEnd w:id="84"/>
      <w:bookmarkEnd w:id="90"/>
    </w:tbl>
    <w:p w14:paraId="59CDA5AC" w14:textId="77777777" w:rsidR="005F25CD" w:rsidRPr="00513641" w:rsidRDefault="005F25CD" w:rsidP="005F25CD">
      <w:pPr>
        <w:rPr>
          <w:sz w:val="21"/>
          <w:szCs w:val="21"/>
        </w:rPr>
      </w:pPr>
    </w:p>
    <w:p w14:paraId="4159A601" w14:textId="77777777" w:rsidR="005F25CD" w:rsidRPr="00513641" w:rsidRDefault="005F25CD" w:rsidP="005F25CD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91" w:name="_Toc481161975"/>
      <w:r w:rsidRPr="00513641">
        <w:rPr>
          <w:rFonts w:ascii="黑体" w:hint="eastAsia"/>
          <w:sz w:val="21"/>
          <w:szCs w:val="21"/>
        </w:rPr>
        <w:t>货</w:t>
      </w:r>
      <w:bookmarkEnd w:id="85"/>
      <w:bookmarkEnd w:id="86"/>
      <w:bookmarkEnd w:id="87"/>
      <w:r>
        <w:rPr>
          <w:rFonts w:ascii="黑体"/>
          <w:sz w:val="21"/>
          <w:szCs w:val="21"/>
        </w:rPr>
        <w:t>盘</w:t>
      </w:r>
      <w:bookmarkEnd w:id="91"/>
    </w:p>
    <w:tbl>
      <w:tblPr>
        <w:tblW w:w="10260" w:type="dxa"/>
        <w:tblInd w:w="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333"/>
        <w:gridCol w:w="1843"/>
        <w:gridCol w:w="963"/>
        <w:gridCol w:w="858"/>
        <w:gridCol w:w="861"/>
        <w:gridCol w:w="833"/>
        <w:gridCol w:w="2009"/>
      </w:tblGrid>
      <w:tr w:rsidR="005F25CD" w:rsidRPr="00513641" w14:paraId="5025622F" w14:textId="77777777" w:rsidTr="00035E9A">
        <w:trPr>
          <w:cantSplit/>
        </w:trPr>
        <w:tc>
          <w:tcPr>
            <w:tcW w:w="1560" w:type="dxa"/>
            <w:shd w:val="clear" w:color="auto" w:fill="D9D9D9"/>
          </w:tcPr>
          <w:p w14:paraId="27424B22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354917DE" w14:textId="77777777" w:rsidR="005F25CD" w:rsidRPr="00513641" w:rsidRDefault="005F25CD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CargoInfo</w:t>
            </w:r>
          </w:p>
        </w:tc>
      </w:tr>
      <w:tr w:rsidR="0000536B" w:rsidRPr="00513641" w14:paraId="08334AA5" w14:textId="77777777" w:rsidTr="00035E9A">
        <w:tc>
          <w:tcPr>
            <w:tcW w:w="1560" w:type="dxa"/>
            <w:shd w:val="clear" w:color="auto" w:fill="D9D9D9"/>
          </w:tcPr>
          <w:p w14:paraId="45348A4D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字段名</w:t>
            </w:r>
          </w:p>
        </w:tc>
        <w:tc>
          <w:tcPr>
            <w:tcW w:w="1333" w:type="dxa"/>
            <w:shd w:val="clear" w:color="auto" w:fill="D9D9D9"/>
          </w:tcPr>
          <w:p w14:paraId="0BAA9507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843" w:type="dxa"/>
            <w:shd w:val="clear" w:color="auto" w:fill="D9D9D9"/>
          </w:tcPr>
          <w:p w14:paraId="2A23D3FC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63" w:type="dxa"/>
            <w:shd w:val="clear" w:color="auto" w:fill="D9D9D9"/>
          </w:tcPr>
          <w:p w14:paraId="3B8824FE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58" w:type="dxa"/>
            <w:shd w:val="clear" w:color="auto" w:fill="D9D9D9"/>
          </w:tcPr>
          <w:p w14:paraId="70FFF1D2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25ED056B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33" w:type="dxa"/>
            <w:shd w:val="clear" w:color="auto" w:fill="D9D9D9"/>
          </w:tcPr>
          <w:p w14:paraId="10F5A4BA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09" w:type="dxa"/>
            <w:shd w:val="clear" w:color="auto" w:fill="D9D9D9"/>
          </w:tcPr>
          <w:p w14:paraId="3ABD38A8" w14:textId="77777777" w:rsidR="005F25CD" w:rsidRPr="00513641" w:rsidRDefault="005F25CD" w:rsidP="008F5F4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0536B" w:rsidRPr="00513641" w14:paraId="2DD1D118" w14:textId="77777777" w:rsidTr="00035E9A">
        <w:tc>
          <w:tcPr>
            <w:tcW w:w="1560" w:type="dxa"/>
          </w:tcPr>
          <w:p w14:paraId="32C3459A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33" w:type="dxa"/>
          </w:tcPr>
          <w:p w14:paraId="0851FE7D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843" w:type="dxa"/>
          </w:tcPr>
          <w:p w14:paraId="4C9CB73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63" w:type="dxa"/>
          </w:tcPr>
          <w:p w14:paraId="332D5621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6D4DFCB6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3E4D251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33" w:type="dxa"/>
          </w:tcPr>
          <w:p w14:paraId="5C656589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38F51921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75C5998D" w14:textId="77777777" w:rsidTr="00035E9A">
        <w:tc>
          <w:tcPr>
            <w:tcW w:w="1560" w:type="dxa"/>
          </w:tcPr>
          <w:p w14:paraId="1E6F8E49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CargoImage</w:t>
            </w:r>
          </w:p>
        </w:tc>
        <w:tc>
          <w:tcPr>
            <w:tcW w:w="1333" w:type="dxa"/>
          </w:tcPr>
          <w:p w14:paraId="38B239C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货物图片</w:t>
            </w:r>
          </w:p>
        </w:tc>
        <w:tc>
          <w:tcPr>
            <w:tcW w:w="1843" w:type="dxa"/>
          </w:tcPr>
          <w:p w14:paraId="285F1DB3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String(200)</w:t>
            </w:r>
          </w:p>
        </w:tc>
        <w:tc>
          <w:tcPr>
            <w:tcW w:w="963" w:type="dxa"/>
          </w:tcPr>
          <w:p w14:paraId="64031B6A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8" w:type="dxa"/>
          </w:tcPr>
          <w:p w14:paraId="663FA4F8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2A8BAC7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0E12215D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6896A1AF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4BF98C13" w14:textId="77777777" w:rsidTr="00035E9A">
        <w:tc>
          <w:tcPr>
            <w:tcW w:w="1560" w:type="dxa"/>
          </w:tcPr>
          <w:p w14:paraId="0F267DC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StartPort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333" w:type="dxa"/>
          </w:tcPr>
          <w:p w14:paraId="52B39F58" w14:textId="76FE43C6" w:rsidR="005F25CD" w:rsidRPr="00513641" w:rsidRDefault="005E1228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起运</w:t>
            </w:r>
            <w:r w:rsidR="005F25CD" w:rsidRPr="00513641">
              <w:rPr>
                <w:rFonts w:ascii="宋体" w:hAnsi="宋体" w:cs="Arial" w:hint="eastAsia"/>
                <w:sz w:val="21"/>
                <w:szCs w:val="21"/>
              </w:rPr>
              <w:t>港</w:t>
            </w:r>
          </w:p>
        </w:tc>
        <w:tc>
          <w:tcPr>
            <w:tcW w:w="1843" w:type="dxa"/>
          </w:tcPr>
          <w:p w14:paraId="4FF4D653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63" w:type="dxa"/>
          </w:tcPr>
          <w:p w14:paraId="7ECF0271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B702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669DB683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6FBD6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18C1A48F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57D2C5C2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69B7F6E1" w14:textId="77777777" w:rsidTr="00035E9A">
        <w:tc>
          <w:tcPr>
            <w:tcW w:w="1560" w:type="dxa"/>
          </w:tcPr>
          <w:p w14:paraId="3F7FA49F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End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333" w:type="dxa"/>
          </w:tcPr>
          <w:p w14:paraId="1EDB3AEF" w14:textId="2844DEE6" w:rsidR="005F25CD" w:rsidRPr="00513641" w:rsidRDefault="005E1228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到达</w:t>
            </w:r>
            <w:r w:rsidR="005F25CD" w:rsidRPr="00513641">
              <w:rPr>
                <w:rFonts w:ascii="宋体" w:hAnsi="宋体" w:cs="Arial" w:hint="eastAsia"/>
                <w:sz w:val="21"/>
                <w:szCs w:val="21"/>
              </w:rPr>
              <w:t>港</w:t>
            </w:r>
          </w:p>
        </w:tc>
        <w:tc>
          <w:tcPr>
            <w:tcW w:w="1843" w:type="dxa"/>
          </w:tcPr>
          <w:p w14:paraId="5B70AE20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63" w:type="dxa"/>
          </w:tcPr>
          <w:p w14:paraId="0CD4F086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B702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601BF18F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0EF396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77A385E6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5754C289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5483ECE5" w14:textId="77777777" w:rsidTr="00035E9A">
        <w:tc>
          <w:tcPr>
            <w:tcW w:w="1560" w:type="dxa"/>
          </w:tcPr>
          <w:p w14:paraId="5187124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333" w:type="dxa"/>
          </w:tcPr>
          <w:p w14:paraId="45D4B68F" w14:textId="77777777" w:rsidR="005F25CD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843" w:type="dxa"/>
          </w:tcPr>
          <w:p w14:paraId="0C6C6F75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963" w:type="dxa"/>
          </w:tcPr>
          <w:p w14:paraId="36FC975F" w14:textId="77777777" w:rsidR="005F25CD" w:rsidRPr="00DB7022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1347F660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AC372B4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47143536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6D4A3FF1" w14:textId="77777777" w:rsidR="005F25CD" w:rsidRPr="00513641" w:rsidRDefault="005F25C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7A8FBCBA" w14:textId="77777777" w:rsidTr="00035E9A">
        <w:tc>
          <w:tcPr>
            <w:tcW w:w="1560" w:type="dxa"/>
          </w:tcPr>
          <w:p w14:paraId="64240034" w14:textId="69CC3697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CargoName</w:t>
            </w:r>
            <w:r w:rsidR="00445D4B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333" w:type="dxa"/>
          </w:tcPr>
          <w:p w14:paraId="5428C420" w14:textId="77777777" w:rsidR="00F31B2D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货名</w:t>
            </w:r>
            <w:r w:rsidRPr="00AF06FB">
              <w:rPr>
                <w:rFonts w:ascii="宋体" w:hAnsi="宋体" w:cs="Arial"/>
                <w:sz w:val="21"/>
                <w:szCs w:val="21"/>
              </w:rPr>
              <w:t>或规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格</w:t>
            </w:r>
          </w:p>
        </w:tc>
        <w:tc>
          <w:tcPr>
            <w:tcW w:w="1843" w:type="dxa"/>
          </w:tcPr>
          <w:p w14:paraId="3AF8D56B" w14:textId="6F9E7D2B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63" w:type="dxa"/>
          </w:tcPr>
          <w:p w14:paraId="772042E2" w14:textId="77777777" w:rsidR="00F31B2D" w:rsidRPr="00DB7022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2BB2D037" w14:textId="77777777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5EA880E" w14:textId="77777777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11722BCC" w14:textId="77777777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6406F91D" w14:textId="77777777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0536B" w:rsidRPr="00513641" w14:paraId="200D976B" w14:textId="77777777" w:rsidTr="00035E9A">
        <w:tc>
          <w:tcPr>
            <w:tcW w:w="1560" w:type="dxa"/>
          </w:tcPr>
          <w:p w14:paraId="77481AB0" w14:textId="0E4435AF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Ton</w:t>
            </w:r>
            <w:r w:rsidRPr="00AF06FB">
              <w:rPr>
                <w:rFonts w:ascii="宋体" w:hAnsi="宋体" w:cs="Arial"/>
                <w:sz w:val="21"/>
                <w:szCs w:val="21"/>
              </w:rPr>
              <w:t>Teu</w:t>
            </w:r>
            <w:r w:rsidR="00445D4B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333" w:type="dxa"/>
          </w:tcPr>
          <w:p w14:paraId="2434BA2A" w14:textId="77777777" w:rsidR="00F31B2D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重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量</w:t>
            </w:r>
            <w:r w:rsidRPr="00AF06FB">
              <w:rPr>
                <w:rFonts w:ascii="宋体" w:hAnsi="宋体" w:cs="Arial"/>
                <w:sz w:val="21"/>
                <w:szCs w:val="21"/>
              </w:rPr>
              <w:t>或数量</w:t>
            </w:r>
          </w:p>
        </w:tc>
        <w:tc>
          <w:tcPr>
            <w:tcW w:w="1843" w:type="dxa"/>
          </w:tcPr>
          <w:p w14:paraId="15D6AA36" w14:textId="214F3900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63" w:type="dxa"/>
          </w:tcPr>
          <w:p w14:paraId="674CA1FF" w14:textId="77777777" w:rsidR="00F31B2D" w:rsidRPr="00DB7022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01EF9F50" w14:textId="774A83E5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0BF7436" w14:textId="77777777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2BDA25A5" w14:textId="77777777" w:rsidR="00F31B2D" w:rsidRPr="00513641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6AE2F63E" w14:textId="3C56A504" w:rsidR="00F31B2D" w:rsidRPr="00513641" w:rsidRDefault="00445D4B" w:rsidP="00445D4B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个或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吨</w:t>
            </w:r>
          </w:p>
        </w:tc>
      </w:tr>
      <w:tr w:rsidR="0000536B" w:rsidRPr="008C4CB9" w14:paraId="1FBD98F5" w14:textId="77777777" w:rsidTr="00035E9A">
        <w:tc>
          <w:tcPr>
            <w:tcW w:w="1560" w:type="dxa"/>
          </w:tcPr>
          <w:p w14:paraId="5E6B59AB" w14:textId="5A572BA6" w:rsidR="00F31B2D" w:rsidRPr="008C4CB9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/>
                <w:sz w:val="21"/>
                <w:szCs w:val="21"/>
              </w:rPr>
              <w:t>Price</w:t>
            </w:r>
            <w:r w:rsidR="00445D4B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333" w:type="dxa"/>
          </w:tcPr>
          <w:p w14:paraId="575BD4CE" w14:textId="7692FD8D" w:rsidR="00F31B2D" w:rsidRPr="008C4CB9" w:rsidRDefault="00425C6A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运</w:t>
            </w:r>
            <w:r>
              <w:rPr>
                <w:rFonts w:ascii="宋体" w:hAnsi="宋体" w:cs="Arial"/>
                <w:sz w:val="21"/>
                <w:szCs w:val="21"/>
              </w:rPr>
              <w:t>费报</w:t>
            </w:r>
            <w:r w:rsidRPr="006A1CA2">
              <w:rPr>
                <w:rFonts w:ascii="宋体" w:hAnsi="宋体" w:cs="Arial" w:hint="eastAsia"/>
                <w:sz w:val="21"/>
                <w:szCs w:val="21"/>
              </w:rPr>
              <w:t>价</w:t>
            </w:r>
          </w:p>
        </w:tc>
        <w:tc>
          <w:tcPr>
            <w:tcW w:w="1843" w:type="dxa"/>
          </w:tcPr>
          <w:p w14:paraId="78FFBAF3" w14:textId="4C3CD3F5" w:rsidR="00F31B2D" w:rsidRPr="008C4CB9" w:rsidRDefault="00F31B2D" w:rsidP="0014548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="0014548F">
              <w:rPr>
                <w:rFonts w:ascii="宋体" w:hAnsi="宋体" w:cs="Arial"/>
                <w:sz w:val="21"/>
                <w:szCs w:val="21"/>
              </w:rPr>
              <w:t>1</w:t>
            </w:r>
            <w:r>
              <w:rPr>
                <w:rFonts w:ascii="宋体" w:hAnsi="宋体" w:cs="Arial"/>
                <w:sz w:val="21"/>
                <w:szCs w:val="21"/>
              </w:rPr>
              <w:t>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63" w:type="dxa"/>
          </w:tcPr>
          <w:p w14:paraId="05B3ED7F" w14:textId="77777777" w:rsidR="00F31B2D" w:rsidRPr="008C4CB9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A1CA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62AAE64B" w14:textId="77777777" w:rsidR="00F31B2D" w:rsidRPr="008C4CB9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151BE2F" w14:textId="77777777" w:rsidR="00F31B2D" w:rsidRPr="008C4CB9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47FA0357" w14:textId="77777777" w:rsidR="00F31B2D" w:rsidRPr="008C4CB9" w:rsidRDefault="00F31B2D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5D5EFA85" w14:textId="5D32759D" w:rsidR="00F31B2D" w:rsidRPr="008C4CB9" w:rsidRDefault="00F31B2D" w:rsidP="008F5F4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元每</w:t>
            </w:r>
            <w:r w:rsidR="00445D4B">
              <w:rPr>
                <w:rFonts w:ascii="宋体" w:hAnsi="宋体" w:cs="Arial"/>
                <w:sz w:val="21"/>
                <w:szCs w:val="21"/>
              </w:rPr>
              <w:t>个</w:t>
            </w:r>
            <w:r>
              <w:rPr>
                <w:rFonts w:ascii="宋体" w:hAnsi="宋体" w:cs="Arial"/>
                <w:sz w:val="21"/>
                <w:szCs w:val="21"/>
              </w:rPr>
              <w:t>吨</w:t>
            </w:r>
          </w:p>
        </w:tc>
      </w:tr>
      <w:tr w:rsidR="0000536B" w:rsidRPr="00513641" w14:paraId="2EB4C07D" w14:textId="77777777" w:rsidTr="00035E9A">
        <w:tc>
          <w:tcPr>
            <w:tcW w:w="1560" w:type="dxa"/>
          </w:tcPr>
          <w:p w14:paraId="61D4A06C" w14:textId="3E4CF769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bookmarkStart w:id="92" w:name="_GoBack"/>
            <w:bookmarkEnd w:id="92"/>
            <w:r w:rsidRPr="00513641">
              <w:rPr>
                <w:rFonts w:ascii="宋体" w:hAnsi="宋体" w:cs="Arial"/>
                <w:sz w:val="21"/>
                <w:szCs w:val="21"/>
              </w:rPr>
              <w:t>Status</w:t>
            </w:r>
          </w:p>
        </w:tc>
        <w:tc>
          <w:tcPr>
            <w:tcW w:w="1333" w:type="dxa"/>
          </w:tcPr>
          <w:p w14:paraId="351B38A9" w14:textId="37D7CC97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843" w:type="dxa"/>
          </w:tcPr>
          <w:p w14:paraId="705974AC" w14:textId="19D5D4F8" w:rsidR="00E81980" w:rsidRPr="008320F7" w:rsidRDefault="00E81980" w:rsidP="008F5F40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 w:rsidRPr="00E92F18">
              <w:rPr>
                <w:rFonts w:ascii="宋体" w:hAnsi="宋体" w:cs="Arial"/>
                <w:sz w:val="18"/>
                <w:szCs w:val="18"/>
              </w:rPr>
              <w:t>ReleaseStatusCode</w:t>
            </w:r>
          </w:p>
        </w:tc>
        <w:tc>
          <w:tcPr>
            <w:tcW w:w="963" w:type="dxa"/>
          </w:tcPr>
          <w:p w14:paraId="32DDDD0D" w14:textId="34B1F882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04760B3A" w14:textId="77777777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F9958D5" w14:textId="77777777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78F1B606" w14:textId="77777777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6BE0EB6E" w14:textId="0A2F65AB" w:rsidR="00E81980" w:rsidRPr="00513641" w:rsidRDefault="00E81980" w:rsidP="008F5F40">
            <w:pPr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no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publish:</w:t>
            </w:r>
            <w:r>
              <w:rPr>
                <w:rFonts w:ascii="宋体" w:hAnsi="宋体" w:cs="Arial"/>
                <w:sz w:val="21"/>
                <w:szCs w:val="21"/>
              </w:rPr>
              <w:t>未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发布,publish:已发布</w:t>
            </w:r>
          </w:p>
        </w:tc>
      </w:tr>
      <w:tr w:rsidR="0000536B" w:rsidRPr="00513641" w14:paraId="7EAC149F" w14:textId="77777777" w:rsidTr="00035E9A">
        <w:tc>
          <w:tcPr>
            <w:tcW w:w="1560" w:type="dxa"/>
          </w:tcPr>
          <w:p w14:paraId="6D2201EE" w14:textId="575BFFCD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Publisher</w:t>
            </w:r>
            <w:r w:rsidRPr="001631D0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333" w:type="dxa"/>
          </w:tcPr>
          <w:p w14:paraId="4CB0F47B" w14:textId="7F713B87" w:rsidR="00E81980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发布人ID</w:t>
            </w:r>
          </w:p>
        </w:tc>
        <w:tc>
          <w:tcPr>
            <w:tcW w:w="1843" w:type="dxa"/>
          </w:tcPr>
          <w:p w14:paraId="3B9FF79D" w14:textId="3605A500" w:rsidR="00E81980" w:rsidRPr="008320F7" w:rsidRDefault="00E81980" w:rsidP="008F5F40">
            <w:pPr>
              <w:spacing w:line="360" w:lineRule="auto"/>
              <w:rPr>
                <w:rFonts w:ascii="宋体" w:hAnsi="宋体" w:cs="Arial"/>
                <w:sz w:val="15"/>
                <w:szCs w:val="15"/>
              </w:rPr>
            </w:pPr>
            <w:r w:rsidRPr="001631D0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63" w:type="dxa"/>
          </w:tcPr>
          <w:p w14:paraId="02EB0F37" w14:textId="1197CDB1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0EB367E8" w14:textId="77777777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A5E83B" w14:textId="77777777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5ECAEBB6" w14:textId="07BAA6DE" w:rsidR="00E81980" w:rsidRPr="00513641" w:rsidRDefault="00E81980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009" w:type="dxa"/>
          </w:tcPr>
          <w:p w14:paraId="29C17B83" w14:textId="77777777" w:rsidR="00E81980" w:rsidRDefault="00E81980" w:rsidP="008F5F40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E16AC4" w:rsidRPr="00513641" w14:paraId="246406E5" w14:textId="77777777" w:rsidTr="00035E9A">
        <w:tc>
          <w:tcPr>
            <w:tcW w:w="1560" w:type="dxa"/>
          </w:tcPr>
          <w:p w14:paraId="59178F48" w14:textId="4E66E73A" w:rsidR="00E16AC4" w:rsidRDefault="00E16AC4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333" w:type="dxa"/>
          </w:tcPr>
          <w:p w14:paraId="77E0AB73" w14:textId="16A76E82" w:rsidR="00E16AC4" w:rsidRDefault="00E16AC4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843" w:type="dxa"/>
          </w:tcPr>
          <w:p w14:paraId="011E4302" w14:textId="087B734A" w:rsidR="00E16AC4" w:rsidRPr="001631D0" w:rsidRDefault="00E16AC4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63" w:type="dxa"/>
          </w:tcPr>
          <w:p w14:paraId="00FD4A52" w14:textId="063E4150" w:rsidR="00E16AC4" w:rsidRPr="001631D0" w:rsidRDefault="00E16AC4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58" w:type="dxa"/>
          </w:tcPr>
          <w:p w14:paraId="1018CDD0" w14:textId="77777777" w:rsidR="00E16AC4" w:rsidRPr="00513641" w:rsidRDefault="00E16AC4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29C4F02" w14:textId="77777777" w:rsidR="00E16AC4" w:rsidRPr="00513641" w:rsidRDefault="00E16AC4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618FD1E2" w14:textId="77777777" w:rsidR="00E16AC4" w:rsidRPr="001631D0" w:rsidRDefault="00E16AC4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6573BE9A" w14:textId="77777777" w:rsidR="00E16AC4" w:rsidRDefault="00E16AC4" w:rsidP="008F5F40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5F25CD" w:rsidRPr="00513641" w14:paraId="64B57F90" w14:textId="77777777" w:rsidTr="00035E9A">
        <w:trPr>
          <w:cantSplit/>
        </w:trPr>
        <w:tc>
          <w:tcPr>
            <w:tcW w:w="1560" w:type="dxa"/>
            <w:shd w:val="clear" w:color="auto" w:fill="D9D9D9"/>
          </w:tcPr>
          <w:p w14:paraId="67495A0B" w14:textId="77777777" w:rsidR="005F25CD" w:rsidRPr="00513641" w:rsidRDefault="005F25CD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76" w:type="dxa"/>
            <w:gridSpan w:val="2"/>
          </w:tcPr>
          <w:p w14:paraId="041041A6" w14:textId="77777777" w:rsidR="005F25CD" w:rsidRPr="00513641" w:rsidRDefault="005F25CD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int="eastAsia"/>
                <w:b/>
                <w:sz w:val="21"/>
                <w:szCs w:val="21"/>
              </w:rPr>
              <w:t>Id</w:t>
            </w:r>
          </w:p>
        </w:tc>
        <w:tc>
          <w:tcPr>
            <w:tcW w:w="963" w:type="dxa"/>
            <w:shd w:val="clear" w:color="auto" w:fill="C0C0C0"/>
          </w:tcPr>
          <w:p w14:paraId="7EB3351F" w14:textId="77777777" w:rsidR="005F25CD" w:rsidRPr="00513641" w:rsidRDefault="005F25CD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61" w:type="dxa"/>
            <w:gridSpan w:val="4"/>
          </w:tcPr>
          <w:p w14:paraId="3C09F2D4" w14:textId="77777777" w:rsidR="005F25CD" w:rsidRPr="00513641" w:rsidRDefault="005F25CD" w:rsidP="008F5F4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1600E07" w14:textId="77777777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93" w:name="_Toc481161976"/>
      <w:r w:rsidRPr="00513641">
        <w:rPr>
          <w:rFonts w:ascii="黑体" w:eastAsia="黑体" w:hAnsi="黑体" w:hint="eastAsia"/>
          <w:sz w:val="21"/>
          <w:szCs w:val="21"/>
        </w:rPr>
        <w:t>合同管理</w:t>
      </w:r>
      <w:bookmarkEnd w:id="52"/>
      <w:bookmarkEnd w:id="77"/>
      <w:bookmarkEnd w:id="78"/>
      <w:bookmarkEnd w:id="93"/>
    </w:p>
    <w:p w14:paraId="1F5966C6" w14:textId="15225A2D" w:rsidR="00351F5B" w:rsidRPr="00513641" w:rsidRDefault="00351F5B" w:rsidP="00351F5B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94" w:name="_Toc481161977"/>
      <w:bookmarkStart w:id="95" w:name="_Toc448752226"/>
      <w:bookmarkStart w:id="96" w:name="_Toc452126587"/>
      <w:bookmarkStart w:id="97" w:name="OLE_LINK8"/>
      <w:bookmarkStart w:id="98" w:name="OLE_LINK9"/>
      <w:r w:rsidRPr="00513641">
        <w:rPr>
          <w:rFonts w:ascii="黑体" w:hAnsi="黑体" w:hint="eastAsia"/>
          <w:sz w:val="21"/>
          <w:szCs w:val="21"/>
        </w:rPr>
        <w:t>合同</w:t>
      </w:r>
      <w:r w:rsidR="00953618">
        <w:rPr>
          <w:rFonts w:ascii="黑体" w:hAnsi="黑体"/>
          <w:sz w:val="21"/>
          <w:szCs w:val="21"/>
        </w:rPr>
        <w:t>主表</w:t>
      </w:r>
      <w:bookmarkEnd w:id="94"/>
    </w:p>
    <w:tbl>
      <w:tblPr>
        <w:tblW w:w="10260" w:type="dxa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88"/>
        <w:gridCol w:w="1701"/>
        <w:gridCol w:w="821"/>
        <w:gridCol w:w="887"/>
        <w:gridCol w:w="861"/>
        <w:gridCol w:w="866"/>
        <w:gridCol w:w="1976"/>
      </w:tblGrid>
      <w:tr w:rsidR="00351F5B" w:rsidRPr="00513641" w14:paraId="42B44147" w14:textId="77777777" w:rsidTr="00B473BD">
        <w:trPr>
          <w:cantSplit/>
        </w:trPr>
        <w:tc>
          <w:tcPr>
            <w:tcW w:w="1560" w:type="dxa"/>
            <w:shd w:val="clear" w:color="auto" w:fill="D9D9D9"/>
          </w:tcPr>
          <w:p w14:paraId="43C88382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E69FA4C" w14:textId="6576EA4F" w:rsidR="00351F5B" w:rsidRPr="00513641" w:rsidRDefault="00351F5B" w:rsidP="009B020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9A3820">
              <w:rPr>
                <w:rFonts w:ascii="宋体" w:hAnsi="宋体"/>
                <w:b/>
                <w:sz w:val="21"/>
                <w:szCs w:val="21"/>
              </w:rPr>
              <w:t>Order</w:t>
            </w:r>
            <w:r w:rsidR="00614454">
              <w:rPr>
                <w:rFonts w:ascii="宋体" w:hAnsi="宋体"/>
                <w:b/>
                <w:sz w:val="21"/>
                <w:szCs w:val="21"/>
              </w:rPr>
              <w:t>Common</w:t>
            </w:r>
          </w:p>
        </w:tc>
      </w:tr>
      <w:tr w:rsidR="00351F5B" w:rsidRPr="00513641" w14:paraId="64A0D709" w14:textId="77777777" w:rsidTr="00B473BD">
        <w:tc>
          <w:tcPr>
            <w:tcW w:w="1560" w:type="dxa"/>
            <w:shd w:val="clear" w:color="auto" w:fill="D9D9D9"/>
          </w:tcPr>
          <w:p w14:paraId="18390A73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D9D9D9"/>
          </w:tcPr>
          <w:p w14:paraId="5F52A675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701" w:type="dxa"/>
            <w:shd w:val="clear" w:color="auto" w:fill="D9D9D9"/>
          </w:tcPr>
          <w:p w14:paraId="00C8B7B1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821" w:type="dxa"/>
            <w:shd w:val="clear" w:color="auto" w:fill="D9D9D9"/>
          </w:tcPr>
          <w:p w14:paraId="2F3BA4F8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7" w:type="dxa"/>
            <w:shd w:val="clear" w:color="auto" w:fill="D9D9D9"/>
          </w:tcPr>
          <w:p w14:paraId="1E348342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5F9C2CB1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6" w:type="dxa"/>
            <w:shd w:val="clear" w:color="auto" w:fill="D9D9D9"/>
          </w:tcPr>
          <w:p w14:paraId="056B5CDB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76" w:type="dxa"/>
            <w:shd w:val="clear" w:color="auto" w:fill="D9D9D9"/>
          </w:tcPr>
          <w:p w14:paraId="02D5F190" w14:textId="77777777" w:rsidR="00351F5B" w:rsidRPr="00513641" w:rsidRDefault="00351F5B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51F5B" w:rsidRPr="00513641" w14:paraId="2E4D3B0F" w14:textId="77777777" w:rsidTr="00B473BD">
        <w:tc>
          <w:tcPr>
            <w:tcW w:w="1560" w:type="dxa"/>
          </w:tcPr>
          <w:p w14:paraId="0966572E" w14:textId="77777777" w:rsidR="00351F5B" w:rsidRPr="00513641" w:rsidRDefault="00351F5B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362B4133" w14:textId="77777777" w:rsidR="00351F5B" w:rsidRPr="00513641" w:rsidRDefault="00351F5B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701" w:type="dxa"/>
          </w:tcPr>
          <w:p w14:paraId="347111ED" w14:textId="77777777" w:rsidR="00351F5B" w:rsidRPr="00513641" w:rsidRDefault="00351F5B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821" w:type="dxa"/>
          </w:tcPr>
          <w:p w14:paraId="70C9871D" w14:textId="77777777" w:rsidR="00351F5B" w:rsidRPr="00513641" w:rsidRDefault="00351F5B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E515174" w14:textId="77777777" w:rsidR="00351F5B" w:rsidRPr="00513641" w:rsidRDefault="00351F5B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0AEBAF7" w14:textId="77777777" w:rsidR="00351F5B" w:rsidRPr="00513641" w:rsidRDefault="00351F5B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866" w:type="dxa"/>
          </w:tcPr>
          <w:p w14:paraId="1A4757E5" w14:textId="77777777" w:rsidR="00351F5B" w:rsidRPr="00513641" w:rsidRDefault="00351F5B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3E03AE94" w14:textId="77777777" w:rsidR="00351F5B" w:rsidRPr="00513641" w:rsidRDefault="00351F5B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0D5A94" w:rsidRPr="00513641" w14:paraId="63D70E8C" w14:textId="77777777" w:rsidTr="00B473BD">
        <w:tc>
          <w:tcPr>
            <w:tcW w:w="1560" w:type="dxa"/>
          </w:tcPr>
          <w:p w14:paraId="36DFC508" w14:textId="40357BD5" w:rsidR="000D5A94" w:rsidRPr="00513641" w:rsidRDefault="00481E6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Order</w:t>
            </w:r>
            <w:r w:rsidR="000D5A94">
              <w:rPr>
                <w:rFonts w:ascii="宋体" w:hAnsi="宋体" w:cs="Arial"/>
                <w:sz w:val="21"/>
                <w:szCs w:val="21"/>
              </w:rPr>
              <w:t>Type</w:t>
            </w:r>
          </w:p>
        </w:tc>
        <w:tc>
          <w:tcPr>
            <w:tcW w:w="1588" w:type="dxa"/>
          </w:tcPr>
          <w:p w14:paraId="4196A4DD" w14:textId="10EAD354" w:rsidR="000D5A94" w:rsidRPr="00513641" w:rsidRDefault="00B473BD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合同</w:t>
            </w:r>
            <w:r w:rsidR="000D5A94">
              <w:rPr>
                <w:rFonts w:ascii="宋体" w:hAnsi="宋体" w:cs="Arial"/>
                <w:sz w:val="21"/>
                <w:szCs w:val="21"/>
              </w:rPr>
              <w:t>类</w:t>
            </w:r>
            <w:r>
              <w:rPr>
                <w:rFonts w:ascii="宋体" w:hAnsi="宋体" w:cs="Arial"/>
                <w:sz w:val="21"/>
                <w:szCs w:val="21"/>
              </w:rPr>
              <w:t>别</w:t>
            </w:r>
          </w:p>
        </w:tc>
        <w:tc>
          <w:tcPr>
            <w:tcW w:w="1701" w:type="dxa"/>
          </w:tcPr>
          <w:p w14:paraId="4B3F8DC6" w14:textId="32EDFA8F" w:rsidR="000D5A94" w:rsidRPr="00481E66" w:rsidRDefault="00481E66" w:rsidP="008E5BEC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481E66">
              <w:rPr>
                <w:rFonts w:ascii="宋体" w:hAnsi="宋体" w:cs="Arial"/>
                <w:sz w:val="18"/>
                <w:szCs w:val="18"/>
              </w:rPr>
              <w:t>OrderTypeCode</w:t>
            </w:r>
          </w:p>
        </w:tc>
        <w:tc>
          <w:tcPr>
            <w:tcW w:w="821" w:type="dxa"/>
          </w:tcPr>
          <w:p w14:paraId="602EB673" w14:textId="138239C8" w:rsidR="000D5A94" w:rsidRPr="00513641" w:rsidRDefault="000D5A94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B1A4B97" w14:textId="77777777" w:rsidR="000D5A94" w:rsidRPr="00513641" w:rsidRDefault="000D5A94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D2DCB0" w14:textId="77777777" w:rsidR="000D5A94" w:rsidRPr="00513641" w:rsidRDefault="000D5A94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</w:tcPr>
          <w:p w14:paraId="46691717" w14:textId="77777777" w:rsidR="000D5A94" w:rsidRPr="00513641" w:rsidRDefault="000D5A94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48A7AE50" w14:textId="77777777" w:rsidR="000D5A94" w:rsidRPr="00513641" w:rsidRDefault="000D5A94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0D5A94" w:rsidRPr="00513641" w14:paraId="070E494F" w14:textId="77777777" w:rsidTr="00B473BD">
        <w:tc>
          <w:tcPr>
            <w:tcW w:w="1560" w:type="dxa"/>
          </w:tcPr>
          <w:p w14:paraId="1C3CB9C5" w14:textId="06846F27" w:rsidR="000D5A94" w:rsidRPr="00513641" w:rsidRDefault="000D5A94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Ship</w:t>
            </w:r>
            <w:r w:rsidRPr="001631D0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60AF8545" w14:textId="21A8DC8C" w:rsidR="000D5A94" w:rsidRPr="00513641" w:rsidRDefault="000D5A94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船舶ID</w:t>
            </w:r>
          </w:p>
        </w:tc>
        <w:tc>
          <w:tcPr>
            <w:tcW w:w="1701" w:type="dxa"/>
          </w:tcPr>
          <w:p w14:paraId="48988594" w14:textId="6621B53B" w:rsidR="000D5A94" w:rsidRPr="00513641" w:rsidRDefault="000D5A94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631D0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21" w:type="dxa"/>
          </w:tcPr>
          <w:p w14:paraId="1E494C9E" w14:textId="3632987D" w:rsidR="000D5A94" w:rsidRPr="00513641" w:rsidRDefault="000D5A94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D0D18AB" w14:textId="77777777" w:rsidR="000D5A94" w:rsidRPr="00513641" w:rsidRDefault="000D5A94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785F10" w14:textId="77777777" w:rsidR="000D5A94" w:rsidRPr="00513641" w:rsidRDefault="000D5A94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</w:tcPr>
          <w:p w14:paraId="76E3EE42" w14:textId="4E10B725" w:rsidR="000D5A94" w:rsidRPr="00513641" w:rsidRDefault="000D5A94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631D0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976" w:type="dxa"/>
          </w:tcPr>
          <w:p w14:paraId="21384726" w14:textId="77777777" w:rsidR="000D5A94" w:rsidRPr="00513641" w:rsidRDefault="000D5A94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0D5A94" w:rsidRPr="00513641" w14:paraId="4EAFDB9C" w14:textId="77777777" w:rsidTr="00B473BD">
        <w:tc>
          <w:tcPr>
            <w:tcW w:w="1560" w:type="dxa"/>
          </w:tcPr>
          <w:p w14:paraId="30D40186" w14:textId="724EE812" w:rsidR="000D5A94" w:rsidRPr="00513641" w:rsidRDefault="000D5A94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B17B61">
              <w:rPr>
                <w:rFonts w:ascii="宋体" w:hAnsi="宋体" w:cs="Arial"/>
                <w:sz w:val="18"/>
                <w:szCs w:val="18"/>
              </w:rPr>
              <w:t>ContainerCount</w:t>
            </w:r>
          </w:p>
        </w:tc>
        <w:tc>
          <w:tcPr>
            <w:tcW w:w="1588" w:type="dxa"/>
          </w:tcPr>
          <w:p w14:paraId="504B3018" w14:textId="5829EE61" w:rsidR="000D5A94" w:rsidRPr="00513641" w:rsidRDefault="000D5A94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4C15E0">
              <w:rPr>
                <w:rFonts w:ascii="宋体" w:hAnsi="宋体" w:cs="Arial"/>
                <w:sz w:val="21"/>
                <w:szCs w:val="21"/>
              </w:rPr>
              <w:t>载箱量</w:t>
            </w:r>
          </w:p>
        </w:tc>
        <w:tc>
          <w:tcPr>
            <w:tcW w:w="1701" w:type="dxa"/>
          </w:tcPr>
          <w:p w14:paraId="6F80EE52" w14:textId="0E72C360" w:rsidR="000D5A94" w:rsidRPr="00513641" w:rsidRDefault="0092765D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821" w:type="dxa"/>
          </w:tcPr>
          <w:p w14:paraId="4043A551" w14:textId="434E31D6" w:rsidR="000D5A94" w:rsidRPr="00513641" w:rsidRDefault="000D5A94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E29F30F" w14:textId="77777777" w:rsidR="000D5A94" w:rsidRPr="00513641" w:rsidRDefault="000D5A94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A5E701A" w14:textId="77777777" w:rsidR="000D5A94" w:rsidRPr="00513641" w:rsidRDefault="000D5A94" w:rsidP="008E5BEC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</w:tcPr>
          <w:p w14:paraId="03FF4D6C" w14:textId="77777777" w:rsidR="000D5A94" w:rsidRPr="00513641" w:rsidRDefault="000D5A94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7449CFA5" w14:textId="29DAB3A3" w:rsidR="000D5A94" w:rsidRPr="00513641" w:rsidRDefault="000D5A94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TEU</w:t>
            </w:r>
          </w:p>
        </w:tc>
      </w:tr>
      <w:tr w:rsidR="00351F5B" w:rsidRPr="00513641" w14:paraId="57234705" w14:textId="77777777" w:rsidTr="00B473BD">
        <w:tc>
          <w:tcPr>
            <w:tcW w:w="1560" w:type="dxa"/>
          </w:tcPr>
          <w:p w14:paraId="5801DE33" w14:textId="16601FDA" w:rsidR="00351F5B" w:rsidRPr="00513641" w:rsidRDefault="00181597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Weight</w:t>
            </w:r>
          </w:p>
        </w:tc>
        <w:tc>
          <w:tcPr>
            <w:tcW w:w="1588" w:type="dxa"/>
          </w:tcPr>
          <w:p w14:paraId="5AB63EF7" w14:textId="2748952D" w:rsidR="00351F5B" w:rsidRPr="00513641" w:rsidRDefault="00181597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载重量</w:t>
            </w:r>
          </w:p>
        </w:tc>
        <w:tc>
          <w:tcPr>
            <w:tcW w:w="1701" w:type="dxa"/>
          </w:tcPr>
          <w:p w14:paraId="1C9A6DE9" w14:textId="53E7230A" w:rsidR="00351F5B" w:rsidRPr="00513641" w:rsidRDefault="0092765D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821" w:type="dxa"/>
          </w:tcPr>
          <w:p w14:paraId="6B7757DD" w14:textId="4B8FE93B" w:rsidR="00351F5B" w:rsidRPr="00513641" w:rsidRDefault="003C12F5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5C72996B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3747982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16664FB0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6E0BD625" w14:textId="71E00232" w:rsidR="00351F5B" w:rsidRPr="00513641" w:rsidRDefault="00181597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吨</w:t>
            </w:r>
          </w:p>
        </w:tc>
      </w:tr>
      <w:tr w:rsidR="00351F5B" w:rsidRPr="00513641" w14:paraId="6006CE0F" w14:textId="77777777" w:rsidTr="00B473BD">
        <w:tc>
          <w:tcPr>
            <w:tcW w:w="1560" w:type="dxa"/>
          </w:tcPr>
          <w:p w14:paraId="7F687523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OwnerId</w:t>
            </w:r>
          </w:p>
        </w:tc>
        <w:tc>
          <w:tcPr>
            <w:tcW w:w="1588" w:type="dxa"/>
          </w:tcPr>
          <w:p w14:paraId="6562B640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货主</w:t>
            </w:r>
          </w:p>
        </w:tc>
        <w:tc>
          <w:tcPr>
            <w:tcW w:w="1701" w:type="dxa"/>
          </w:tcPr>
          <w:p w14:paraId="16F69CE1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21" w:type="dxa"/>
          </w:tcPr>
          <w:p w14:paraId="0DED1F3C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5CD3FCD0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96A45C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6D2C2D5E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976" w:type="dxa"/>
          </w:tcPr>
          <w:p w14:paraId="52D56815" w14:textId="31841FB4" w:rsidR="00351F5B" w:rsidRPr="00513641" w:rsidRDefault="008E5BE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甲方</w:t>
            </w:r>
          </w:p>
        </w:tc>
      </w:tr>
      <w:tr w:rsidR="00351F5B" w:rsidRPr="00513641" w14:paraId="1D21A9EF" w14:textId="77777777" w:rsidTr="00B473BD">
        <w:tc>
          <w:tcPr>
            <w:tcW w:w="1560" w:type="dxa"/>
          </w:tcPr>
          <w:p w14:paraId="3C7A67FD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BrokerId</w:t>
            </w:r>
          </w:p>
        </w:tc>
        <w:tc>
          <w:tcPr>
            <w:tcW w:w="1588" w:type="dxa"/>
          </w:tcPr>
          <w:p w14:paraId="3EF43AAA" w14:textId="2D8BD0A9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代</w:t>
            </w:r>
            <w:r w:rsidR="00244189">
              <w:rPr>
                <w:rFonts w:ascii="宋体" w:hAnsi="宋体" w:cs="Arial"/>
                <w:sz w:val="21"/>
                <w:szCs w:val="21"/>
              </w:rPr>
              <w:t>理人</w:t>
            </w:r>
          </w:p>
        </w:tc>
        <w:tc>
          <w:tcPr>
            <w:tcW w:w="1701" w:type="dxa"/>
          </w:tcPr>
          <w:p w14:paraId="3A7B58DC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21" w:type="dxa"/>
          </w:tcPr>
          <w:p w14:paraId="290CC63E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A1DF596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A637D1F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75C3CAE0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976" w:type="dxa"/>
          </w:tcPr>
          <w:p w14:paraId="734AF18D" w14:textId="5EDE9608" w:rsidR="00351F5B" w:rsidRPr="00513641" w:rsidRDefault="00C06E83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第</w:t>
            </w:r>
            <w:r>
              <w:rPr>
                <w:rFonts w:ascii="宋体" w:hAnsi="宋体" w:cs="Arial"/>
                <w:sz w:val="21"/>
                <w:szCs w:val="21"/>
              </w:rPr>
              <w:t>三方</w:t>
            </w:r>
          </w:p>
        </w:tc>
      </w:tr>
      <w:tr w:rsidR="00351F5B" w:rsidRPr="00513641" w14:paraId="75CF7413" w14:textId="77777777" w:rsidTr="00B473BD">
        <w:tc>
          <w:tcPr>
            <w:tcW w:w="1560" w:type="dxa"/>
          </w:tcPr>
          <w:p w14:paraId="2F80E51B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MasterId</w:t>
            </w:r>
          </w:p>
        </w:tc>
        <w:tc>
          <w:tcPr>
            <w:tcW w:w="1588" w:type="dxa"/>
          </w:tcPr>
          <w:p w14:paraId="7EE207E2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船东</w:t>
            </w:r>
          </w:p>
        </w:tc>
        <w:tc>
          <w:tcPr>
            <w:tcW w:w="1701" w:type="dxa"/>
          </w:tcPr>
          <w:p w14:paraId="40556974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21" w:type="dxa"/>
          </w:tcPr>
          <w:p w14:paraId="27BB66D3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5B6484C4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46446C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34BBA852" w14:textId="77777777" w:rsidR="00351F5B" w:rsidRPr="00513641" w:rsidRDefault="00351F5B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976" w:type="dxa"/>
          </w:tcPr>
          <w:p w14:paraId="1E351766" w14:textId="417388B6" w:rsidR="00351F5B" w:rsidRPr="00513641" w:rsidRDefault="00C06E83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乙方</w:t>
            </w:r>
          </w:p>
        </w:tc>
      </w:tr>
      <w:tr w:rsidR="004C3E09" w:rsidRPr="00513641" w14:paraId="1DE38A28" w14:textId="77777777" w:rsidTr="00B473BD">
        <w:tc>
          <w:tcPr>
            <w:tcW w:w="1560" w:type="dxa"/>
          </w:tcPr>
          <w:p w14:paraId="37104CDB" w14:textId="3D37E17F" w:rsidR="004C3E09" w:rsidRPr="00513641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HandlerId</w:t>
            </w:r>
          </w:p>
        </w:tc>
        <w:tc>
          <w:tcPr>
            <w:tcW w:w="1588" w:type="dxa"/>
          </w:tcPr>
          <w:p w14:paraId="07613C50" w14:textId="5F2FF0C3" w:rsidR="004C3E09" w:rsidRPr="00513641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业务</w:t>
            </w:r>
            <w:r>
              <w:rPr>
                <w:rFonts w:ascii="宋体" w:hAnsi="宋体" w:cs="Arial" w:hint="eastAsia"/>
                <w:sz w:val="21"/>
                <w:szCs w:val="21"/>
              </w:rPr>
              <w:t>员</w:t>
            </w:r>
          </w:p>
        </w:tc>
        <w:tc>
          <w:tcPr>
            <w:tcW w:w="1701" w:type="dxa"/>
          </w:tcPr>
          <w:p w14:paraId="385378DE" w14:textId="5F892A7B" w:rsidR="004C3E09" w:rsidRPr="00513641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21" w:type="dxa"/>
          </w:tcPr>
          <w:p w14:paraId="7550B224" w14:textId="2C2F8F05" w:rsidR="004C3E09" w:rsidRPr="00513641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33CEF295" w14:textId="77777777" w:rsidR="004C3E09" w:rsidRPr="00513641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53D205D" w14:textId="77777777" w:rsidR="004C3E09" w:rsidRPr="00513641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350F4848" w14:textId="77777777" w:rsidR="004C3E09" w:rsidRPr="00513641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2654CA59" w14:textId="77777777" w:rsidR="004C3E09" w:rsidRDefault="004C3E09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D41D7" w:rsidRPr="008C4CB9" w14:paraId="0637F2FA" w14:textId="77777777" w:rsidTr="00B473BD">
        <w:tc>
          <w:tcPr>
            <w:tcW w:w="1560" w:type="dxa"/>
          </w:tcPr>
          <w:p w14:paraId="72CFF4F0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TransFee</w:t>
            </w:r>
          </w:p>
        </w:tc>
        <w:tc>
          <w:tcPr>
            <w:tcW w:w="1588" w:type="dxa"/>
          </w:tcPr>
          <w:p w14:paraId="2EF49480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合同金额</w:t>
            </w:r>
            <w:r w:rsidRPr="008C4CB9">
              <w:rPr>
                <w:rFonts w:ascii="宋体" w:hAnsi="宋体" w:cs="Arial" w:hint="eastAsia"/>
                <w:sz w:val="21"/>
                <w:szCs w:val="21"/>
              </w:rPr>
              <w:t>(元)</w:t>
            </w:r>
          </w:p>
        </w:tc>
        <w:tc>
          <w:tcPr>
            <w:tcW w:w="1701" w:type="dxa"/>
          </w:tcPr>
          <w:p w14:paraId="77F1BFE6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21" w:type="dxa"/>
          </w:tcPr>
          <w:p w14:paraId="105BCCC0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2CCA8E55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71C32FA3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68077B78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0218A328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D41D7" w:rsidRPr="00A656E7" w14:paraId="46FFEAF3" w14:textId="77777777" w:rsidTr="00B473BD">
        <w:tc>
          <w:tcPr>
            <w:tcW w:w="1560" w:type="dxa"/>
          </w:tcPr>
          <w:p w14:paraId="2B711234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</w:t>
            </w:r>
            <w:r w:rsidRPr="00A656E7">
              <w:rPr>
                <w:rFonts w:ascii="宋体" w:hAnsi="宋体" w:cs="Arial"/>
                <w:sz w:val="21"/>
                <w:szCs w:val="21"/>
              </w:rPr>
              <w:t>latFee</w:t>
            </w:r>
          </w:p>
        </w:tc>
        <w:tc>
          <w:tcPr>
            <w:tcW w:w="1588" w:type="dxa"/>
          </w:tcPr>
          <w:p w14:paraId="2BD413E6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656E7">
              <w:rPr>
                <w:rFonts w:ascii="宋体" w:hAnsi="宋体" w:cs="Arial"/>
                <w:sz w:val="21"/>
                <w:szCs w:val="21"/>
              </w:rPr>
              <w:t>平台服务费</w:t>
            </w:r>
          </w:p>
        </w:tc>
        <w:tc>
          <w:tcPr>
            <w:tcW w:w="1701" w:type="dxa"/>
          </w:tcPr>
          <w:p w14:paraId="020C1FEF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21" w:type="dxa"/>
          </w:tcPr>
          <w:p w14:paraId="2631C697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5E9C57E0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EE40A60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7D6EC682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1DC26DED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D41D7" w:rsidRPr="00A656E7" w14:paraId="2AA89BCD" w14:textId="77777777" w:rsidTr="00B473BD">
        <w:tc>
          <w:tcPr>
            <w:tcW w:w="1560" w:type="dxa"/>
          </w:tcPr>
          <w:p w14:paraId="62E53B8D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B</w:t>
            </w:r>
            <w:r w:rsidRPr="00A656E7">
              <w:rPr>
                <w:rFonts w:ascii="宋体" w:hAnsi="宋体" w:cs="Arial"/>
                <w:sz w:val="21"/>
                <w:szCs w:val="21"/>
              </w:rPr>
              <w:t>rokerFee</w:t>
            </w:r>
          </w:p>
        </w:tc>
        <w:tc>
          <w:tcPr>
            <w:tcW w:w="1588" w:type="dxa"/>
          </w:tcPr>
          <w:p w14:paraId="0F2A70CF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656E7">
              <w:rPr>
                <w:rFonts w:ascii="宋体" w:hAnsi="宋体" w:cs="Arial"/>
                <w:sz w:val="21"/>
                <w:szCs w:val="21"/>
              </w:rPr>
              <w:t>代理费</w:t>
            </w:r>
          </w:p>
        </w:tc>
        <w:tc>
          <w:tcPr>
            <w:tcW w:w="1701" w:type="dxa"/>
          </w:tcPr>
          <w:p w14:paraId="6A366DD8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21" w:type="dxa"/>
          </w:tcPr>
          <w:p w14:paraId="4520DD99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8E2002A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312D0CF9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28576B66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3CBFF1B6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D41D7" w:rsidRPr="00A656E7" w14:paraId="4C21A7B7" w14:textId="77777777" w:rsidTr="00B473BD">
        <w:tc>
          <w:tcPr>
            <w:tcW w:w="1560" w:type="dxa"/>
          </w:tcPr>
          <w:p w14:paraId="216DC24B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</w:t>
            </w:r>
            <w:r w:rsidRPr="00A656E7">
              <w:rPr>
                <w:rFonts w:ascii="宋体" w:hAnsi="宋体" w:cs="Arial"/>
                <w:sz w:val="21"/>
                <w:szCs w:val="21"/>
              </w:rPr>
              <w:t>asterFee</w:t>
            </w:r>
          </w:p>
        </w:tc>
        <w:tc>
          <w:tcPr>
            <w:tcW w:w="1588" w:type="dxa"/>
          </w:tcPr>
          <w:p w14:paraId="0AC38147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656E7">
              <w:rPr>
                <w:rFonts w:ascii="宋体" w:hAnsi="宋体" w:cs="Arial"/>
                <w:sz w:val="21"/>
                <w:szCs w:val="21"/>
              </w:rPr>
              <w:t>承运人运费</w:t>
            </w:r>
          </w:p>
        </w:tc>
        <w:tc>
          <w:tcPr>
            <w:tcW w:w="1701" w:type="dxa"/>
          </w:tcPr>
          <w:p w14:paraId="094345F5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821" w:type="dxa"/>
          </w:tcPr>
          <w:p w14:paraId="74DF6E37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3A94263F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08C18E0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79A328FB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03681CB3" w14:textId="77777777" w:rsidR="00E0277D" w:rsidRPr="008C4CB9" w:rsidRDefault="00E0277D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32BFB" w:rsidRPr="00A656E7" w14:paraId="3654BBA3" w14:textId="77777777" w:rsidTr="00B473BD">
        <w:tc>
          <w:tcPr>
            <w:tcW w:w="1560" w:type="dxa"/>
          </w:tcPr>
          <w:p w14:paraId="37762932" w14:textId="5249F0B0" w:rsidR="00232BFB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PaySteps</w:t>
            </w:r>
          </w:p>
        </w:tc>
        <w:tc>
          <w:tcPr>
            <w:tcW w:w="1588" w:type="dxa"/>
          </w:tcPr>
          <w:p w14:paraId="4B172866" w14:textId="79A37324" w:rsidR="00232BFB" w:rsidRPr="00A656E7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付款</w:t>
            </w:r>
            <w:r>
              <w:rPr>
                <w:rFonts w:ascii="宋体" w:hAnsi="宋体"/>
                <w:sz w:val="21"/>
                <w:szCs w:val="21"/>
              </w:rPr>
              <w:t>次数</w:t>
            </w:r>
          </w:p>
        </w:tc>
        <w:tc>
          <w:tcPr>
            <w:tcW w:w="1701" w:type="dxa"/>
          </w:tcPr>
          <w:p w14:paraId="5275A499" w14:textId="0E8518CD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821" w:type="dxa"/>
          </w:tcPr>
          <w:p w14:paraId="06386FBB" w14:textId="23153988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3E230CDC" w14:textId="004CCDB5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</w:t>
            </w:r>
          </w:p>
        </w:tc>
        <w:tc>
          <w:tcPr>
            <w:tcW w:w="861" w:type="dxa"/>
          </w:tcPr>
          <w:p w14:paraId="61B1290A" w14:textId="77777777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64804BA8" w14:textId="77777777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28E362DF" w14:textId="77777777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32BFB" w:rsidRPr="00A656E7" w14:paraId="372FA5A6" w14:textId="77777777" w:rsidTr="00B473BD">
        <w:tc>
          <w:tcPr>
            <w:tcW w:w="1560" w:type="dxa"/>
          </w:tcPr>
          <w:p w14:paraId="6CE352A7" w14:textId="1D7C4E2E" w:rsidR="00232BFB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OrderDesc</w:t>
            </w:r>
          </w:p>
        </w:tc>
        <w:tc>
          <w:tcPr>
            <w:tcW w:w="1588" w:type="dxa"/>
          </w:tcPr>
          <w:p w14:paraId="67E6CFF8" w14:textId="44D001BF" w:rsidR="00232BFB" w:rsidRPr="00A656E7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合同条款</w:t>
            </w:r>
          </w:p>
        </w:tc>
        <w:tc>
          <w:tcPr>
            <w:tcW w:w="1701" w:type="dxa"/>
          </w:tcPr>
          <w:p w14:paraId="1CC54E50" w14:textId="7ADFC5BD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String(4000)</w:t>
            </w:r>
          </w:p>
        </w:tc>
        <w:tc>
          <w:tcPr>
            <w:tcW w:w="821" w:type="dxa"/>
          </w:tcPr>
          <w:p w14:paraId="585A1825" w14:textId="75B1DD31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B717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35D2F6B" w14:textId="77777777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8F0C587" w14:textId="77777777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47D6CBF2" w14:textId="77777777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165ADF27" w14:textId="77777777" w:rsidR="00232BFB" w:rsidRPr="008C4CB9" w:rsidRDefault="00232BFB" w:rsidP="00E0277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D41D7" w:rsidRPr="00513641" w14:paraId="26F02A2A" w14:textId="77777777" w:rsidTr="00B473BD">
        <w:tc>
          <w:tcPr>
            <w:tcW w:w="1560" w:type="dxa"/>
          </w:tcPr>
          <w:p w14:paraId="12C094A9" w14:textId="4A94709C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State</w:t>
            </w:r>
          </w:p>
        </w:tc>
        <w:tc>
          <w:tcPr>
            <w:tcW w:w="1588" w:type="dxa"/>
          </w:tcPr>
          <w:p w14:paraId="0113D54A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状态</w:t>
            </w:r>
          </w:p>
        </w:tc>
        <w:tc>
          <w:tcPr>
            <w:tcW w:w="1701" w:type="dxa"/>
          </w:tcPr>
          <w:p w14:paraId="70EA2CB4" w14:textId="209F82BA" w:rsidR="00905406" w:rsidRPr="00897083" w:rsidRDefault="00905406" w:rsidP="004F4EC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97083">
              <w:rPr>
                <w:rFonts w:ascii="宋体" w:hAnsi="宋体" w:cs="Arial"/>
                <w:sz w:val="18"/>
                <w:szCs w:val="18"/>
              </w:rPr>
              <w:t>OrderS</w:t>
            </w:r>
            <w:r>
              <w:rPr>
                <w:rFonts w:ascii="宋体" w:hAnsi="宋体" w:cs="Arial"/>
                <w:sz w:val="18"/>
                <w:szCs w:val="18"/>
              </w:rPr>
              <w:t>tate</w:t>
            </w:r>
            <w:r w:rsidRPr="00897083">
              <w:rPr>
                <w:rFonts w:ascii="宋体" w:hAnsi="宋体" w:cs="Arial"/>
                <w:sz w:val="18"/>
                <w:szCs w:val="18"/>
              </w:rPr>
              <w:t>Code</w:t>
            </w:r>
          </w:p>
        </w:tc>
        <w:tc>
          <w:tcPr>
            <w:tcW w:w="821" w:type="dxa"/>
          </w:tcPr>
          <w:p w14:paraId="62C1F7C4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464B01AE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68C4421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0E1E909D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559DEF3F" w14:textId="7D31E6D7" w:rsidR="00905406" w:rsidRPr="00513641" w:rsidRDefault="00905406" w:rsidP="008E5BEC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D41D7" w:rsidRPr="00513641" w14:paraId="3267A71E" w14:textId="77777777" w:rsidTr="00B473BD">
        <w:tc>
          <w:tcPr>
            <w:tcW w:w="1560" w:type="dxa"/>
          </w:tcPr>
          <w:p w14:paraId="4B07EDEE" w14:textId="6DB86641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A</w:t>
            </w:r>
            <w:r w:rsidRPr="003C12F5">
              <w:rPr>
                <w:rFonts w:ascii="宋体" w:hAnsi="宋体" w:cs="Arial"/>
                <w:sz w:val="21"/>
                <w:szCs w:val="21"/>
              </w:rPr>
              <w:t>pproval</w:t>
            </w:r>
          </w:p>
        </w:tc>
        <w:tc>
          <w:tcPr>
            <w:tcW w:w="1588" w:type="dxa"/>
          </w:tcPr>
          <w:p w14:paraId="0A3FB25C" w14:textId="70867FB0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是否评价</w:t>
            </w:r>
          </w:p>
        </w:tc>
        <w:tc>
          <w:tcPr>
            <w:tcW w:w="1701" w:type="dxa"/>
          </w:tcPr>
          <w:p w14:paraId="48AA204E" w14:textId="5637BF87" w:rsidR="00905406" w:rsidRPr="003C12F5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3C12F5">
              <w:rPr>
                <w:rFonts w:ascii="宋体" w:hAnsi="宋体" w:cs="Arial"/>
                <w:sz w:val="21"/>
                <w:szCs w:val="21"/>
              </w:rPr>
              <w:t>YesNoCode</w:t>
            </w:r>
          </w:p>
        </w:tc>
        <w:tc>
          <w:tcPr>
            <w:tcW w:w="821" w:type="dxa"/>
          </w:tcPr>
          <w:p w14:paraId="41A6229C" w14:textId="37258752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D8A7F15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53A1C3F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015A9201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0A9FE02C" w14:textId="77777777" w:rsidR="00905406" w:rsidRPr="00513641" w:rsidRDefault="00905406" w:rsidP="008E5BEC">
            <w:pPr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FD41D7" w:rsidRPr="00513641" w14:paraId="2D798D50" w14:textId="77777777" w:rsidTr="00B473BD">
        <w:tc>
          <w:tcPr>
            <w:tcW w:w="1560" w:type="dxa"/>
          </w:tcPr>
          <w:p w14:paraId="3F3F2153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588" w:type="dxa"/>
          </w:tcPr>
          <w:p w14:paraId="73EE4BA2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建立时间</w:t>
            </w:r>
          </w:p>
        </w:tc>
        <w:tc>
          <w:tcPr>
            <w:tcW w:w="1701" w:type="dxa"/>
          </w:tcPr>
          <w:p w14:paraId="17D887EE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821" w:type="dxa"/>
          </w:tcPr>
          <w:p w14:paraId="68E37586" w14:textId="35C52304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9207B21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E209EF1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6" w:type="dxa"/>
          </w:tcPr>
          <w:p w14:paraId="747E6A6D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76" w:type="dxa"/>
          </w:tcPr>
          <w:p w14:paraId="30C5C093" w14:textId="77777777" w:rsidR="00905406" w:rsidRPr="00513641" w:rsidRDefault="00905406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05406" w:rsidRPr="00513641" w14:paraId="65423E4A" w14:textId="77777777" w:rsidTr="00B473BD">
        <w:trPr>
          <w:cantSplit/>
        </w:trPr>
        <w:tc>
          <w:tcPr>
            <w:tcW w:w="1560" w:type="dxa"/>
            <w:shd w:val="clear" w:color="auto" w:fill="D9D9D9"/>
          </w:tcPr>
          <w:p w14:paraId="2B2EFB99" w14:textId="77777777" w:rsidR="00905406" w:rsidRPr="00513641" w:rsidRDefault="00905406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289" w:type="dxa"/>
            <w:gridSpan w:val="2"/>
          </w:tcPr>
          <w:p w14:paraId="4476E5A3" w14:textId="77777777" w:rsidR="00905406" w:rsidRPr="00513641" w:rsidRDefault="00905406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821" w:type="dxa"/>
            <w:shd w:val="clear" w:color="auto" w:fill="C0C0C0"/>
          </w:tcPr>
          <w:p w14:paraId="20547BE1" w14:textId="77777777" w:rsidR="00905406" w:rsidRPr="00513641" w:rsidRDefault="00905406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90" w:type="dxa"/>
            <w:gridSpan w:val="4"/>
          </w:tcPr>
          <w:p w14:paraId="64211C29" w14:textId="77777777" w:rsidR="00905406" w:rsidRPr="00513641" w:rsidRDefault="00905406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38E50E8" w14:textId="7FA299E6" w:rsidR="00673EB8" w:rsidRPr="00513641" w:rsidRDefault="00792A14" w:rsidP="00673EB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99" w:name="_Toc481161978"/>
      <w:bookmarkStart w:id="100" w:name="OLE_LINK4"/>
      <w:r>
        <w:rPr>
          <w:rFonts w:ascii="黑体" w:hAnsi="黑体"/>
          <w:sz w:val="21"/>
          <w:szCs w:val="21"/>
        </w:rPr>
        <w:t>航租</w:t>
      </w:r>
      <w:r w:rsidR="00673EB8" w:rsidRPr="00513641">
        <w:rPr>
          <w:rFonts w:ascii="黑体" w:hAnsi="黑体" w:hint="eastAsia"/>
          <w:sz w:val="21"/>
          <w:szCs w:val="21"/>
        </w:rPr>
        <w:t>合同</w:t>
      </w:r>
      <w:bookmarkEnd w:id="99"/>
    </w:p>
    <w:tbl>
      <w:tblPr>
        <w:tblW w:w="10260" w:type="dxa"/>
        <w:tblInd w:w="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88"/>
        <w:gridCol w:w="1530"/>
        <w:gridCol w:w="992"/>
        <w:gridCol w:w="887"/>
        <w:gridCol w:w="901"/>
        <w:gridCol w:w="850"/>
        <w:gridCol w:w="1952"/>
      </w:tblGrid>
      <w:tr w:rsidR="00673EB8" w:rsidRPr="00513641" w14:paraId="347B5087" w14:textId="77777777" w:rsidTr="00232BFB">
        <w:trPr>
          <w:cantSplit/>
        </w:trPr>
        <w:tc>
          <w:tcPr>
            <w:tcW w:w="1560" w:type="dxa"/>
            <w:shd w:val="clear" w:color="auto" w:fill="D9D9D9"/>
          </w:tcPr>
          <w:p w14:paraId="35C2B76A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0A031CFA" w14:textId="2E9F9608" w:rsidR="00673EB8" w:rsidRPr="00513641" w:rsidRDefault="00673EB8" w:rsidP="0073211B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9A3820">
              <w:rPr>
                <w:rFonts w:ascii="宋体" w:hAnsi="宋体"/>
                <w:b/>
                <w:sz w:val="21"/>
                <w:szCs w:val="21"/>
              </w:rPr>
              <w:t>Order</w:t>
            </w:r>
            <w:r w:rsidR="0073211B">
              <w:rPr>
                <w:rFonts w:ascii="宋体" w:hAnsi="宋体"/>
                <w:b/>
                <w:sz w:val="21"/>
                <w:szCs w:val="21"/>
              </w:rPr>
              <w:t>Voyage</w:t>
            </w:r>
          </w:p>
        </w:tc>
      </w:tr>
      <w:tr w:rsidR="000C60DB" w:rsidRPr="00513641" w14:paraId="1ABC1755" w14:textId="77777777" w:rsidTr="00232BFB">
        <w:tc>
          <w:tcPr>
            <w:tcW w:w="1560" w:type="dxa"/>
            <w:shd w:val="clear" w:color="auto" w:fill="D9D9D9"/>
          </w:tcPr>
          <w:p w14:paraId="79CD1D3C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D9D9D9"/>
          </w:tcPr>
          <w:p w14:paraId="4CE790F7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30" w:type="dxa"/>
            <w:shd w:val="clear" w:color="auto" w:fill="D9D9D9"/>
          </w:tcPr>
          <w:p w14:paraId="6AB12B78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92" w:type="dxa"/>
            <w:shd w:val="clear" w:color="auto" w:fill="D9D9D9"/>
          </w:tcPr>
          <w:p w14:paraId="29DD8F55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7" w:type="dxa"/>
            <w:shd w:val="clear" w:color="auto" w:fill="D9D9D9"/>
          </w:tcPr>
          <w:p w14:paraId="33D08992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901" w:type="dxa"/>
            <w:shd w:val="clear" w:color="auto" w:fill="D9D9D9"/>
          </w:tcPr>
          <w:p w14:paraId="623A69C6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50" w:type="dxa"/>
            <w:shd w:val="clear" w:color="auto" w:fill="D9D9D9"/>
          </w:tcPr>
          <w:p w14:paraId="75F8B28F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52" w:type="dxa"/>
            <w:shd w:val="clear" w:color="auto" w:fill="D9D9D9"/>
          </w:tcPr>
          <w:p w14:paraId="60E70BC9" w14:textId="77777777" w:rsidR="00673EB8" w:rsidRPr="00513641" w:rsidRDefault="00673EB8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C60DB" w:rsidRPr="00513641" w14:paraId="39B9132D" w14:textId="77777777" w:rsidTr="00232BFB">
        <w:tc>
          <w:tcPr>
            <w:tcW w:w="1560" w:type="dxa"/>
          </w:tcPr>
          <w:p w14:paraId="3CD7CE47" w14:textId="77777777" w:rsidR="00673EB8" w:rsidRPr="00513641" w:rsidRDefault="00673EB8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3E114EB0" w14:textId="77777777" w:rsidR="00673EB8" w:rsidRPr="00513641" w:rsidRDefault="00673EB8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530" w:type="dxa"/>
          </w:tcPr>
          <w:p w14:paraId="3904880F" w14:textId="77777777" w:rsidR="00673EB8" w:rsidRPr="00513641" w:rsidRDefault="00673EB8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7DE48448" w14:textId="77777777" w:rsidR="00673EB8" w:rsidRPr="00513641" w:rsidRDefault="00673EB8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42B3C062" w14:textId="77777777" w:rsidR="00673EB8" w:rsidRPr="00513641" w:rsidRDefault="00673EB8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1" w:type="dxa"/>
          </w:tcPr>
          <w:p w14:paraId="04E83DC1" w14:textId="77777777" w:rsidR="00673EB8" w:rsidRPr="00513641" w:rsidRDefault="00673EB8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850" w:type="dxa"/>
          </w:tcPr>
          <w:p w14:paraId="5C95D9E5" w14:textId="77777777" w:rsidR="00673EB8" w:rsidRPr="00513641" w:rsidRDefault="00673EB8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7BD51CA6" w14:textId="77777777" w:rsidR="00673EB8" w:rsidRPr="00513641" w:rsidRDefault="00673EB8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0C60DB" w:rsidRPr="00513641" w14:paraId="59D2B91C" w14:textId="77777777" w:rsidTr="00232BFB">
        <w:tc>
          <w:tcPr>
            <w:tcW w:w="1560" w:type="dxa"/>
          </w:tcPr>
          <w:p w14:paraId="0C217D64" w14:textId="6E144B57" w:rsidR="00673EB8" w:rsidRPr="00513641" w:rsidRDefault="009A3820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Order</w:t>
            </w:r>
            <w:r w:rsidR="00673EB8"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7BD42936" w14:textId="77777777" w:rsidR="00673EB8" w:rsidRPr="00513641" w:rsidRDefault="00673EB8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530" w:type="dxa"/>
          </w:tcPr>
          <w:p w14:paraId="153DEC30" w14:textId="77777777" w:rsidR="00673EB8" w:rsidRPr="00513641" w:rsidRDefault="00673EB8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039AB2C0" w14:textId="77777777" w:rsidR="00673EB8" w:rsidRPr="00513641" w:rsidRDefault="00673EB8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0C823E6" w14:textId="77777777" w:rsidR="00673EB8" w:rsidRPr="00513641" w:rsidRDefault="00673EB8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79161893" w14:textId="77777777" w:rsidR="00673EB8" w:rsidRPr="00513641" w:rsidRDefault="00673EB8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5FB9C06D" w14:textId="77777777" w:rsidR="00673EB8" w:rsidRPr="00513641" w:rsidRDefault="00673EB8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952" w:type="dxa"/>
          </w:tcPr>
          <w:p w14:paraId="74180DB4" w14:textId="77777777" w:rsidR="00673EB8" w:rsidRPr="00513641" w:rsidRDefault="00673EB8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D11DBF" w:rsidRPr="00513641" w14:paraId="739FC09D" w14:textId="77777777" w:rsidTr="00232BFB">
        <w:tc>
          <w:tcPr>
            <w:tcW w:w="1560" w:type="dxa"/>
          </w:tcPr>
          <w:p w14:paraId="041457CB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StartPort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88" w:type="dxa"/>
          </w:tcPr>
          <w:p w14:paraId="1B78BA73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起运港</w:t>
            </w:r>
          </w:p>
        </w:tc>
        <w:tc>
          <w:tcPr>
            <w:tcW w:w="1530" w:type="dxa"/>
          </w:tcPr>
          <w:p w14:paraId="01958DFF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92" w:type="dxa"/>
          </w:tcPr>
          <w:p w14:paraId="6175164C" w14:textId="4532B0C4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711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3E55752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7053D7CD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5B8ACCB5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76DC11B2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期租可空</w:t>
            </w:r>
          </w:p>
        </w:tc>
      </w:tr>
      <w:tr w:rsidR="00D11DBF" w:rsidRPr="00513641" w14:paraId="0D5CCEE8" w14:textId="77777777" w:rsidTr="00232BFB">
        <w:tc>
          <w:tcPr>
            <w:tcW w:w="1560" w:type="dxa"/>
          </w:tcPr>
          <w:p w14:paraId="52AD370D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End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88" w:type="dxa"/>
          </w:tcPr>
          <w:p w14:paraId="5A25DCD7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到达港</w:t>
            </w:r>
          </w:p>
        </w:tc>
        <w:tc>
          <w:tcPr>
            <w:tcW w:w="1530" w:type="dxa"/>
          </w:tcPr>
          <w:p w14:paraId="79960C41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92" w:type="dxa"/>
          </w:tcPr>
          <w:p w14:paraId="0C6105E3" w14:textId="4ECDFA36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E9711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012B9B14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00E8F7EE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047C18A4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27CA0CE1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期租可空</w:t>
            </w:r>
          </w:p>
        </w:tc>
      </w:tr>
      <w:tr w:rsidR="00D11DBF" w:rsidRPr="00513641" w14:paraId="397DA5F7" w14:textId="77777777" w:rsidTr="00232BFB">
        <w:tc>
          <w:tcPr>
            <w:tcW w:w="1560" w:type="dxa"/>
          </w:tcPr>
          <w:p w14:paraId="589C81DD" w14:textId="0D93065E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Distance</w:t>
            </w:r>
          </w:p>
        </w:tc>
        <w:tc>
          <w:tcPr>
            <w:tcW w:w="1588" w:type="dxa"/>
          </w:tcPr>
          <w:p w14:paraId="072EF26D" w14:textId="1B098D02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航程</w:t>
            </w:r>
          </w:p>
        </w:tc>
        <w:tc>
          <w:tcPr>
            <w:tcW w:w="1530" w:type="dxa"/>
          </w:tcPr>
          <w:p w14:paraId="2F16EBBB" w14:textId="3D682F9B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992" w:type="dxa"/>
          </w:tcPr>
          <w:p w14:paraId="1D5E3E40" w14:textId="60F730F6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4386E482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28F91F1A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782AF40B" w14:textId="77777777" w:rsidR="00D11DBF" w:rsidRPr="00513641" w:rsidRDefault="00D11DBF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22E154C4" w14:textId="7C053D40" w:rsidR="00D11DBF" w:rsidRPr="00513641" w:rsidRDefault="00BC565A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公里</w:t>
            </w:r>
          </w:p>
        </w:tc>
      </w:tr>
      <w:tr w:rsidR="000C15F2" w:rsidRPr="008C4CB9" w14:paraId="73EA5B3B" w14:textId="77777777" w:rsidTr="00232BFB">
        <w:tc>
          <w:tcPr>
            <w:tcW w:w="1560" w:type="dxa"/>
          </w:tcPr>
          <w:p w14:paraId="3B061121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UpDate</w:t>
            </w:r>
          </w:p>
        </w:tc>
        <w:tc>
          <w:tcPr>
            <w:tcW w:w="1588" w:type="dxa"/>
          </w:tcPr>
          <w:p w14:paraId="72CBE2DF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装货日期</w:t>
            </w:r>
          </w:p>
        </w:tc>
        <w:tc>
          <w:tcPr>
            <w:tcW w:w="1530" w:type="dxa"/>
          </w:tcPr>
          <w:p w14:paraId="12CB7495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22443D71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2EF5CC34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26A7AA8E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0946BDE4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79EF7F0F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C15F2" w:rsidRPr="008C4CB9" w14:paraId="704B381C" w14:textId="77777777" w:rsidTr="00232BFB">
        <w:tc>
          <w:tcPr>
            <w:tcW w:w="1560" w:type="dxa"/>
          </w:tcPr>
          <w:p w14:paraId="00BADF26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DownDate</w:t>
            </w:r>
          </w:p>
        </w:tc>
        <w:tc>
          <w:tcPr>
            <w:tcW w:w="1588" w:type="dxa"/>
          </w:tcPr>
          <w:p w14:paraId="1C0F59E6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 w:hint="eastAsia"/>
                <w:sz w:val="21"/>
                <w:szCs w:val="21"/>
              </w:rPr>
              <w:t>卸货日期</w:t>
            </w:r>
          </w:p>
        </w:tc>
        <w:tc>
          <w:tcPr>
            <w:tcW w:w="1530" w:type="dxa"/>
          </w:tcPr>
          <w:p w14:paraId="13F87CAA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3ED335E6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47C79A39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4F7460D0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3EB2D8D0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6E3487D0" w14:textId="77777777" w:rsidR="000C15F2" w:rsidRPr="008C4CB9" w:rsidRDefault="000C15F2" w:rsidP="008F5F4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AF06FB" w:rsidRPr="00AF06FB" w14:paraId="707F7C59" w14:textId="77777777" w:rsidTr="00232BFB">
        <w:tc>
          <w:tcPr>
            <w:tcW w:w="1560" w:type="dxa"/>
          </w:tcPr>
          <w:p w14:paraId="1596661B" w14:textId="19838886" w:rsidR="00B33FD6" w:rsidRPr="00AF06FB" w:rsidRDefault="0004377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="00B33FD6"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588" w:type="dxa"/>
          </w:tcPr>
          <w:p w14:paraId="45D7CABD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530" w:type="dxa"/>
          </w:tcPr>
          <w:p w14:paraId="02897F98" w14:textId="00C3285A" w:rsidR="00B33FD6" w:rsidRPr="00AF06FB" w:rsidRDefault="00043772" w:rsidP="00E40446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="00B33FD6"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992" w:type="dxa"/>
          </w:tcPr>
          <w:p w14:paraId="6FF08FE8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ACD9F22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3D5EC2D4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77651302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7B972551" w14:textId="77777777" w:rsidR="00B33FD6" w:rsidRPr="00AF06FB" w:rsidRDefault="00B33FD6" w:rsidP="00E40446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AF06FB" w:rsidRPr="00AF06FB" w14:paraId="0716763B" w14:textId="77777777" w:rsidTr="00232BFB">
        <w:tc>
          <w:tcPr>
            <w:tcW w:w="1560" w:type="dxa"/>
          </w:tcPr>
          <w:p w14:paraId="65D26022" w14:textId="1EA5A22A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CargoName</w:t>
            </w:r>
            <w:r w:rsidR="005B612F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588" w:type="dxa"/>
          </w:tcPr>
          <w:p w14:paraId="52BEF7A7" w14:textId="53B122BC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货名</w:t>
            </w:r>
            <w:r w:rsidR="00043772" w:rsidRPr="00AF06FB">
              <w:rPr>
                <w:rFonts w:ascii="宋体" w:hAnsi="宋体" w:cs="Arial"/>
                <w:sz w:val="21"/>
                <w:szCs w:val="21"/>
              </w:rPr>
              <w:t>或规</w:t>
            </w:r>
            <w:r w:rsidR="00043772" w:rsidRPr="00AF06FB">
              <w:rPr>
                <w:rFonts w:ascii="宋体" w:hAnsi="宋体" w:cs="Arial" w:hint="eastAsia"/>
                <w:sz w:val="21"/>
                <w:szCs w:val="21"/>
              </w:rPr>
              <w:t>格</w:t>
            </w:r>
          </w:p>
        </w:tc>
        <w:tc>
          <w:tcPr>
            <w:tcW w:w="1530" w:type="dxa"/>
          </w:tcPr>
          <w:p w14:paraId="032FB2D0" w14:textId="4E0287E6" w:rsidR="00B33FD6" w:rsidRPr="00AF06FB" w:rsidRDefault="00B33FD6" w:rsidP="002316CF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="002316CF"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92" w:type="dxa"/>
          </w:tcPr>
          <w:p w14:paraId="57EB93AD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038D43F2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5D745B33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53DBADE2" w14:textId="77777777" w:rsidR="00B33FD6" w:rsidRPr="00AF06FB" w:rsidRDefault="00B33FD6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2DAAA8B2" w14:textId="77777777" w:rsidR="00B33FD6" w:rsidRPr="00AF06FB" w:rsidRDefault="00B33FD6" w:rsidP="00E40446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2316CF" w:rsidRPr="00AF06FB" w14:paraId="430862C8" w14:textId="77777777" w:rsidTr="00232BFB">
        <w:tc>
          <w:tcPr>
            <w:tcW w:w="1560" w:type="dxa"/>
          </w:tcPr>
          <w:p w14:paraId="03C26671" w14:textId="534AE76B" w:rsidR="002316CF" w:rsidRPr="00AF06FB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Ton</w:t>
            </w:r>
            <w:r w:rsidRPr="00AF06FB">
              <w:rPr>
                <w:rFonts w:ascii="宋体" w:hAnsi="宋体" w:cs="Arial"/>
                <w:sz w:val="21"/>
                <w:szCs w:val="21"/>
              </w:rPr>
              <w:t>Teu</w:t>
            </w:r>
            <w:r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588" w:type="dxa"/>
          </w:tcPr>
          <w:p w14:paraId="53E0A895" w14:textId="0CEE5525" w:rsidR="002316CF" w:rsidRPr="00AF06FB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重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量</w:t>
            </w:r>
            <w:r w:rsidRPr="00AF06FB">
              <w:rPr>
                <w:rFonts w:ascii="宋体" w:hAnsi="宋体" w:cs="Arial"/>
                <w:sz w:val="21"/>
                <w:szCs w:val="21"/>
              </w:rPr>
              <w:t>或数量</w:t>
            </w:r>
          </w:p>
        </w:tc>
        <w:tc>
          <w:tcPr>
            <w:tcW w:w="1530" w:type="dxa"/>
          </w:tcPr>
          <w:p w14:paraId="6CB04A6C" w14:textId="7A35D5AD" w:rsidR="002316CF" w:rsidRPr="00AF06FB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92" w:type="dxa"/>
          </w:tcPr>
          <w:p w14:paraId="4223F976" w14:textId="5E44CAB1" w:rsidR="002316CF" w:rsidRPr="00AF06FB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925F0D1" w14:textId="1020C4B1" w:rsidR="002316CF" w:rsidRPr="00AF06FB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3F9470AC" w14:textId="77777777" w:rsidR="002316CF" w:rsidRPr="00AF06FB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3CB33BF2" w14:textId="77777777" w:rsidR="002316CF" w:rsidRPr="00AF06FB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430F7500" w14:textId="3B27672C" w:rsidR="002316CF" w:rsidRPr="00AF06FB" w:rsidRDefault="002316CF" w:rsidP="000506E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吨</w:t>
            </w:r>
            <w:r>
              <w:rPr>
                <w:rFonts w:ascii="宋体" w:hAnsi="宋体" w:cs="Arial"/>
                <w:sz w:val="21"/>
                <w:szCs w:val="21"/>
              </w:rPr>
              <w:t>或个</w:t>
            </w:r>
          </w:p>
        </w:tc>
      </w:tr>
      <w:tr w:rsidR="002316CF" w:rsidRPr="00A42698" w14:paraId="6363DDF6" w14:textId="77777777" w:rsidTr="00232BFB">
        <w:tc>
          <w:tcPr>
            <w:tcW w:w="1560" w:type="dxa"/>
          </w:tcPr>
          <w:p w14:paraId="340A356C" w14:textId="521D91A2" w:rsidR="002316CF" w:rsidRPr="00A42698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Price</w:t>
            </w:r>
            <w:r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588" w:type="dxa"/>
          </w:tcPr>
          <w:p w14:paraId="06B04249" w14:textId="4252D10D" w:rsidR="002316CF" w:rsidRPr="00A42698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</w:t>
            </w:r>
            <w:r w:rsidRPr="00A42698">
              <w:rPr>
                <w:rFonts w:ascii="宋体" w:hAnsi="宋体" w:cs="Arial"/>
                <w:sz w:val="21"/>
                <w:szCs w:val="21"/>
              </w:rPr>
              <w:t>价</w:t>
            </w:r>
          </w:p>
        </w:tc>
        <w:tc>
          <w:tcPr>
            <w:tcW w:w="1530" w:type="dxa"/>
          </w:tcPr>
          <w:p w14:paraId="32EB9A06" w14:textId="61179F6C" w:rsidR="002316CF" w:rsidRPr="00A42698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92" w:type="dxa"/>
          </w:tcPr>
          <w:p w14:paraId="1380B82A" w14:textId="110BE4A3" w:rsidR="002316CF" w:rsidRPr="00A42698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4C25F0E2" w14:textId="77777777" w:rsidR="002316CF" w:rsidRPr="00A42698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6696EED5" w14:textId="77777777" w:rsidR="002316CF" w:rsidRPr="00A42698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47554E53" w14:textId="77777777" w:rsidR="002316CF" w:rsidRPr="00A42698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2EAAA40A" w14:textId="4238C303" w:rsidR="002316CF" w:rsidRPr="00A42698" w:rsidRDefault="002316CF" w:rsidP="00A42698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元每</w:t>
            </w:r>
            <w:r>
              <w:rPr>
                <w:rFonts w:ascii="宋体" w:hAnsi="宋体" w:cs="Arial"/>
                <w:sz w:val="21"/>
                <w:szCs w:val="21"/>
              </w:rPr>
              <w:t>吨或个</w:t>
            </w:r>
          </w:p>
        </w:tc>
      </w:tr>
      <w:tr w:rsidR="00702302" w:rsidRPr="00A42698" w14:paraId="132D7F87" w14:textId="77777777" w:rsidTr="00232BFB">
        <w:tc>
          <w:tcPr>
            <w:tcW w:w="1560" w:type="dxa"/>
          </w:tcPr>
          <w:p w14:paraId="0611EF81" w14:textId="7DFF7B3F" w:rsidR="00702302" w:rsidRPr="00A42698" w:rsidRDefault="0070230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</w:t>
            </w:r>
            <w:r w:rsidRPr="009F3796">
              <w:rPr>
                <w:rFonts w:ascii="宋体" w:hAnsi="宋体" w:cs="Arial"/>
                <w:sz w:val="21"/>
                <w:szCs w:val="21"/>
              </w:rPr>
              <w:t>emurrage</w:t>
            </w:r>
          </w:p>
        </w:tc>
        <w:tc>
          <w:tcPr>
            <w:tcW w:w="1588" w:type="dxa"/>
          </w:tcPr>
          <w:p w14:paraId="791DDA5D" w14:textId="18AB955D" w:rsidR="00702302" w:rsidRPr="00A42698" w:rsidRDefault="0070230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滞期费率</w:t>
            </w:r>
          </w:p>
        </w:tc>
        <w:tc>
          <w:tcPr>
            <w:tcW w:w="1530" w:type="dxa"/>
          </w:tcPr>
          <w:p w14:paraId="094F0BF6" w14:textId="1E3EF50F" w:rsidR="00702302" w:rsidRPr="00A42698" w:rsidRDefault="0070230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92" w:type="dxa"/>
          </w:tcPr>
          <w:p w14:paraId="388A9EAE" w14:textId="2DDF3101" w:rsidR="00702302" w:rsidRPr="00A42698" w:rsidRDefault="0070230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0B7174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38F64989" w14:textId="77777777" w:rsidR="00702302" w:rsidRPr="00A42698" w:rsidRDefault="0070230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01" w:type="dxa"/>
          </w:tcPr>
          <w:p w14:paraId="5B6FDBD1" w14:textId="77777777" w:rsidR="00702302" w:rsidRPr="00A42698" w:rsidRDefault="0070230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0" w:type="dxa"/>
          </w:tcPr>
          <w:p w14:paraId="6D50D2F7" w14:textId="77777777" w:rsidR="00702302" w:rsidRPr="00A42698" w:rsidRDefault="00702302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52" w:type="dxa"/>
          </w:tcPr>
          <w:p w14:paraId="50BA391A" w14:textId="32B4898D" w:rsidR="00702302" w:rsidRPr="00A42698" w:rsidRDefault="00702302" w:rsidP="004671E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元</w:t>
            </w:r>
            <w:r>
              <w:rPr>
                <w:rFonts w:ascii="宋体" w:hAnsi="宋体" w:cs="Arial" w:hint="eastAsia"/>
                <w:sz w:val="21"/>
                <w:szCs w:val="21"/>
              </w:rPr>
              <w:t>每</w:t>
            </w:r>
            <w:r>
              <w:rPr>
                <w:rFonts w:ascii="宋体" w:hAnsi="宋体" w:cs="Arial"/>
                <w:sz w:val="21"/>
                <w:szCs w:val="21"/>
              </w:rPr>
              <w:t>船天吨天</w:t>
            </w:r>
          </w:p>
        </w:tc>
      </w:tr>
      <w:tr w:rsidR="00212B62" w:rsidRPr="00513641" w14:paraId="2FF72A8F" w14:textId="77777777" w:rsidTr="00232BFB">
        <w:trPr>
          <w:cantSplit/>
        </w:trPr>
        <w:tc>
          <w:tcPr>
            <w:tcW w:w="1560" w:type="dxa"/>
            <w:shd w:val="clear" w:color="auto" w:fill="D9D9D9"/>
          </w:tcPr>
          <w:p w14:paraId="153D95B5" w14:textId="77777777" w:rsidR="00212B62" w:rsidRPr="00513641" w:rsidRDefault="00212B62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18" w:type="dxa"/>
            <w:gridSpan w:val="2"/>
          </w:tcPr>
          <w:p w14:paraId="76A4EEFB" w14:textId="77777777" w:rsidR="00212B62" w:rsidRPr="00513641" w:rsidRDefault="00212B62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C0C0C0"/>
          </w:tcPr>
          <w:p w14:paraId="30711629" w14:textId="77777777" w:rsidR="00212B62" w:rsidRPr="00513641" w:rsidRDefault="00212B62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90" w:type="dxa"/>
            <w:gridSpan w:val="4"/>
          </w:tcPr>
          <w:p w14:paraId="7D6BE9D9" w14:textId="77777777" w:rsidR="00212B62" w:rsidRPr="00513641" w:rsidRDefault="00212B62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48995A40" w14:textId="6FBCBFB4" w:rsidR="0087733C" w:rsidRPr="00513641" w:rsidRDefault="00792A14" w:rsidP="0087733C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1" w:name="_Toc481161979"/>
      <w:r>
        <w:rPr>
          <w:rFonts w:ascii="黑体" w:hAnsi="黑体"/>
          <w:sz w:val="21"/>
          <w:szCs w:val="21"/>
        </w:rPr>
        <w:lastRenderedPageBreak/>
        <w:t>期租</w:t>
      </w:r>
      <w:r w:rsidR="0087733C" w:rsidRPr="00513641">
        <w:rPr>
          <w:rFonts w:ascii="黑体" w:hAnsi="黑体" w:hint="eastAsia"/>
          <w:sz w:val="21"/>
          <w:szCs w:val="21"/>
        </w:rPr>
        <w:t>合同</w:t>
      </w:r>
      <w:bookmarkEnd w:id="101"/>
    </w:p>
    <w:tbl>
      <w:tblPr>
        <w:tblW w:w="10260" w:type="dxa"/>
        <w:tblInd w:w="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88"/>
        <w:gridCol w:w="1530"/>
        <w:gridCol w:w="992"/>
        <w:gridCol w:w="887"/>
        <w:gridCol w:w="861"/>
        <w:gridCol w:w="833"/>
        <w:gridCol w:w="2009"/>
      </w:tblGrid>
      <w:tr w:rsidR="0087733C" w:rsidRPr="00513641" w14:paraId="629B4CCE" w14:textId="77777777" w:rsidTr="00232BFB">
        <w:trPr>
          <w:cantSplit/>
        </w:trPr>
        <w:tc>
          <w:tcPr>
            <w:tcW w:w="1560" w:type="dxa"/>
            <w:shd w:val="clear" w:color="auto" w:fill="D9D9D9"/>
          </w:tcPr>
          <w:p w14:paraId="3E281DB2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24080457" w14:textId="66FD1BE2" w:rsidR="0087733C" w:rsidRPr="00513641" w:rsidRDefault="0087733C" w:rsidP="00C676E1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9A3820">
              <w:rPr>
                <w:rFonts w:ascii="宋体" w:hAnsi="宋体"/>
                <w:b/>
                <w:sz w:val="21"/>
                <w:szCs w:val="21"/>
              </w:rPr>
              <w:t>Order</w:t>
            </w:r>
            <w:r w:rsidR="00C676E1">
              <w:rPr>
                <w:rFonts w:ascii="宋体" w:hAnsi="宋体"/>
                <w:b/>
                <w:sz w:val="21"/>
                <w:szCs w:val="21"/>
              </w:rPr>
              <w:t>Daily</w:t>
            </w:r>
          </w:p>
        </w:tc>
      </w:tr>
      <w:tr w:rsidR="0087733C" w:rsidRPr="00513641" w14:paraId="60730BFC" w14:textId="77777777" w:rsidTr="00232BFB">
        <w:tc>
          <w:tcPr>
            <w:tcW w:w="1560" w:type="dxa"/>
            <w:shd w:val="clear" w:color="auto" w:fill="D9D9D9"/>
          </w:tcPr>
          <w:p w14:paraId="7ADE5472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D9D9D9"/>
          </w:tcPr>
          <w:p w14:paraId="3E5AA2E8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30" w:type="dxa"/>
            <w:shd w:val="clear" w:color="auto" w:fill="D9D9D9"/>
          </w:tcPr>
          <w:p w14:paraId="3628841C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92" w:type="dxa"/>
            <w:shd w:val="clear" w:color="auto" w:fill="D9D9D9"/>
          </w:tcPr>
          <w:p w14:paraId="4B60FA3E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7" w:type="dxa"/>
            <w:shd w:val="clear" w:color="auto" w:fill="D9D9D9"/>
          </w:tcPr>
          <w:p w14:paraId="626CEEB8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80EECA7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33" w:type="dxa"/>
            <w:shd w:val="clear" w:color="auto" w:fill="D9D9D9"/>
          </w:tcPr>
          <w:p w14:paraId="3F99740C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09" w:type="dxa"/>
            <w:shd w:val="clear" w:color="auto" w:fill="D9D9D9"/>
          </w:tcPr>
          <w:p w14:paraId="7D05BEBB" w14:textId="77777777" w:rsidR="0087733C" w:rsidRPr="00513641" w:rsidRDefault="0087733C" w:rsidP="008E5BEC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7733C" w:rsidRPr="00513641" w14:paraId="5432A6D1" w14:textId="77777777" w:rsidTr="00232BFB">
        <w:tc>
          <w:tcPr>
            <w:tcW w:w="1560" w:type="dxa"/>
          </w:tcPr>
          <w:p w14:paraId="389FACB9" w14:textId="77777777" w:rsidR="0087733C" w:rsidRPr="00513641" w:rsidRDefault="0087733C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60B1F771" w14:textId="77777777" w:rsidR="0087733C" w:rsidRPr="00513641" w:rsidRDefault="0087733C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530" w:type="dxa"/>
          </w:tcPr>
          <w:p w14:paraId="266E99C5" w14:textId="77777777" w:rsidR="0087733C" w:rsidRPr="00513641" w:rsidRDefault="0087733C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7C0DEDBC" w14:textId="77777777" w:rsidR="0087733C" w:rsidRPr="00513641" w:rsidRDefault="0087733C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3D6636F7" w14:textId="77777777" w:rsidR="0087733C" w:rsidRPr="00513641" w:rsidRDefault="0087733C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5576A57" w14:textId="77777777" w:rsidR="0087733C" w:rsidRPr="00513641" w:rsidRDefault="0087733C" w:rsidP="008E5BEC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833" w:type="dxa"/>
          </w:tcPr>
          <w:p w14:paraId="55973F74" w14:textId="77777777" w:rsidR="0087733C" w:rsidRPr="00513641" w:rsidRDefault="0087733C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266A39A8" w14:textId="77777777" w:rsidR="0087733C" w:rsidRPr="00513641" w:rsidRDefault="0087733C" w:rsidP="008E5BE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16637C" w:rsidRPr="00513641" w14:paraId="2F0206F9" w14:textId="77777777" w:rsidTr="00232BFB">
        <w:tc>
          <w:tcPr>
            <w:tcW w:w="1560" w:type="dxa"/>
          </w:tcPr>
          <w:p w14:paraId="36367006" w14:textId="44759E03" w:rsidR="0016637C" w:rsidRPr="00513641" w:rsidRDefault="009A3820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Order</w:t>
            </w:r>
            <w:r w:rsidR="0016637C"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617476B0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530" w:type="dxa"/>
          </w:tcPr>
          <w:p w14:paraId="4BFA15FA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542A0211" w14:textId="73340D18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A9E35BE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80A59F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2C5E984F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009" w:type="dxa"/>
          </w:tcPr>
          <w:p w14:paraId="4405D67B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6637C" w:rsidRPr="008C4CB9" w14:paraId="0A33A1CA" w14:textId="77777777" w:rsidTr="00232BFB">
        <w:tc>
          <w:tcPr>
            <w:tcW w:w="1560" w:type="dxa"/>
          </w:tcPr>
          <w:p w14:paraId="61A9AB25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Start</w:t>
            </w:r>
            <w:r w:rsidRPr="008C4CB9">
              <w:rPr>
                <w:rFonts w:ascii="宋体" w:hAnsi="宋体" w:cs="Arial"/>
                <w:sz w:val="21"/>
                <w:szCs w:val="21"/>
              </w:rPr>
              <w:t>Date</w:t>
            </w:r>
          </w:p>
        </w:tc>
        <w:tc>
          <w:tcPr>
            <w:tcW w:w="1588" w:type="dxa"/>
          </w:tcPr>
          <w:p w14:paraId="4517A10E" w14:textId="152BA4A2" w:rsidR="0016637C" w:rsidRPr="008C4CB9" w:rsidRDefault="0016637C" w:rsidP="00B05FA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租期开始</w:t>
            </w:r>
            <w:r w:rsidRPr="008C4CB9">
              <w:rPr>
                <w:rFonts w:ascii="宋体" w:hAnsi="宋体" w:cs="Arial" w:hint="eastAsia"/>
                <w:sz w:val="21"/>
                <w:szCs w:val="21"/>
              </w:rPr>
              <w:t>日期</w:t>
            </w:r>
          </w:p>
        </w:tc>
        <w:tc>
          <w:tcPr>
            <w:tcW w:w="1530" w:type="dxa"/>
          </w:tcPr>
          <w:p w14:paraId="368A5E2B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754B676B" w14:textId="2EE75A04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8CB5EDE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D03532C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639AA7BB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3F21AE97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6637C" w:rsidRPr="008C4CB9" w14:paraId="1EE8CE17" w14:textId="77777777" w:rsidTr="00232BFB">
        <w:tc>
          <w:tcPr>
            <w:tcW w:w="1560" w:type="dxa"/>
          </w:tcPr>
          <w:p w14:paraId="3990D5D0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End</w:t>
            </w:r>
            <w:r w:rsidRPr="008C4CB9">
              <w:rPr>
                <w:rFonts w:ascii="宋体" w:hAnsi="宋体" w:cs="Arial"/>
                <w:sz w:val="21"/>
                <w:szCs w:val="21"/>
              </w:rPr>
              <w:t>Date</w:t>
            </w:r>
          </w:p>
        </w:tc>
        <w:tc>
          <w:tcPr>
            <w:tcW w:w="1588" w:type="dxa"/>
          </w:tcPr>
          <w:p w14:paraId="04676D00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租期</w:t>
            </w:r>
            <w:r>
              <w:rPr>
                <w:rFonts w:ascii="宋体" w:hAnsi="宋体" w:cs="Arial" w:hint="eastAsia"/>
                <w:sz w:val="21"/>
                <w:szCs w:val="21"/>
              </w:rPr>
              <w:t>结束</w:t>
            </w:r>
            <w:r w:rsidRPr="008C4CB9">
              <w:rPr>
                <w:rFonts w:ascii="宋体" w:hAnsi="宋体" w:cs="Arial" w:hint="eastAsia"/>
                <w:sz w:val="21"/>
                <w:szCs w:val="21"/>
              </w:rPr>
              <w:t>日期</w:t>
            </w:r>
          </w:p>
        </w:tc>
        <w:tc>
          <w:tcPr>
            <w:tcW w:w="1530" w:type="dxa"/>
          </w:tcPr>
          <w:p w14:paraId="0ECD43B6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73AB651F" w14:textId="7C750E83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1534575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29C6242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04726621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33C4C5E6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6637C" w:rsidRPr="008C4CB9" w14:paraId="2FB8D94B" w14:textId="77777777" w:rsidTr="00232BFB">
        <w:tc>
          <w:tcPr>
            <w:tcW w:w="1560" w:type="dxa"/>
          </w:tcPr>
          <w:p w14:paraId="79D26812" w14:textId="581B5F9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Rcv</w:t>
            </w:r>
            <w:r w:rsidRPr="008C4CB9">
              <w:rPr>
                <w:rFonts w:ascii="宋体" w:hAnsi="宋体" w:cs="Arial"/>
                <w:sz w:val="21"/>
                <w:szCs w:val="21"/>
              </w:rPr>
              <w:t>Date</w:t>
            </w:r>
          </w:p>
        </w:tc>
        <w:tc>
          <w:tcPr>
            <w:tcW w:w="1588" w:type="dxa"/>
          </w:tcPr>
          <w:p w14:paraId="17EF6264" w14:textId="390EA8A0" w:rsidR="0016637C" w:rsidRPr="008C4CB9" w:rsidRDefault="0016637C" w:rsidP="00B05FA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交船</w:t>
            </w:r>
            <w:r w:rsidRPr="008C4CB9">
              <w:rPr>
                <w:rFonts w:ascii="宋体" w:hAnsi="宋体" w:cs="Arial" w:hint="eastAsia"/>
                <w:sz w:val="21"/>
                <w:szCs w:val="21"/>
              </w:rPr>
              <w:t>日期</w:t>
            </w:r>
          </w:p>
        </w:tc>
        <w:tc>
          <w:tcPr>
            <w:tcW w:w="1530" w:type="dxa"/>
          </w:tcPr>
          <w:p w14:paraId="559E66E0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38DD8355" w14:textId="31BAA73C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25041332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8612B4C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32C6DD0D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121AF86B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6637C" w:rsidRPr="00513641" w14:paraId="2A7B7EFC" w14:textId="77777777" w:rsidTr="00232BFB">
        <w:tc>
          <w:tcPr>
            <w:tcW w:w="1560" w:type="dxa"/>
          </w:tcPr>
          <w:p w14:paraId="7BD25392" w14:textId="4FCF688B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Rcv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88" w:type="dxa"/>
          </w:tcPr>
          <w:p w14:paraId="4EDD156E" w14:textId="4A7E0A64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交船</w:t>
            </w:r>
            <w:r>
              <w:rPr>
                <w:rFonts w:ascii="宋体" w:hAnsi="宋体" w:cs="Arial" w:hint="eastAsia"/>
                <w:sz w:val="21"/>
                <w:szCs w:val="21"/>
              </w:rPr>
              <w:t>码</w:t>
            </w:r>
            <w:r>
              <w:rPr>
                <w:rFonts w:ascii="宋体" w:hAnsi="宋体" w:cs="Arial"/>
                <w:sz w:val="21"/>
                <w:szCs w:val="21"/>
              </w:rPr>
              <w:t>头</w:t>
            </w:r>
          </w:p>
        </w:tc>
        <w:tc>
          <w:tcPr>
            <w:tcW w:w="1530" w:type="dxa"/>
          </w:tcPr>
          <w:p w14:paraId="128BED83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92" w:type="dxa"/>
          </w:tcPr>
          <w:p w14:paraId="1D23782F" w14:textId="60AE7526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4C66263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9B95C75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571CF54E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0CFB9478" w14:textId="685DFFC9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6637C" w:rsidRPr="008C4CB9" w14:paraId="3CB8B371" w14:textId="77777777" w:rsidTr="00232BFB">
        <w:tc>
          <w:tcPr>
            <w:tcW w:w="1560" w:type="dxa"/>
          </w:tcPr>
          <w:p w14:paraId="1B4C4AAE" w14:textId="5A620E0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Ret</w:t>
            </w:r>
            <w:r w:rsidRPr="008C4CB9">
              <w:rPr>
                <w:rFonts w:ascii="宋体" w:hAnsi="宋体" w:cs="Arial"/>
                <w:sz w:val="21"/>
                <w:szCs w:val="21"/>
              </w:rPr>
              <w:t>Date</w:t>
            </w:r>
          </w:p>
        </w:tc>
        <w:tc>
          <w:tcPr>
            <w:tcW w:w="1588" w:type="dxa"/>
          </w:tcPr>
          <w:p w14:paraId="58D9C588" w14:textId="7612F88D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还船</w:t>
            </w:r>
            <w:r w:rsidRPr="008C4CB9">
              <w:rPr>
                <w:rFonts w:ascii="宋体" w:hAnsi="宋体" w:cs="Arial" w:hint="eastAsia"/>
                <w:sz w:val="21"/>
                <w:szCs w:val="21"/>
              </w:rPr>
              <w:t>日期</w:t>
            </w:r>
          </w:p>
        </w:tc>
        <w:tc>
          <w:tcPr>
            <w:tcW w:w="1530" w:type="dxa"/>
          </w:tcPr>
          <w:p w14:paraId="357BE7D2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6D792EF7" w14:textId="1FD1102B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5D0BA51A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2C9BB87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302BDECB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1E0EE6CB" w14:textId="77777777" w:rsidR="0016637C" w:rsidRPr="008C4CB9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16637C" w:rsidRPr="00513641" w14:paraId="3F823435" w14:textId="77777777" w:rsidTr="00232BFB">
        <w:tc>
          <w:tcPr>
            <w:tcW w:w="1560" w:type="dxa"/>
          </w:tcPr>
          <w:p w14:paraId="5EC356A6" w14:textId="5A9372D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Ret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88" w:type="dxa"/>
          </w:tcPr>
          <w:p w14:paraId="06DFF4A0" w14:textId="20FF100C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还船</w:t>
            </w:r>
            <w:r>
              <w:rPr>
                <w:rFonts w:ascii="宋体" w:hAnsi="宋体" w:cs="Arial" w:hint="eastAsia"/>
                <w:sz w:val="21"/>
                <w:szCs w:val="21"/>
              </w:rPr>
              <w:t>码</w:t>
            </w:r>
            <w:r>
              <w:rPr>
                <w:rFonts w:ascii="宋体" w:hAnsi="宋体" w:cs="Arial"/>
                <w:sz w:val="21"/>
                <w:szCs w:val="21"/>
              </w:rPr>
              <w:t>头</w:t>
            </w:r>
          </w:p>
        </w:tc>
        <w:tc>
          <w:tcPr>
            <w:tcW w:w="1530" w:type="dxa"/>
          </w:tcPr>
          <w:p w14:paraId="58B85B31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92" w:type="dxa"/>
          </w:tcPr>
          <w:p w14:paraId="338F4211" w14:textId="32660189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9E642CC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19D3D90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784F92A7" w14:textId="77777777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1FBA0C9A" w14:textId="792AA55F" w:rsidR="0016637C" w:rsidRPr="00513641" w:rsidRDefault="0016637C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830EE" w:rsidRPr="00A42698" w14:paraId="5F57F6B8" w14:textId="77777777" w:rsidTr="00232BFB">
        <w:tc>
          <w:tcPr>
            <w:tcW w:w="1560" w:type="dxa"/>
          </w:tcPr>
          <w:p w14:paraId="2E9288AA" w14:textId="23FEE797" w:rsidR="009830EE" w:rsidRPr="00A42698" w:rsidRDefault="009830EE" w:rsidP="00D32F4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Days</w:t>
            </w:r>
          </w:p>
        </w:tc>
        <w:tc>
          <w:tcPr>
            <w:tcW w:w="1588" w:type="dxa"/>
          </w:tcPr>
          <w:p w14:paraId="4691A950" w14:textId="76EEE62F" w:rsidR="009830EE" w:rsidRPr="00A42698" w:rsidRDefault="009830EE" w:rsidP="00D32F4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租</w:t>
            </w:r>
            <w:r w:rsidR="00A42698" w:rsidRPr="00A42698">
              <w:rPr>
                <w:rFonts w:ascii="宋体" w:hAnsi="宋体" w:cs="Arial"/>
                <w:sz w:val="21"/>
                <w:szCs w:val="21"/>
              </w:rPr>
              <w:t>期天数</w:t>
            </w:r>
          </w:p>
        </w:tc>
        <w:tc>
          <w:tcPr>
            <w:tcW w:w="1530" w:type="dxa"/>
          </w:tcPr>
          <w:p w14:paraId="5D194DCF" w14:textId="6FEF104F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Integer</w:t>
            </w:r>
          </w:p>
        </w:tc>
        <w:tc>
          <w:tcPr>
            <w:tcW w:w="992" w:type="dxa"/>
          </w:tcPr>
          <w:p w14:paraId="2ECADFAF" w14:textId="41518C4D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37F3FC1D" w14:textId="70804B7F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61BBF93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1191387B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0B308481" w14:textId="04DD4C10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自动计算</w:t>
            </w:r>
          </w:p>
        </w:tc>
      </w:tr>
      <w:tr w:rsidR="00A42698" w:rsidRPr="00A42698" w14:paraId="67CDCD1A" w14:textId="77777777" w:rsidTr="00232BFB">
        <w:tc>
          <w:tcPr>
            <w:tcW w:w="1560" w:type="dxa"/>
          </w:tcPr>
          <w:p w14:paraId="7E9A14DE" w14:textId="38BBBE48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Price</w:t>
            </w:r>
          </w:p>
        </w:tc>
        <w:tc>
          <w:tcPr>
            <w:tcW w:w="1588" w:type="dxa"/>
          </w:tcPr>
          <w:p w14:paraId="781F851A" w14:textId="1FAA97C4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租</w:t>
            </w:r>
            <w:r w:rsidR="00726215">
              <w:rPr>
                <w:rFonts w:ascii="宋体" w:hAnsi="宋体" w:cs="Arial"/>
                <w:sz w:val="21"/>
                <w:szCs w:val="21"/>
              </w:rPr>
              <w:t>金率</w:t>
            </w:r>
          </w:p>
        </w:tc>
        <w:tc>
          <w:tcPr>
            <w:tcW w:w="1530" w:type="dxa"/>
          </w:tcPr>
          <w:p w14:paraId="6C422B68" w14:textId="5B4528DB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92" w:type="dxa"/>
          </w:tcPr>
          <w:p w14:paraId="41882373" w14:textId="073D2E62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EC4D78F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8E4831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6D743EF6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1FA0684B" w14:textId="15F142D2" w:rsidR="009830EE" w:rsidRPr="00A42698" w:rsidRDefault="00D32F4A" w:rsidP="00D32F4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元</w:t>
            </w:r>
            <w:r w:rsidR="009830EE" w:rsidRPr="00A42698">
              <w:rPr>
                <w:rFonts w:ascii="宋体" w:hAnsi="宋体" w:cs="Arial"/>
                <w:sz w:val="21"/>
                <w:szCs w:val="21"/>
              </w:rPr>
              <w:t>每天</w:t>
            </w:r>
          </w:p>
        </w:tc>
      </w:tr>
      <w:tr w:rsidR="00A42698" w:rsidRPr="00A42698" w14:paraId="64198500" w14:textId="77777777" w:rsidTr="00232BFB">
        <w:tc>
          <w:tcPr>
            <w:tcW w:w="1560" w:type="dxa"/>
          </w:tcPr>
          <w:p w14:paraId="0E6C6C8E" w14:textId="601FA2DB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OilPrice</w:t>
            </w:r>
          </w:p>
        </w:tc>
        <w:tc>
          <w:tcPr>
            <w:tcW w:w="1588" w:type="dxa"/>
          </w:tcPr>
          <w:p w14:paraId="708D40A6" w14:textId="38B79CED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燃油费</w:t>
            </w:r>
            <w:r w:rsidRPr="00A42698">
              <w:rPr>
                <w:rFonts w:ascii="宋体" w:hAnsi="宋体" w:cs="Arial" w:hint="eastAsia"/>
                <w:sz w:val="21"/>
                <w:szCs w:val="21"/>
              </w:rPr>
              <w:t>计算</w:t>
            </w:r>
          </w:p>
        </w:tc>
        <w:tc>
          <w:tcPr>
            <w:tcW w:w="1530" w:type="dxa"/>
          </w:tcPr>
          <w:p w14:paraId="75F621ED" w14:textId="770C031D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Double</w:t>
            </w:r>
          </w:p>
        </w:tc>
        <w:tc>
          <w:tcPr>
            <w:tcW w:w="992" w:type="dxa"/>
          </w:tcPr>
          <w:p w14:paraId="7E808A96" w14:textId="22E079A1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2451A8AF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BC115B7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696B0D02" w14:textId="77777777" w:rsidR="009830EE" w:rsidRPr="00A42698" w:rsidRDefault="009830EE" w:rsidP="008E5BEC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4ADEE58F" w14:textId="22D7D2AC" w:rsidR="009830EE" w:rsidRPr="00A42698" w:rsidRDefault="00D32F4A" w:rsidP="00D32F4A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元</w:t>
            </w:r>
            <w:r w:rsidR="009830EE" w:rsidRPr="00A42698">
              <w:rPr>
                <w:rFonts w:ascii="宋体" w:hAnsi="宋体" w:cs="Arial"/>
                <w:sz w:val="21"/>
                <w:szCs w:val="21"/>
              </w:rPr>
              <w:t>每公里</w:t>
            </w:r>
          </w:p>
        </w:tc>
      </w:tr>
      <w:tr w:rsidR="0087733C" w:rsidRPr="00513641" w14:paraId="188BA0C5" w14:textId="77777777" w:rsidTr="00232BFB">
        <w:trPr>
          <w:cantSplit/>
        </w:trPr>
        <w:tc>
          <w:tcPr>
            <w:tcW w:w="1560" w:type="dxa"/>
            <w:shd w:val="clear" w:color="auto" w:fill="D9D9D9"/>
          </w:tcPr>
          <w:p w14:paraId="72656116" w14:textId="77777777" w:rsidR="0087733C" w:rsidRPr="00513641" w:rsidRDefault="0087733C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18" w:type="dxa"/>
            <w:gridSpan w:val="2"/>
          </w:tcPr>
          <w:p w14:paraId="364A7EA1" w14:textId="77777777" w:rsidR="0087733C" w:rsidRPr="00513641" w:rsidRDefault="0087733C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C0C0C0"/>
          </w:tcPr>
          <w:p w14:paraId="62E8C738" w14:textId="77777777" w:rsidR="0087733C" w:rsidRPr="00513641" w:rsidRDefault="0087733C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90" w:type="dxa"/>
            <w:gridSpan w:val="4"/>
          </w:tcPr>
          <w:p w14:paraId="172F9C4B" w14:textId="77777777" w:rsidR="0087733C" w:rsidRPr="00513641" w:rsidRDefault="0087733C" w:rsidP="008E5BE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36D920CF" w14:textId="44D89EEB" w:rsidR="00AE258C" w:rsidRPr="00513641" w:rsidRDefault="00120198" w:rsidP="00AE258C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2" w:name="_Toc481161980"/>
      <w:bookmarkEnd w:id="100"/>
      <w:r>
        <w:rPr>
          <w:rFonts w:ascii="黑体" w:hAnsi="黑体"/>
          <w:sz w:val="21"/>
          <w:szCs w:val="21"/>
        </w:rPr>
        <w:t>货运</w:t>
      </w:r>
      <w:r w:rsidR="00AE258C" w:rsidRPr="00513641">
        <w:rPr>
          <w:rFonts w:ascii="黑体" w:hAnsi="黑体" w:hint="eastAsia"/>
          <w:sz w:val="21"/>
          <w:szCs w:val="21"/>
        </w:rPr>
        <w:t>合同</w:t>
      </w:r>
      <w:bookmarkEnd w:id="102"/>
    </w:p>
    <w:tbl>
      <w:tblPr>
        <w:tblW w:w="10260" w:type="dxa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88"/>
        <w:gridCol w:w="1530"/>
        <w:gridCol w:w="992"/>
        <w:gridCol w:w="887"/>
        <w:gridCol w:w="861"/>
        <w:gridCol w:w="833"/>
        <w:gridCol w:w="2009"/>
      </w:tblGrid>
      <w:tr w:rsidR="00AE258C" w:rsidRPr="00513641" w14:paraId="32A5C4FB" w14:textId="77777777" w:rsidTr="00232BFB">
        <w:trPr>
          <w:cantSplit/>
        </w:trPr>
        <w:tc>
          <w:tcPr>
            <w:tcW w:w="1560" w:type="dxa"/>
            <w:shd w:val="clear" w:color="auto" w:fill="D9D9D9"/>
          </w:tcPr>
          <w:p w14:paraId="42CC8508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3B1869F6" w14:textId="4CC53A83" w:rsidR="00AE258C" w:rsidRPr="00513641" w:rsidRDefault="00AE258C" w:rsidP="00AE258C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>
              <w:rPr>
                <w:rFonts w:ascii="宋体" w:hAnsi="宋体"/>
                <w:b/>
                <w:sz w:val="21"/>
                <w:szCs w:val="21"/>
              </w:rPr>
              <w:t>Order</w:t>
            </w:r>
            <w:r w:rsidR="00580586">
              <w:rPr>
                <w:rFonts w:ascii="宋体" w:hAnsi="宋体"/>
                <w:b/>
                <w:sz w:val="21"/>
                <w:szCs w:val="21"/>
              </w:rPr>
              <w:t>F</w:t>
            </w:r>
            <w:r w:rsidR="00580586" w:rsidRPr="00580586">
              <w:rPr>
                <w:rFonts w:ascii="宋体" w:hAnsi="宋体"/>
                <w:b/>
                <w:sz w:val="21"/>
                <w:szCs w:val="21"/>
              </w:rPr>
              <w:t>reight</w:t>
            </w:r>
          </w:p>
        </w:tc>
      </w:tr>
      <w:tr w:rsidR="009830EE" w:rsidRPr="00513641" w14:paraId="62BD76EB" w14:textId="77777777" w:rsidTr="00232BFB">
        <w:tc>
          <w:tcPr>
            <w:tcW w:w="1560" w:type="dxa"/>
            <w:shd w:val="clear" w:color="auto" w:fill="D9D9D9"/>
          </w:tcPr>
          <w:p w14:paraId="1C829705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D9D9D9"/>
          </w:tcPr>
          <w:p w14:paraId="58E85961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30" w:type="dxa"/>
            <w:shd w:val="clear" w:color="auto" w:fill="D9D9D9"/>
          </w:tcPr>
          <w:p w14:paraId="64B9D1C7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92" w:type="dxa"/>
            <w:shd w:val="clear" w:color="auto" w:fill="D9D9D9"/>
          </w:tcPr>
          <w:p w14:paraId="47B19C94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7" w:type="dxa"/>
            <w:shd w:val="clear" w:color="auto" w:fill="D9D9D9"/>
          </w:tcPr>
          <w:p w14:paraId="03D0B914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7958E989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33" w:type="dxa"/>
            <w:shd w:val="clear" w:color="auto" w:fill="D9D9D9"/>
          </w:tcPr>
          <w:p w14:paraId="63043297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009" w:type="dxa"/>
            <w:shd w:val="clear" w:color="auto" w:fill="D9D9D9"/>
          </w:tcPr>
          <w:p w14:paraId="3315B495" w14:textId="77777777" w:rsidR="00AE258C" w:rsidRPr="00513641" w:rsidRDefault="00AE258C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830EE" w:rsidRPr="00513641" w14:paraId="5A0E8325" w14:textId="77777777" w:rsidTr="00232BFB">
        <w:tc>
          <w:tcPr>
            <w:tcW w:w="1560" w:type="dxa"/>
          </w:tcPr>
          <w:p w14:paraId="1987F774" w14:textId="77777777" w:rsidR="00AE258C" w:rsidRPr="00513641" w:rsidRDefault="00AE258C" w:rsidP="00E40446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102CEE11" w14:textId="77777777" w:rsidR="00AE258C" w:rsidRPr="00513641" w:rsidRDefault="00AE258C" w:rsidP="00E40446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530" w:type="dxa"/>
          </w:tcPr>
          <w:p w14:paraId="26B5BC3F" w14:textId="77777777" w:rsidR="00AE258C" w:rsidRPr="00513641" w:rsidRDefault="00AE258C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25038DF6" w14:textId="77777777" w:rsidR="00AE258C" w:rsidRPr="00513641" w:rsidRDefault="00AE258C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469DE60" w14:textId="77777777" w:rsidR="00AE258C" w:rsidRPr="00513641" w:rsidRDefault="00AE258C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C84D1B5" w14:textId="77777777" w:rsidR="00AE258C" w:rsidRPr="00513641" w:rsidRDefault="00AE258C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833" w:type="dxa"/>
          </w:tcPr>
          <w:p w14:paraId="4E6DD582" w14:textId="77777777" w:rsidR="00AE258C" w:rsidRPr="00513641" w:rsidRDefault="00AE258C" w:rsidP="00E40446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66A4C460" w14:textId="77777777" w:rsidR="00AE258C" w:rsidRPr="00513641" w:rsidRDefault="00AE258C" w:rsidP="00E40446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830EE" w:rsidRPr="00513641" w14:paraId="3C12FD3B" w14:textId="77777777" w:rsidTr="00232BFB">
        <w:tc>
          <w:tcPr>
            <w:tcW w:w="1560" w:type="dxa"/>
          </w:tcPr>
          <w:p w14:paraId="79CA0E56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Order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88" w:type="dxa"/>
          </w:tcPr>
          <w:p w14:paraId="5794E8A9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530" w:type="dxa"/>
          </w:tcPr>
          <w:p w14:paraId="06AE7922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6E69C9BE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B6D674C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F20B064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041BC7D2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2009" w:type="dxa"/>
          </w:tcPr>
          <w:p w14:paraId="38CD6E73" w14:textId="77777777" w:rsidR="00AE258C" w:rsidRPr="00513641" w:rsidRDefault="00AE258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CA10EC" w:rsidRPr="00513641" w14:paraId="585A1606" w14:textId="77777777" w:rsidTr="00232BFB">
        <w:tc>
          <w:tcPr>
            <w:tcW w:w="1560" w:type="dxa"/>
          </w:tcPr>
          <w:p w14:paraId="3F8996E7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StartPort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88" w:type="dxa"/>
          </w:tcPr>
          <w:p w14:paraId="1C6EE6EC" w14:textId="7F8692A8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起运港</w:t>
            </w:r>
          </w:p>
        </w:tc>
        <w:tc>
          <w:tcPr>
            <w:tcW w:w="1530" w:type="dxa"/>
          </w:tcPr>
          <w:p w14:paraId="659DBEC1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92" w:type="dxa"/>
          </w:tcPr>
          <w:p w14:paraId="6FABD5D7" w14:textId="44C41CE9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B702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2E37903E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4A56D2C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7959F1DE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0AA0DD65" w14:textId="59A0F9D6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CA10EC" w:rsidRPr="00513641" w14:paraId="76410C8F" w14:textId="77777777" w:rsidTr="00232BFB">
        <w:tc>
          <w:tcPr>
            <w:tcW w:w="1560" w:type="dxa"/>
          </w:tcPr>
          <w:p w14:paraId="130BD613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End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Port</w:t>
            </w: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588" w:type="dxa"/>
          </w:tcPr>
          <w:p w14:paraId="48204DF9" w14:textId="09ECB7CB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到达港</w:t>
            </w:r>
          </w:p>
        </w:tc>
        <w:tc>
          <w:tcPr>
            <w:tcW w:w="1530" w:type="dxa"/>
          </w:tcPr>
          <w:p w14:paraId="1A5C36B5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String(8)</w:t>
            </w:r>
          </w:p>
        </w:tc>
        <w:tc>
          <w:tcPr>
            <w:tcW w:w="992" w:type="dxa"/>
          </w:tcPr>
          <w:p w14:paraId="5EAB6AC9" w14:textId="3E70E89F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B702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12C813A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366709A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1BFA9864" w14:textId="77777777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77B50300" w14:textId="0F9D69E0" w:rsidR="00CA10EC" w:rsidRPr="00513641" w:rsidRDefault="00CA10EC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95B3F" w:rsidRPr="008C4CB9" w14:paraId="1ED5C218" w14:textId="77777777" w:rsidTr="00232BFB">
        <w:tc>
          <w:tcPr>
            <w:tcW w:w="1560" w:type="dxa"/>
          </w:tcPr>
          <w:p w14:paraId="519B28ED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Start</w:t>
            </w:r>
            <w:r w:rsidRPr="008C4CB9">
              <w:rPr>
                <w:rFonts w:ascii="宋体" w:hAnsi="宋体" w:cs="Arial"/>
                <w:sz w:val="21"/>
                <w:szCs w:val="21"/>
              </w:rPr>
              <w:t>Date</w:t>
            </w:r>
          </w:p>
        </w:tc>
        <w:tc>
          <w:tcPr>
            <w:tcW w:w="1588" w:type="dxa"/>
          </w:tcPr>
          <w:p w14:paraId="487DE304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开始运输</w:t>
            </w:r>
            <w:r w:rsidRPr="008C4CB9">
              <w:rPr>
                <w:rFonts w:ascii="宋体" w:hAnsi="宋体" w:cs="Arial" w:hint="eastAsia"/>
                <w:sz w:val="21"/>
                <w:szCs w:val="21"/>
              </w:rPr>
              <w:t>日期</w:t>
            </w:r>
          </w:p>
        </w:tc>
        <w:tc>
          <w:tcPr>
            <w:tcW w:w="1530" w:type="dxa"/>
          </w:tcPr>
          <w:p w14:paraId="207ADEE8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24C62494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B702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0760161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A1FC83F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2051E2D8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007836AA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895B3F" w:rsidRPr="008C4CB9" w14:paraId="63ABD2A6" w14:textId="77777777" w:rsidTr="00232BFB">
        <w:tc>
          <w:tcPr>
            <w:tcW w:w="1560" w:type="dxa"/>
          </w:tcPr>
          <w:p w14:paraId="0983DE40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End</w:t>
            </w:r>
            <w:r w:rsidRPr="008C4CB9">
              <w:rPr>
                <w:rFonts w:ascii="宋体" w:hAnsi="宋体" w:cs="Arial"/>
                <w:sz w:val="21"/>
                <w:szCs w:val="21"/>
              </w:rPr>
              <w:t>Date</w:t>
            </w:r>
          </w:p>
        </w:tc>
        <w:tc>
          <w:tcPr>
            <w:tcW w:w="1588" w:type="dxa"/>
          </w:tcPr>
          <w:p w14:paraId="22F1FFD3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结束</w:t>
            </w:r>
            <w:r>
              <w:rPr>
                <w:rFonts w:ascii="宋体" w:hAnsi="宋体" w:cs="Arial"/>
                <w:sz w:val="21"/>
                <w:szCs w:val="21"/>
              </w:rPr>
              <w:t>运输</w:t>
            </w:r>
            <w:r w:rsidRPr="008C4CB9">
              <w:rPr>
                <w:rFonts w:ascii="宋体" w:hAnsi="宋体" w:cs="Arial" w:hint="eastAsia"/>
                <w:sz w:val="21"/>
                <w:szCs w:val="21"/>
              </w:rPr>
              <w:t>日期</w:t>
            </w:r>
          </w:p>
        </w:tc>
        <w:tc>
          <w:tcPr>
            <w:tcW w:w="1530" w:type="dxa"/>
          </w:tcPr>
          <w:p w14:paraId="38F0172F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8C4CB9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992" w:type="dxa"/>
          </w:tcPr>
          <w:p w14:paraId="6DB639E1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B7022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02D76022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B8FA157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702D47CB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142828A4" w14:textId="77777777" w:rsidR="00895B3F" w:rsidRPr="008C4CB9" w:rsidRDefault="00895B3F" w:rsidP="00D205E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316CF" w:rsidRPr="00513641" w14:paraId="763E7B60" w14:textId="77777777" w:rsidTr="00232BFB">
        <w:tc>
          <w:tcPr>
            <w:tcW w:w="1560" w:type="dxa"/>
          </w:tcPr>
          <w:p w14:paraId="161405CC" w14:textId="1D21EF4C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Cargo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Type</w:t>
            </w:r>
          </w:p>
        </w:tc>
        <w:tc>
          <w:tcPr>
            <w:tcW w:w="1588" w:type="dxa"/>
          </w:tcPr>
          <w:p w14:paraId="192F2845" w14:textId="463509F0" w:rsidR="002316CF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货类</w:t>
            </w:r>
          </w:p>
        </w:tc>
        <w:tc>
          <w:tcPr>
            <w:tcW w:w="1530" w:type="dxa"/>
          </w:tcPr>
          <w:p w14:paraId="4128ABA5" w14:textId="38C2A018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18"/>
                <w:szCs w:val="18"/>
              </w:rPr>
              <w:t>Cargo</w:t>
            </w:r>
            <w:r w:rsidRPr="00AF06FB">
              <w:rPr>
                <w:rFonts w:ascii="宋体" w:hAnsi="宋体" w:cs="Arial" w:hint="eastAsia"/>
                <w:sz w:val="18"/>
                <w:szCs w:val="18"/>
              </w:rPr>
              <w:t>TypeCode</w:t>
            </w:r>
          </w:p>
        </w:tc>
        <w:tc>
          <w:tcPr>
            <w:tcW w:w="992" w:type="dxa"/>
          </w:tcPr>
          <w:p w14:paraId="504DA4D8" w14:textId="032DBBA8" w:rsidR="002316CF" w:rsidRPr="00DB702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4DB9CC62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BE2A43D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70C3B3CA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1ED54180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316CF" w:rsidRPr="00513641" w14:paraId="7BE98D86" w14:textId="77777777" w:rsidTr="00232BFB">
        <w:tc>
          <w:tcPr>
            <w:tcW w:w="1560" w:type="dxa"/>
          </w:tcPr>
          <w:p w14:paraId="5028962F" w14:textId="6052A64B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CargoName</w:t>
            </w:r>
            <w:r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588" w:type="dxa"/>
          </w:tcPr>
          <w:p w14:paraId="40166EAD" w14:textId="0780FD93" w:rsidR="002316CF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货名</w:t>
            </w:r>
            <w:r w:rsidRPr="00AF06FB">
              <w:rPr>
                <w:rFonts w:ascii="宋体" w:hAnsi="宋体" w:cs="Arial"/>
                <w:sz w:val="21"/>
                <w:szCs w:val="21"/>
              </w:rPr>
              <w:t>或规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格</w:t>
            </w:r>
          </w:p>
        </w:tc>
        <w:tc>
          <w:tcPr>
            <w:tcW w:w="1530" w:type="dxa"/>
          </w:tcPr>
          <w:p w14:paraId="37A0C860" w14:textId="02E7845A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92" w:type="dxa"/>
          </w:tcPr>
          <w:p w14:paraId="2E33E970" w14:textId="051A12DF" w:rsidR="002316CF" w:rsidRPr="00DB702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188F2A02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74B4AAB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2E7C67F3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75ACA958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316CF" w:rsidRPr="00513641" w14:paraId="12959494" w14:textId="77777777" w:rsidTr="00232BFB">
        <w:tc>
          <w:tcPr>
            <w:tcW w:w="1560" w:type="dxa"/>
          </w:tcPr>
          <w:p w14:paraId="5A5CB1A1" w14:textId="03440B86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Ton</w:t>
            </w:r>
            <w:r w:rsidRPr="00AF06FB">
              <w:rPr>
                <w:rFonts w:ascii="宋体" w:hAnsi="宋体" w:cs="Arial"/>
                <w:sz w:val="21"/>
                <w:szCs w:val="21"/>
              </w:rPr>
              <w:t>Teu</w:t>
            </w:r>
            <w:r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588" w:type="dxa"/>
          </w:tcPr>
          <w:p w14:paraId="311751AB" w14:textId="5456E54B" w:rsidR="002316CF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/>
                <w:sz w:val="21"/>
                <w:szCs w:val="21"/>
              </w:rPr>
              <w:t>重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量</w:t>
            </w:r>
            <w:r w:rsidRPr="00AF06FB">
              <w:rPr>
                <w:rFonts w:ascii="宋体" w:hAnsi="宋体" w:cs="Arial"/>
                <w:sz w:val="21"/>
                <w:szCs w:val="21"/>
              </w:rPr>
              <w:t>或数量</w:t>
            </w:r>
          </w:p>
        </w:tc>
        <w:tc>
          <w:tcPr>
            <w:tcW w:w="1530" w:type="dxa"/>
          </w:tcPr>
          <w:p w14:paraId="66A4E157" w14:textId="405467DD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92" w:type="dxa"/>
          </w:tcPr>
          <w:p w14:paraId="5E65A6BD" w14:textId="77D38094" w:rsidR="002316CF" w:rsidRPr="00DB702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CBA7C38" w14:textId="07F8B564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93C6F33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3E82BEEF" w14:textId="77777777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38E3B4A3" w14:textId="7B82DBD9" w:rsidR="002316CF" w:rsidRPr="00513641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吨</w:t>
            </w:r>
            <w:r>
              <w:rPr>
                <w:rFonts w:ascii="宋体" w:hAnsi="宋体" w:cs="Arial"/>
                <w:sz w:val="21"/>
                <w:szCs w:val="21"/>
              </w:rPr>
              <w:t>或个</w:t>
            </w:r>
          </w:p>
        </w:tc>
      </w:tr>
      <w:tr w:rsidR="002316CF" w:rsidRPr="006A1CA2" w14:paraId="0BE79ED6" w14:textId="77777777" w:rsidTr="00232BFB">
        <w:tc>
          <w:tcPr>
            <w:tcW w:w="1560" w:type="dxa"/>
          </w:tcPr>
          <w:p w14:paraId="7DE6B70C" w14:textId="377A66BE" w:rsidR="002316CF" w:rsidRPr="006A1CA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Price</w:t>
            </w:r>
            <w:r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588" w:type="dxa"/>
          </w:tcPr>
          <w:p w14:paraId="1709452B" w14:textId="1DB71EA5" w:rsidR="002316CF" w:rsidRPr="006A1CA2" w:rsidRDefault="002316CF" w:rsidP="000C15F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运</w:t>
            </w:r>
            <w:r w:rsidRPr="00A42698">
              <w:rPr>
                <w:rFonts w:ascii="宋体" w:hAnsi="宋体" w:cs="Arial"/>
                <w:sz w:val="21"/>
                <w:szCs w:val="21"/>
              </w:rPr>
              <w:t>价</w:t>
            </w:r>
          </w:p>
        </w:tc>
        <w:tc>
          <w:tcPr>
            <w:tcW w:w="1530" w:type="dxa"/>
          </w:tcPr>
          <w:p w14:paraId="59AF3532" w14:textId="723C8E96" w:rsidR="002316CF" w:rsidRPr="006A1CA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>
              <w:rPr>
                <w:rFonts w:ascii="宋体" w:hAnsi="宋体" w:cs="Arial"/>
                <w:sz w:val="21"/>
                <w:szCs w:val="21"/>
              </w:rPr>
              <w:t>10</w:t>
            </w:r>
            <w:r w:rsidRPr="00AF06FB">
              <w:rPr>
                <w:rFonts w:ascii="宋体" w:hAnsi="宋体" w:cs="Arial" w:hint="eastAsia"/>
                <w:sz w:val="21"/>
                <w:szCs w:val="21"/>
              </w:rPr>
              <w:t>0)</w:t>
            </w:r>
          </w:p>
        </w:tc>
        <w:tc>
          <w:tcPr>
            <w:tcW w:w="992" w:type="dxa"/>
          </w:tcPr>
          <w:p w14:paraId="3198B04F" w14:textId="1199E4A8" w:rsidR="002316CF" w:rsidRPr="006A1CA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F06FB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49B084D1" w14:textId="77777777" w:rsidR="002316CF" w:rsidRPr="006A1CA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E40FA9" w14:textId="77777777" w:rsidR="002316CF" w:rsidRPr="006A1CA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33" w:type="dxa"/>
          </w:tcPr>
          <w:p w14:paraId="2F396FAE" w14:textId="77777777" w:rsidR="002316CF" w:rsidRPr="006A1CA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009" w:type="dxa"/>
          </w:tcPr>
          <w:p w14:paraId="497E4346" w14:textId="26022618" w:rsidR="002316CF" w:rsidRPr="006A1CA2" w:rsidRDefault="002316CF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A42698">
              <w:rPr>
                <w:rFonts w:ascii="宋体" w:hAnsi="宋体" w:cs="Arial"/>
                <w:sz w:val="21"/>
                <w:szCs w:val="21"/>
              </w:rPr>
              <w:t>元每</w:t>
            </w:r>
            <w:r>
              <w:rPr>
                <w:rFonts w:ascii="宋体" w:hAnsi="宋体" w:cs="Arial"/>
                <w:sz w:val="21"/>
                <w:szCs w:val="21"/>
              </w:rPr>
              <w:t>吨或个</w:t>
            </w:r>
          </w:p>
        </w:tc>
      </w:tr>
      <w:tr w:rsidR="00AE258C" w:rsidRPr="00513641" w14:paraId="1E9DC8B4" w14:textId="77777777" w:rsidTr="00232BFB">
        <w:trPr>
          <w:cantSplit/>
        </w:trPr>
        <w:tc>
          <w:tcPr>
            <w:tcW w:w="1560" w:type="dxa"/>
            <w:shd w:val="clear" w:color="auto" w:fill="D9D9D9"/>
          </w:tcPr>
          <w:p w14:paraId="708D6F6D" w14:textId="77777777" w:rsidR="00AE258C" w:rsidRPr="00513641" w:rsidRDefault="00AE258C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18" w:type="dxa"/>
            <w:gridSpan w:val="2"/>
          </w:tcPr>
          <w:p w14:paraId="7CF896D0" w14:textId="77777777" w:rsidR="00AE258C" w:rsidRPr="00513641" w:rsidRDefault="00AE258C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C0C0C0"/>
          </w:tcPr>
          <w:p w14:paraId="67BEB141" w14:textId="77777777" w:rsidR="00AE258C" w:rsidRPr="00513641" w:rsidRDefault="00AE258C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90" w:type="dxa"/>
            <w:gridSpan w:val="4"/>
          </w:tcPr>
          <w:p w14:paraId="19A30905" w14:textId="77777777" w:rsidR="00AE258C" w:rsidRPr="00513641" w:rsidRDefault="00AE258C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4FC111B" w14:textId="38CF2473" w:rsidR="00975030" w:rsidRPr="00513641" w:rsidRDefault="000655A8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3" w:name="_Toc448752228"/>
      <w:bookmarkStart w:id="104" w:name="_Toc452126589"/>
      <w:bookmarkStart w:id="105" w:name="_Toc481161981"/>
      <w:bookmarkEnd w:id="95"/>
      <w:bookmarkEnd w:id="96"/>
      <w:bookmarkEnd w:id="97"/>
      <w:bookmarkEnd w:id="98"/>
      <w:r>
        <w:rPr>
          <w:rFonts w:ascii="黑体" w:hAnsi="黑体"/>
          <w:sz w:val="21"/>
          <w:szCs w:val="21"/>
        </w:rPr>
        <w:lastRenderedPageBreak/>
        <w:t>合同</w:t>
      </w:r>
      <w:r w:rsidR="00975030" w:rsidRPr="00513641">
        <w:rPr>
          <w:rFonts w:ascii="黑体" w:hAnsi="黑体" w:hint="eastAsia"/>
          <w:sz w:val="21"/>
          <w:szCs w:val="21"/>
        </w:rPr>
        <w:t>签字</w:t>
      </w:r>
      <w:bookmarkEnd w:id="103"/>
      <w:bookmarkEnd w:id="104"/>
      <w:bookmarkEnd w:id="105"/>
    </w:p>
    <w:tbl>
      <w:tblPr>
        <w:tblW w:w="10260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861"/>
        <w:gridCol w:w="861"/>
        <w:gridCol w:w="1981"/>
      </w:tblGrid>
      <w:tr w:rsidR="00975030" w:rsidRPr="00513641" w14:paraId="56CF222F" w14:textId="77777777" w:rsidTr="004F50DE">
        <w:trPr>
          <w:cantSplit/>
        </w:trPr>
        <w:tc>
          <w:tcPr>
            <w:tcW w:w="1560" w:type="dxa"/>
            <w:shd w:val="clear" w:color="auto" w:fill="D9D9D9"/>
          </w:tcPr>
          <w:p w14:paraId="2528FEC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30C37E4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OrderSign</w:t>
            </w:r>
          </w:p>
        </w:tc>
      </w:tr>
      <w:tr w:rsidR="00975030" w:rsidRPr="00513641" w14:paraId="53B30A44" w14:textId="77777777" w:rsidTr="004F50DE">
        <w:tc>
          <w:tcPr>
            <w:tcW w:w="1560" w:type="dxa"/>
            <w:shd w:val="clear" w:color="auto" w:fill="D9D9D9"/>
          </w:tcPr>
          <w:p w14:paraId="635F431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589E617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4F0CDE7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3BBFD18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48D5EE6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5227AE6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575A55B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3F98604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7F74841F" w14:textId="77777777" w:rsidTr="004F50DE">
        <w:tc>
          <w:tcPr>
            <w:tcW w:w="1560" w:type="dxa"/>
          </w:tcPr>
          <w:p w14:paraId="169DB78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B97AF2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452772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1571402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4B5C46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C3D30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128B288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F9E858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D012836" w14:textId="77777777" w:rsidTr="004F50DE">
        <w:tc>
          <w:tcPr>
            <w:tcW w:w="1560" w:type="dxa"/>
          </w:tcPr>
          <w:p w14:paraId="33FD869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OrderId</w:t>
            </w:r>
          </w:p>
        </w:tc>
        <w:tc>
          <w:tcPr>
            <w:tcW w:w="1420" w:type="dxa"/>
          </w:tcPr>
          <w:p w14:paraId="2020DC9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27BA89B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A42A9B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A75C91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3AF671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B13D0D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424004B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B5D77AB" w14:textId="77777777" w:rsidTr="004F50DE">
        <w:tc>
          <w:tcPr>
            <w:tcW w:w="1560" w:type="dxa"/>
          </w:tcPr>
          <w:p w14:paraId="207069A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UserId</w:t>
            </w:r>
          </w:p>
        </w:tc>
        <w:tc>
          <w:tcPr>
            <w:tcW w:w="1420" w:type="dxa"/>
          </w:tcPr>
          <w:p w14:paraId="1391CA7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签字用户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5B1103C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6CBE81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794075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4EB2D1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D2C941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5239B83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A093822" w14:textId="77777777" w:rsidTr="004F50DE">
        <w:tc>
          <w:tcPr>
            <w:tcW w:w="1560" w:type="dxa"/>
          </w:tcPr>
          <w:p w14:paraId="1BC492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TrueName</w:t>
            </w:r>
          </w:p>
        </w:tc>
        <w:tc>
          <w:tcPr>
            <w:tcW w:w="1420" w:type="dxa"/>
          </w:tcPr>
          <w:p w14:paraId="5F34CE8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</w:t>
            </w:r>
            <w:r w:rsidRPr="00513641">
              <w:rPr>
                <w:rFonts w:ascii="宋体" w:hAnsi="宋体" w:cs="Arial"/>
                <w:sz w:val="21"/>
                <w:szCs w:val="21"/>
              </w:rPr>
              <w:t>姓名</w:t>
            </w:r>
          </w:p>
        </w:tc>
        <w:tc>
          <w:tcPr>
            <w:tcW w:w="1520" w:type="dxa"/>
          </w:tcPr>
          <w:p w14:paraId="07E3FA5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1080" w:type="dxa"/>
          </w:tcPr>
          <w:p w14:paraId="5006D72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17807C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4CFEBC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7954D3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5C036F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C41A83D" w14:textId="77777777" w:rsidTr="004F50DE">
        <w:tc>
          <w:tcPr>
            <w:tcW w:w="1560" w:type="dxa"/>
          </w:tcPr>
          <w:p w14:paraId="5EBB561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UnitName</w:t>
            </w:r>
          </w:p>
        </w:tc>
        <w:tc>
          <w:tcPr>
            <w:tcW w:w="1420" w:type="dxa"/>
          </w:tcPr>
          <w:p w14:paraId="53E316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用户公司</w:t>
            </w:r>
          </w:p>
        </w:tc>
        <w:tc>
          <w:tcPr>
            <w:tcW w:w="1520" w:type="dxa"/>
          </w:tcPr>
          <w:p w14:paraId="49F2BEF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0094C6C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69B5B5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10D2E7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1BD7B0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D26957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E28C8F4" w14:textId="77777777" w:rsidTr="004F50DE">
        <w:tc>
          <w:tcPr>
            <w:tcW w:w="1560" w:type="dxa"/>
          </w:tcPr>
          <w:p w14:paraId="0DDFFF1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Signature</w:t>
            </w:r>
          </w:p>
        </w:tc>
        <w:tc>
          <w:tcPr>
            <w:tcW w:w="1420" w:type="dxa"/>
          </w:tcPr>
          <w:p w14:paraId="654A8B9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个</w:t>
            </w:r>
            <w:r w:rsidRPr="00513641">
              <w:rPr>
                <w:rFonts w:ascii="宋体" w:hAnsi="宋体"/>
                <w:sz w:val="21"/>
                <w:szCs w:val="21"/>
              </w:rPr>
              <w:t>性签名</w:t>
            </w:r>
          </w:p>
        </w:tc>
        <w:tc>
          <w:tcPr>
            <w:tcW w:w="1520" w:type="dxa"/>
          </w:tcPr>
          <w:p w14:paraId="77D934E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62D086F2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4D5CEB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69779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E1E902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58E463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6774FF3" w14:textId="77777777" w:rsidTr="004F50DE">
        <w:tc>
          <w:tcPr>
            <w:tcW w:w="1560" w:type="dxa"/>
          </w:tcPr>
          <w:p w14:paraId="5DB2271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Stamp</w:t>
            </w:r>
          </w:p>
        </w:tc>
        <w:tc>
          <w:tcPr>
            <w:tcW w:w="1420" w:type="dxa"/>
          </w:tcPr>
          <w:p w14:paraId="169246C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图</w:t>
            </w:r>
            <w:r w:rsidRPr="00513641">
              <w:rPr>
                <w:rFonts w:ascii="宋体" w:hAnsi="宋体"/>
                <w:sz w:val="21"/>
                <w:szCs w:val="21"/>
              </w:rPr>
              <w:t>章</w:t>
            </w:r>
          </w:p>
        </w:tc>
        <w:tc>
          <w:tcPr>
            <w:tcW w:w="1520" w:type="dxa"/>
          </w:tcPr>
          <w:p w14:paraId="04B29E6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5372D7C3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7CC3C9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13D442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66C30C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F99484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46DE963" w14:textId="77777777" w:rsidTr="004F50DE">
        <w:tc>
          <w:tcPr>
            <w:tcW w:w="1560" w:type="dxa"/>
          </w:tcPr>
          <w:p w14:paraId="2A42C39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SignC</w:t>
            </w:r>
            <w:r w:rsidRPr="00513641">
              <w:rPr>
                <w:rFonts w:ascii="宋体" w:hAnsi="宋体" w:cs="Arial"/>
                <w:sz w:val="21"/>
                <w:szCs w:val="21"/>
              </w:rPr>
              <w:t>ontent</w:t>
            </w:r>
          </w:p>
        </w:tc>
        <w:tc>
          <w:tcPr>
            <w:tcW w:w="1420" w:type="dxa"/>
          </w:tcPr>
          <w:p w14:paraId="5E55648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签字内容</w:t>
            </w:r>
          </w:p>
        </w:tc>
        <w:tc>
          <w:tcPr>
            <w:tcW w:w="1520" w:type="dxa"/>
          </w:tcPr>
          <w:p w14:paraId="0CFF24A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332DF3A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4EA525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C64F42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7F71FE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E8FF9C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CBC7093" w14:textId="77777777" w:rsidTr="004F50DE">
        <w:tc>
          <w:tcPr>
            <w:tcW w:w="1560" w:type="dxa"/>
          </w:tcPr>
          <w:p w14:paraId="579F473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147CEBE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签字时间</w:t>
            </w:r>
          </w:p>
        </w:tc>
        <w:tc>
          <w:tcPr>
            <w:tcW w:w="1520" w:type="dxa"/>
          </w:tcPr>
          <w:p w14:paraId="17735A6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3F601EE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58F271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FDB71A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0A3D46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818713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72D5DB4" w14:textId="77777777" w:rsidTr="004F50DE">
        <w:trPr>
          <w:cantSplit/>
        </w:trPr>
        <w:tc>
          <w:tcPr>
            <w:tcW w:w="1560" w:type="dxa"/>
            <w:shd w:val="clear" w:color="auto" w:fill="D9D9D9"/>
          </w:tcPr>
          <w:p w14:paraId="54377B3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6F7EAF3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6A14C0B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39316646" w14:textId="77777777" w:rsidR="00975030" w:rsidRPr="00513641" w:rsidRDefault="00975030" w:rsidP="00975030">
            <w:pPr>
              <w:tabs>
                <w:tab w:val="left" w:pos="1056"/>
              </w:tabs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2A861FE" w14:textId="77777777" w:rsidR="004F50DE" w:rsidRPr="00513641" w:rsidRDefault="004F50DE" w:rsidP="004F50DE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6" w:name="_Toc481161982"/>
      <w:bookmarkStart w:id="107" w:name="_Toc448752229"/>
      <w:bookmarkStart w:id="108" w:name="_Toc452126590"/>
      <w:r>
        <w:rPr>
          <w:rFonts w:ascii="黑体" w:hAnsi="黑体"/>
          <w:sz w:val="21"/>
          <w:szCs w:val="21"/>
        </w:rPr>
        <w:t>合同付款</w:t>
      </w:r>
      <w:bookmarkEnd w:id="106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701"/>
        <w:gridCol w:w="1417"/>
        <w:gridCol w:w="992"/>
        <w:gridCol w:w="887"/>
        <w:gridCol w:w="861"/>
        <w:gridCol w:w="974"/>
        <w:gridCol w:w="1868"/>
      </w:tblGrid>
      <w:tr w:rsidR="004F50DE" w:rsidRPr="00513641" w14:paraId="14B61D61" w14:textId="77777777" w:rsidTr="00E40446">
        <w:trPr>
          <w:cantSplit/>
        </w:trPr>
        <w:tc>
          <w:tcPr>
            <w:tcW w:w="1560" w:type="dxa"/>
            <w:shd w:val="clear" w:color="auto" w:fill="D9D9D9"/>
          </w:tcPr>
          <w:p w14:paraId="40C434D3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422B5DB1" w14:textId="77777777" w:rsidR="004F50DE" w:rsidRPr="00513641" w:rsidRDefault="004F50DE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>
              <w:rPr>
                <w:rFonts w:ascii="宋体" w:hAnsi="宋体"/>
                <w:b/>
                <w:sz w:val="21"/>
                <w:szCs w:val="21"/>
              </w:rPr>
              <w:t>OrderPay</w:t>
            </w:r>
          </w:p>
        </w:tc>
      </w:tr>
      <w:tr w:rsidR="004F50DE" w:rsidRPr="00513641" w14:paraId="193D649E" w14:textId="77777777" w:rsidTr="00E40446">
        <w:tc>
          <w:tcPr>
            <w:tcW w:w="1560" w:type="dxa"/>
            <w:shd w:val="clear" w:color="auto" w:fill="D9D9D9"/>
          </w:tcPr>
          <w:p w14:paraId="2991D00E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59E77D4E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417" w:type="dxa"/>
            <w:shd w:val="clear" w:color="auto" w:fill="D9D9D9"/>
          </w:tcPr>
          <w:p w14:paraId="20BEF979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92" w:type="dxa"/>
            <w:shd w:val="clear" w:color="auto" w:fill="D9D9D9"/>
          </w:tcPr>
          <w:p w14:paraId="59754C28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87" w:type="dxa"/>
            <w:shd w:val="clear" w:color="auto" w:fill="D9D9D9"/>
          </w:tcPr>
          <w:p w14:paraId="03F77307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47047483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974" w:type="dxa"/>
            <w:shd w:val="clear" w:color="auto" w:fill="D9D9D9"/>
          </w:tcPr>
          <w:p w14:paraId="10F69C6F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868" w:type="dxa"/>
            <w:shd w:val="clear" w:color="auto" w:fill="D9D9D9"/>
          </w:tcPr>
          <w:p w14:paraId="5FDC15CE" w14:textId="77777777" w:rsidR="004F50DE" w:rsidRPr="00513641" w:rsidRDefault="004F50DE" w:rsidP="00E40446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F50DE" w:rsidRPr="00513641" w14:paraId="7121DD72" w14:textId="77777777" w:rsidTr="00E40446">
        <w:tc>
          <w:tcPr>
            <w:tcW w:w="1560" w:type="dxa"/>
          </w:tcPr>
          <w:p w14:paraId="6349C0A3" w14:textId="77777777" w:rsidR="004F50DE" w:rsidRPr="00513641" w:rsidRDefault="004F50DE" w:rsidP="00E40446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1F7012BF" w14:textId="77777777" w:rsidR="004F50DE" w:rsidRPr="00513641" w:rsidRDefault="004F50DE" w:rsidP="00E40446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支付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417" w:type="dxa"/>
          </w:tcPr>
          <w:p w14:paraId="298BE196" w14:textId="77777777" w:rsidR="004F50DE" w:rsidRPr="00513641" w:rsidRDefault="004F50DE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7659F3CE" w14:textId="77777777" w:rsidR="004F50DE" w:rsidRPr="00513641" w:rsidRDefault="004F50DE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73EB2E81" w14:textId="77777777" w:rsidR="004F50DE" w:rsidRPr="00513641" w:rsidRDefault="004F50DE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063F0B1" w14:textId="77777777" w:rsidR="004F50DE" w:rsidRPr="00513641" w:rsidRDefault="004F50DE" w:rsidP="00E40446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974" w:type="dxa"/>
          </w:tcPr>
          <w:p w14:paraId="35158A72" w14:textId="77777777" w:rsidR="004F50DE" w:rsidRPr="00513641" w:rsidRDefault="004F50DE" w:rsidP="00E40446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868" w:type="dxa"/>
          </w:tcPr>
          <w:p w14:paraId="166D1095" w14:textId="77777777" w:rsidR="004F50DE" w:rsidRPr="00DC4DA8" w:rsidRDefault="004F50DE" w:rsidP="00E40446">
            <w:pPr>
              <w:spacing w:line="360" w:lineRule="auto"/>
              <w:rPr>
                <w:rFonts w:ascii="宋体" w:cs="Arial"/>
                <w:color w:val="FF0000"/>
                <w:sz w:val="21"/>
                <w:szCs w:val="21"/>
              </w:rPr>
            </w:pPr>
            <w:r w:rsidRPr="00DC4DA8">
              <w:rPr>
                <w:rFonts w:ascii="宋体" w:cs="Arial"/>
                <w:color w:val="FF0000"/>
                <w:sz w:val="21"/>
                <w:szCs w:val="21"/>
              </w:rPr>
              <w:t>关联到YydWallet的OrderId</w:t>
            </w:r>
          </w:p>
        </w:tc>
      </w:tr>
      <w:tr w:rsidR="004F50DE" w:rsidRPr="00513641" w14:paraId="722AC7CF" w14:textId="77777777" w:rsidTr="00E40446">
        <w:tc>
          <w:tcPr>
            <w:tcW w:w="1560" w:type="dxa"/>
          </w:tcPr>
          <w:p w14:paraId="3B395CE5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Order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22AD880C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合同I</w:t>
            </w:r>
            <w:r w:rsidRPr="00513641">
              <w:rPr>
                <w:rFonts w:ascii="宋体" w:hAnsi="宋体" w:cs="Arial"/>
                <w:sz w:val="21"/>
                <w:szCs w:val="21"/>
              </w:rPr>
              <w:t>D</w:t>
            </w:r>
          </w:p>
        </w:tc>
        <w:tc>
          <w:tcPr>
            <w:tcW w:w="1417" w:type="dxa"/>
          </w:tcPr>
          <w:p w14:paraId="7648F971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92" w:type="dxa"/>
          </w:tcPr>
          <w:p w14:paraId="68965005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6988C647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F2B724D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4" w:type="dxa"/>
          </w:tcPr>
          <w:p w14:paraId="00CCCC05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Y</w:t>
            </w:r>
          </w:p>
        </w:tc>
        <w:tc>
          <w:tcPr>
            <w:tcW w:w="1868" w:type="dxa"/>
          </w:tcPr>
          <w:p w14:paraId="4BBB7956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F50DE" w:rsidRPr="00513641" w14:paraId="1F023555" w14:textId="77777777" w:rsidTr="00E40446">
        <w:tc>
          <w:tcPr>
            <w:tcW w:w="1560" w:type="dxa"/>
          </w:tcPr>
          <w:p w14:paraId="6E404742" w14:textId="77777777" w:rsidR="004F50DE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PaymentNo</w:t>
            </w:r>
          </w:p>
        </w:tc>
        <w:tc>
          <w:tcPr>
            <w:tcW w:w="1701" w:type="dxa"/>
          </w:tcPr>
          <w:p w14:paraId="32FAA0F2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支付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号</w:t>
            </w:r>
          </w:p>
        </w:tc>
        <w:tc>
          <w:tcPr>
            <w:tcW w:w="1417" w:type="dxa"/>
          </w:tcPr>
          <w:p w14:paraId="53FD2207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26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992" w:type="dxa"/>
          </w:tcPr>
          <w:p w14:paraId="310F56A3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87" w:type="dxa"/>
          </w:tcPr>
          <w:p w14:paraId="347B7ADD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254D5A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4" w:type="dxa"/>
          </w:tcPr>
          <w:p w14:paraId="321519BD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868" w:type="dxa"/>
          </w:tcPr>
          <w:p w14:paraId="6E89294C" w14:textId="77777777" w:rsidR="004F50DE" w:rsidRPr="00513641" w:rsidRDefault="004F50DE" w:rsidP="00E4044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4F50DE" w:rsidRPr="00513641" w14:paraId="0C170144" w14:textId="77777777" w:rsidTr="00E40446">
        <w:trPr>
          <w:cantSplit/>
        </w:trPr>
        <w:tc>
          <w:tcPr>
            <w:tcW w:w="1560" w:type="dxa"/>
            <w:shd w:val="clear" w:color="auto" w:fill="D9D9D9"/>
          </w:tcPr>
          <w:p w14:paraId="32C4C6EF" w14:textId="77777777" w:rsidR="004F50DE" w:rsidRPr="00513641" w:rsidRDefault="004F50DE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18" w:type="dxa"/>
            <w:gridSpan w:val="2"/>
          </w:tcPr>
          <w:p w14:paraId="42109C7C" w14:textId="77777777" w:rsidR="004F50DE" w:rsidRPr="00513641" w:rsidRDefault="004F50DE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C0C0C0"/>
          </w:tcPr>
          <w:p w14:paraId="12501CD6" w14:textId="77777777" w:rsidR="004F50DE" w:rsidRPr="00513641" w:rsidRDefault="004F50DE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590" w:type="dxa"/>
            <w:gridSpan w:val="4"/>
          </w:tcPr>
          <w:p w14:paraId="266F04C7" w14:textId="77777777" w:rsidR="004F50DE" w:rsidRPr="00513641" w:rsidRDefault="004F50DE" w:rsidP="00E40446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627086CC" w14:textId="32FECB79" w:rsidR="00975030" w:rsidRPr="00513641" w:rsidRDefault="000655A8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09" w:name="_Toc481161983"/>
      <w:r>
        <w:rPr>
          <w:rFonts w:ascii="黑体" w:hAnsi="黑体"/>
          <w:sz w:val="21"/>
          <w:szCs w:val="21"/>
        </w:rPr>
        <w:t>合同</w:t>
      </w:r>
      <w:r w:rsidR="00975030" w:rsidRPr="00513641">
        <w:rPr>
          <w:rFonts w:ascii="黑体" w:hAnsi="黑体" w:hint="eastAsia"/>
          <w:sz w:val="21"/>
          <w:szCs w:val="21"/>
        </w:rPr>
        <w:t>评价</w:t>
      </w:r>
      <w:bookmarkEnd w:id="107"/>
      <w:bookmarkEnd w:id="108"/>
      <w:bookmarkEnd w:id="109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861"/>
        <w:gridCol w:w="861"/>
        <w:gridCol w:w="1981"/>
      </w:tblGrid>
      <w:tr w:rsidR="00975030" w:rsidRPr="00513641" w14:paraId="15CDC6C4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11F03A1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47F1797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Order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Evaluate</w:t>
            </w:r>
          </w:p>
        </w:tc>
      </w:tr>
      <w:tr w:rsidR="00975030" w:rsidRPr="00513641" w14:paraId="32C61A3E" w14:textId="77777777" w:rsidTr="00975030">
        <w:tc>
          <w:tcPr>
            <w:tcW w:w="1560" w:type="dxa"/>
            <w:shd w:val="clear" w:color="auto" w:fill="D9D9D9"/>
          </w:tcPr>
          <w:p w14:paraId="124EFC5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7B332C6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753A8DD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6260035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86BF34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0617F4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375CAA6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7900E7B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6E477D65" w14:textId="77777777" w:rsidTr="00975030">
        <w:tc>
          <w:tcPr>
            <w:tcW w:w="1560" w:type="dxa"/>
          </w:tcPr>
          <w:p w14:paraId="74E9905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F5449C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FA02DC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5F0982E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AF101E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E22CF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31E4E9B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5E6B20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2988323" w14:textId="77777777" w:rsidTr="00975030">
        <w:tc>
          <w:tcPr>
            <w:tcW w:w="1560" w:type="dxa"/>
          </w:tcPr>
          <w:p w14:paraId="47A26BE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OrderId</w:t>
            </w:r>
          </w:p>
        </w:tc>
        <w:tc>
          <w:tcPr>
            <w:tcW w:w="1420" w:type="dxa"/>
          </w:tcPr>
          <w:p w14:paraId="3D12391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7F24D55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431A187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B2A6D2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5AAEAD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8FFA98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5318343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841E6B2" w14:textId="77777777" w:rsidTr="00975030">
        <w:tc>
          <w:tcPr>
            <w:tcW w:w="1560" w:type="dxa"/>
          </w:tcPr>
          <w:p w14:paraId="0FEBCF6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ShipId</w:t>
            </w:r>
          </w:p>
        </w:tc>
        <w:tc>
          <w:tcPr>
            <w:tcW w:w="1420" w:type="dxa"/>
          </w:tcPr>
          <w:p w14:paraId="6480554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船舶ID</w:t>
            </w:r>
          </w:p>
        </w:tc>
        <w:tc>
          <w:tcPr>
            <w:tcW w:w="1520" w:type="dxa"/>
          </w:tcPr>
          <w:p w14:paraId="2A5504E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1AA9BF8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D264F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1C2D6B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AB38ED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057B5A3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7842DD89" w14:textId="77777777" w:rsidTr="00975030">
        <w:tc>
          <w:tcPr>
            <w:tcW w:w="1560" w:type="dxa"/>
          </w:tcPr>
          <w:p w14:paraId="433C234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UserId</w:t>
            </w:r>
          </w:p>
        </w:tc>
        <w:tc>
          <w:tcPr>
            <w:tcW w:w="1420" w:type="dxa"/>
          </w:tcPr>
          <w:p w14:paraId="7521B10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评价用户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28925F9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126B223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30C6E7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EF5FCC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DEF57A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22036B9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7C9FDC2" w14:textId="77777777" w:rsidTr="00975030">
        <w:tc>
          <w:tcPr>
            <w:tcW w:w="1560" w:type="dxa"/>
          </w:tcPr>
          <w:p w14:paraId="3839C9A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EvalType</w:t>
            </w:r>
          </w:p>
        </w:tc>
        <w:tc>
          <w:tcPr>
            <w:tcW w:w="1420" w:type="dxa"/>
          </w:tcPr>
          <w:p w14:paraId="1BF8FE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评价类型</w:t>
            </w:r>
          </w:p>
        </w:tc>
        <w:tc>
          <w:tcPr>
            <w:tcW w:w="1520" w:type="dxa"/>
          </w:tcPr>
          <w:p w14:paraId="3A56CBF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EvalTypeCode</w:t>
            </w:r>
          </w:p>
        </w:tc>
        <w:tc>
          <w:tcPr>
            <w:tcW w:w="1080" w:type="dxa"/>
          </w:tcPr>
          <w:p w14:paraId="2EDB8E7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7F5F70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212820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B14745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ABFB68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verysatisfied:非常</w:t>
            </w:r>
            <w:r w:rsidRPr="00513641">
              <w:rPr>
                <w:rFonts w:ascii="宋体" w:cs="Arial" w:hint="eastAsia"/>
                <w:sz w:val="21"/>
                <w:szCs w:val="21"/>
              </w:rPr>
              <w:t>满意,</w:t>
            </w:r>
            <w:r w:rsidRPr="00513641">
              <w:rPr>
                <w:rFonts w:ascii="宋体" w:cs="Arial"/>
                <w:sz w:val="21"/>
                <w:szCs w:val="21"/>
              </w:rPr>
              <w:t>satisfied:</w:t>
            </w:r>
            <w:r w:rsidRPr="00513641">
              <w:rPr>
                <w:rFonts w:ascii="宋体" w:cs="Arial" w:hint="eastAsia"/>
                <w:sz w:val="21"/>
                <w:szCs w:val="21"/>
              </w:rPr>
              <w:t>满意,</w:t>
            </w:r>
            <w:r w:rsidRPr="00513641">
              <w:rPr>
                <w:rFonts w:ascii="宋体" w:cs="Arial"/>
                <w:sz w:val="21"/>
                <w:szCs w:val="21"/>
              </w:rPr>
              <w:t>ok:</w:t>
            </w:r>
            <w:r w:rsidRPr="00513641">
              <w:rPr>
                <w:rFonts w:ascii="宋体" w:cs="Arial" w:hint="eastAsia"/>
                <w:sz w:val="21"/>
                <w:szCs w:val="21"/>
              </w:rPr>
              <w:t>一</w:t>
            </w:r>
            <w:r w:rsidRPr="00513641">
              <w:rPr>
                <w:rFonts w:ascii="宋体" w:cs="Arial"/>
                <w:sz w:val="21"/>
                <w:szCs w:val="21"/>
              </w:rPr>
              <w:t>般</w:t>
            </w:r>
            <w:r w:rsidRPr="00513641">
              <w:rPr>
                <w:rFonts w:ascii="宋体" w:cs="Arial" w:hint="eastAsia"/>
                <w:sz w:val="21"/>
                <w:szCs w:val="21"/>
              </w:rPr>
              <w:t>,</w:t>
            </w:r>
            <w:r w:rsidRPr="00513641">
              <w:rPr>
                <w:rFonts w:ascii="宋体" w:cs="Arial"/>
                <w:sz w:val="21"/>
                <w:szCs w:val="21"/>
              </w:rPr>
              <w:t>dissatisfied:</w:t>
            </w:r>
            <w:r w:rsidRPr="00513641">
              <w:rPr>
                <w:rFonts w:ascii="宋体" w:cs="Arial" w:hint="eastAsia"/>
                <w:sz w:val="21"/>
                <w:szCs w:val="21"/>
              </w:rPr>
              <w:t>不满意,</w:t>
            </w:r>
            <w:r w:rsidRPr="00513641">
              <w:rPr>
                <w:rFonts w:ascii="宋体" w:cs="Arial"/>
                <w:sz w:val="21"/>
                <w:szCs w:val="21"/>
              </w:rPr>
              <w:t>verydissatisfied:</w:t>
            </w:r>
            <w:r w:rsidRPr="00513641">
              <w:rPr>
                <w:rFonts w:ascii="宋体" w:cs="Arial" w:hint="eastAsia"/>
                <w:sz w:val="21"/>
                <w:szCs w:val="21"/>
              </w:rPr>
              <w:t>极不满意</w:t>
            </w:r>
          </w:p>
        </w:tc>
      </w:tr>
      <w:tr w:rsidR="00975030" w:rsidRPr="00513641" w14:paraId="6F0B2D9C" w14:textId="77777777" w:rsidTr="00975030">
        <w:tc>
          <w:tcPr>
            <w:tcW w:w="1560" w:type="dxa"/>
          </w:tcPr>
          <w:p w14:paraId="7B18D57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EvalC</w:t>
            </w:r>
            <w:r w:rsidRPr="00513641">
              <w:rPr>
                <w:rFonts w:ascii="宋体" w:hAnsi="宋体" w:cs="Arial"/>
                <w:sz w:val="21"/>
                <w:szCs w:val="21"/>
              </w:rPr>
              <w:t>ontent</w:t>
            </w:r>
          </w:p>
        </w:tc>
        <w:tc>
          <w:tcPr>
            <w:tcW w:w="1420" w:type="dxa"/>
          </w:tcPr>
          <w:p w14:paraId="02C215D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评价内容</w:t>
            </w:r>
          </w:p>
        </w:tc>
        <w:tc>
          <w:tcPr>
            <w:tcW w:w="1520" w:type="dxa"/>
          </w:tcPr>
          <w:p w14:paraId="6ACCAA4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String(5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48AC4E9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54FD2A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250CAF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08793C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C3D845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提供与</w:t>
            </w:r>
            <w:r w:rsidRPr="00513641">
              <w:rPr>
                <w:rFonts w:ascii="宋体" w:cs="Arial"/>
                <w:sz w:val="21"/>
                <w:szCs w:val="21"/>
              </w:rPr>
              <w:t>评价类型对应的缺省内容</w:t>
            </w:r>
          </w:p>
        </w:tc>
      </w:tr>
      <w:tr w:rsidR="00975030" w:rsidRPr="00513641" w14:paraId="251BD086" w14:textId="77777777" w:rsidTr="00975030">
        <w:tc>
          <w:tcPr>
            <w:tcW w:w="1560" w:type="dxa"/>
          </w:tcPr>
          <w:p w14:paraId="1AE1AD5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5EC48DA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评价时间</w:t>
            </w:r>
          </w:p>
        </w:tc>
        <w:tc>
          <w:tcPr>
            <w:tcW w:w="1520" w:type="dxa"/>
          </w:tcPr>
          <w:p w14:paraId="357ACA0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42A48B1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D79AFF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5FE40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9BAD55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F96BEA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6C33489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371B7AB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343EEC9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6D06FBE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3FF9A1DB" w14:textId="77777777" w:rsidR="00975030" w:rsidRPr="00513641" w:rsidRDefault="00975030" w:rsidP="00975030">
            <w:pPr>
              <w:tabs>
                <w:tab w:val="left" w:pos="1056"/>
              </w:tabs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4E0A76AE" w14:textId="3103AD9F" w:rsidR="009B06DC" w:rsidRPr="00513641" w:rsidRDefault="009B06DC" w:rsidP="009B06DC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110" w:name="_Toc481161984"/>
      <w:bookmarkStart w:id="111" w:name="_Toc448752231"/>
      <w:bookmarkStart w:id="112" w:name="_Toc452126592"/>
      <w:r w:rsidRPr="00513641">
        <w:rPr>
          <w:rFonts w:ascii="黑体" w:eastAsia="黑体" w:hAnsi="黑体"/>
          <w:sz w:val="21"/>
          <w:szCs w:val="21"/>
        </w:rPr>
        <w:t>钱包</w:t>
      </w:r>
      <w:r w:rsidRPr="00513641">
        <w:rPr>
          <w:rFonts w:ascii="黑体" w:eastAsia="黑体" w:hAnsi="黑体" w:hint="eastAsia"/>
          <w:sz w:val="21"/>
          <w:szCs w:val="21"/>
        </w:rPr>
        <w:t>管理</w:t>
      </w:r>
      <w:bookmarkEnd w:id="110"/>
    </w:p>
    <w:p w14:paraId="4E8F312F" w14:textId="07EDB360" w:rsidR="00975030" w:rsidRPr="00513641" w:rsidRDefault="00EA0E33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13" w:name="_Toc481161985"/>
      <w:bookmarkEnd w:id="111"/>
      <w:bookmarkEnd w:id="112"/>
      <w:r>
        <w:rPr>
          <w:rFonts w:ascii="黑体"/>
          <w:sz w:val="21"/>
          <w:szCs w:val="21"/>
        </w:rPr>
        <w:t>交易</w:t>
      </w:r>
      <w:bookmarkEnd w:id="113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17"/>
        <w:gridCol w:w="1701"/>
        <w:gridCol w:w="902"/>
        <w:gridCol w:w="977"/>
        <w:gridCol w:w="673"/>
        <w:gridCol w:w="708"/>
        <w:gridCol w:w="2322"/>
      </w:tblGrid>
      <w:tr w:rsidR="00975030" w:rsidRPr="00513641" w14:paraId="304FABD9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65EA98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589A3E2A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YydWallet</w:t>
            </w:r>
          </w:p>
        </w:tc>
      </w:tr>
      <w:tr w:rsidR="00975030" w:rsidRPr="00513641" w14:paraId="321974CB" w14:textId="77777777" w:rsidTr="00975030">
        <w:tc>
          <w:tcPr>
            <w:tcW w:w="1560" w:type="dxa"/>
            <w:shd w:val="clear" w:color="auto" w:fill="D9D9D9"/>
          </w:tcPr>
          <w:p w14:paraId="7B806E7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9D9D9"/>
          </w:tcPr>
          <w:p w14:paraId="091A7B6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701" w:type="dxa"/>
            <w:shd w:val="clear" w:color="auto" w:fill="D9D9D9"/>
          </w:tcPr>
          <w:p w14:paraId="57FD3D3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902" w:type="dxa"/>
            <w:shd w:val="clear" w:color="auto" w:fill="D9D9D9"/>
          </w:tcPr>
          <w:p w14:paraId="292156A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7F06BE1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40B7DF6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6903860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473AB40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3E53AB5A" w14:textId="77777777" w:rsidTr="00975030">
        <w:tc>
          <w:tcPr>
            <w:tcW w:w="1560" w:type="dxa"/>
          </w:tcPr>
          <w:p w14:paraId="15A25A1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10666B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4447924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08C3A19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419B6C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985C33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1B9FD7E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E2B4DC7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7D7E0E" w:rsidRPr="00513641" w14:paraId="5AE4DDCA" w14:textId="77777777" w:rsidTr="00CA2FA9">
        <w:tc>
          <w:tcPr>
            <w:tcW w:w="1560" w:type="dxa"/>
          </w:tcPr>
          <w:p w14:paraId="38831041" w14:textId="77777777" w:rsidR="007D7E0E" w:rsidRPr="00513641" w:rsidRDefault="007D7E0E" w:rsidP="00CA2FA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PaymentNo</w:t>
            </w:r>
          </w:p>
        </w:tc>
        <w:tc>
          <w:tcPr>
            <w:tcW w:w="1417" w:type="dxa"/>
          </w:tcPr>
          <w:p w14:paraId="171360A3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支付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号</w:t>
            </w:r>
          </w:p>
        </w:tc>
        <w:tc>
          <w:tcPr>
            <w:tcW w:w="1701" w:type="dxa"/>
          </w:tcPr>
          <w:p w14:paraId="5D6F0A94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26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902" w:type="dxa"/>
          </w:tcPr>
          <w:p w14:paraId="07F5C6E8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ADC5E69" w14:textId="77777777" w:rsidR="007D7E0E" w:rsidRPr="00513641" w:rsidRDefault="007D7E0E" w:rsidP="00CA2FA9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31EE1D2" w14:textId="77777777" w:rsidR="007D7E0E" w:rsidRPr="00513641" w:rsidRDefault="007D7E0E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2CA22EA" w14:textId="77777777" w:rsidR="007D7E0E" w:rsidRPr="00513641" w:rsidRDefault="007D7E0E" w:rsidP="00CA2FA9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FAA1498" w14:textId="77777777" w:rsidR="007D7E0E" w:rsidRPr="00513641" w:rsidRDefault="007D7E0E" w:rsidP="00CA2FA9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B3B88BD" w14:textId="77777777" w:rsidTr="00975030">
        <w:tc>
          <w:tcPr>
            <w:tcW w:w="1560" w:type="dxa"/>
          </w:tcPr>
          <w:p w14:paraId="2AE1704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SettleStyle</w:t>
            </w:r>
          </w:p>
        </w:tc>
        <w:tc>
          <w:tcPr>
            <w:tcW w:w="1417" w:type="dxa"/>
          </w:tcPr>
          <w:p w14:paraId="259DA37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帐务类型</w:t>
            </w:r>
          </w:p>
        </w:tc>
        <w:tc>
          <w:tcPr>
            <w:tcW w:w="1701" w:type="dxa"/>
          </w:tcPr>
          <w:p w14:paraId="2B960618" w14:textId="77777777" w:rsidR="00975030" w:rsidRPr="005E6361" w:rsidRDefault="00975030" w:rsidP="0097503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5E6361">
              <w:rPr>
                <w:rFonts w:ascii="宋体" w:hAnsi="宋体" w:cs="Arial"/>
                <w:sz w:val="18"/>
                <w:szCs w:val="18"/>
              </w:rPr>
              <w:t>SettleStyleCode</w:t>
            </w:r>
          </w:p>
        </w:tc>
        <w:tc>
          <w:tcPr>
            <w:tcW w:w="902" w:type="dxa"/>
          </w:tcPr>
          <w:p w14:paraId="3574A11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6547EB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28E15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FD747D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0EAD008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E741C04" w14:textId="77777777" w:rsidTr="00975030">
        <w:tc>
          <w:tcPr>
            <w:tcW w:w="1560" w:type="dxa"/>
          </w:tcPr>
          <w:p w14:paraId="41634F0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FeeItem</w:t>
            </w:r>
          </w:p>
        </w:tc>
        <w:tc>
          <w:tcPr>
            <w:tcW w:w="1417" w:type="dxa"/>
          </w:tcPr>
          <w:p w14:paraId="19DA984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费项类型</w:t>
            </w:r>
          </w:p>
        </w:tc>
        <w:tc>
          <w:tcPr>
            <w:tcW w:w="1701" w:type="dxa"/>
          </w:tcPr>
          <w:p w14:paraId="7211B1F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FeeItemCode</w:t>
            </w:r>
          </w:p>
        </w:tc>
        <w:tc>
          <w:tcPr>
            <w:tcW w:w="902" w:type="dxa"/>
          </w:tcPr>
          <w:p w14:paraId="2BE625F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74AE2F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EF2426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EEB0C8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A4BF147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2BF0413" w14:textId="77777777" w:rsidTr="00975030">
        <w:tc>
          <w:tcPr>
            <w:tcW w:w="1560" w:type="dxa"/>
          </w:tcPr>
          <w:p w14:paraId="37639C8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OrderId</w:t>
            </w:r>
          </w:p>
        </w:tc>
        <w:tc>
          <w:tcPr>
            <w:tcW w:w="1417" w:type="dxa"/>
          </w:tcPr>
          <w:p w14:paraId="037876B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订单ID</w:t>
            </w:r>
          </w:p>
        </w:tc>
        <w:tc>
          <w:tcPr>
            <w:tcW w:w="1701" w:type="dxa"/>
          </w:tcPr>
          <w:p w14:paraId="3F6EAFC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145B589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61674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6C3D5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1F1C0D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2806567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B42EBA9" w14:textId="77777777" w:rsidTr="00975030">
        <w:tc>
          <w:tcPr>
            <w:tcW w:w="1560" w:type="dxa"/>
          </w:tcPr>
          <w:p w14:paraId="2753920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SellerId</w:t>
            </w:r>
          </w:p>
        </w:tc>
        <w:tc>
          <w:tcPr>
            <w:tcW w:w="1417" w:type="dxa"/>
          </w:tcPr>
          <w:p w14:paraId="4C1616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卖家ID</w:t>
            </w:r>
          </w:p>
        </w:tc>
        <w:tc>
          <w:tcPr>
            <w:tcW w:w="1701" w:type="dxa"/>
          </w:tcPr>
          <w:p w14:paraId="06650FB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6E185A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75054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FBF84D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158D92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8901A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415F2855" w14:textId="77777777" w:rsidTr="00975030">
        <w:tc>
          <w:tcPr>
            <w:tcW w:w="1560" w:type="dxa"/>
          </w:tcPr>
          <w:p w14:paraId="631F52B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</w:t>
            </w:r>
            <w:r w:rsidRPr="00513641">
              <w:rPr>
                <w:rFonts w:ascii="宋体" w:hAnsi="宋体" w:cs="Arial"/>
                <w:sz w:val="21"/>
                <w:szCs w:val="21"/>
              </w:rPr>
              <w:t>roker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43B592B2" w14:textId="303042E0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代</w:t>
            </w:r>
            <w:r w:rsidR="005E6361">
              <w:rPr>
                <w:rFonts w:ascii="宋体" w:hAnsi="宋体" w:cs="Arial"/>
                <w:sz w:val="21"/>
                <w:szCs w:val="21"/>
              </w:rPr>
              <w:t>理人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27C98A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79D0A10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3BDBE0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312F75B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4C30A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9684D0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0BAE6FAF" w14:textId="77777777" w:rsidTr="00975030">
        <w:tc>
          <w:tcPr>
            <w:tcW w:w="1560" w:type="dxa"/>
          </w:tcPr>
          <w:p w14:paraId="18455A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BuyerId</w:t>
            </w:r>
          </w:p>
        </w:tc>
        <w:tc>
          <w:tcPr>
            <w:tcW w:w="1417" w:type="dxa"/>
          </w:tcPr>
          <w:p w14:paraId="37BD0E7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买家ID</w:t>
            </w:r>
          </w:p>
        </w:tc>
        <w:tc>
          <w:tcPr>
            <w:tcW w:w="1701" w:type="dxa"/>
          </w:tcPr>
          <w:p w14:paraId="6AE178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2" w:type="dxa"/>
          </w:tcPr>
          <w:p w14:paraId="66CDFFF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7E292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A2119A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2E15D8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ACED4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0960629F" w14:textId="77777777" w:rsidTr="00975030">
        <w:tc>
          <w:tcPr>
            <w:tcW w:w="1560" w:type="dxa"/>
          </w:tcPr>
          <w:p w14:paraId="5D1608C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Subject</w:t>
            </w:r>
          </w:p>
        </w:tc>
        <w:tc>
          <w:tcPr>
            <w:tcW w:w="1417" w:type="dxa"/>
          </w:tcPr>
          <w:p w14:paraId="315BC0F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交易标题</w:t>
            </w:r>
          </w:p>
        </w:tc>
        <w:tc>
          <w:tcPr>
            <w:tcW w:w="1701" w:type="dxa"/>
          </w:tcPr>
          <w:p w14:paraId="2805A0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00)</w:t>
            </w:r>
          </w:p>
        </w:tc>
        <w:tc>
          <w:tcPr>
            <w:tcW w:w="902" w:type="dxa"/>
          </w:tcPr>
          <w:p w14:paraId="7AF2502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CFB09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5A903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FEF1A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2CFCFB6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BAE1172" w14:textId="77777777" w:rsidTr="00975030">
        <w:tc>
          <w:tcPr>
            <w:tcW w:w="1560" w:type="dxa"/>
          </w:tcPr>
          <w:p w14:paraId="51B417A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Body</w:t>
            </w:r>
          </w:p>
        </w:tc>
        <w:tc>
          <w:tcPr>
            <w:tcW w:w="1417" w:type="dxa"/>
          </w:tcPr>
          <w:p w14:paraId="04FC03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交易描述</w:t>
            </w:r>
          </w:p>
        </w:tc>
        <w:tc>
          <w:tcPr>
            <w:tcW w:w="1701" w:type="dxa"/>
          </w:tcPr>
          <w:p w14:paraId="531ABCC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String(500)</w:t>
            </w:r>
          </w:p>
        </w:tc>
        <w:tc>
          <w:tcPr>
            <w:tcW w:w="902" w:type="dxa"/>
          </w:tcPr>
          <w:p w14:paraId="43C86FD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B774D4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ADC127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7BCC39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FA803FE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655CA32" w14:textId="77777777" w:rsidTr="00975030">
        <w:tc>
          <w:tcPr>
            <w:tcW w:w="1560" w:type="dxa"/>
          </w:tcPr>
          <w:p w14:paraId="0FE02B1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TotalFee</w:t>
            </w:r>
          </w:p>
        </w:tc>
        <w:tc>
          <w:tcPr>
            <w:tcW w:w="1417" w:type="dxa"/>
          </w:tcPr>
          <w:p w14:paraId="25E1E1C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交易金额</w:t>
            </w:r>
          </w:p>
        </w:tc>
        <w:tc>
          <w:tcPr>
            <w:tcW w:w="1701" w:type="dxa"/>
          </w:tcPr>
          <w:p w14:paraId="659E7F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902" w:type="dxa"/>
          </w:tcPr>
          <w:p w14:paraId="0C8002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5FC6A0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F7C70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3E27C1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2BF0CAA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C9925E4" w14:textId="77777777" w:rsidTr="00975030">
        <w:tc>
          <w:tcPr>
            <w:tcW w:w="1560" w:type="dxa"/>
          </w:tcPr>
          <w:p w14:paraId="343AC45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Middle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Fee</w:t>
            </w:r>
          </w:p>
        </w:tc>
        <w:tc>
          <w:tcPr>
            <w:tcW w:w="1417" w:type="dxa"/>
          </w:tcPr>
          <w:p w14:paraId="4D8B38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代理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人</w:t>
            </w:r>
            <w:r w:rsidRPr="00513641">
              <w:rPr>
                <w:rFonts w:ascii="宋体" w:hAnsi="宋体" w:cs="Arial"/>
                <w:sz w:val="21"/>
                <w:szCs w:val="21"/>
              </w:rPr>
              <w:t>佣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金</w:t>
            </w:r>
          </w:p>
        </w:tc>
        <w:tc>
          <w:tcPr>
            <w:tcW w:w="1701" w:type="dxa"/>
          </w:tcPr>
          <w:p w14:paraId="70F7699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902" w:type="dxa"/>
          </w:tcPr>
          <w:p w14:paraId="5E99E19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070A9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D26B4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0F16B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8B39648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5EDDEFD" w14:textId="77777777" w:rsidTr="00975030">
        <w:tc>
          <w:tcPr>
            <w:tcW w:w="1560" w:type="dxa"/>
          </w:tcPr>
          <w:p w14:paraId="2A4F7E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Service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Fee</w:t>
            </w:r>
          </w:p>
        </w:tc>
        <w:tc>
          <w:tcPr>
            <w:tcW w:w="1417" w:type="dxa"/>
          </w:tcPr>
          <w:p w14:paraId="46B8036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平台服务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费</w:t>
            </w:r>
          </w:p>
        </w:tc>
        <w:tc>
          <w:tcPr>
            <w:tcW w:w="1701" w:type="dxa"/>
          </w:tcPr>
          <w:p w14:paraId="1C6768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902" w:type="dxa"/>
          </w:tcPr>
          <w:p w14:paraId="4612681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B2F493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01892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9ACC8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48DFB48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0DCDC27" w14:textId="77777777" w:rsidTr="00975030">
        <w:tc>
          <w:tcPr>
            <w:tcW w:w="1560" w:type="dxa"/>
          </w:tcPr>
          <w:p w14:paraId="48E04875" w14:textId="77777777" w:rsidR="00975030" w:rsidRPr="008B34BC" w:rsidRDefault="00975030" w:rsidP="0097503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8B34BC">
              <w:rPr>
                <w:rFonts w:ascii="宋体" w:hAnsi="宋体" w:cs="Arial"/>
                <w:sz w:val="18"/>
                <w:szCs w:val="18"/>
              </w:rPr>
              <w:t>Payment</w:t>
            </w:r>
            <w:r w:rsidRPr="008B34BC">
              <w:rPr>
                <w:rFonts w:ascii="宋体" w:hAnsi="宋体" w:cs="Arial" w:hint="eastAsia"/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14:paraId="5F48900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支付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701" w:type="dxa"/>
          </w:tcPr>
          <w:p w14:paraId="7DCA99CF" w14:textId="3BD89649" w:rsidR="00975030" w:rsidRPr="008B34BC" w:rsidRDefault="00F43BBE" w:rsidP="00975030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Pay</w:t>
            </w:r>
            <w:r w:rsidR="00975030" w:rsidRPr="008B34BC">
              <w:rPr>
                <w:rFonts w:ascii="宋体" w:hAnsi="宋体" w:cs="Arial" w:hint="eastAsia"/>
                <w:sz w:val="18"/>
                <w:szCs w:val="18"/>
              </w:rPr>
              <w:t>StatusCode</w:t>
            </w:r>
          </w:p>
        </w:tc>
        <w:tc>
          <w:tcPr>
            <w:tcW w:w="902" w:type="dxa"/>
          </w:tcPr>
          <w:p w14:paraId="607B93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Ｎ</w:t>
            </w:r>
          </w:p>
        </w:tc>
        <w:tc>
          <w:tcPr>
            <w:tcW w:w="977" w:type="dxa"/>
          </w:tcPr>
          <w:p w14:paraId="7FDC7EC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8F9787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58EEF4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F698077" w14:textId="430E36A7" w:rsidR="003F043A" w:rsidRPr="003F043A" w:rsidRDefault="003F043A" w:rsidP="003F043A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WAIT_PAYMENT("未支付","未完成", "未完成"),</w:t>
            </w:r>
          </w:p>
          <w:p w14:paraId="3F25E6FD" w14:textId="033AA926" w:rsidR="003F043A" w:rsidRPr="003F043A" w:rsidRDefault="003F043A" w:rsidP="003F043A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WAIT_CONFIRM("资金托管","",""),</w:t>
            </w:r>
          </w:p>
          <w:p w14:paraId="2FA5FE37" w14:textId="17846145" w:rsidR="003F043A" w:rsidRPr="003F043A" w:rsidRDefault="003F043A" w:rsidP="003F043A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TRADE_FINISHED("确认付款","提现完成","充值完成"),</w:t>
            </w:r>
          </w:p>
          <w:p w14:paraId="777D66C7" w14:textId="6FABEF9D" w:rsidR="00975030" w:rsidRPr="00513641" w:rsidRDefault="003F043A" w:rsidP="003F043A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3F043A">
              <w:rPr>
                <w:rFonts w:ascii="宋体" w:cs="Arial"/>
                <w:sz w:val="18"/>
                <w:szCs w:val="18"/>
              </w:rPr>
              <w:t>TRADE_CLOSED("退款到钱包","退款到银行卡","");</w:t>
            </w:r>
          </w:p>
        </w:tc>
      </w:tr>
      <w:tr w:rsidR="00975030" w:rsidRPr="00513641" w14:paraId="2388ECEA" w14:textId="77777777" w:rsidTr="00975030">
        <w:tc>
          <w:tcPr>
            <w:tcW w:w="1560" w:type="dxa"/>
          </w:tcPr>
          <w:p w14:paraId="53F681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GmtPayment</w:t>
            </w:r>
          </w:p>
        </w:tc>
        <w:tc>
          <w:tcPr>
            <w:tcW w:w="1417" w:type="dxa"/>
          </w:tcPr>
          <w:p w14:paraId="32CE75C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支付时间</w:t>
            </w:r>
          </w:p>
        </w:tc>
        <w:tc>
          <w:tcPr>
            <w:tcW w:w="1701" w:type="dxa"/>
          </w:tcPr>
          <w:p w14:paraId="358A143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902" w:type="dxa"/>
          </w:tcPr>
          <w:p w14:paraId="0D3634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7CBD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379DE9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55D5B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989B8F2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F2688E6" w14:textId="77777777" w:rsidTr="00975030">
        <w:tc>
          <w:tcPr>
            <w:tcW w:w="1560" w:type="dxa"/>
          </w:tcPr>
          <w:p w14:paraId="7F743FC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SuretyDays</w:t>
            </w:r>
          </w:p>
        </w:tc>
        <w:tc>
          <w:tcPr>
            <w:tcW w:w="1417" w:type="dxa"/>
          </w:tcPr>
          <w:p w14:paraId="29BFADE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担保</w:t>
            </w:r>
            <w:r w:rsidRPr="00513641">
              <w:rPr>
                <w:rFonts w:ascii="宋体" w:hAnsi="宋体" w:cs="Arial"/>
                <w:sz w:val="21"/>
                <w:szCs w:val="21"/>
              </w:rPr>
              <w:t>天数</w:t>
            </w:r>
          </w:p>
        </w:tc>
        <w:tc>
          <w:tcPr>
            <w:tcW w:w="1701" w:type="dxa"/>
          </w:tcPr>
          <w:p w14:paraId="398048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902" w:type="dxa"/>
          </w:tcPr>
          <w:p w14:paraId="0957C96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7D52E6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18613C8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55B88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39AA7DD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8488AAD" w14:textId="77777777" w:rsidTr="00975030">
        <w:tc>
          <w:tcPr>
            <w:tcW w:w="1560" w:type="dxa"/>
          </w:tcPr>
          <w:p w14:paraId="331FE2D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Gmt</w:t>
            </w:r>
            <w:r w:rsidRPr="00513641">
              <w:rPr>
                <w:rFonts w:ascii="宋体" w:hAnsi="宋体" w:cs="Arial"/>
                <w:sz w:val="21"/>
                <w:szCs w:val="21"/>
              </w:rPr>
              <w:t>Surety</w:t>
            </w:r>
          </w:p>
        </w:tc>
        <w:tc>
          <w:tcPr>
            <w:tcW w:w="1417" w:type="dxa"/>
          </w:tcPr>
          <w:p w14:paraId="694D19E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担保时间</w:t>
            </w:r>
          </w:p>
        </w:tc>
        <w:tc>
          <w:tcPr>
            <w:tcW w:w="1701" w:type="dxa"/>
          </w:tcPr>
          <w:p w14:paraId="4DE8AD8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902" w:type="dxa"/>
          </w:tcPr>
          <w:p w14:paraId="72560DB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A5971C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46FF8E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6AD770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7BD67EB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ED86D22" w14:textId="77777777" w:rsidTr="00975030">
        <w:tc>
          <w:tcPr>
            <w:tcW w:w="1560" w:type="dxa"/>
          </w:tcPr>
          <w:p w14:paraId="080B99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RefundStatus</w:t>
            </w:r>
          </w:p>
        </w:tc>
        <w:tc>
          <w:tcPr>
            <w:tcW w:w="1417" w:type="dxa"/>
          </w:tcPr>
          <w:p w14:paraId="4002D7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退款状态</w:t>
            </w:r>
          </w:p>
        </w:tc>
        <w:tc>
          <w:tcPr>
            <w:tcW w:w="1701" w:type="dxa"/>
          </w:tcPr>
          <w:p w14:paraId="4808E2D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ApplyReplyCode</w:t>
            </w:r>
          </w:p>
        </w:tc>
        <w:tc>
          <w:tcPr>
            <w:tcW w:w="902" w:type="dxa"/>
          </w:tcPr>
          <w:p w14:paraId="17F3CA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EA383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1F1BAD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19A23E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160EFB2" w14:textId="77777777" w:rsidR="00975030" w:rsidRPr="009765B7" w:rsidRDefault="00975030" w:rsidP="00975030">
            <w:pPr>
              <w:spacing w:line="0" w:lineRule="atLeast"/>
              <w:rPr>
                <w:rFonts w:ascii="宋体" w:cs="Arial"/>
                <w:sz w:val="18"/>
                <w:szCs w:val="18"/>
              </w:rPr>
            </w:pPr>
            <w:r w:rsidRPr="009765B7">
              <w:rPr>
                <w:rFonts w:ascii="宋体" w:cs="Arial" w:hint="eastAsia"/>
                <w:sz w:val="18"/>
                <w:szCs w:val="18"/>
              </w:rPr>
              <w:t>noapply("未申请", "不退款"), apply("申请", "申请退款"), reply("同意", "已退款"), noreply("拒绝", "退款失败")</w:t>
            </w:r>
          </w:p>
        </w:tc>
      </w:tr>
      <w:tr w:rsidR="00975030" w:rsidRPr="00513641" w14:paraId="582AA4F6" w14:textId="77777777" w:rsidTr="00975030">
        <w:tc>
          <w:tcPr>
            <w:tcW w:w="1560" w:type="dxa"/>
          </w:tcPr>
          <w:p w14:paraId="2FDF99A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Gmt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Refu</w:t>
            </w:r>
            <w:r w:rsidRPr="00513641">
              <w:rPr>
                <w:rFonts w:ascii="宋体" w:hAnsi="宋体" w:cs="Arial"/>
                <w:sz w:val="21"/>
                <w:szCs w:val="21"/>
              </w:rPr>
              <w:t>nd</w:t>
            </w:r>
          </w:p>
        </w:tc>
        <w:tc>
          <w:tcPr>
            <w:tcW w:w="1417" w:type="dxa"/>
          </w:tcPr>
          <w:p w14:paraId="30166F8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退款时间</w:t>
            </w:r>
          </w:p>
        </w:tc>
        <w:tc>
          <w:tcPr>
            <w:tcW w:w="1701" w:type="dxa"/>
          </w:tcPr>
          <w:p w14:paraId="67C0D83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902" w:type="dxa"/>
          </w:tcPr>
          <w:p w14:paraId="6C34B2B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B806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AEE3E4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0D94DD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B8C15BC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CA2FA9" w:rsidRPr="00513641" w14:paraId="408DB177" w14:textId="77777777" w:rsidTr="00CA2FA9">
        <w:tc>
          <w:tcPr>
            <w:tcW w:w="1560" w:type="dxa"/>
          </w:tcPr>
          <w:p w14:paraId="39893FA3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KhFlag</w:t>
            </w:r>
          </w:p>
        </w:tc>
        <w:tc>
          <w:tcPr>
            <w:tcW w:w="1417" w:type="dxa"/>
          </w:tcPr>
          <w:p w14:paraId="615B2E2C" w14:textId="0ADA1023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跨行收款</w:t>
            </w:r>
          </w:p>
        </w:tc>
        <w:tc>
          <w:tcPr>
            <w:tcW w:w="1701" w:type="dxa"/>
          </w:tcPr>
          <w:p w14:paraId="020745A6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YesNoCode</w:t>
            </w:r>
          </w:p>
        </w:tc>
        <w:tc>
          <w:tcPr>
            <w:tcW w:w="902" w:type="dxa"/>
          </w:tcPr>
          <w:p w14:paraId="6C07A7DA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BF3906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EFBA26D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6930432" w14:textId="77777777" w:rsidR="00CA2FA9" w:rsidRPr="00513641" w:rsidRDefault="00CA2FA9" w:rsidP="00CA2FA9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114A869" w14:textId="6A4F473D" w:rsidR="00CA2FA9" w:rsidRPr="00513641" w:rsidRDefault="00A80C40" w:rsidP="00CA2FA9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yes跨行收单，no钱包支付</w:t>
            </w:r>
          </w:p>
        </w:tc>
      </w:tr>
      <w:tr w:rsidR="007C704E" w:rsidRPr="00513641" w14:paraId="6841E853" w14:textId="77777777" w:rsidTr="00975030">
        <w:tc>
          <w:tcPr>
            <w:tcW w:w="1560" w:type="dxa"/>
          </w:tcPr>
          <w:p w14:paraId="74ED68E9" w14:textId="16DDFCAC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Kh</w:t>
            </w:r>
            <w:r w:rsidR="00CA2FA9" w:rsidRPr="00513641">
              <w:rPr>
                <w:rFonts w:ascii="宋体" w:hAnsi="宋体" w:cs="Arial"/>
                <w:sz w:val="21"/>
                <w:szCs w:val="21"/>
              </w:rPr>
              <w:t>Refund</w:t>
            </w:r>
            <w:r w:rsidRPr="00513641">
              <w:rPr>
                <w:rFonts w:ascii="宋体" w:hAnsi="宋体" w:cs="Arial"/>
                <w:sz w:val="21"/>
                <w:szCs w:val="21"/>
              </w:rPr>
              <w:t>Flag</w:t>
            </w:r>
          </w:p>
        </w:tc>
        <w:tc>
          <w:tcPr>
            <w:tcW w:w="1417" w:type="dxa"/>
          </w:tcPr>
          <w:p w14:paraId="52DEBB2A" w14:textId="1139FB1D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跨行退款</w:t>
            </w:r>
          </w:p>
        </w:tc>
        <w:tc>
          <w:tcPr>
            <w:tcW w:w="1701" w:type="dxa"/>
          </w:tcPr>
          <w:p w14:paraId="45BF2089" w14:textId="5442751F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YesNoCode</w:t>
            </w:r>
          </w:p>
        </w:tc>
        <w:tc>
          <w:tcPr>
            <w:tcW w:w="902" w:type="dxa"/>
          </w:tcPr>
          <w:p w14:paraId="504FFF49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801735B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AB329BF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6556D5D" w14:textId="77777777" w:rsidR="007C704E" w:rsidRPr="00513641" w:rsidRDefault="007C704E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36514E9F" w14:textId="0DFFA9AC" w:rsidR="007C704E" w:rsidRPr="00513641" w:rsidRDefault="007C704E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yes跨行退回银行卡，no退回钱包</w:t>
            </w:r>
          </w:p>
        </w:tc>
      </w:tr>
      <w:tr w:rsidR="00975030" w:rsidRPr="00513641" w14:paraId="18CDAFFE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77075F2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118" w:type="dxa"/>
            <w:gridSpan w:val="2"/>
          </w:tcPr>
          <w:p w14:paraId="70D99F8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2" w:type="dxa"/>
            <w:shd w:val="clear" w:color="auto" w:fill="C0C0C0"/>
          </w:tcPr>
          <w:p w14:paraId="67C9C16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20D71A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B221D9B" w14:textId="77777777" w:rsidR="00F62751" w:rsidRPr="00513641" w:rsidRDefault="00F62751" w:rsidP="00F62751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14" w:name="_Toc448752190"/>
      <w:bookmarkStart w:id="115" w:name="_Toc452126551"/>
      <w:bookmarkStart w:id="116" w:name="_Toc481161986"/>
      <w:bookmarkStart w:id="117" w:name="_Toc448752232"/>
      <w:bookmarkStart w:id="118" w:name="_Toc452126593"/>
      <w:r w:rsidRPr="00513641">
        <w:rPr>
          <w:rFonts w:ascii="黑体" w:hint="eastAsia"/>
          <w:sz w:val="21"/>
          <w:szCs w:val="21"/>
        </w:rPr>
        <w:t>帐户</w:t>
      </w:r>
      <w:bookmarkEnd w:id="114"/>
      <w:bookmarkEnd w:id="115"/>
      <w:bookmarkEnd w:id="116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59"/>
        <w:gridCol w:w="1519"/>
        <w:gridCol w:w="1082"/>
        <w:gridCol w:w="898"/>
        <w:gridCol w:w="899"/>
        <w:gridCol w:w="725"/>
        <w:gridCol w:w="2160"/>
      </w:tblGrid>
      <w:tr w:rsidR="00F62751" w:rsidRPr="00513641" w14:paraId="2BEC1F80" w14:textId="77777777" w:rsidTr="00001EAE">
        <w:trPr>
          <w:cantSplit/>
        </w:trPr>
        <w:tc>
          <w:tcPr>
            <w:tcW w:w="1418" w:type="dxa"/>
            <w:shd w:val="clear" w:color="auto" w:fill="D9D9D9"/>
          </w:tcPr>
          <w:p w14:paraId="06D68F97" w14:textId="77777777" w:rsidR="00F62751" w:rsidRPr="00513641" w:rsidRDefault="00F62751" w:rsidP="00001EAE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704F43E2" w14:textId="77777777" w:rsidR="00F62751" w:rsidRPr="00513641" w:rsidRDefault="00F62751" w:rsidP="00001EAE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YydUserAccount</w:t>
            </w:r>
          </w:p>
        </w:tc>
      </w:tr>
      <w:tr w:rsidR="00F62751" w:rsidRPr="00513641" w14:paraId="401B3D6B" w14:textId="77777777" w:rsidTr="00001EAE">
        <w:tc>
          <w:tcPr>
            <w:tcW w:w="1418" w:type="dxa"/>
            <w:shd w:val="clear" w:color="auto" w:fill="D9D9D9"/>
          </w:tcPr>
          <w:p w14:paraId="1C8148A5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14:paraId="26CC9EEF" w14:textId="77777777" w:rsidR="00F62751" w:rsidRPr="00513641" w:rsidRDefault="00F62751" w:rsidP="00001EAE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19" w:type="dxa"/>
            <w:shd w:val="clear" w:color="auto" w:fill="D9D9D9"/>
          </w:tcPr>
          <w:p w14:paraId="12FA0B1F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1D896501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3AF48871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52232FEA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2AF20E2F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2316E350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62751" w:rsidRPr="00513641" w14:paraId="11128E0A" w14:textId="77777777" w:rsidTr="00001EAE">
        <w:tc>
          <w:tcPr>
            <w:tcW w:w="1418" w:type="dxa"/>
          </w:tcPr>
          <w:p w14:paraId="7010050A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319E424D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19" w:type="dxa"/>
          </w:tcPr>
          <w:p w14:paraId="1F624C9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1920A3FB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43FA25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843820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00E016A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FD17216" w14:textId="77777777" w:rsidR="00F62751" w:rsidRPr="00513641" w:rsidRDefault="00F62751" w:rsidP="00001EA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F62751" w:rsidRPr="00513641" w14:paraId="62CD2474" w14:textId="77777777" w:rsidTr="00001EAE">
        <w:tc>
          <w:tcPr>
            <w:tcW w:w="1418" w:type="dxa"/>
          </w:tcPr>
          <w:p w14:paraId="0FDFBEA9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559" w:type="dxa"/>
          </w:tcPr>
          <w:p w14:paraId="15A20AE3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519" w:type="dxa"/>
          </w:tcPr>
          <w:p w14:paraId="04886C1D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0A854DE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4CC669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0883E7B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5D1C1EF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int="eastAsia"/>
                <w:sz w:val="21"/>
                <w:szCs w:val="21"/>
              </w:rPr>
              <w:t>Y</w:t>
            </w:r>
          </w:p>
        </w:tc>
        <w:tc>
          <w:tcPr>
            <w:tcW w:w="2160" w:type="dxa"/>
          </w:tcPr>
          <w:p w14:paraId="1B09D215" w14:textId="77777777" w:rsidR="00F62751" w:rsidRPr="00513641" w:rsidRDefault="00F62751" w:rsidP="00001EAE">
            <w:pPr>
              <w:rPr>
                <w:rFonts w:ascii="宋体" w:cs="Arial"/>
                <w:sz w:val="21"/>
                <w:szCs w:val="21"/>
              </w:rPr>
            </w:pPr>
          </w:p>
        </w:tc>
      </w:tr>
      <w:tr w:rsidR="00F62751" w:rsidRPr="00513641" w14:paraId="18EAA3CE" w14:textId="77777777" w:rsidTr="00001EAE">
        <w:tc>
          <w:tcPr>
            <w:tcW w:w="1418" w:type="dxa"/>
          </w:tcPr>
          <w:p w14:paraId="5D99C6C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PayStyle</w:t>
            </w:r>
          </w:p>
        </w:tc>
        <w:tc>
          <w:tcPr>
            <w:tcW w:w="1559" w:type="dxa"/>
          </w:tcPr>
          <w:p w14:paraId="6F6AD51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支付方式</w:t>
            </w:r>
          </w:p>
        </w:tc>
        <w:tc>
          <w:tcPr>
            <w:tcW w:w="1519" w:type="dxa"/>
          </w:tcPr>
          <w:p w14:paraId="707CF02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PayStyleCode</w:t>
            </w:r>
          </w:p>
        </w:tc>
        <w:tc>
          <w:tcPr>
            <w:tcW w:w="1082" w:type="dxa"/>
          </w:tcPr>
          <w:p w14:paraId="0415CF2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3B7D910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F0F1DDE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1F9AC70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258EF8C" w14:textId="1BB9FD26" w:rsidR="00F62751" w:rsidRPr="00513641" w:rsidRDefault="00F62751" w:rsidP="00B61B58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a</w:t>
            </w:r>
            <w:r w:rsidRPr="00513641">
              <w:rPr>
                <w:rFonts w:ascii="宋体" w:hint="eastAsia"/>
                <w:sz w:val="21"/>
                <w:szCs w:val="21"/>
              </w:rPr>
              <w:t>li</w:t>
            </w:r>
            <w:r w:rsidRPr="00513641">
              <w:rPr>
                <w:rFonts w:ascii="宋体"/>
                <w:sz w:val="21"/>
                <w:szCs w:val="21"/>
              </w:rPr>
              <w:t>pay</w:t>
            </w:r>
            <w:r w:rsidR="00B61B58">
              <w:rPr>
                <w:rFonts w:ascii="宋体"/>
                <w:sz w:val="21"/>
                <w:szCs w:val="21"/>
              </w:rPr>
              <w:t>:</w:t>
            </w:r>
            <w:r w:rsidRPr="00513641">
              <w:rPr>
                <w:rFonts w:ascii="宋体" w:hint="eastAsia"/>
                <w:sz w:val="21"/>
                <w:szCs w:val="21"/>
              </w:rPr>
              <w:t>支付</w:t>
            </w:r>
            <w:r w:rsidRPr="00513641">
              <w:rPr>
                <w:rFonts w:ascii="宋体"/>
                <w:sz w:val="21"/>
                <w:szCs w:val="21"/>
              </w:rPr>
              <w:t>宝</w:t>
            </w:r>
            <w:r w:rsidRPr="00513641">
              <w:rPr>
                <w:rFonts w:ascii="宋体" w:hint="eastAsia"/>
                <w:sz w:val="21"/>
                <w:szCs w:val="21"/>
              </w:rPr>
              <w:t>,</w:t>
            </w:r>
            <w:r w:rsidR="00B61B58" w:rsidRPr="00B61B58">
              <w:rPr>
                <w:rFonts w:ascii="宋体"/>
                <w:sz w:val="21"/>
                <w:szCs w:val="21"/>
              </w:rPr>
              <w:t xml:space="preserve"> pinganpay</w:t>
            </w:r>
            <w:r w:rsidR="00B61B58">
              <w:rPr>
                <w:rFonts w:ascii="宋体"/>
                <w:sz w:val="21"/>
                <w:szCs w:val="21"/>
              </w:rPr>
              <w:t>:</w:t>
            </w:r>
            <w:r w:rsidR="00B61B58" w:rsidRPr="00B61B58">
              <w:rPr>
                <w:rFonts w:ascii="宋体"/>
                <w:sz w:val="21"/>
                <w:szCs w:val="21"/>
              </w:rPr>
              <w:t>平安银行见证宝</w:t>
            </w:r>
          </w:p>
        </w:tc>
      </w:tr>
      <w:tr w:rsidR="004D0DA8" w:rsidRPr="00513641" w14:paraId="28896E99" w14:textId="77777777" w:rsidTr="00001EAE">
        <w:tc>
          <w:tcPr>
            <w:tcW w:w="1418" w:type="dxa"/>
          </w:tcPr>
          <w:p w14:paraId="27D6E3CF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Accounter</w:t>
            </w:r>
          </w:p>
        </w:tc>
        <w:tc>
          <w:tcPr>
            <w:tcW w:w="1559" w:type="dxa"/>
          </w:tcPr>
          <w:p w14:paraId="79EE500A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开户人</w:t>
            </w:r>
          </w:p>
        </w:tc>
        <w:tc>
          <w:tcPr>
            <w:tcW w:w="1519" w:type="dxa"/>
          </w:tcPr>
          <w:p w14:paraId="468199A7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74F0659F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45776951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1101947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1A66BE5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58860562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F62751" w:rsidRPr="00513641" w14:paraId="34A4B683" w14:textId="77777777" w:rsidTr="00001EAE">
        <w:tc>
          <w:tcPr>
            <w:tcW w:w="1418" w:type="dxa"/>
          </w:tcPr>
          <w:p w14:paraId="7C9AD66C" w14:textId="77777777" w:rsidR="00F62751" w:rsidRPr="004D0DA8" w:rsidRDefault="00F62751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AccountNo</w:t>
            </w:r>
          </w:p>
        </w:tc>
        <w:tc>
          <w:tcPr>
            <w:tcW w:w="1559" w:type="dxa"/>
          </w:tcPr>
          <w:p w14:paraId="5B20DD1A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账号</w:t>
            </w:r>
          </w:p>
        </w:tc>
        <w:tc>
          <w:tcPr>
            <w:tcW w:w="1519" w:type="dxa"/>
          </w:tcPr>
          <w:p w14:paraId="16CF0FA1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String(50)</w:t>
            </w:r>
          </w:p>
        </w:tc>
        <w:tc>
          <w:tcPr>
            <w:tcW w:w="1082" w:type="dxa"/>
          </w:tcPr>
          <w:p w14:paraId="20975D85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69EB7C79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A1320E7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AE1E376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6DFD96A" w14:textId="77777777" w:rsidR="00F62751" w:rsidRPr="00513641" w:rsidRDefault="00F62751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4D0DA8" w:rsidRPr="00513641" w14:paraId="6B9EDE82" w14:textId="77777777" w:rsidTr="00001EAE">
        <w:tc>
          <w:tcPr>
            <w:tcW w:w="1418" w:type="dxa"/>
          </w:tcPr>
          <w:p w14:paraId="179AA0F6" w14:textId="461028E2" w:rsidR="004D0DA8" w:rsidRPr="00513641" w:rsidRDefault="004779D5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</w:t>
            </w:r>
            <w:r w:rsidR="004D0DA8" w:rsidRPr="004D0DA8">
              <w:rPr>
                <w:rFonts w:ascii="宋体" w:hAnsi="宋体"/>
                <w:sz w:val="21"/>
                <w:szCs w:val="21"/>
              </w:rPr>
              <w:t>dCode</w:t>
            </w:r>
          </w:p>
        </w:tc>
        <w:tc>
          <w:tcPr>
            <w:tcW w:w="1559" w:type="dxa"/>
          </w:tcPr>
          <w:p w14:paraId="221DB557" w14:textId="6F04998D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身份证号</w:t>
            </w:r>
          </w:p>
        </w:tc>
        <w:tc>
          <w:tcPr>
            <w:tcW w:w="1519" w:type="dxa"/>
          </w:tcPr>
          <w:p w14:paraId="68C29861" w14:textId="0D73CE7A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0C5CAFE9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AD53BFC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16B112E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37EFB5C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797DD69B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4D0DA8" w:rsidRPr="00513641" w14:paraId="2692E4A9" w14:textId="77777777" w:rsidTr="00001EAE">
        <w:tc>
          <w:tcPr>
            <w:tcW w:w="1418" w:type="dxa"/>
          </w:tcPr>
          <w:p w14:paraId="0F46E951" w14:textId="322636C0" w:rsidR="004D0DA8" w:rsidRPr="004D0DA8" w:rsidRDefault="004779D5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</w:t>
            </w:r>
            <w:r w:rsidR="004D0DA8" w:rsidRPr="004D0DA8">
              <w:rPr>
                <w:rFonts w:ascii="宋体" w:hAnsi="宋体"/>
                <w:sz w:val="21"/>
                <w:szCs w:val="21"/>
              </w:rPr>
              <w:t>obile</w:t>
            </w:r>
          </w:p>
        </w:tc>
        <w:tc>
          <w:tcPr>
            <w:tcW w:w="1559" w:type="dxa"/>
          </w:tcPr>
          <w:p w14:paraId="2E7172D6" w14:textId="5291010A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</w:t>
            </w:r>
            <w:r>
              <w:rPr>
                <w:rFonts w:ascii="宋体" w:hAnsi="宋体"/>
                <w:sz w:val="21"/>
                <w:szCs w:val="21"/>
              </w:rPr>
              <w:t>机号</w:t>
            </w:r>
          </w:p>
        </w:tc>
        <w:tc>
          <w:tcPr>
            <w:tcW w:w="1519" w:type="dxa"/>
          </w:tcPr>
          <w:p w14:paraId="514F4E3D" w14:textId="2EC4E0EF" w:rsidR="004D0DA8" w:rsidRPr="00513641" w:rsidRDefault="004D0DA8" w:rsidP="00001EA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1082" w:type="dxa"/>
          </w:tcPr>
          <w:p w14:paraId="6A795379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4B843694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A2E9BA4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915AE2E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FC7FF1E" w14:textId="77777777" w:rsidR="004D0DA8" w:rsidRPr="00513641" w:rsidRDefault="004D0DA8" w:rsidP="00001EAE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F62751" w:rsidRPr="00513641" w14:paraId="1E138D76" w14:textId="77777777" w:rsidTr="00001EAE">
        <w:trPr>
          <w:cantSplit/>
        </w:trPr>
        <w:tc>
          <w:tcPr>
            <w:tcW w:w="1418" w:type="dxa"/>
            <w:shd w:val="clear" w:color="auto" w:fill="D9D9D9"/>
          </w:tcPr>
          <w:p w14:paraId="2DFA94DC" w14:textId="77777777" w:rsidR="00F62751" w:rsidRPr="00513641" w:rsidRDefault="00F62751" w:rsidP="00001EAE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78" w:type="dxa"/>
            <w:gridSpan w:val="2"/>
          </w:tcPr>
          <w:p w14:paraId="012D8A87" w14:textId="77777777" w:rsidR="00F62751" w:rsidRPr="00513641" w:rsidRDefault="00F62751" w:rsidP="00001EAE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4B27FEE9" w14:textId="77777777" w:rsidR="00F62751" w:rsidRPr="00513641" w:rsidRDefault="00F62751" w:rsidP="00001EAE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586B0E61" w14:textId="77777777" w:rsidR="00F62751" w:rsidRPr="00513641" w:rsidRDefault="00F62751" w:rsidP="00001EAE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5E57014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19" w:name="_Toc481161987"/>
      <w:r w:rsidRPr="00513641">
        <w:rPr>
          <w:rFonts w:ascii="黑体" w:hint="eastAsia"/>
          <w:sz w:val="21"/>
          <w:szCs w:val="21"/>
        </w:rPr>
        <w:lastRenderedPageBreak/>
        <w:t>银行</w:t>
      </w:r>
      <w:r w:rsidRPr="00513641">
        <w:rPr>
          <w:rFonts w:ascii="黑体"/>
          <w:sz w:val="21"/>
          <w:szCs w:val="21"/>
        </w:rPr>
        <w:t>卡</w:t>
      </w:r>
      <w:bookmarkEnd w:id="117"/>
      <w:bookmarkEnd w:id="118"/>
      <w:bookmarkEnd w:id="119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17"/>
        <w:gridCol w:w="1559"/>
        <w:gridCol w:w="1044"/>
        <w:gridCol w:w="977"/>
        <w:gridCol w:w="673"/>
        <w:gridCol w:w="708"/>
        <w:gridCol w:w="2322"/>
      </w:tblGrid>
      <w:tr w:rsidR="00975030" w:rsidRPr="00513641" w14:paraId="1A6FD1F6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E0969B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A2938AA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YydUserBankCard</w:t>
            </w:r>
          </w:p>
        </w:tc>
      </w:tr>
      <w:tr w:rsidR="00975030" w:rsidRPr="00513641" w14:paraId="0CA04611" w14:textId="77777777" w:rsidTr="00975030">
        <w:tc>
          <w:tcPr>
            <w:tcW w:w="1560" w:type="dxa"/>
            <w:shd w:val="clear" w:color="auto" w:fill="D9D9D9"/>
          </w:tcPr>
          <w:p w14:paraId="4ED69C1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D9D9D9"/>
          </w:tcPr>
          <w:p w14:paraId="1A2FE4E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59" w:type="dxa"/>
            <w:shd w:val="clear" w:color="auto" w:fill="D9D9D9"/>
          </w:tcPr>
          <w:p w14:paraId="3A6CEF4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44" w:type="dxa"/>
            <w:shd w:val="clear" w:color="auto" w:fill="D9D9D9"/>
          </w:tcPr>
          <w:p w14:paraId="002502B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6E6D51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008AAC2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62FC1F2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7D42F43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4669E3A8" w14:textId="77777777" w:rsidTr="00975030">
        <w:tc>
          <w:tcPr>
            <w:tcW w:w="1560" w:type="dxa"/>
          </w:tcPr>
          <w:p w14:paraId="7BACAA5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2A10370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4B1BFCF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44" w:type="dxa"/>
          </w:tcPr>
          <w:p w14:paraId="0BC40EA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B74149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F467D2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3E3B557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54BC24E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065A14A" w14:textId="77777777" w:rsidTr="00975030">
        <w:tc>
          <w:tcPr>
            <w:tcW w:w="1560" w:type="dxa"/>
          </w:tcPr>
          <w:p w14:paraId="674F7C2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User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14:paraId="6F5A88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  <w:tc>
          <w:tcPr>
            <w:tcW w:w="1559" w:type="dxa"/>
          </w:tcPr>
          <w:p w14:paraId="7F3980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44" w:type="dxa"/>
          </w:tcPr>
          <w:p w14:paraId="5C02B4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ED1311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A54F14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7B849E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3F8872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易</w:t>
            </w:r>
            <w:r w:rsidRPr="00513641">
              <w:rPr>
                <w:rFonts w:ascii="宋体" w:hAnsi="宋体" w:cs="Arial"/>
                <w:sz w:val="21"/>
                <w:szCs w:val="21"/>
              </w:rPr>
              <w:t>运达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用户ID</w:t>
            </w:r>
          </w:p>
        </w:tc>
      </w:tr>
      <w:tr w:rsidR="00975030" w:rsidRPr="00513641" w14:paraId="0A779560" w14:textId="77777777" w:rsidTr="00975030">
        <w:tc>
          <w:tcPr>
            <w:tcW w:w="1560" w:type="dxa"/>
          </w:tcPr>
          <w:p w14:paraId="55E9373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AccountName</w:t>
            </w:r>
          </w:p>
        </w:tc>
        <w:tc>
          <w:tcPr>
            <w:tcW w:w="1417" w:type="dxa"/>
          </w:tcPr>
          <w:p w14:paraId="6EF961E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帐</w:t>
            </w:r>
            <w:r w:rsidRPr="00513641">
              <w:rPr>
                <w:rFonts w:ascii="宋体" w:hAnsi="宋体" w:cs="Arial"/>
                <w:sz w:val="21"/>
                <w:szCs w:val="21"/>
              </w:rPr>
              <w:t>户名</w:t>
            </w:r>
          </w:p>
        </w:tc>
        <w:tc>
          <w:tcPr>
            <w:tcW w:w="1559" w:type="dxa"/>
          </w:tcPr>
          <w:p w14:paraId="702DA0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20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1044" w:type="dxa"/>
          </w:tcPr>
          <w:p w14:paraId="21600C2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CBDDF4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B2C3EE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B74F0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0341E3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E10857E" w14:textId="77777777" w:rsidTr="00975030">
        <w:tc>
          <w:tcPr>
            <w:tcW w:w="1560" w:type="dxa"/>
          </w:tcPr>
          <w:p w14:paraId="28AA273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CardNo</w:t>
            </w:r>
          </w:p>
        </w:tc>
        <w:tc>
          <w:tcPr>
            <w:tcW w:w="1417" w:type="dxa"/>
          </w:tcPr>
          <w:p w14:paraId="22B0452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帐号</w:t>
            </w:r>
          </w:p>
        </w:tc>
        <w:tc>
          <w:tcPr>
            <w:tcW w:w="1559" w:type="dxa"/>
          </w:tcPr>
          <w:p w14:paraId="5F5A860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/>
                <w:sz w:val="21"/>
                <w:szCs w:val="21"/>
              </w:rPr>
              <w:t>20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)</w:t>
            </w:r>
          </w:p>
        </w:tc>
        <w:tc>
          <w:tcPr>
            <w:tcW w:w="1044" w:type="dxa"/>
          </w:tcPr>
          <w:p w14:paraId="2ED544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6BBD4D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EE11A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CC02ED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3D143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4996EBC" w14:textId="77777777" w:rsidTr="00975030">
        <w:tc>
          <w:tcPr>
            <w:tcW w:w="1560" w:type="dxa"/>
          </w:tcPr>
          <w:p w14:paraId="6ADE116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BankCode</w:t>
            </w:r>
          </w:p>
        </w:tc>
        <w:tc>
          <w:tcPr>
            <w:tcW w:w="1417" w:type="dxa"/>
          </w:tcPr>
          <w:p w14:paraId="644EAC6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银行代码</w:t>
            </w:r>
          </w:p>
        </w:tc>
        <w:tc>
          <w:tcPr>
            <w:tcW w:w="1559" w:type="dxa"/>
          </w:tcPr>
          <w:p w14:paraId="3939D64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BankCode</w:t>
            </w:r>
          </w:p>
        </w:tc>
        <w:tc>
          <w:tcPr>
            <w:tcW w:w="1044" w:type="dxa"/>
          </w:tcPr>
          <w:p w14:paraId="7ADEEF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592714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E1048D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1C76C1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A89D41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470E454" w14:textId="77777777" w:rsidTr="00975030">
        <w:tc>
          <w:tcPr>
            <w:tcW w:w="1560" w:type="dxa"/>
          </w:tcPr>
          <w:p w14:paraId="3D3A1BF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BindTime</w:t>
            </w:r>
          </w:p>
        </w:tc>
        <w:tc>
          <w:tcPr>
            <w:tcW w:w="1417" w:type="dxa"/>
          </w:tcPr>
          <w:p w14:paraId="7950456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绑定时间</w:t>
            </w:r>
          </w:p>
        </w:tc>
        <w:tc>
          <w:tcPr>
            <w:tcW w:w="1559" w:type="dxa"/>
          </w:tcPr>
          <w:p w14:paraId="178426E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Calendar</w:t>
            </w:r>
          </w:p>
        </w:tc>
        <w:tc>
          <w:tcPr>
            <w:tcW w:w="1044" w:type="dxa"/>
          </w:tcPr>
          <w:p w14:paraId="43D4A6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00887D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24FFC6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193B9B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B486C56" w14:textId="77777777" w:rsidR="00975030" w:rsidRPr="00513641" w:rsidRDefault="00975030" w:rsidP="00975030">
            <w:pPr>
              <w:spacing w:line="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694DF9B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39F43BA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76" w:type="dxa"/>
            <w:gridSpan w:val="2"/>
          </w:tcPr>
          <w:p w14:paraId="69A047D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C0C0C0"/>
          </w:tcPr>
          <w:p w14:paraId="44F0A6F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5F435EB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8530A57" w14:textId="77777777" w:rsidR="00975030" w:rsidRPr="00BD3F0D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20" w:name="_Toc448752233"/>
      <w:bookmarkStart w:id="121" w:name="_Toc452126594"/>
      <w:bookmarkStart w:id="122" w:name="_Toc481161988"/>
      <w:r w:rsidRPr="00BD3F0D">
        <w:rPr>
          <w:rFonts w:ascii="黑体" w:hint="eastAsia"/>
          <w:sz w:val="21"/>
          <w:szCs w:val="21"/>
        </w:rPr>
        <w:t>帐务</w:t>
      </w:r>
      <w:bookmarkEnd w:id="120"/>
      <w:bookmarkEnd w:id="121"/>
      <w:bookmarkEnd w:id="12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673"/>
        <w:gridCol w:w="708"/>
        <w:gridCol w:w="2322"/>
      </w:tblGrid>
      <w:tr w:rsidR="00975030" w:rsidRPr="00513641" w14:paraId="123ACCD2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74C0549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117A0C6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Order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Settle</w:t>
            </w:r>
          </w:p>
        </w:tc>
      </w:tr>
      <w:tr w:rsidR="00975030" w:rsidRPr="00513641" w14:paraId="5D06F40E" w14:textId="77777777" w:rsidTr="00975030">
        <w:tc>
          <w:tcPr>
            <w:tcW w:w="1560" w:type="dxa"/>
            <w:shd w:val="clear" w:color="auto" w:fill="D9D9D9"/>
          </w:tcPr>
          <w:p w14:paraId="74D0625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795A6DF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1D39710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3FB1DA5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512B37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597BD75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7F00E8C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60EF727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00FABFF9" w14:textId="77777777" w:rsidTr="00975030">
        <w:tc>
          <w:tcPr>
            <w:tcW w:w="1560" w:type="dxa"/>
          </w:tcPr>
          <w:p w14:paraId="6ECD991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6077300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577A04D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7F194BF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884B0C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57E9EF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45A5D11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553F56B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4FF9DAC" w14:textId="77777777" w:rsidTr="00975030">
        <w:tc>
          <w:tcPr>
            <w:tcW w:w="1560" w:type="dxa"/>
          </w:tcPr>
          <w:p w14:paraId="2EA36C7B" w14:textId="3F37C0D2" w:rsidR="00975030" w:rsidRPr="00513641" w:rsidRDefault="00B86AE9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</w:t>
            </w:r>
            <w:r w:rsidRPr="00B86AE9">
              <w:rPr>
                <w:rFonts w:ascii="宋体" w:hAnsi="宋体" w:cs="Arial"/>
                <w:sz w:val="21"/>
                <w:szCs w:val="21"/>
              </w:rPr>
              <w:t>reateTime</w:t>
            </w:r>
          </w:p>
        </w:tc>
        <w:tc>
          <w:tcPr>
            <w:tcW w:w="1420" w:type="dxa"/>
          </w:tcPr>
          <w:p w14:paraId="4E8566ED" w14:textId="69B803EB" w:rsidR="00975030" w:rsidRPr="00513641" w:rsidRDefault="00B86AE9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建立</w:t>
            </w:r>
            <w:r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520" w:type="dxa"/>
          </w:tcPr>
          <w:p w14:paraId="6ECA78EF" w14:textId="2F868FF0" w:rsidR="00975030" w:rsidRPr="00513641" w:rsidRDefault="00B86AE9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688E6175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93DB06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EA6272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738F00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E5D868C" w14:textId="584CBACF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B86AE9" w:rsidRPr="00513641" w14:paraId="54C1EDC9" w14:textId="77777777" w:rsidTr="00001EAE">
        <w:tc>
          <w:tcPr>
            <w:tcW w:w="1560" w:type="dxa"/>
          </w:tcPr>
          <w:p w14:paraId="2D586693" w14:textId="77777777" w:rsidR="00B86AE9" w:rsidRPr="00513641" w:rsidRDefault="00B86AE9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User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363D2D8" w14:textId="22FF55FD" w:rsidR="00B86AE9" w:rsidRPr="00513641" w:rsidRDefault="00B86AE9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用户</w:t>
            </w:r>
            <w:r w:rsidRPr="00B86AE9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79C8036" w14:textId="77777777" w:rsidR="00B86AE9" w:rsidRPr="00513641" w:rsidRDefault="00B86AE9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69EF65FD" w14:textId="77777777" w:rsidR="00B86AE9" w:rsidRPr="00513641" w:rsidRDefault="00B86AE9" w:rsidP="00001EAE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0289AF7" w14:textId="77777777" w:rsidR="00B86AE9" w:rsidRPr="00513641" w:rsidRDefault="00B86AE9" w:rsidP="00001EA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0CDB977" w14:textId="77777777" w:rsidR="00B86AE9" w:rsidRPr="00513641" w:rsidRDefault="00B86AE9" w:rsidP="00001EA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F50EBDC" w14:textId="77777777" w:rsidR="00B86AE9" w:rsidRPr="00513641" w:rsidRDefault="00B86AE9" w:rsidP="00001EA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E754AC2" w14:textId="1B16A1E7" w:rsidR="00B86AE9" w:rsidRPr="00513641" w:rsidRDefault="00B86AE9" w:rsidP="00001EA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8E0DF06" w14:textId="77777777" w:rsidTr="00975030">
        <w:tc>
          <w:tcPr>
            <w:tcW w:w="1560" w:type="dxa"/>
          </w:tcPr>
          <w:p w14:paraId="3D50B038" w14:textId="4C7927B1" w:rsidR="00975030" w:rsidRPr="00513641" w:rsidRDefault="00B86AE9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Wallet</w:t>
            </w:r>
            <w:r w:rsidR="00975030"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5B851AED" w14:textId="06848BC6" w:rsidR="00975030" w:rsidRPr="00513641" w:rsidRDefault="00B86AE9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B86AE9">
              <w:rPr>
                <w:rFonts w:ascii="宋体" w:hAnsi="宋体" w:cs="Arial" w:hint="eastAsia"/>
                <w:sz w:val="21"/>
                <w:szCs w:val="21"/>
              </w:rPr>
              <w:t>钱包交易ID</w:t>
            </w:r>
          </w:p>
        </w:tc>
        <w:tc>
          <w:tcPr>
            <w:tcW w:w="1520" w:type="dxa"/>
          </w:tcPr>
          <w:p w14:paraId="1C66D3F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2FDF34E1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0FC566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B8BB63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9DB0F9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33F0D324" w14:textId="5FE81F85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BC3E670" w14:textId="77777777" w:rsidTr="00975030">
        <w:tc>
          <w:tcPr>
            <w:tcW w:w="1560" w:type="dxa"/>
          </w:tcPr>
          <w:p w14:paraId="7ADFE1C5" w14:textId="4672C49B" w:rsidR="00975030" w:rsidRPr="00513641" w:rsidRDefault="00D97D38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Subject</w:t>
            </w:r>
          </w:p>
        </w:tc>
        <w:tc>
          <w:tcPr>
            <w:tcW w:w="1420" w:type="dxa"/>
          </w:tcPr>
          <w:p w14:paraId="79E52B9D" w14:textId="0E27EF08" w:rsidR="00975030" w:rsidRPr="00513641" w:rsidRDefault="00D97D38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D97D38">
              <w:rPr>
                <w:rFonts w:ascii="宋体" w:hAnsi="宋体" w:cs="Arial" w:hint="eastAsia"/>
                <w:sz w:val="21"/>
                <w:szCs w:val="21"/>
              </w:rPr>
              <w:t>标题</w:t>
            </w:r>
          </w:p>
        </w:tc>
        <w:tc>
          <w:tcPr>
            <w:tcW w:w="1520" w:type="dxa"/>
          </w:tcPr>
          <w:p w14:paraId="67C719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String(20)</w:t>
            </w:r>
          </w:p>
        </w:tc>
        <w:tc>
          <w:tcPr>
            <w:tcW w:w="1080" w:type="dxa"/>
          </w:tcPr>
          <w:p w14:paraId="5C245A26" w14:textId="2D09CDEA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A356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A3829C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7A8AE5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D33EAD0" w14:textId="77777777" w:rsidR="00975030" w:rsidRPr="00513641" w:rsidRDefault="00975030" w:rsidP="00975030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97D38" w:rsidRPr="00513641" w14:paraId="5E6035A7" w14:textId="77777777" w:rsidTr="00001EAE">
        <w:tc>
          <w:tcPr>
            <w:tcW w:w="1560" w:type="dxa"/>
          </w:tcPr>
          <w:p w14:paraId="46831A49" w14:textId="26D24953" w:rsidR="00D97D38" w:rsidRPr="00513641" w:rsidRDefault="00712D39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M</w:t>
            </w:r>
            <w:r w:rsidR="00BD3F0D" w:rsidRPr="00BD3F0D">
              <w:rPr>
                <w:rFonts w:ascii="宋体" w:hAnsi="宋体" w:cs="Arial"/>
                <w:sz w:val="21"/>
                <w:szCs w:val="21"/>
              </w:rPr>
              <w:t>oney</w:t>
            </w:r>
          </w:p>
        </w:tc>
        <w:tc>
          <w:tcPr>
            <w:tcW w:w="1420" w:type="dxa"/>
          </w:tcPr>
          <w:p w14:paraId="2E9432B2" w14:textId="0C01EF78" w:rsidR="00D97D38" w:rsidRPr="00513641" w:rsidRDefault="00BD3F0D" w:rsidP="00BD3F0D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BD3F0D">
              <w:rPr>
                <w:rFonts w:ascii="宋体" w:hAnsi="宋体" w:cs="Arial"/>
                <w:sz w:val="21"/>
                <w:szCs w:val="21"/>
              </w:rPr>
              <w:t>交易金额</w:t>
            </w:r>
          </w:p>
        </w:tc>
        <w:tc>
          <w:tcPr>
            <w:tcW w:w="1520" w:type="dxa"/>
          </w:tcPr>
          <w:p w14:paraId="066997C8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1BF08137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499DF3D" w14:textId="331A3BEB" w:rsidR="00D97D38" w:rsidRPr="00513641" w:rsidRDefault="00BD3F0D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4E161335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FEBAF65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FB4990C" w14:textId="3009D3FF" w:rsidR="00D97D38" w:rsidRPr="00513641" w:rsidRDefault="00BD3F0D" w:rsidP="00001EA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  <w:r w:rsidRPr="00BD3F0D">
              <w:rPr>
                <w:rFonts w:ascii="宋体" w:hAnsi="宋体" w:cs="Arial"/>
                <w:sz w:val="21"/>
                <w:szCs w:val="21"/>
              </w:rPr>
              <w:t>可正可负</w:t>
            </w:r>
          </w:p>
        </w:tc>
      </w:tr>
      <w:tr w:rsidR="00D97D38" w:rsidRPr="00513641" w14:paraId="55296966" w14:textId="77777777" w:rsidTr="00001EAE">
        <w:tc>
          <w:tcPr>
            <w:tcW w:w="1560" w:type="dxa"/>
          </w:tcPr>
          <w:p w14:paraId="2BF72EC5" w14:textId="632DBAFE" w:rsidR="00D97D38" w:rsidRPr="00513641" w:rsidRDefault="00712D39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U</w:t>
            </w:r>
            <w:r w:rsidR="00BD3F0D" w:rsidRPr="00BD3F0D">
              <w:rPr>
                <w:rFonts w:ascii="宋体" w:hAnsi="宋体" w:cs="Arial"/>
                <w:sz w:val="21"/>
                <w:szCs w:val="21"/>
              </w:rPr>
              <w:t>sableMoney</w:t>
            </w:r>
          </w:p>
        </w:tc>
        <w:tc>
          <w:tcPr>
            <w:tcW w:w="1420" w:type="dxa"/>
          </w:tcPr>
          <w:p w14:paraId="44CA1302" w14:textId="2023EFB1" w:rsidR="00D97D38" w:rsidRPr="00513641" w:rsidRDefault="00BD3F0D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可用余</w:t>
            </w:r>
            <w:r w:rsidR="00D97D38" w:rsidRPr="00513641">
              <w:rPr>
                <w:rFonts w:ascii="宋体" w:hAnsi="宋体" w:cs="Arial" w:hint="eastAsia"/>
                <w:sz w:val="21"/>
                <w:szCs w:val="21"/>
              </w:rPr>
              <w:t>额</w:t>
            </w:r>
          </w:p>
        </w:tc>
        <w:tc>
          <w:tcPr>
            <w:tcW w:w="1520" w:type="dxa"/>
          </w:tcPr>
          <w:p w14:paraId="17480C98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4217E707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06E025" w14:textId="10797307" w:rsidR="00D97D38" w:rsidRPr="00513641" w:rsidRDefault="00BD3F0D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64D1B4CB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C11C947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31639A76" w14:textId="77777777" w:rsidR="00D97D38" w:rsidRPr="00513641" w:rsidRDefault="00D97D38" w:rsidP="00001EA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D97D38" w:rsidRPr="00513641" w14:paraId="236C353D" w14:textId="77777777" w:rsidTr="00001EAE">
        <w:tc>
          <w:tcPr>
            <w:tcW w:w="1560" w:type="dxa"/>
          </w:tcPr>
          <w:p w14:paraId="30BD414D" w14:textId="731AAF7B" w:rsidR="00D97D38" w:rsidRPr="00513641" w:rsidRDefault="00712D39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</w:t>
            </w:r>
            <w:r w:rsidR="00BD3F0D" w:rsidRPr="00BD3F0D">
              <w:rPr>
                <w:rFonts w:ascii="宋体" w:hAnsi="宋体" w:cs="Arial"/>
                <w:sz w:val="21"/>
                <w:szCs w:val="21"/>
              </w:rPr>
              <w:t>etchableMoney</w:t>
            </w:r>
          </w:p>
        </w:tc>
        <w:tc>
          <w:tcPr>
            <w:tcW w:w="1420" w:type="dxa"/>
          </w:tcPr>
          <w:p w14:paraId="677EF93E" w14:textId="6AEA21A9" w:rsidR="00D97D38" w:rsidRPr="00513641" w:rsidRDefault="00BD3F0D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可取余</w:t>
            </w:r>
            <w:r w:rsidR="00D97D38" w:rsidRPr="00513641">
              <w:rPr>
                <w:rFonts w:ascii="宋体" w:hAnsi="宋体" w:cs="Arial" w:hint="eastAsia"/>
                <w:sz w:val="21"/>
                <w:szCs w:val="21"/>
              </w:rPr>
              <w:t>额</w:t>
            </w:r>
          </w:p>
        </w:tc>
        <w:tc>
          <w:tcPr>
            <w:tcW w:w="1520" w:type="dxa"/>
          </w:tcPr>
          <w:p w14:paraId="0D2CAA4D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058DF93C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29F1B2F" w14:textId="1E3E800E" w:rsidR="00D97D38" w:rsidRPr="00513641" w:rsidRDefault="00BD3F0D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673" w:type="dxa"/>
          </w:tcPr>
          <w:p w14:paraId="1CE2B03F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F901004" w14:textId="77777777" w:rsidR="00D97D38" w:rsidRPr="00513641" w:rsidRDefault="00D97D38" w:rsidP="00001EA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4C34CF6" w14:textId="77777777" w:rsidR="00D97D38" w:rsidRPr="00513641" w:rsidRDefault="00D97D38" w:rsidP="00001EA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EE1A16A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278640B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646D70F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55938E5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18C7AA6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3BF8E94D" w14:textId="14A06C52" w:rsidR="00537FA8" w:rsidRPr="00BD3F0D" w:rsidRDefault="00537FA8" w:rsidP="00537FA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23" w:name="_Toc481161989"/>
      <w:bookmarkStart w:id="124" w:name="_Toc448752239"/>
      <w:bookmarkStart w:id="125" w:name="_Toc452126600"/>
      <w:bookmarkStart w:id="126" w:name="_Toc387156609"/>
      <w:bookmarkStart w:id="127" w:name="_Toc374952161"/>
      <w:r>
        <w:rPr>
          <w:rFonts w:ascii="黑体" w:hint="eastAsia"/>
          <w:sz w:val="21"/>
          <w:szCs w:val="21"/>
        </w:rPr>
        <w:t>跨</w:t>
      </w:r>
      <w:r>
        <w:rPr>
          <w:rFonts w:ascii="黑体"/>
          <w:sz w:val="21"/>
          <w:szCs w:val="21"/>
        </w:rPr>
        <w:t>行收单接口</w:t>
      </w:r>
      <w:bookmarkEnd w:id="123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673"/>
        <w:gridCol w:w="708"/>
        <w:gridCol w:w="2322"/>
      </w:tblGrid>
      <w:tr w:rsidR="00537FA8" w:rsidRPr="00513641" w14:paraId="4D2A791A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571AFBD9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413C9B9C" w14:textId="54CDCB9C" w:rsidR="00537FA8" w:rsidRPr="00513641" w:rsidRDefault="00537FA8" w:rsidP="00DE1A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DE1A48">
              <w:rPr>
                <w:rFonts w:ascii="宋体" w:hAnsi="宋体"/>
                <w:b/>
                <w:sz w:val="21"/>
                <w:szCs w:val="21"/>
              </w:rPr>
              <w:t>WalletKhsd</w:t>
            </w:r>
          </w:p>
        </w:tc>
      </w:tr>
      <w:tr w:rsidR="00537FA8" w:rsidRPr="00513641" w14:paraId="1C8BD5D6" w14:textId="77777777" w:rsidTr="0082208E">
        <w:tc>
          <w:tcPr>
            <w:tcW w:w="1560" w:type="dxa"/>
            <w:shd w:val="clear" w:color="auto" w:fill="D9D9D9"/>
          </w:tcPr>
          <w:p w14:paraId="7174B495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2540A5AD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3C20A6E7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4BAFC994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31D50E8E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559C249E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6235A2BB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3EB0B7E6" w14:textId="77777777" w:rsidR="00537FA8" w:rsidRPr="00513641" w:rsidRDefault="00537FA8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37FA8" w:rsidRPr="00513641" w14:paraId="5DA39543" w14:textId="77777777" w:rsidTr="0082208E">
        <w:tc>
          <w:tcPr>
            <w:tcW w:w="1560" w:type="dxa"/>
          </w:tcPr>
          <w:p w14:paraId="3B974012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3481B766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6F659B1E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27FCD0A6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8DD48CC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C3E8171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14F8A2E5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218DF2AD" w14:textId="77777777" w:rsidR="00537FA8" w:rsidRPr="00513641" w:rsidRDefault="00537FA8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537FA8" w:rsidRPr="00513641" w14:paraId="1F45C49E" w14:textId="77777777" w:rsidTr="0082208E">
        <w:tc>
          <w:tcPr>
            <w:tcW w:w="1560" w:type="dxa"/>
          </w:tcPr>
          <w:p w14:paraId="67A210F1" w14:textId="77777777" w:rsidR="00537FA8" w:rsidRPr="00513641" w:rsidRDefault="00537FA8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lastRenderedPageBreak/>
              <w:t>C</w:t>
            </w:r>
            <w:r w:rsidRPr="00B86AE9">
              <w:rPr>
                <w:rFonts w:ascii="宋体" w:hAnsi="宋体" w:cs="Arial"/>
                <w:sz w:val="21"/>
                <w:szCs w:val="21"/>
              </w:rPr>
              <w:t>reateTime</w:t>
            </w:r>
          </w:p>
        </w:tc>
        <w:tc>
          <w:tcPr>
            <w:tcW w:w="1420" w:type="dxa"/>
          </w:tcPr>
          <w:p w14:paraId="4F70D314" w14:textId="77777777" w:rsidR="00537FA8" w:rsidRPr="00513641" w:rsidRDefault="00537FA8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建立</w:t>
            </w:r>
            <w:r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520" w:type="dxa"/>
          </w:tcPr>
          <w:p w14:paraId="365E84D3" w14:textId="77777777" w:rsidR="00537FA8" w:rsidRPr="00513641" w:rsidRDefault="00537FA8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631A7555" w14:textId="77777777" w:rsidR="00537FA8" w:rsidRPr="00513641" w:rsidRDefault="00537FA8" w:rsidP="0082208E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9142030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42390E6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37AC1FD" w14:textId="77777777" w:rsidR="00537FA8" w:rsidRPr="00513641" w:rsidRDefault="00537FA8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770D91B" w14:textId="77777777" w:rsidR="00537FA8" w:rsidRPr="00513641" w:rsidRDefault="00537FA8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37427396" w14:textId="77777777" w:rsidTr="0082208E">
        <w:tc>
          <w:tcPr>
            <w:tcW w:w="1560" w:type="dxa"/>
          </w:tcPr>
          <w:p w14:paraId="30F75BAB" w14:textId="71DC4162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PaymentNo</w:t>
            </w:r>
          </w:p>
        </w:tc>
        <w:tc>
          <w:tcPr>
            <w:tcW w:w="1420" w:type="dxa"/>
          </w:tcPr>
          <w:p w14:paraId="1C848CDC" w14:textId="1448FAD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支付号</w:t>
            </w:r>
          </w:p>
        </w:tc>
        <w:tc>
          <w:tcPr>
            <w:tcW w:w="1520" w:type="dxa"/>
          </w:tcPr>
          <w:p w14:paraId="241C9051" w14:textId="229BD868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String(26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76D93655" w14:textId="7078291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60662F4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3E0ED8B9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5A9CFFE1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411504D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30A0A033" w14:textId="77777777" w:rsidTr="0082208E">
        <w:tc>
          <w:tcPr>
            <w:tcW w:w="1560" w:type="dxa"/>
          </w:tcPr>
          <w:p w14:paraId="43E1A8E9" w14:textId="29C52E3C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TranFunc</w:t>
            </w:r>
          </w:p>
        </w:tc>
        <w:tc>
          <w:tcPr>
            <w:tcW w:w="1420" w:type="dxa"/>
          </w:tcPr>
          <w:p w14:paraId="4319D5A0" w14:textId="1C343F3A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功能号</w:t>
            </w:r>
          </w:p>
        </w:tc>
        <w:tc>
          <w:tcPr>
            <w:tcW w:w="1520" w:type="dxa"/>
          </w:tcPr>
          <w:p w14:paraId="512532F1" w14:textId="54402883" w:rsidR="00695212" w:rsidRDefault="00695212" w:rsidP="0069521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B201CE6" w14:textId="4CCD474C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A0152C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FD0C6F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76D366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3CC5332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0A966E88" w14:textId="77777777" w:rsidTr="0082208E">
        <w:tc>
          <w:tcPr>
            <w:tcW w:w="1560" w:type="dxa"/>
          </w:tcPr>
          <w:p w14:paraId="10259F81" w14:textId="0C8B815A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SendParams</w:t>
            </w:r>
          </w:p>
        </w:tc>
        <w:tc>
          <w:tcPr>
            <w:tcW w:w="1420" w:type="dxa"/>
          </w:tcPr>
          <w:p w14:paraId="0E64C50C" w14:textId="07A66A97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发送参数</w:t>
            </w:r>
          </w:p>
        </w:tc>
        <w:tc>
          <w:tcPr>
            <w:tcW w:w="1520" w:type="dxa"/>
          </w:tcPr>
          <w:p w14:paraId="4AE82524" w14:textId="7388BF73" w:rsidR="00695212" w:rsidRDefault="00695212" w:rsidP="0069521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46E5B05E" w14:textId="7A3516D5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4ABDB44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007A6BC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4094247B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E4866A5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4CEC65B1" w14:textId="77777777" w:rsidTr="0082208E">
        <w:tc>
          <w:tcPr>
            <w:tcW w:w="1560" w:type="dxa"/>
          </w:tcPr>
          <w:p w14:paraId="102727A9" w14:textId="5EEE0D18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RecvParams</w:t>
            </w:r>
          </w:p>
        </w:tc>
        <w:tc>
          <w:tcPr>
            <w:tcW w:w="1420" w:type="dxa"/>
          </w:tcPr>
          <w:p w14:paraId="49293D69" w14:textId="53C4CB9D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接收参数</w:t>
            </w:r>
          </w:p>
        </w:tc>
        <w:tc>
          <w:tcPr>
            <w:tcW w:w="1520" w:type="dxa"/>
          </w:tcPr>
          <w:p w14:paraId="4E25B5C4" w14:textId="51A8C467" w:rsidR="00695212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7BB0B21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7DA6AC2E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E284D94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B35241E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0B78EC1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2975A20B" w14:textId="77777777" w:rsidTr="0082208E">
        <w:tc>
          <w:tcPr>
            <w:tcW w:w="1560" w:type="dxa"/>
          </w:tcPr>
          <w:p w14:paraId="0B5924A0" w14:textId="6003F68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RspCode</w:t>
            </w:r>
          </w:p>
        </w:tc>
        <w:tc>
          <w:tcPr>
            <w:tcW w:w="1420" w:type="dxa"/>
          </w:tcPr>
          <w:p w14:paraId="75DECD83" w14:textId="576A15FA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应答码</w:t>
            </w:r>
          </w:p>
        </w:tc>
        <w:tc>
          <w:tcPr>
            <w:tcW w:w="1520" w:type="dxa"/>
          </w:tcPr>
          <w:p w14:paraId="7F7F0E0D" w14:textId="1B298A7A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484B057A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1E03CC" w14:textId="32518153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778460DA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2C8490CC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4B39C07" w14:textId="61B9DC9E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695212" w:rsidRPr="00513641" w14:paraId="6798EDE3" w14:textId="77777777" w:rsidTr="0082208E">
        <w:tc>
          <w:tcPr>
            <w:tcW w:w="1560" w:type="dxa"/>
          </w:tcPr>
          <w:p w14:paraId="20D6503F" w14:textId="3CD8EC40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RspMsg</w:t>
            </w:r>
          </w:p>
        </w:tc>
        <w:tc>
          <w:tcPr>
            <w:tcW w:w="1420" w:type="dxa"/>
          </w:tcPr>
          <w:p w14:paraId="58D148F7" w14:textId="6BEC246C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应答描述</w:t>
            </w:r>
          </w:p>
        </w:tc>
        <w:tc>
          <w:tcPr>
            <w:tcW w:w="1520" w:type="dxa"/>
          </w:tcPr>
          <w:p w14:paraId="6FE921E4" w14:textId="04811D86" w:rsidR="00695212" w:rsidRPr="00513641" w:rsidRDefault="00695212" w:rsidP="00695212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5DC612D3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12CD112E" w14:textId="7BDB2484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018D419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38D9A60" w14:textId="77777777" w:rsidR="00695212" w:rsidRPr="00513641" w:rsidRDefault="00695212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A681FCD" w14:textId="77777777" w:rsidR="00695212" w:rsidRPr="00513641" w:rsidRDefault="00695212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537FA8" w:rsidRPr="00513641" w14:paraId="56FE8159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09CD2FB2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1FAB698D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0DFD0E4F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01A9623" w14:textId="77777777" w:rsidR="00537FA8" w:rsidRPr="00513641" w:rsidRDefault="00537FA8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8727325" w14:textId="1505F41F" w:rsidR="00537FA8" w:rsidRPr="00BD3F0D" w:rsidRDefault="00537FA8" w:rsidP="00537FA8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28" w:name="_Toc481161990"/>
      <w:r>
        <w:rPr>
          <w:rFonts w:ascii="黑体" w:hint="eastAsia"/>
          <w:sz w:val="21"/>
          <w:szCs w:val="21"/>
        </w:rPr>
        <w:t>见</w:t>
      </w:r>
      <w:r>
        <w:rPr>
          <w:rFonts w:ascii="黑体"/>
          <w:sz w:val="21"/>
          <w:szCs w:val="21"/>
        </w:rPr>
        <w:t>证宝接口</w:t>
      </w:r>
      <w:bookmarkEnd w:id="12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20"/>
        <w:gridCol w:w="1520"/>
        <w:gridCol w:w="1080"/>
        <w:gridCol w:w="977"/>
        <w:gridCol w:w="673"/>
        <w:gridCol w:w="708"/>
        <w:gridCol w:w="2322"/>
      </w:tblGrid>
      <w:tr w:rsidR="005E0E5D" w:rsidRPr="00513641" w14:paraId="79AAD712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3EB2D72B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6DF56183" w14:textId="51560864" w:rsidR="005E0E5D" w:rsidRPr="00513641" w:rsidRDefault="005E0E5D" w:rsidP="00DE1A48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="00DE1A48">
              <w:rPr>
                <w:rFonts w:ascii="宋体" w:hAnsi="宋体"/>
                <w:b/>
                <w:sz w:val="21"/>
                <w:szCs w:val="21"/>
              </w:rPr>
              <w:t>WalletZjjz</w:t>
            </w:r>
          </w:p>
        </w:tc>
      </w:tr>
      <w:tr w:rsidR="005E0E5D" w:rsidRPr="00513641" w14:paraId="466F0DC1" w14:textId="77777777" w:rsidTr="0082208E">
        <w:tc>
          <w:tcPr>
            <w:tcW w:w="1560" w:type="dxa"/>
            <w:shd w:val="clear" w:color="auto" w:fill="D9D9D9"/>
          </w:tcPr>
          <w:p w14:paraId="2A09D0BD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5599BE99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0631C88E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3EE7A250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74AAFC7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673" w:type="dxa"/>
            <w:shd w:val="clear" w:color="auto" w:fill="D9D9D9"/>
          </w:tcPr>
          <w:p w14:paraId="67464187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08" w:type="dxa"/>
            <w:shd w:val="clear" w:color="auto" w:fill="D9D9D9"/>
          </w:tcPr>
          <w:p w14:paraId="0D4CC8E3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322" w:type="dxa"/>
            <w:shd w:val="clear" w:color="auto" w:fill="D9D9D9"/>
          </w:tcPr>
          <w:p w14:paraId="55C37512" w14:textId="77777777" w:rsidR="005E0E5D" w:rsidRPr="00513641" w:rsidRDefault="005E0E5D" w:rsidP="0082208E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E0E5D" w:rsidRPr="00513641" w14:paraId="6A825349" w14:textId="77777777" w:rsidTr="0082208E">
        <w:tc>
          <w:tcPr>
            <w:tcW w:w="1560" w:type="dxa"/>
          </w:tcPr>
          <w:p w14:paraId="2D6F7344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27A5BC7D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C3CD783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652476BB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2EBE256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E56E77D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708" w:type="dxa"/>
          </w:tcPr>
          <w:p w14:paraId="16FB95FB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4CB5837E" w14:textId="77777777" w:rsidR="005E0E5D" w:rsidRPr="00513641" w:rsidRDefault="005E0E5D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5E0E5D" w:rsidRPr="00513641" w14:paraId="4B07139D" w14:textId="77777777" w:rsidTr="0082208E">
        <w:tc>
          <w:tcPr>
            <w:tcW w:w="1560" w:type="dxa"/>
          </w:tcPr>
          <w:p w14:paraId="24C2018C" w14:textId="77777777" w:rsidR="005E0E5D" w:rsidRPr="00513641" w:rsidRDefault="005E0E5D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</w:t>
            </w:r>
            <w:r w:rsidRPr="00B86AE9">
              <w:rPr>
                <w:rFonts w:ascii="宋体" w:hAnsi="宋体" w:cs="Arial"/>
                <w:sz w:val="21"/>
                <w:szCs w:val="21"/>
              </w:rPr>
              <w:t>reateTime</w:t>
            </w:r>
          </w:p>
        </w:tc>
        <w:tc>
          <w:tcPr>
            <w:tcW w:w="1420" w:type="dxa"/>
          </w:tcPr>
          <w:p w14:paraId="41C20C29" w14:textId="77777777" w:rsidR="005E0E5D" w:rsidRPr="00513641" w:rsidRDefault="005E0E5D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建立</w:t>
            </w:r>
            <w:r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520" w:type="dxa"/>
          </w:tcPr>
          <w:p w14:paraId="4C59527E" w14:textId="77777777" w:rsidR="005E0E5D" w:rsidRPr="00513641" w:rsidRDefault="005E0E5D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19BE7E32" w14:textId="77777777" w:rsidR="005E0E5D" w:rsidRPr="00513641" w:rsidRDefault="005E0E5D" w:rsidP="0082208E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BFC1683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0F86AF8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52C7B97" w14:textId="77777777" w:rsidR="005E0E5D" w:rsidRPr="00513641" w:rsidRDefault="005E0E5D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768E4557" w14:textId="77777777" w:rsidR="005E0E5D" w:rsidRPr="00513641" w:rsidRDefault="005E0E5D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6AC63598" w14:textId="77777777" w:rsidTr="0082208E">
        <w:tc>
          <w:tcPr>
            <w:tcW w:w="1560" w:type="dxa"/>
          </w:tcPr>
          <w:p w14:paraId="322C44EF" w14:textId="17DC5112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LogNo</w:t>
            </w:r>
          </w:p>
        </w:tc>
        <w:tc>
          <w:tcPr>
            <w:tcW w:w="1420" w:type="dxa"/>
          </w:tcPr>
          <w:p w14:paraId="675D52F9" w14:textId="54586EC4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日志号</w:t>
            </w:r>
          </w:p>
        </w:tc>
        <w:tc>
          <w:tcPr>
            <w:tcW w:w="1520" w:type="dxa"/>
          </w:tcPr>
          <w:p w14:paraId="0245059C" w14:textId="6EC1B6D1" w:rsidR="00904FD6" w:rsidRDefault="00904FD6" w:rsidP="00904FD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2CF4DB69" w14:textId="7B5614D5" w:rsidR="00904FD6" w:rsidRPr="00513641" w:rsidRDefault="00904FD6" w:rsidP="0082208E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892054B" w14:textId="77777777" w:rsidR="00904FD6" w:rsidRPr="00513641" w:rsidRDefault="00904FD6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24E1D6EE" w14:textId="77777777" w:rsidR="00904FD6" w:rsidRPr="00513641" w:rsidRDefault="00904FD6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06FF2349" w14:textId="77777777" w:rsidR="00904FD6" w:rsidRPr="00513641" w:rsidRDefault="00904FD6" w:rsidP="0082208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4F94B30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0AE2DC1D" w14:textId="77777777" w:rsidTr="0082208E">
        <w:tc>
          <w:tcPr>
            <w:tcW w:w="1560" w:type="dxa"/>
          </w:tcPr>
          <w:p w14:paraId="6988555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PaymentNo</w:t>
            </w:r>
          </w:p>
        </w:tc>
        <w:tc>
          <w:tcPr>
            <w:tcW w:w="1420" w:type="dxa"/>
          </w:tcPr>
          <w:p w14:paraId="2E3F96C5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支付号</w:t>
            </w:r>
          </w:p>
        </w:tc>
        <w:tc>
          <w:tcPr>
            <w:tcW w:w="1520" w:type="dxa"/>
          </w:tcPr>
          <w:p w14:paraId="5887D011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String(26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6D460778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2998AFE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47760A9D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68208C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59832D5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31BFC5BC" w14:textId="77777777" w:rsidTr="0082208E">
        <w:tc>
          <w:tcPr>
            <w:tcW w:w="1560" w:type="dxa"/>
          </w:tcPr>
          <w:p w14:paraId="3C2309FF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TranFunc</w:t>
            </w:r>
          </w:p>
        </w:tc>
        <w:tc>
          <w:tcPr>
            <w:tcW w:w="1420" w:type="dxa"/>
          </w:tcPr>
          <w:p w14:paraId="27433DBA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功能号</w:t>
            </w:r>
          </w:p>
        </w:tc>
        <w:tc>
          <w:tcPr>
            <w:tcW w:w="1520" w:type="dxa"/>
          </w:tcPr>
          <w:p w14:paraId="59A3C3FD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7AA29C52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B53E6B5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CC67D66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15C5B57B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CCFFA3C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3C432B4" w14:textId="77777777" w:rsidTr="0082208E">
        <w:tc>
          <w:tcPr>
            <w:tcW w:w="1560" w:type="dxa"/>
          </w:tcPr>
          <w:p w14:paraId="2565820A" w14:textId="4FA35D49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FuncFlag</w:t>
            </w:r>
          </w:p>
        </w:tc>
        <w:tc>
          <w:tcPr>
            <w:tcW w:w="1420" w:type="dxa"/>
          </w:tcPr>
          <w:p w14:paraId="423A926C" w14:textId="28DA094B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904FD6">
              <w:rPr>
                <w:rFonts w:ascii="宋体" w:hAnsi="宋体" w:cs="Arial"/>
                <w:sz w:val="21"/>
                <w:szCs w:val="21"/>
              </w:rPr>
              <w:t>功能标志</w:t>
            </w:r>
          </w:p>
        </w:tc>
        <w:tc>
          <w:tcPr>
            <w:tcW w:w="1520" w:type="dxa"/>
          </w:tcPr>
          <w:p w14:paraId="5C101C70" w14:textId="02C42DC0" w:rsidR="00904FD6" w:rsidRDefault="008F3D7C" w:rsidP="00904FD6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String(10</w:t>
            </w:r>
            <w:r w:rsidR="00904FD6"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711FE168" w14:textId="306A344E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F17421F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A509C77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18F6F27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6A7F08D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1BA677B2" w14:textId="77777777" w:rsidTr="0082208E">
        <w:tc>
          <w:tcPr>
            <w:tcW w:w="1560" w:type="dxa"/>
          </w:tcPr>
          <w:p w14:paraId="25119364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SendParams</w:t>
            </w:r>
          </w:p>
        </w:tc>
        <w:tc>
          <w:tcPr>
            <w:tcW w:w="1420" w:type="dxa"/>
          </w:tcPr>
          <w:p w14:paraId="2E5031DB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发送参数</w:t>
            </w:r>
          </w:p>
        </w:tc>
        <w:tc>
          <w:tcPr>
            <w:tcW w:w="1520" w:type="dxa"/>
          </w:tcPr>
          <w:p w14:paraId="55955FD2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5E89DD25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9F5B6D2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12738317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478B2F0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55759A1F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5581F93" w14:textId="77777777" w:rsidTr="0082208E">
        <w:tc>
          <w:tcPr>
            <w:tcW w:w="1560" w:type="dxa"/>
          </w:tcPr>
          <w:p w14:paraId="5C4AB8BC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RecvParams</w:t>
            </w:r>
          </w:p>
        </w:tc>
        <w:tc>
          <w:tcPr>
            <w:tcW w:w="1420" w:type="dxa"/>
          </w:tcPr>
          <w:p w14:paraId="399DF2AB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接收参数</w:t>
            </w:r>
          </w:p>
        </w:tc>
        <w:tc>
          <w:tcPr>
            <w:tcW w:w="1520" w:type="dxa"/>
          </w:tcPr>
          <w:p w14:paraId="7B7352F3" w14:textId="77777777" w:rsidR="00904FD6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String(8000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2422366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E54C1E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64A0213F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6E2855A9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1C6B2431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06A9ACA" w14:textId="77777777" w:rsidTr="0082208E">
        <w:tc>
          <w:tcPr>
            <w:tcW w:w="1560" w:type="dxa"/>
          </w:tcPr>
          <w:p w14:paraId="30C037F3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RspCode</w:t>
            </w:r>
          </w:p>
        </w:tc>
        <w:tc>
          <w:tcPr>
            <w:tcW w:w="1420" w:type="dxa"/>
          </w:tcPr>
          <w:p w14:paraId="592F2E2E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应答码</w:t>
            </w:r>
          </w:p>
        </w:tc>
        <w:tc>
          <w:tcPr>
            <w:tcW w:w="1520" w:type="dxa"/>
          </w:tcPr>
          <w:p w14:paraId="020B90CD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0BEC624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C4195E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5B0DDDCC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3E02D339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0D6E02B5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3130FB9D" w14:textId="77777777" w:rsidTr="0082208E">
        <w:tc>
          <w:tcPr>
            <w:tcW w:w="1560" w:type="dxa"/>
          </w:tcPr>
          <w:p w14:paraId="24C12AB3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RspMsg</w:t>
            </w:r>
          </w:p>
        </w:tc>
        <w:tc>
          <w:tcPr>
            <w:tcW w:w="1420" w:type="dxa"/>
          </w:tcPr>
          <w:p w14:paraId="218FDD69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695212">
              <w:rPr>
                <w:rFonts w:ascii="宋体" w:hAnsi="宋体" w:cs="Arial"/>
                <w:sz w:val="21"/>
                <w:szCs w:val="21"/>
              </w:rPr>
              <w:t>应答描述</w:t>
            </w:r>
          </w:p>
        </w:tc>
        <w:tc>
          <w:tcPr>
            <w:tcW w:w="1520" w:type="dxa"/>
          </w:tcPr>
          <w:p w14:paraId="272DCA74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String(200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22BC9EA8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91F56B1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673" w:type="dxa"/>
          </w:tcPr>
          <w:p w14:paraId="024D9EF8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14:paraId="76D83B53" w14:textId="77777777" w:rsidR="00904FD6" w:rsidRPr="00513641" w:rsidRDefault="00904FD6" w:rsidP="0082208E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322" w:type="dxa"/>
          </w:tcPr>
          <w:p w14:paraId="6068D7F0" w14:textId="77777777" w:rsidR="00904FD6" w:rsidRPr="00513641" w:rsidRDefault="00904FD6" w:rsidP="0082208E">
            <w:pPr>
              <w:spacing w:line="0" w:lineRule="atLeast"/>
              <w:rPr>
                <w:rFonts w:ascii="宋体" w:cs="Arial"/>
                <w:sz w:val="21"/>
                <w:szCs w:val="21"/>
              </w:rPr>
            </w:pPr>
          </w:p>
        </w:tc>
      </w:tr>
      <w:tr w:rsidR="00904FD6" w:rsidRPr="00513641" w14:paraId="5BD3F806" w14:textId="77777777" w:rsidTr="0082208E">
        <w:trPr>
          <w:cantSplit/>
        </w:trPr>
        <w:tc>
          <w:tcPr>
            <w:tcW w:w="1560" w:type="dxa"/>
            <w:shd w:val="clear" w:color="auto" w:fill="D9D9D9"/>
          </w:tcPr>
          <w:p w14:paraId="3F317F51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</w:tcPr>
          <w:p w14:paraId="68EE12A0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104D79EA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074ACE2B" w14:textId="77777777" w:rsidR="00904FD6" w:rsidRPr="00513641" w:rsidRDefault="00904FD6" w:rsidP="0082208E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4C00A1CC" w14:textId="77777777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129" w:name="_Toc448752244"/>
      <w:bookmarkStart w:id="130" w:name="_Toc452126605"/>
      <w:bookmarkStart w:id="131" w:name="_Toc481161991"/>
      <w:bookmarkEnd w:id="124"/>
      <w:bookmarkEnd w:id="125"/>
      <w:bookmarkEnd w:id="126"/>
      <w:r w:rsidRPr="00513641">
        <w:rPr>
          <w:rFonts w:ascii="黑体" w:eastAsia="黑体" w:hAnsi="黑体" w:hint="eastAsia"/>
          <w:sz w:val="21"/>
          <w:szCs w:val="21"/>
        </w:rPr>
        <w:t>信息</w:t>
      </w:r>
      <w:r w:rsidRPr="00513641">
        <w:rPr>
          <w:rFonts w:ascii="黑体" w:eastAsia="黑体" w:hAnsi="黑体"/>
          <w:sz w:val="21"/>
          <w:szCs w:val="21"/>
        </w:rPr>
        <w:t>发布</w:t>
      </w:r>
      <w:bookmarkEnd w:id="129"/>
      <w:bookmarkEnd w:id="130"/>
      <w:bookmarkEnd w:id="131"/>
    </w:p>
    <w:p w14:paraId="4F4BF277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32" w:name="_Toc448752245"/>
      <w:bookmarkStart w:id="133" w:name="_Toc452126606"/>
      <w:bookmarkStart w:id="134" w:name="_Toc481161992"/>
      <w:r w:rsidRPr="00513641">
        <w:rPr>
          <w:rFonts w:ascii="黑体" w:hAnsi="黑体" w:hint="eastAsia"/>
          <w:sz w:val="21"/>
          <w:szCs w:val="21"/>
        </w:rPr>
        <w:t>投诉或提问</w:t>
      </w:r>
      <w:bookmarkEnd w:id="132"/>
      <w:bookmarkEnd w:id="133"/>
      <w:bookmarkEnd w:id="13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1321"/>
        <w:gridCol w:w="1684"/>
        <w:gridCol w:w="1082"/>
        <w:gridCol w:w="898"/>
        <w:gridCol w:w="899"/>
        <w:gridCol w:w="725"/>
        <w:gridCol w:w="2159"/>
      </w:tblGrid>
      <w:tr w:rsidR="00975030" w:rsidRPr="00513641" w14:paraId="37CB6A19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2FA19387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8" w:type="dxa"/>
            <w:gridSpan w:val="7"/>
          </w:tcPr>
          <w:p w14:paraId="64A562C7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YydComplain</w:t>
            </w:r>
          </w:p>
        </w:tc>
      </w:tr>
      <w:tr w:rsidR="00975030" w:rsidRPr="00513641" w14:paraId="0919277A" w14:textId="77777777" w:rsidTr="00975030">
        <w:tc>
          <w:tcPr>
            <w:tcW w:w="1492" w:type="dxa"/>
            <w:shd w:val="clear" w:color="auto" w:fill="D9D9D9"/>
          </w:tcPr>
          <w:p w14:paraId="11B219F3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789A431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4" w:type="dxa"/>
            <w:shd w:val="clear" w:color="auto" w:fill="D9D9D9"/>
          </w:tcPr>
          <w:p w14:paraId="510C8B97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69540F92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58E64D92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163ACBB5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68A5A748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9" w:type="dxa"/>
            <w:shd w:val="clear" w:color="auto" w:fill="D9D9D9"/>
          </w:tcPr>
          <w:p w14:paraId="360F6EC4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04B5DC32" w14:textId="77777777" w:rsidTr="00975030">
        <w:tc>
          <w:tcPr>
            <w:tcW w:w="1492" w:type="dxa"/>
          </w:tcPr>
          <w:p w14:paraId="250C37B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60C2D4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2D611A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13C2B6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C5A30A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B08C0B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09D6409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B79A4D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503939D6" w14:textId="77777777" w:rsidTr="00975030">
        <w:tc>
          <w:tcPr>
            <w:tcW w:w="1492" w:type="dxa"/>
          </w:tcPr>
          <w:p w14:paraId="4FCD290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321" w:type="dxa"/>
          </w:tcPr>
          <w:p w14:paraId="0CABDA9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37EDC6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37D28EA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3B65DA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6348F9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97644B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2159" w:type="dxa"/>
          </w:tcPr>
          <w:p w14:paraId="5937E42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405AF2EF" w14:textId="77777777" w:rsidTr="00975030">
        <w:tc>
          <w:tcPr>
            <w:tcW w:w="1492" w:type="dxa"/>
          </w:tcPr>
          <w:p w14:paraId="3E6C960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lastRenderedPageBreak/>
              <w:t>Content</w:t>
            </w:r>
          </w:p>
        </w:tc>
        <w:tc>
          <w:tcPr>
            <w:tcW w:w="1321" w:type="dxa"/>
          </w:tcPr>
          <w:p w14:paraId="66C3F80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问题内容</w:t>
            </w:r>
          </w:p>
        </w:tc>
        <w:tc>
          <w:tcPr>
            <w:tcW w:w="1684" w:type="dxa"/>
          </w:tcPr>
          <w:p w14:paraId="070F504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718799E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A28BC5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7CD314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5E8B0D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2AD4CA2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396CA94" w14:textId="77777777" w:rsidTr="00975030">
        <w:tc>
          <w:tcPr>
            <w:tcW w:w="1492" w:type="dxa"/>
          </w:tcPr>
          <w:p w14:paraId="7C26955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Reply</w:t>
            </w:r>
          </w:p>
        </w:tc>
        <w:tc>
          <w:tcPr>
            <w:tcW w:w="1321" w:type="dxa"/>
          </w:tcPr>
          <w:p w14:paraId="6F3BEE4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回复内容</w:t>
            </w:r>
          </w:p>
        </w:tc>
        <w:tc>
          <w:tcPr>
            <w:tcW w:w="1684" w:type="dxa"/>
          </w:tcPr>
          <w:p w14:paraId="6930817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2000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04E2A4B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05D4EF9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4F782A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65B95C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28F03E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7F65CD6" w14:textId="77777777" w:rsidTr="00975030">
        <w:tc>
          <w:tcPr>
            <w:tcW w:w="1492" w:type="dxa"/>
          </w:tcPr>
          <w:p w14:paraId="7AE6793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21" w:type="dxa"/>
          </w:tcPr>
          <w:p w14:paraId="76C4162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  <w:tc>
          <w:tcPr>
            <w:tcW w:w="1684" w:type="dxa"/>
          </w:tcPr>
          <w:p w14:paraId="5B92CFC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2A39D7A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81279F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7DD7B8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6D7D2F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0C6068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4F744684" w14:textId="77777777" w:rsidTr="00975030">
        <w:tc>
          <w:tcPr>
            <w:tcW w:w="1492" w:type="dxa"/>
          </w:tcPr>
          <w:p w14:paraId="4154634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ReplyTime</w:t>
            </w:r>
          </w:p>
        </w:tc>
        <w:tc>
          <w:tcPr>
            <w:tcW w:w="1321" w:type="dxa"/>
          </w:tcPr>
          <w:p w14:paraId="5D712CB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回复时间</w:t>
            </w:r>
          </w:p>
        </w:tc>
        <w:tc>
          <w:tcPr>
            <w:tcW w:w="1684" w:type="dxa"/>
          </w:tcPr>
          <w:p w14:paraId="59CCB8A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2" w:type="dxa"/>
          </w:tcPr>
          <w:p w14:paraId="1DD5A30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27DC501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9FA12B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9AD00C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1D0477C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4E42979" w14:textId="77777777" w:rsidTr="00975030">
        <w:tc>
          <w:tcPr>
            <w:tcW w:w="1492" w:type="dxa"/>
          </w:tcPr>
          <w:p w14:paraId="3AC2106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321" w:type="dxa"/>
          </w:tcPr>
          <w:p w14:paraId="41FBAF6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是否回复</w:t>
            </w:r>
          </w:p>
        </w:tc>
        <w:tc>
          <w:tcPr>
            <w:tcW w:w="1684" w:type="dxa"/>
          </w:tcPr>
          <w:p w14:paraId="6F84216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YesNoCode</w:t>
            </w:r>
          </w:p>
        </w:tc>
        <w:tc>
          <w:tcPr>
            <w:tcW w:w="1082" w:type="dxa"/>
          </w:tcPr>
          <w:p w14:paraId="3B01A43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9049B6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0C9BF3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6B8844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FB8857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  <w:r w:rsidRPr="00513641">
              <w:rPr>
                <w:rFonts w:ascii="宋体" w:hAnsi="宋体"/>
                <w:sz w:val="21"/>
                <w:szCs w:val="21"/>
              </w:rPr>
              <w:t>o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:</w:t>
            </w:r>
            <w:r w:rsidRPr="00513641">
              <w:rPr>
                <w:rFonts w:ascii="宋体" w:hAnsi="宋体"/>
                <w:sz w:val="21"/>
                <w:szCs w:val="21"/>
              </w:rPr>
              <w:t>否,yes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:</w:t>
            </w:r>
            <w:r w:rsidRPr="00513641">
              <w:rPr>
                <w:rFonts w:ascii="宋体" w:hAnsi="宋体"/>
                <w:sz w:val="21"/>
                <w:szCs w:val="21"/>
              </w:rPr>
              <w:t>是</w:t>
            </w:r>
          </w:p>
        </w:tc>
      </w:tr>
      <w:tr w:rsidR="00975030" w:rsidRPr="00513641" w14:paraId="5C78C3EB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7017F699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5" w:type="dxa"/>
            <w:gridSpan w:val="2"/>
            <w:shd w:val="clear" w:color="auto" w:fill="auto"/>
          </w:tcPr>
          <w:p w14:paraId="625C3E4C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07CEC70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1" w:type="dxa"/>
            <w:gridSpan w:val="4"/>
          </w:tcPr>
          <w:p w14:paraId="22B6DE3E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  <w:bookmarkEnd w:id="127"/>
    </w:tbl>
    <w:p w14:paraId="2000EE95" w14:textId="77777777" w:rsidR="00975030" w:rsidRPr="00513641" w:rsidRDefault="00975030" w:rsidP="00975030">
      <w:pPr>
        <w:rPr>
          <w:rFonts w:ascii="宋体"/>
          <w:b/>
          <w:bCs/>
          <w:sz w:val="21"/>
          <w:szCs w:val="21"/>
        </w:rPr>
      </w:pPr>
    </w:p>
    <w:p w14:paraId="5ECD864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35" w:name="_Toc448752246"/>
      <w:bookmarkStart w:id="136" w:name="_Toc452126607"/>
      <w:bookmarkStart w:id="137" w:name="_Toc481161993"/>
      <w:r w:rsidRPr="00513641">
        <w:rPr>
          <w:rFonts w:ascii="黑体"/>
          <w:sz w:val="21"/>
          <w:szCs w:val="21"/>
        </w:rPr>
        <w:t>主页</w:t>
      </w:r>
      <w:r w:rsidRPr="00513641">
        <w:rPr>
          <w:rFonts w:ascii="黑体" w:hint="eastAsia"/>
          <w:sz w:val="21"/>
          <w:szCs w:val="21"/>
        </w:rPr>
        <w:t>发布</w:t>
      </w:r>
      <w:bookmarkEnd w:id="135"/>
      <w:bookmarkEnd w:id="136"/>
      <w:bookmarkEnd w:id="13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1321"/>
        <w:gridCol w:w="1685"/>
        <w:gridCol w:w="1083"/>
        <w:gridCol w:w="898"/>
        <w:gridCol w:w="899"/>
        <w:gridCol w:w="725"/>
        <w:gridCol w:w="2159"/>
      </w:tblGrid>
      <w:tr w:rsidR="00975030" w:rsidRPr="00513641" w14:paraId="03A71F27" w14:textId="77777777" w:rsidTr="00975030">
        <w:trPr>
          <w:cantSplit/>
        </w:trPr>
        <w:tc>
          <w:tcPr>
            <w:tcW w:w="1490" w:type="dxa"/>
            <w:shd w:val="clear" w:color="auto" w:fill="D9D9D9"/>
          </w:tcPr>
          <w:p w14:paraId="0DA5E5FB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70" w:type="dxa"/>
            <w:gridSpan w:val="7"/>
          </w:tcPr>
          <w:p w14:paraId="307495E4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YydCarrierIssue</w:t>
            </w:r>
          </w:p>
        </w:tc>
      </w:tr>
      <w:tr w:rsidR="00975030" w:rsidRPr="00513641" w14:paraId="76FFC3CF" w14:textId="77777777" w:rsidTr="00975030">
        <w:tc>
          <w:tcPr>
            <w:tcW w:w="1490" w:type="dxa"/>
            <w:shd w:val="clear" w:color="auto" w:fill="D9D9D9"/>
          </w:tcPr>
          <w:p w14:paraId="3D62CE0B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128762A7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5" w:type="dxa"/>
            <w:shd w:val="clear" w:color="auto" w:fill="D9D9D9"/>
          </w:tcPr>
          <w:p w14:paraId="6EE04E4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3" w:type="dxa"/>
            <w:shd w:val="clear" w:color="auto" w:fill="D9D9D9"/>
          </w:tcPr>
          <w:p w14:paraId="2E28AB34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693CAB73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578A5882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7172451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9" w:type="dxa"/>
            <w:shd w:val="clear" w:color="auto" w:fill="D9D9D9"/>
          </w:tcPr>
          <w:p w14:paraId="47D2A48E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3A1A5806" w14:textId="77777777" w:rsidTr="00975030">
        <w:tc>
          <w:tcPr>
            <w:tcW w:w="1490" w:type="dxa"/>
          </w:tcPr>
          <w:p w14:paraId="4D07CF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3FADE3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5" w:type="dxa"/>
          </w:tcPr>
          <w:p w14:paraId="0D01D56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3" w:type="dxa"/>
          </w:tcPr>
          <w:p w14:paraId="1A64A25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1B3C55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8A71C4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0DF4E96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07AAAF7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15024EC3" w14:textId="77777777" w:rsidTr="00975030">
        <w:tc>
          <w:tcPr>
            <w:tcW w:w="1490" w:type="dxa"/>
          </w:tcPr>
          <w:p w14:paraId="1FAFB85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Carrier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333EE8F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承运人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685" w:type="dxa"/>
          </w:tcPr>
          <w:p w14:paraId="0F7C615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3" w:type="dxa"/>
          </w:tcPr>
          <w:p w14:paraId="31AFFC8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4776EB4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82C094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C6C115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2159" w:type="dxa"/>
          </w:tcPr>
          <w:p w14:paraId="28E2848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1F38D868" w14:textId="77777777" w:rsidTr="00975030">
        <w:tc>
          <w:tcPr>
            <w:tcW w:w="1490" w:type="dxa"/>
          </w:tcPr>
          <w:p w14:paraId="1494590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Column</w:t>
            </w:r>
          </w:p>
        </w:tc>
        <w:tc>
          <w:tcPr>
            <w:tcW w:w="1321" w:type="dxa"/>
          </w:tcPr>
          <w:p w14:paraId="1A27E7E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栏目</w:t>
            </w:r>
          </w:p>
        </w:tc>
        <w:tc>
          <w:tcPr>
            <w:tcW w:w="1685" w:type="dxa"/>
          </w:tcPr>
          <w:p w14:paraId="07F8C0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ColumnCode</w:t>
            </w:r>
          </w:p>
        </w:tc>
        <w:tc>
          <w:tcPr>
            <w:tcW w:w="1083" w:type="dxa"/>
          </w:tcPr>
          <w:p w14:paraId="6CF7BC9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70BF2A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06806C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51D980C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202DFC6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5AE8F1AF" w14:textId="77777777" w:rsidTr="00975030">
        <w:tc>
          <w:tcPr>
            <w:tcW w:w="1490" w:type="dxa"/>
          </w:tcPr>
          <w:p w14:paraId="62D2D13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1321" w:type="dxa"/>
          </w:tcPr>
          <w:p w14:paraId="4CB1171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685" w:type="dxa"/>
          </w:tcPr>
          <w:p w14:paraId="40D01E6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3" w:type="dxa"/>
          </w:tcPr>
          <w:p w14:paraId="0B2B4D1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738D52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899" w:type="dxa"/>
          </w:tcPr>
          <w:p w14:paraId="7A57022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76FB689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25E8469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522F7CA3" w14:textId="77777777" w:rsidTr="00975030">
        <w:tc>
          <w:tcPr>
            <w:tcW w:w="1490" w:type="dxa"/>
          </w:tcPr>
          <w:p w14:paraId="358CB6D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Title</w:t>
            </w:r>
          </w:p>
        </w:tc>
        <w:tc>
          <w:tcPr>
            <w:tcW w:w="1321" w:type="dxa"/>
          </w:tcPr>
          <w:p w14:paraId="724E4D8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标题</w:t>
            </w:r>
          </w:p>
        </w:tc>
        <w:tc>
          <w:tcPr>
            <w:tcW w:w="1685" w:type="dxa"/>
          </w:tcPr>
          <w:p w14:paraId="41006F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String(200)</w:t>
            </w:r>
          </w:p>
        </w:tc>
        <w:tc>
          <w:tcPr>
            <w:tcW w:w="1083" w:type="dxa"/>
          </w:tcPr>
          <w:p w14:paraId="48BEDA4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CC9769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37D6742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93340C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E49041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5E9F4615" w14:textId="77777777" w:rsidTr="00975030">
        <w:tc>
          <w:tcPr>
            <w:tcW w:w="1490" w:type="dxa"/>
          </w:tcPr>
          <w:p w14:paraId="02CD6AB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Source</w:t>
            </w:r>
          </w:p>
        </w:tc>
        <w:tc>
          <w:tcPr>
            <w:tcW w:w="1321" w:type="dxa"/>
          </w:tcPr>
          <w:p w14:paraId="1D8468E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来源</w:t>
            </w:r>
          </w:p>
        </w:tc>
        <w:tc>
          <w:tcPr>
            <w:tcW w:w="1685" w:type="dxa"/>
          </w:tcPr>
          <w:p w14:paraId="7BB8CE5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String(200)</w:t>
            </w:r>
          </w:p>
        </w:tc>
        <w:tc>
          <w:tcPr>
            <w:tcW w:w="1083" w:type="dxa"/>
          </w:tcPr>
          <w:p w14:paraId="7BCFE1F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711C101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CA293C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40C2D8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23AA38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36448EF1" w14:textId="77777777" w:rsidTr="00975030">
        <w:tc>
          <w:tcPr>
            <w:tcW w:w="1490" w:type="dxa"/>
          </w:tcPr>
          <w:p w14:paraId="1F5072A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321" w:type="dxa"/>
          </w:tcPr>
          <w:p w14:paraId="6C4ABD5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建立时间</w:t>
            </w:r>
          </w:p>
        </w:tc>
        <w:tc>
          <w:tcPr>
            <w:tcW w:w="1685" w:type="dxa"/>
          </w:tcPr>
          <w:p w14:paraId="0A4EA2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3" w:type="dxa"/>
          </w:tcPr>
          <w:p w14:paraId="05BEBD1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98" w:type="dxa"/>
          </w:tcPr>
          <w:p w14:paraId="0168C1D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99" w:type="dxa"/>
          </w:tcPr>
          <w:p w14:paraId="2AE249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25" w:type="dxa"/>
          </w:tcPr>
          <w:p w14:paraId="4627A40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9" w:type="dxa"/>
          </w:tcPr>
          <w:p w14:paraId="79CC862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7C3DAF5" w14:textId="77777777" w:rsidTr="00975030">
        <w:tc>
          <w:tcPr>
            <w:tcW w:w="1490" w:type="dxa"/>
          </w:tcPr>
          <w:p w14:paraId="7F2C93A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SmallImage</w:t>
            </w:r>
          </w:p>
        </w:tc>
        <w:tc>
          <w:tcPr>
            <w:tcW w:w="1321" w:type="dxa"/>
          </w:tcPr>
          <w:p w14:paraId="6C2A7C2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小图</w:t>
            </w:r>
          </w:p>
        </w:tc>
        <w:tc>
          <w:tcPr>
            <w:tcW w:w="1685" w:type="dxa"/>
          </w:tcPr>
          <w:p w14:paraId="34E9235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String(200)</w:t>
            </w:r>
          </w:p>
        </w:tc>
        <w:tc>
          <w:tcPr>
            <w:tcW w:w="1083" w:type="dxa"/>
          </w:tcPr>
          <w:p w14:paraId="6EFE2F6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286D57F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5D5492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264E2A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5358911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904C6CF" w14:textId="77777777" w:rsidTr="00975030">
        <w:tc>
          <w:tcPr>
            <w:tcW w:w="1490" w:type="dxa"/>
          </w:tcPr>
          <w:p w14:paraId="7FB39F2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BigImage</w:t>
            </w:r>
          </w:p>
        </w:tc>
        <w:tc>
          <w:tcPr>
            <w:tcW w:w="1321" w:type="dxa"/>
          </w:tcPr>
          <w:p w14:paraId="28EE67B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大图</w:t>
            </w:r>
          </w:p>
        </w:tc>
        <w:tc>
          <w:tcPr>
            <w:tcW w:w="1685" w:type="dxa"/>
          </w:tcPr>
          <w:p w14:paraId="5D0D1C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String(200)</w:t>
            </w:r>
          </w:p>
        </w:tc>
        <w:tc>
          <w:tcPr>
            <w:tcW w:w="1083" w:type="dxa"/>
          </w:tcPr>
          <w:p w14:paraId="5B11690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45F7A92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9222FE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3F94F48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5076CF8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6A8CAB72" w14:textId="77777777" w:rsidTr="00975030">
        <w:tc>
          <w:tcPr>
            <w:tcW w:w="1490" w:type="dxa"/>
          </w:tcPr>
          <w:p w14:paraId="474BDFB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Content</w:t>
            </w:r>
          </w:p>
        </w:tc>
        <w:tc>
          <w:tcPr>
            <w:tcW w:w="1321" w:type="dxa"/>
          </w:tcPr>
          <w:p w14:paraId="44D18A1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内容</w:t>
            </w:r>
          </w:p>
        </w:tc>
        <w:tc>
          <w:tcPr>
            <w:tcW w:w="1685" w:type="dxa"/>
          </w:tcPr>
          <w:p w14:paraId="35ABEA8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String(4000)</w:t>
            </w:r>
          </w:p>
        </w:tc>
        <w:tc>
          <w:tcPr>
            <w:tcW w:w="1083" w:type="dxa"/>
          </w:tcPr>
          <w:p w14:paraId="1F500F4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8" w:type="dxa"/>
          </w:tcPr>
          <w:p w14:paraId="5D6734B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5B5F32F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E3314A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38AD471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4C92BF7D" w14:textId="77777777" w:rsidTr="00975030">
        <w:tc>
          <w:tcPr>
            <w:tcW w:w="1490" w:type="dxa"/>
          </w:tcPr>
          <w:p w14:paraId="319A24C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ReleaseStatus</w:t>
            </w:r>
          </w:p>
        </w:tc>
        <w:tc>
          <w:tcPr>
            <w:tcW w:w="1321" w:type="dxa"/>
          </w:tcPr>
          <w:p w14:paraId="0182DE5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685" w:type="dxa"/>
          </w:tcPr>
          <w:p w14:paraId="14993C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ReleaseStatusCode</w:t>
            </w:r>
          </w:p>
        </w:tc>
        <w:tc>
          <w:tcPr>
            <w:tcW w:w="1083" w:type="dxa"/>
          </w:tcPr>
          <w:p w14:paraId="559F97E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66935E5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99" w:type="dxa"/>
          </w:tcPr>
          <w:p w14:paraId="3E96CA2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25" w:type="dxa"/>
          </w:tcPr>
          <w:p w14:paraId="39D5395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4069BC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unp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ublish:未</w:t>
            </w:r>
            <w:r w:rsidRPr="00513641"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,</w:t>
            </w:r>
            <w:r w:rsidRPr="00513641">
              <w:rPr>
                <w:rFonts w:ascii="宋体" w:hAnsi="宋体" w:cs="Arial"/>
                <w:sz w:val="21"/>
                <w:szCs w:val="21"/>
              </w:rPr>
              <w:t>publish: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已发布</w:t>
            </w:r>
          </w:p>
        </w:tc>
      </w:tr>
      <w:tr w:rsidR="00975030" w:rsidRPr="00513641" w14:paraId="14291118" w14:textId="77777777" w:rsidTr="00975030">
        <w:tc>
          <w:tcPr>
            <w:tcW w:w="1490" w:type="dxa"/>
          </w:tcPr>
          <w:p w14:paraId="34C8FFF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ReleaseTime</w:t>
            </w:r>
          </w:p>
        </w:tc>
        <w:tc>
          <w:tcPr>
            <w:tcW w:w="1321" w:type="dxa"/>
          </w:tcPr>
          <w:p w14:paraId="1E10939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发</w:t>
            </w:r>
            <w:r w:rsidRPr="00513641">
              <w:rPr>
                <w:rFonts w:ascii="宋体" w:hAnsi="宋体" w:cs="Arial"/>
                <w:sz w:val="21"/>
                <w:szCs w:val="21"/>
              </w:rPr>
              <w:t>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时间</w:t>
            </w:r>
          </w:p>
        </w:tc>
        <w:tc>
          <w:tcPr>
            <w:tcW w:w="1685" w:type="dxa"/>
          </w:tcPr>
          <w:p w14:paraId="7CFB51D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3" w:type="dxa"/>
          </w:tcPr>
          <w:p w14:paraId="508059B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98" w:type="dxa"/>
          </w:tcPr>
          <w:p w14:paraId="66FF620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99" w:type="dxa"/>
          </w:tcPr>
          <w:p w14:paraId="6E60937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725" w:type="dxa"/>
          </w:tcPr>
          <w:p w14:paraId="0A07004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9A32E0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29E21FBE" w14:textId="77777777" w:rsidTr="00975030">
        <w:tc>
          <w:tcPr>
            <w:tcW w:w="1490" w:type="dxa"/>
          </w:tcPr>
          <w:p w14:paraId="06817DB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PointCount</w:t>
            </w:r>
          </w:p>
        </w:tc>
        <w:tc>
          <w:tcPr>
            <w:tcW w:w="1321" w:type="dxa"/>
          </w:tcPr>
          <w:p w14:paraId="30BFBD1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点击数</w:t>
            </w:r>
          </w:p>
        </w:tc>
        <w:tc>
          <w:tcPr>
            <w:tcW w:w="1685" w:type="dxa"/>
          </w:tcPr>
          <w:p w14:paraId="46C5709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3" w:type="dxa"/>
          </w:tcPr>
          <w:p w14:paraId="1F7C75B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98" w:type="dxa"/>
          </w:tcPr>
          <w:p w14:paraId="04BDD8A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99" w:type="dxa"/>
          </w:tcPr>
          <w:p w14:paraId="022D8EA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725" w:type="dxa"/>
          </w:tcPr>
          <w:p w14:paraId="28C7876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59" w:type="dxa"/>
          </w:tcPr>
          <w:p w14:paraId="09A213E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36E5A4A" w14:textId="77777777" w:rsidTr="00975030">
        <w:trPr>
          <w:cantSplit/>
        </w:trPr>
        <w:tc>
          <w:tcPr>
            <w:tcW w:w="1490" w:type="dxa"/>
            <w:shd w:val="clear" w:color="auto" w:fill="D9D9D9"/>
          </w:tcPr>
          <w:p w14:paraId="62E896E9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6" w:type="dxa"/>
            <w:gridSpan w:val="2"/>
            <w:shd w:val="clear" w:color="auto" w:fill="auto"/>
          </w:tcPr>
          <w:p w14:paraId="0FF24F2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3" w:type="dxa"/>
            <w:shd w:val="clear" w:color="auto" w:fill="C0C0C0"/>
          </w:tcPr>
          <w:p w14:paraId="5DD32AD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1" w:type="dxa"/>
            <w:gridSpan w:val="4"/>
          </w:tcPr>
          <w:p w14:paraId="092033C2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B8AA74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38" w:name="_Toc448752247"/>
      <w:bookmarkStart w:id="139" w:name="_Toc452126608"/>
      <w:bookmarkStart w:id="140" w:name="_Toc481161994"/>
      <w:r w:rsidRPr="00513641">
        <w:rPr>
          <w:rFonts w:ascii="黑体" w:hAnsi="黑体" w:hint="eastAsia"/>
          <w:sz w:val="21"/>
          <w:szCs w:val="21"/>
        </w:rPr>
        <w:t>公告</w:t>
      </w:r>
      <w:bookmarkEnd w:id="138"/>
      <w:bookmarkEnd w:id="139"/>
      <w:bookmarkEnd w:id="14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1665"/>
        <w:gridCol w:w="1080"/>
        <w:gridCol w:w="977"/>
        <w:gridCol w:w="861"/>
        <w:gridCol w:w="861"/>
        <w:gridCol w:w="1981"/>
      </w:tblGrid>
      <w:tr w:rsidR="00975030" w:rsidRPr="00513641" w14:paraId="12AD0D96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0140BCFF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2B9F207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YydNotice</w:t>
            </w:r>
          </w:p>
        </w:tc>
      </w:tr>
      <w:tr w:rsidR="00975030" w:rsidRPr="00513641" w14:paraId="740F3177" w14:textId="77777777" w:rsidTr="00975030">
        <w:tc>
          <w:tcPr>
            <w:tcW w:w="1560" w:type="dxa"/>
            <w:shd w:val="clear" w:color="auto" w:fill="D9D9D9"/>
          </w:tcPr>
          <w:p w14:paraId="13EEF3BF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D9D9D9"/>
          </w:tcPr>
          <w:p w14:paraId="5109A3B7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65" w:type="dxa"/>
            <w:shd w:val="clear" w:color="auto" w:fill="D9D9D9"/>
          </w:tcPr>
          <w:p w14:paraId="79DA83F3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4F04E8FA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0A6AA7A6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38AE4334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1054E8B3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246FE775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67D21773" w14:textId="77777777" w:rsidTr="00975030">
        <w:tc>
          <w:tcPr>
            <w:tcW w:w="1560" w:type="dxa"/>
          </w:tcPr>
          <w:p w14:paraId="05E9AAC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275" w:type="dxa"/>
          </w:tcPr>
          <w:p w14:paraId="70485FC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65" w:type="dxa"/>
          </w:tcPr>
          <w:p w14:paraId="238FB2A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5AC4BA3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82856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E885EE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60AD8C7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CF1EB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5BDCDFA" w14:textId="77777777" w:rsidTr="00975030">
        <w:tc>
          <w:tcPr>
            <w:tcW w:w="1560" w:type="dxa"/>
          </w:tcPr>
          <w:p w14:paraId="01DA81B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Ntc</w:t>
            </w:r>
            <w:r w:rsidRPr="00513641">
              <w:rPr>
                <w:rFonts w:ascii="宋体" w:hAnsi="宋体" w:cs="Arial"/>
                <w:sz w:val="21"/>
                <w:szCs w:val="21"/>
              </w:rPr>
              <w:t>Column</w:t>
            </w:r>
          </w:p>
        </w:tc>
        <w:tc>
          <w:tcPr>
            <w:tcW w:w="1275" w:type="dxa"/>
          </w:tcPr>
          <w:p w14:paraId="36AE919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栏目</w:t>
            </w:r>
          </w:p>
        </w:tc>
        <w:tc>
          <w:tcPr>
            <w:tcW w:w="1665" w:type="dxa"/>
          </w:tcPr>
          <w:p w14:paraId="6213EE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Ntc</w:t>
            </w:r>
            <w:r w:rsidRPr="00513641">
              <w:rPr>
                <w:rFonts w:ascii="宋体" w:hAnsi="宋体" w:cs="Arial"/>
                <w:sz w:val="21"/>
                <w:szCs w:val="21"/>
              </w:rPr>
              <w:t>Column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Code</w:t>
            </w:r>
          </w:p>
        </w:tc>
        <w:tc>
          <w:tcPr>
            <w:tcW w:w="1080" w:type="dxa"/>
          </w:tcPr>
          <w:p w14:paraId="319E63E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46C1A1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232D26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BDB9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374751D" w14:textId="77777777" w:rsidR="00975030" w:rsidRPr="00513641" w:rsidRDefault="00975030" w:rsidP="00975030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news: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新闻,notice:通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lastRenderedPageBreak/>
              <w:t>知,bulletin</w:t>
            </w:r>
            <w:r w:rsidRPr="00513641">
              <w:rPr>
                <w:rFonts w:ascii="宋体" w:hAnsi="宋体" w:cs="Arial"/>
                <w:sz w:val="21"/>
                <w:szCs w:val="21"/>
              </w:rPr>
              <w:t>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公告,</w:t>
            </w:r>
            <w:r w:rsidRPr="00513641">
              <w:rPr>
                <w:rFonts w:ascii="宋体" w:hAnsi="宋体" w:cs="Arial"/>
                <w:sz w:val="21"/>
                <w:szCs w:val="21"/>
              </w:rPr>
              <w:t>advert: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广告,help</w:t>
            </w:r>
            <w:r w:rsidRPr="00513641">
              <w:rPr>
                <w:rFonts w:ascii="宋体" w:hAnsi="宋体" w:cs="Arial"/>
                <w:sz w:val="21"/>
                <w:szCs w:val="21"/>
              </w:rPr>
              <w:t>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帮助</w:t>
            </w:r>
          </w:p>
        </w:tc>
      </w:tr>
      <w:tr w:rsidR="00975030" w:rsidRPr="00513641" w14:paraId="59B66563" w14:textId="77777777" w:rsidTr="00975030">
        <w:tc>
          <w:tcPr>
            <w:tcW w:w="1560" w:type="dxa"/>
          </w:tcPr>
          <w:p w14:paraId="4D93ADA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PointNum</w:t>
            </w:r>
          </w:p>
        </w:tc>
        <w:tc>
          <w:tcPr>
            <w:tcW w:w="1275" w:type="dxa"/>
          </w:tcPr>
          <w:p w14:paraId="35791A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点击数</w:t>
            </w:r>
          </w:p>
        </w:tc>
        <w:tc>
          <w:tcPr>
            <w:tcW w:w="1665" w:type="dxa"/>
          </w:tcPr>
          <w:p w14:paraId="01F7F47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206A081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EC44CA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BBE1A7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709C84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D553A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74AB51C6" w14:textId="77777777" w:rsidTr="00975030">
        <w:tc>
          <w:tcPr>
            <w:tcW w:w="1560" w:type="dxa"/>
          </w:tcPr>
          <w:p w14:paraId="455C645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Title</w:t>
            </w:r>
          </w:p>
        </w:tc>
        <w:tc>
          <w:tcPr>
            <w:tcW w:w="1275" w:type="dxa"/>
          </w:tcPr>
          <w:p w14:paraId="0481AA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标题</w:t>
            </w:r>
          </w:p>
        </w:tc>
        <w:tc>
          <w:tcPr>
            <w:tcW w:w="1665" w:type="dxa"/>
          </w:tcPr>
          <w:p w14:paraId="7D74157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00)</w:t>
            </w:r>
          </w:p>
        </w:tc>
        <w:tc>
          <w:tcPr>
            <w:tcW w:w="1080" w:type="dxa"/>
          </w:tcPr>
          <w:p w14:paraId="6968C92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F9C34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FC6043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9B8DA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C967FA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02A6C37" w14:textId="77777777" w:rsidTr="00975030">
        <w:tc>
          <w:tcPr>
            <w:tcW w:w="1560" w:type="dxa"/>
          </w:tcPr>
          <w:p w14:paraId="6B6D16A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Source</w:t>
            </w:r>
          </w:p>
        </w:tc>
        <w:tc>
          <w:tcPr>
            <w:tcW w:w="1275" w:type="dxa"/>
          </w:tcPr>
          <w:p w14:paraId="530B237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来源</w:t>
            </w:r>
          </w:p>
        </w:tc>
        <w:tc>
          <w:tcPr>
            <w:tcW w:w="1665" w:type="dxa"/>
          </w:tcPr>
          <w:p w14:paraId="6D5B7BF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(200)</w:t>
            </w:r>
          </w:p>
        </w:tc>
        <w:tc>
          <w:tcPr>
            <w:tcW w:w="1080" w:type="dxa"/>
          </w:tcPr>
          <w:p w14:paraId="69B0A6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38E5C8B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252504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ADD88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FC7D45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3948A7A" w14:textId="77777777" w:rsidTr="00975030">
        <w:tc>
          <w:tcPr>
            <w:tcW w:w="1560" w:type="dxa"/>
          </w:tcPr>
          <w:p w14:paraId="56866CF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Content</w:t>
            </w:r>
          </w:p>
        </w:tc>
        <w:tc>
          <w:tcPr>
            <w:tcW w:w="1275" w:type="dxa"/>
          </w:tcPr>
          <w:p w14:paraId="7E10458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内容</w:t>
            </w:r>
          </w:p>
        </w:tc>
        <w:tc>
          <w:tcPr>
            <w:tcW w:w="1665" w:type="dxa"/>
          </w:tcPr>
          <w:p w14:paraId="5147620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4000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3A8832E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1615C70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C8000D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5AE5BD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D06A9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8D68ABA" w14:textId="77777777" w:rsidTr="00975030">
        <w:tc>
          <w:tcPr>
            <w:tcW w:w="1560" w:type="dxa"/>
          </w:tcPr>
          <w:p w14:paraId="7491121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275" w:type="dxa"/>
          </w:tcPr>
          <w:p w14:paraId="7C7080F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建立时间</w:t>
            </w:r>
          </w:p>
        </w:tc>
        <w:tc>
          <w:tcPr>
            <w:tcW w:w="1665" w:type="dxa"/>
          </w:tcPr>
          <w:p w14:paraId="031007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18F310C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FD72C5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CCCB6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48C105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C5A8CC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1BBD1C56" w14:textId="77777777" w:rsidTr="00975030">
        <w:tc>
          <w:tcPr>
            <w:tcW w:w="1560" w:type="dxa"/>
          </w:tcPr>
          <w:p w14:paraId="7994C76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PublishTime</w:t>
            </w:r>
          </w:p>
        </w:tc>
        <w:tc>
          <w:tcPr>
            <w:tcW w:w="1275" w:type="dxa"/>
          </w:tcPr>
          <w:p w14:paraId="5BB29F5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发布时间</w:t>
            </w:r>
          </w:p>
        </w:tc>
        <w:tc>
          <w:tcPr>
            <w:tcW w:w="1665" w:type="dxa"/>
          </w:tcPr>
          <w:p w14:paraId="6E97E69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5475C66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454878F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85479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B807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E011CD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B00E6DC" w14:textId="77777777" w:rsidTr="00975030">
        <w:tc>
          <w:tcPr>
            <w:tcW w:w="1560" w:type="dxa"/>
          </w:tcPr>
          <w:p w14:paraId="40F4BEBF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ReleaseStatus</w:t>
            </w:r>
          </w:p>
        </w:tc>
        <w:tc>
          <w:tcPr>
            <w:tcW w:w="1275" w:type="dxa"/>
          </w:tcPr>
          <w:p w14:paraId="08468560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发</w:t>
            </w:r>
            <w:r w:rsidRPr="00513641">
              <w:rPr>
                <w:rFonts w:ascii="宋体" w:hAnsi="宋体"/>
                <w:sz w:val="21"/>
                <w:szCs w:val="21"/>
              </w:rPr>
              <w:t>布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665" w:type="dxa"/>
          </w:tcPr>
          <w:p w14:paraId="14775B24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ReleaseStatusCode</w:t>
            </w:r>
          </w:p>
        </w:tc>
        <w:tc>
          <w:tcPr>
            <w:tcW w:w="1080" w:type="dxa"/>
          </w:tcPr>
          <w:p w14:paraId="41F02E73" w14:textId="77777777" w:rsidR="00975030" w:rsidRPr="00513641" w:rsidRDefault="00975030" w:rsidP="00975030">
            <w:pPr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632B85C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D77F4E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03BC408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FDC2192" w14:textId="77777777" w:rsidR="00975030" w:rsidRPr="00513641" w:rsidRDefault="00975030" w:rsidP="00975030">
            <w:pPr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unp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ublish:未</w:t>
            </w:r>
            <w:r w:rsidRPr="00513641">
              <w:rPr>
                <w:rFonts w:ascii="宋体" w:hAnsi="宋体" w:cs="Arial"/>
                <w:sz w:val="21"/>
                <w:szCs w:val="21"/>
              </w:rPr>
              <w:t>发布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,</w:t>
            </w:r>
            <w:r w:rsidRPr="00513641">
              <w:rPr>
                <w:rFonts w:ascii="宋体" w:hAnsi="宋体" w:cs="Arial"/>
                <w:sz w:val="21"/>
                <w:szCs w:val="21"/>
              </w:rPr>
              <w:t>publish: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已发布</w:t>
            </w:r>
          </w:p>
        </w:tc>
      </w:tr>
      <w:tr w:rsidR="00975030" w:rsidRPr="00513641" w14:paraId="33AD2300" w14:textId="77777777" w:rsidTr="00975030">
        <w:tc>
          <w:tcPr>
            <w:tcW w:w="1560" w:type="dxa"/>
          </w:tcPr>
          <w:p w14:paraId="2CA55379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NoticeTop</w:t>
            </w:r>
          </w:p>
        </w:tc>
        <w:tc>
          <w:tcPr>
            <w:tcW w:w="1275" w:type="dxa"/>
          </w:tcPr>
          <w:p w14:paraId="5D8022B8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置</w:t>
            </w:r>
            <w:r w:rsidRPr="00513641">
              <w:rPr>
                <w:rFonts w:ascii="宋体" w:hAnsi="宋体"/>
                <w:sz w:val="21"/>
                <w:szCs w:val="21"/>
              </w:rPr>
              <w:t>顶</w:t>
            </w:r>
          </w:p>
        </w:tc>
        <w:tc>
          <w:tcPr>
            <w:tcW w:w="1665" w:type="dxa"/>
          </w:tcPr>
          <w:p w14:paraId="17C0DDEA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NoticeTopCode</w:t>
            </w:r>
          </w:p>
        </w:tc>
        <w:tc>
          <w:tcPr>
            <w:tcW w:w="1080" w:type="dxa"/>
          </w:tcPr>
          <w:p w14:paraId="5D0E1127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FB4F961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CCFF3E0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0CBB91C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2892DC2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1AC6E9D8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14248155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  <w:shd w:val="clear" w:color="auto" w:fill="auto"/>
          </w:tcPr>
          <w:p w14:paraId="5782548C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3DF26151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168C2DD4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</w:tr>
    </w:tbl>
    <w:p w14:paraId="5C05D66A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 w:hAnsi="黑体"/>
          <w:sz w:val="21"/>
          <w:szCs w:val="21"/>
        </w:rPr>
      </w:pPr>
      <w:bookmarkStart w:id="141" w:name="_Toc374952125"/>
      <w:bookmarkStart w:id="142" w:name="_Toc448752248"/>
      <w:bookmarkStart w:id="143" w:name="_Toc452126609"/>
      <w:bookmarkStart w:id="144" w:name="_Toc481161995"/>
      <w:r w:rsidRPr="00513641">
        <w:rPr>
          <w:rFonts w:ascii="黑体" w:hAnsi="黑体" w:hint="eastAsia"/>
          <w:sz w:val="21"/>
          <w:szCs w:val="21"/>
        </w:rPr>
        <w:t>公告附件</w:t>
      </w:r>
      <w:bookmarkEnd w:id="141"/>
      <w:bookmarkEnd w:id="142"/>
      <w:bookmarkEnd w:id="143"/>
      <w:bookmarkEnd w:id="14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20"/>
        <w:gridCol w:w="1520"/>
        <w:gridCol w:w="1080"/>
        <w:gridCol w:w="977"/>
        <w:gridCol w:w="861"/>
        <w:gridCol w:w="861"/>
        <w:gridCol w:w="1981"/>
      </w:tblGrid>
      <w:tr w:rsidR="00975030" w:rsidRPr="00513641" w14:paraId="23E0737E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66FF7D44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00" w:type="dxa"/>
            <w:gridSpan w:val="7"/>
          </w:tcPr>
          <w:p w14:paraId="727594F5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YydNotice</w:t>
            </w: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Attachment</w:t>
            </w:r>
          </w:p>
        </w:tc>
      </w:tr>
      <w:tr w:rsidR="00975030" w:rsidRPr="00513641" w14:paraId="04A330E7" w14:textId="77777777" w:rsidTr="00975030">
        <w:tc>
          <w:tcPr>
            <w:tcW w:w="1560" w:type="dxa"/>
            <w:shd w:val="clear" w:color="auto" w:fill="D9D9D9"/>
          </w:tcPr>
          <w:p w14:paraId="74BB5F3E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0" w:type="dxa"/>
            <w:shd w:val="clear" w:color="auto" w:fill="D9D9D9"/>
          </w:tcPr>
          <w:p w14:paraId="5341CFBF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1ECBC6E7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0A9A50B5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D16D97D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50A270EB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02D2BF6A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6A060964" w14:textId="77777777" w:rsidR="00975030" w:rsidRPr="00513641" w:rsidRDefault="00975030" w:rsidP="009750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453995D0" w14:textId="77777777" w:rsidTr="00975030">
        <w:tc>
          <w:tcPr>
            <w:tcW w:w="1560" w:type="dxa"/>
          </w:tcPr>
          <w:p w14:paraId="0397C3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703F0D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3DEB32A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0303F12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946A0D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594F26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2E24674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59A22E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CBAFE5F" w14:textId="77777777" w:rsidTr="00975030">
        <w:tc>
          <w:tcPr>
            <w:tcW w:w="1560" w:type="dxa"/>
          </w:tcPr>
          <w:p w14:paraId="4D35389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Notice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20" w:type="dxa"/>
          </w:tcPr>
          <w:p w14:paraId="0DC98FA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公告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0899422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7A8C94E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E38887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9D7A8C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1729DA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6516F4D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403DB73D" w14:textId="77777777" w:rsidTr="00975030">
        <w:tc>
          <w:tcPr>
            <w:tcW w:w="1560" w:type="dxa"/>
          </w:tcPr>
          <w:p w14:paraId="6CBD53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No</w:t>
            </w:r>
          </w:p>
        </w:tc>
        <w:tc>
          <w:tcPr>
            <w:tcW w:w="1420" w:type="dxa"/>
          </w:tcPr>
          <w:p w14:paraId="3636A9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顺序号</w:t>
            </w:r>
          </w:p>
        </w:tc>
        <w:tc>
          <w:tcPr>
            <w:tcW w:w="1520" w:type="dxa"/>
          </w:tcPr>
          <w:p w14:paraId="6A1B489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33BDF11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8D7372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6BC2A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817B20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01567D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04D64815" w14:textId="77777777" w:rsidTr="00975030">
        <w:tc>
          <w:tcPr>
            <w:tcW w:w="1560" w:type="dxa"/>
          </w:tcPr>
          <w:p w14:paraId="1AAB7CF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FileType</w:t>
            </w:r>
          </w:p>
        </w:tc>
        <w:tc>
          <w:tcPr>
            <w:tcW w:w="1420" w:type="dxa"/>
          </w:tcPr>
          <w:p w14:paraId="3FE61FD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文件类型</w:t>
            </w:r>
          </w:p>
        </w:tc>
        <w:tc>
          <w:tcPr>
            <w:tcW w:w="1520" w:type="dxa"/>
          </w:tcPr>
          <w:p w14:paraId="7A5F7A1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(20)</w:t>
            </w:r>
          </w:p>
        </w:tc>
        <w:tc>
          <w:tcPr>
            <w:tcW w:w="1080" w:type="dxa"/>
          </w:tcPr>
          <w:p w14:paraId="3BDB335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4DAE5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625B3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F740B5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1E3378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文件扩展名</w:t>
            </w:r>
          </w:p>
        </w:tc>
      </w:tr>
      <w:tr w:rsidR="00975030" w:rsidRPr="00513641" w14:paraId="72C3C7BA" w14:textId="77777777" w:rsidTr="00975030">
        <w:tc>
          <w:tcPr>
            <w:tcW w:w="1560" w:type="dxa"/>
          </w:tcPr>
          <w:p w14:paraId="2B9801C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Title</w:t>
            </w:r>
          </w:p>
        </w:tc>
        <w:tc>
          <w:tcPr>
            <w:tcW w:w="1420" w:type="dxa"/>
          </w:tcPr>
          <w:p w14:paraId="0189305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附件标题</w:t>
            </w:r>
          </w:p>
        </w:tc>
        <w:tc>
          <w:tcPr>
            <w:tcW w:w="1520" w:type="dxa"/>
          </w:tcPr>
          <w:p w14:paraId="070F2F6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513641">
              <w:rPr>
                <w:rFonts w:ascii="宋体" w:hAnsi="宋体" w:cs="Arial"/>
                <w:sz w:val="21"/>
                <w:szCs w:val="21"/>
              </w:rPr>
              <w:t>00)</w:t>
            </w:r>
          </w:p>
        </w:tc>
        <w:tc>
          <w:tcPr>
            <w:tcW w:w="1080" w:type="dxa"/>
          </w:tcPr>
          <w:p w14:paraId="6C9AB62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4A220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5081AC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2F7C23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5E1CEB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56323AA1" w14:textId="77777777" w:rsidTr="00975030">
        <w:tc>
          <w:tcPr>
            <w:tcW w:w="1560" w:type="dxa"/>
          </w:tcPr>
          <w:p w14:paraId="5BD2108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Url</w:t>
            </w:r>
          </w:p>
        </w:tc>
        <w:tc>
          <w:tcPr>
            <w:tcW w:w="1420" w:type="dxa"/>
          </w:tcPr>
          <w:p w14:paraId="24D1ACF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附件路径</w:t>
            </w:r>
          </w:p>
        </w:tc>
        <w:tc>
          <w:tcPr>
            <w:tcW w:w="1520" w:type="dxa"/>
          </w:tcPr>
          <w:p w14:paraId="1AE46A7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 w:cs="Arial"/>
                <w:sz w:val="21"/>
                <w:szCs w:val="21"/>
              </w:rPr>
              <w:t>(200)</w:t>
            </w:r>
          </w:p>
        </w:tc>
        <w:tc>
          <w:tcPr>
            <w:tcW w:w="1080" w:type="dxa"/>
          </w:tcPr>
          <w:p w14:paraId="47D5846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544C16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9BC54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8FFA26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2071EB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可访问的路径</w:t>
            </w:r>
          </w:p>
        </w:tc>
      </w:tr>
      <w:tr w:rsidR="00975030" w:rsidRPr="00513641" w14:paraId="6DA1C42F" w14:textId="77777777" w:rsidTr="00975030">
        <w:tc>
          <w:tcPr>
            <w:tcW w:w="1560" w:type="dxa"/>
          </w:tcPr>
          <w:p w14:paraId="60001EC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CreateTime</w:t>
            </w:r>
          </w:p>
        </w:tc>
        <w:tc>
          <w:tcPr>
            <w:tcW w:w="1420" w:type="dxa"/>
          </w:tcPr>
          <w:p w14:paraId="7FA8E4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上传时间</w:t>
            </w:r>
          </w:p>
        </w:tc>
        <w:tc>
          <w:tcPr>
            <w:tcW w:w="1520" w:type="dxa"/>
          </w:tcPr>
          <w:p w14:paraId="0D4DFFE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04602B3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865FFE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17C3A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6B972B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372FEB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4AD8C1E" w14:textId="77777777" w:rsidTr="00975030">
        <w:tc>
          <w:tcPr>
            <w:tcW w:w="1560" w:type="dxa"/>
          </w:tcPr>
          <w:p w14:paraId="71F030E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Size</w:t>
            </w:r>
          </w:p>
        </w:tc>
        <w:tc>
          <w:tcPr>
            <w:tcW w:w="1420" w:type="dxa"/>
          </w:tcPr>
          <w:p w14:paraId="2690715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文件大小</w:t>
            </w:r>
          </w:p>
        </w:tc>
        <w:tc>
          <w:tcPr>
            <w:tcW w:w="1520" w:type="dxa"/>
          </w:tcPr>
          <w:p w14:paraId="0E5A1B9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1E012D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C3EBBE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BBA746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30CE2C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065990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字节</w:t>
            </w:r>
          </w:p>
        </w:tc>
      </w:tr>
      <w:tr w:rsidR="00975030" w:rsidRPr="00513641" w14:paraId="568FE411" w14:textId="77777777" w:rsidTr="00975030">
        <w:trPr>
          <w:cantSplit/>
        </w:trPr>
        <w:tc>
          <w:tcPr>
            <w:tcW w:w="1560" w:type="dxa"/>
            <w:shd w:val="clear" w:color="auto" w:fill="D9D9D9"/>
          </w:tcPr>
          <w:p w14:paraId="70E5598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940" w:type="dxa"/>
            <w:gridSpan w:val="2"/>
            <w:shd w:val="clear" w:color="auto" w:fill="auto"/>
          </w:tcPr>
          <w:p w14:paraId="29A868D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3CCA96A9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3029EB8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宋体" w:hAnsi="宋体"/>
                <w:b/>
                <w:kern w:val="2"/>
                <w:sz w:val="21"/>
                <w:szCs w:val="21"/>
              </w:rPr>
            </w:pPr>
          </w:p>
        </w:tc>
      </w:tr>
    </w:tbl>
    <w:p w14:paraId="692D373E" w14:textId="77777777" w:rsidR="00975030" w:rsidRPr="00513641" w:rsidRDefault="00975030" w:rsidP="00975030">
      <w:pPr>
        <w:rPr>
          <w:rFonts w:ascii="宋体"/>
          <w:b/>
          <w:bCs/>
          <w:sz w:val="21"/>
          <w:szCs w:val="21"/>
        </w:rPr>
      </w:pPr>
    </w:p>
    <w:p w14:paraId="06AD21EA" w14:textId="77777777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145" w:name="_Toc448752249"/>
      <w:bookmarkStart w:id="146" w:name="_Toc452126610"/>
      <w:bookmarkStart w:id="147" w:name="_Toc481161996"/>
      <w:r w:rsidRPr="00513641">
        <w:rPr>
          <w:rFonts w:ascii="黑体" w:eastAsia="黑体" w:hAnsi="黑体" w:hint="eastAsia"/>
          <w:sz w:val="21"/>
          <w:szCs w:val="21"/>
        </w:rPr>
        <w:t>统计分析</w:t>
      </w:r>
      <w:bookmarkEnd w:id="145"/>
      <w:bookmarkEnd w:id="146"/>
      <w:bookmarkEnd w:id="147"/>
    </w:p>
    <w:p w14:paraId="01261D46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48" w:name="_Toc387156642"/>
      <w:bookmarkStart w:id="149" w:name="_Toc448752252"/>
      <w:bookmarkStart w:id="150" w:name="_Toc452126613"/>
      <w:bookmarkStart w:id="151" w:name="_Toc481161997"/>
      <w:r w:rsidRPr="00513641">
        <w:rPr>
          <w:rFonts w:ascii="黑体" w:hAnsi="黑体" w:hint="eastAsia"/>
          <w:sz w:val="21"/>
          <w:szCs w:val="21"/>
        </w:rPr>
        <w:t>登录记录</w:t>
      </w:r>
      <w:bookmarkEnd w:id="148"/>
      <w:bookmarkEnd w:id="149"/>
      <w:bookmarkEnd w:id="150"/>
      <w:bookmarkEnd w:id="151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520"/>
        <w:gridCol w:w="1080"/>
        <w:gridCol w:w="977"/>
        <w:gridCol w:w="861"/>
        <w:gridCol w:w="861"/>
        <w:gridCol w:w="1981"/>
      </w:tblGrid>
      <w:tr w:rsidR="00975030" w:rsidRPr="00513641" w14:paraId="7C264BD9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2E3DC76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131733A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YydRecordLogin</w:t>
            </w:r>
          </w:p>
        </w:tc>
      </w:tr>
      <w:tr w:rsidR="00975030" w:rsidRPr="00513641" w14:paraId="0C81886E" w14:textId="77777777" w:rsidTr="00975030">
        <w:tc>
          <w:tcPr>
            <w:tcW w:w="1620" w:type="dxa"/>
            <w:shd w:val="clear" w:color="auto" w:fill="D9D9D9"/>
          </w:tcPr>
          <w:p w14:paraId="6438BDC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6FD559C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66E2030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079A23C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3F5BE1D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42F3A65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1840F1A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E84822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5D353DD5" w14:textId="77777777" w:rsidTr="00975030">
        <w:tc>
          <w:tcPr>
            <w:tcW w:w="1620" w:type="dxa"/>
          </w:tcPr>
          <w:p w14:paraId="605BA64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lastRenderedPageBreak/>
              <w:t>Id</w:t>
            </w:r>
          </w:p>
        </w:tc>
        <w:tc>
          <w:tcPr>
            <w:tcW w:w="1360" w:type="dxa"/>
          </w:tcPr>
          <w:p w14:paraId="37069BC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3920A2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649CB8E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B6F943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295272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1F0C70C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B4EE85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71F0304A" w14:textId="77777777" w:rsidTr="00975030">
        <w:tc>
          <w:tcPr>
            <w:tcW w:w="1620" w:type="dxa"/>
          </w:tcPr>
          <w:p w14:paraId="5E91EC7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360" w:type="dxa"/>
          </w:tcPr>
          <w:p w14:paraId="1F2A8EF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3EBC6B5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5D6F6E0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6DCF8E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6469C0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DDB882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1981" w:type="dxa"/>
          </w:tcPr>
          <w:p w14:paraId="7A0376C4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CC9CD8E" w14:textId="77777777" w:rsidTr="00975030">
        <w:tc>
          <w:tcPr>
            <w:tcW w:w="1620" w:type="dxa"/>
          </w:tcPr>
          <w:p w14:paraId="2679871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ClientIp</w:t>
            </w:r>
          </w:p>
        </w:tc>
        <w:tc>
          <w:tcPr>
            <w:tcW w:w="1360" w:type="dxa"/>
          </w:tcPr>
          <w:p w14:paraId="1F4028B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客户端</w:t>
            </w:r>
            <w:r w:rsidRPr="00513641">
              <w:rPr>
                <w:rFonts w:ascii="宋体" w:hAnsi="宋体"/>
                <w:sz w:val="21"/>
                <w:szCs w:val="21"/>
              </w:rPr>
              <w:t>Ip</w:t>
            </w:r>
          </w:p>
        </w:tc>
        <w:tc>
          <w:tcPr>
            <w:tcW w:w="1520" w:type="dxa"/>
          </w:tcPr>
          <w:p w14:paraId="7B67BB0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VARCHAR(23)</w:t>
            </w:r>
          </w:p>
        </w:tc>
        <w:tc>
          <w:tcPr>
            <w:tcW w:w="1080" w:type="dxa"/>
          </w:tcPr>
          <w:p w14:paraId="557E78E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FF1C1E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8A9E39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88DC63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1F91C9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5B15F91F" w14:textId="77777777" w:rsidTr="00975030">
        <w:tc>
          <w:tcPr>
            <w:tcW w:w="1620" w:type="dxa"/>
          </w:tcPr>
          <w:p w14:paraId="04DF832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LoginSource</w:t>
            </w:r>
          </w:p>
        </w:tc>
        <w:tc>
          <w:tcPr>
            <w:tcW w:w="1360" w:type="dxa"/>
          </w:tcPr>
          <w:p w14:paraId="0DB6217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登录来源</w:t>
            </w:r>
          </w:p>
        </w:tc>
        <w:tc>
          <w:tcPr>
            <w:tcW w:w="1520" w:type="dxa"/>
          </w:tcPr>
          <w:p w14:paraId="1F2FA17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LoginSource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Code</w:t>
            </w:r>
          </w:p>
        </w:tc>
        <w:tc>
          <w:tcPr>
            <w:tcW w:w="1080" w:type="dxa"/>
          </w:tcPr>
          <w:p w14:paraId="0151F8AC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0BD98E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4A0B00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38D485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E1C347A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web:网页,mobile:手机</w:t>
            </w:r>
          </w:p>
        </w:tc>
      </w:tr>
      <w:tr w:rsidR="00133AB9" w:rsidRPr="00133AB9" w14:paraId="5ABA7421" w14:textId="77777777" w:rsidTr="00975030">
        <w:tc>
          <w:tcPr>
            <w:tcW w:w="1620" w:type="dxa"/>
          </w:tcPr>
          <w:p w14:paraId="7502FB11" w14:textId="77777777" w:rsidR="00975030" w:rsidRPr="00133AB9" w:rsidRDefault="00975030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  <w:r w:rsidRPr="00133AB9">
              <w:rPr>
                <w:rFonts w:ascii="宋体" w:hAnsi="宋体" w:cs="Arial" w:hint="eastAsia"/>
                <w:sz w:val="21"/>
                <w:szCs w:val="21"/>
              </w:rPr>
              <w:t>RoleCode</w:t>
            </w:r>
          </w:p>
        </w:tc>
        <w:tc>
          <w:tcPr>
            <w:tcW w:w="1360" w:type="dxa"/>
          </w:tcPr>
          <w:p w14:paraId="0E66AF18" w14:textId="77777777" w:rsidR="00975030" w:rsidRPr="00133AB9" w:rsidRDefault="00975030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  <w:r w:rsidRPr="00133AB9">
              <w:rPr>
                <w:rFonts w:ascii="宋体" w:hAnsi="宋体" w:cs="Arial" w:hint="eastAsia"/>
                <w:sz w:val="21"/>
                <w:szCs w:val="21"/>
              </w:rPr>
              <w:t>角色</w:t>
            </w:r>
          </w:p>
        </w:tc>
        <w:tc>
          <w:tcPr>
            <w:tcW w:w="1520" w:type="dxa"/>
          </w:tcPr>
          <w:p w14:paraId="1457DF33" w14:textId="2C7BDD79" w:rsidR="00975030" w:rsidRPr="00133AB9" w:rsidRDefault="00914A31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UserPrivilegeCode</w:t>
            </w:r>
          </w:p>
        </w:tc>
        <w:tc>
          <w:tcPr>
            <w:tcW w:w="1080" w:type="dxa"/>
          </w:tcPr>
          <w:p w14:paraId="0A1A52D7" w14:textId="77777777" w:rsidR="00975030" w:rsidRPr="00133AB9" w:rsidRDefault="00975030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  <w:r w:rsidRPr="00133AB9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EE8B522" w14:textId="77777777" w:rsidR="00975030" w:rsidRPr="00133AB9" w:rsidRDefault="00975030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079A794" w14:textId="77777777" w:rsidR="00975030" w:rsidRPr="00133AB9" w:rsidRDefault="00975030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61EA485" w14:textId="77777777" w:rsidR="00975030" w:rsidRPr="00133AB9" w:rsidRDefault="00975030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09A4E4C" w14:textId="6D279983" w:rsidR="00975030" w:rsidRPr="00133AB9" w:rsidRDefault="00975030" w:rsidP="00B04001">
            <w:pPr>
              <w:spacing w:line="360" w:lineRule="auto"/>
              <w:jc w:val="lef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3D11BD2F" w14:textId="77777777" w:rsidTr="00975030">
        <w:tc>
          <w:tcPr>
            <w:tcW w:w="1620" w:type="dxa"/>
          </w:tcPr>
          <w:p w14:paraId="3E05EA8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LoginTime</w:t>
            </w:r>
          </w:p>
        </w:tc>
        <w:tc>
          <w:tcPr>
            <w:tcW w:w="1360" w:type="dxa"/>
          </w:tcPr>
          <w:p w14:paraId="040252E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登陆时间</w:t>
            </w:r>
          </w:p>
        </w:tc>
        <w:tc>
          <w:tcPr>
            <w:tcW w:w="1520" w:type="dxa"/>
          </w:tcPr>
          <w:p w14:paraId="6832001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613A4C5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48FAB9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6B61DE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3A668F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216504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7A9E9D3E" w14:textId="77777777" w:rsidTr="00975030">
        <w:tc>
          <w:tcPr>
            <w:tcW w:w="1620" w:type="dxa"/>
          </w:tcPr>
          <w:p w14:paraId="6C93794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LogoutTime</w:t>
            </w:r>
          </w:p>
        </w:tc>
        <w:tc>
          <w:tcPr>
            <w:tcW w:w="1360" w:type="dxa"/>
          </w:tcPr>
          <w:p w14:paraId="70A19F3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登出时间</w:t>
            </w:r>
          </w:p>
        </w:tc>
        <w:tc>
          <w:tcPr>
            <w:tcW w:w="1520" w:type="dxa"/>
          </w:tcPr>
          <w:p w14:paraId="0366FBB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20D4895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4A6400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8F3097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EBEC13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706600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8488AE3" w14:textId="77777777" w:rsidTr="00975030">
        <w:tc>
          <w:tcPr>
            <w:tcW w:w="1620" w:type="dxa"/>
          </w:tcPr>
          <w:p w14:paraId="3203564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TimeSpan</w:t>
            </w:r>
          </w:p>
        </w:tc>
        <w:tc>
          <w:tcPr>
            <w:tcW w:w="1360" w:type="dxa"/>
          </w:tcPr>
          <w:p w14:paraId="451193E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使用时长</w:t>
            </w:r>
          </w:p>
        </w:tc>
        <w:tc>
          <w:tcPr>
            <w:tcW w:w="1520" w:type="dxa"/>
          </w:tcPr>
          <w:p w14:paraId="4E648C1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nteger</w:t>
            </w:r>
          </w:p>
        </w:tc>
        <w:tc>
          <w:tcPr>
            <w:tcW w:w="1080" w:type="dxa"/>
          </w:tcPr>
          <w:p w14:paraId="025E3F0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4A46A4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28ECA6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AF7349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8A8A18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秒</w:t>
            </w:r>
          </w:p>
        </w:tc>
      </w:tr>
      <w:tr w:rsidR="00975030" w:rsidRPr="00513641" w14:paraId="401CAD17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3204E2B5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007A151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6687FD4D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0A0D6D0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7291563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52" w:name="_Toc448752253"/>
      <w:bookmarkStart w:id="153" w:name="_Toc452126614"/>
      <w:bookmarkStart w:id="154" w:name="_Toc481161998"/>
      <w:bookmarkStart w:id="155" w:name="_Toc387156643"/>
      <w:r w:rsidRPr="00513641">
        <w:rPr>
          <w:rFonts w:ascii="黑体" w:hAnsi="黑体" w:hint="eastAsia"/>
          <w:sz w:val="21"/>
          <w:szCs w:val="21"/>
        </w:rPr>
        <w:t>登录统计</w:t>
      </w:r>
      <w:bookmarkEnd w:id="152"/>
      <w:bookmarkEnd w:id="153"/>
      <w:bookmarkEnd w:id="15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520"/>
        <w:gridCol w:w="1080"/>
        <w:gridCol w:w="977"/>
        <w:gridCol w:w="861"/>
        <w:gridCol w:w="861"/>
        <w:gridCol w:w="1981"/>
      </w:tblGrid>
      <w:tr w:rsidR="00975030" w:rsidRPr="00513641" w14:paraId="0759EAF2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E263C1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4BDD6434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YydStat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Login</w:t>
            </w:r>
          </w:p>
        </w:tc>
      </w:tr>
      <w:tr w:rsidR="00975030" w:rsidRPr="00513641" w14:paraId="59D1DB24" w14:textId="77777777" w:rsidTr="00975030">
        <w:tc>
          <w:tcPr>
            <w:tcW w:w="1620" w:type="dxa"/>
            <w:shd w:val="clear" w:color="auto" w:fill="D9D9D9"/>
          </w:tcPr>
          <w:p w14:paraId="1F97076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0003CAD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2C8889F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0D20D07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3EEA852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46037E3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0F0E50B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333A2CB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4BCAD25B" w14:textId="77777777" w:rsidTr="00975030">
        <w:tc>
          <w:tcPr>
            <w:tcW w:w="1620" w:type="dxa"/>
          </w:tcPr>
          <w:p w14:paraId="62D0E78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034F95D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1F332FF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09C4FE8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565C7C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CAD05D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64C6C57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891C8A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9B4C4A2" w14:textId="77777777" w:rsidTr="00975030">
        <w:tc>
          <w:tcPr>
            <w:tcW w:w="1620" w:type="dxa"/>
          </w:tcPr>
          <w:p w14:paraId="3EF4CF4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YearMonth</w:t>
            </w:r>
          </w:p>
        </w:tc>
        <w:tc>
          <w:tcPr>
            <w:tcW w:w="1360" w:type="dxa"/>
          </w:tcPr>
          <w:p w14:paraId="50C128B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年月</w:t>
            </w:r>
          </w:p>
        </w:tc>
        <w:tc>
          <w:tcPr>
            <w:tcW w:w="1520" w:type="dxa"/>
          </w:tcPr>
          <w:p w14:paraId="1D44D93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String(6)</w:t>
            </w:r>
          </w:p>
        </w:tc>
        <w:tc>
          <w:tcPr>
            <w:tcW w:w="1080" w:type="dxa"/>
          </w:tcPr>
          <w:p w14:paraId="754DE4C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84F73C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1A458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9EA45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B87898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CCYYMM</w:t>
            </w:r>
          </w:p>
        </w:tc>
      </w:tr>
      <w:tr w:rsidR="00133AB9" w:rsidRPr="00133AB9" w14:paraId="5266A684" w14:textId="77777777" w:rsidTr="00975030">
        <w:tc>
          <w:tcPr>
            <w:tcW w:w="1620" w:type="dxa"/>
          </w:tcPr>
          <w:p w14:paraId="66E84F98" w14:textId="4F830AA6" w:rsidR="001B73D2" w:rsidRPr="00133AB9" w:rsidRDefault="001B73D2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 w:hint="eastAsia"/>
                <w:sz w:val="21"/>
                <w:szCs w:val="21"/>
              </w:rPr>
              <w:t>RoleCode</w:t>
            </w:r>
          </w:p>
        </w:tc>
        <w:tc>
          <w:tcPr>
            <w:tcW w:w="1360" w:type="dxa"/>
          </w:tcPr>
          <w:p w14:paraId="794264C3" w14:textId="339689E4" w:rsidR="001B73D2" w:rsidRPr="00133AB9" w:rsidRDefault="001B73D2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 w:hint="eastAsia"/>
                <w:sz w:val="21"/>
                <w:szCs w:val="21"/>
              </w:rPr>
              <w:t>角色</w:t>
            </w:r>
          </w:p>
        </w:tc>
        <w:tc>
          <w:tcPr>
            <w:tcW w:w="1520" w:type="dxa"/>
          </w:tcPr>
          <w:p w14:paraId="03209849" w14:textId="4F54CC16" w:rsidR="001B73D2" w:rsidRPr="00133AB9" w:rsidRDefault="00914A31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cs="Arial"/>
                <w:sz w:val="21"/>
                <w:szCs w:val="21"/>
              </w:rPr>
              <w:t>UserPrivilegeCode</w:t>
            </w:r>
          </w:p>
        </w:tc>
        <w:tc>
          <w:tcPr>
            <w:tcW w:w="1080" w:type="dxa"/>
          </w:tcPr>
          <w:p w14:paraId="147EDD59" w14:textId="59A8DDD2" w:rsidR="001B73D2" w:rsidRPr="00133AB9" w:rsidRDefault="001B73D2" w:rsidP="001B73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1FE54FB" w14:textId="77777777" w:rsidR="001B73D2" w:rsidRPr="00133AB9" w:rsidRDefault="001B73D2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50F141F" w14:textId="77777777" w:rsidR="001B73D2" w:rsidRPr="00133AB9" w:rsidRDefault="001B73D2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E83DB87" w14:textId="77777777" w:rsidR="001B73D2" w:rsidRPr="00133AB9" w:rsidRDefault="001B73D2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389A409" w14:textId="3E5296EF" w:rsidR="001B73D2" w:rsidRPr="00133AB9" w:rsidRDefault="001B73D2" w:rsidP="001B73D2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13DBA8C" w14:textId="77777777" w:rsidTr="00975030">
        <w:tc>
          <w:tcPr>
            <w:tcW w:w="1620" w:type="dxa"/>
          </w:tcPr>
          <w:p w14:paraId="470EE71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Login</w:t>
            </w:r>
            <w:r w:rsidRPr="00513641">
              <w:rPr>
                <w:rFonts w:ascii="宋体" w:hAnsi="宋体"/>
                <w:sz w:val="21"/>
                <w:szCs w:val="21"/>
              </w:rPr>
              <w:t>Num</w:t>
            </w:r>
          </w:p>
        </w:tc>
        <w:tc>
          <w:tcPr>
            <w:tcW w:w="1360" w:type="dxa"/>
          </w:tcPr>
          <w:p w14:paraId="21C49F6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次数</w:t>
            </w:r>
          </w:p>
        </w:tc>
        <w:tc>
          <w:tcPr>
            <w:tcW w:w="1520" w:type="dxa"/>
          </w:tcPr>
          <w:p w14:paraId="0F24B6F2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0E8B2B0C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BFF29A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56ECB6C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2D512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F8F22F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4382D5A" w14:textId="77777777" w:rsidTr="00975030">
        <w:tc>
          <w:tcPr>
            <w:tcW w:w="1620" w:type="dxa"/>
          </w:tcPr>
          <w:p w14:paraId="582A4BA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Login</w:t>
            </w:r>
            <w:r w:rsidRPr="00513641">
              <w:rPr>
                <w:rFonts w:ascii="宋体" w:hAnsi="宋体"/>
                <w:sz w:val="21"/>
                <w:szCs w:val="21"/>
              </w:rPr>
              <w:t>UserNum</w:t>
            </w:r>
          </w:p>
        </w:tc>
        <w:tc>
          <w:tcPr>
            <w:tcW w:w="1360" w:type="dxa"/>
          </w:tcPr>
          <w:p w14:paraId="69A5016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人数</w:t>
            </w:r>
          </w:p>
        </w:tc>
        <w:tc>
          <w:tcPr>
            <w:tcW w:w="1520" w:type="dxa"/>
          </w:tcPr>
          <w:p w14:paraId="7A3303E2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1228FBE7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95477B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4881035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86AF1D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9CD4E0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5DFB973" w14:textId="77777777" w:rsidTr="00975030">
        <w:tc>
          <w:tcPr>
            <w:tcW w:w="1620" w:type="dxa"/>
          </w:tcPr>
          <w:p w14:paraId="6A30AD5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TimeSpan</w:t>
            </w:r>
          </w:p>
        </w:tc>
        <w:tc>
          <w:tcPr>
            <w:tcW w:w="1360" w:type="dxa"/>
          </w:tcPr>
          <w:p w14:paraId="6877903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使用时长</w:t>
            </w:r>
          </w:p>
        </w:tc>
        <w:tc>
          <w:tcPr>
            <w:tcW w:w="1520" w:type="dxa"/>
          </w:tcPr>
          <w:p w14:paraId="4DE3859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nteger</w:t>
            </w:r>
          </w:p>
        </w:tc>
        <w:tc>
          <w:tcPr>
            <w:tcW w:w="1080" w:type="dxa"/>
          </w:tcPr>
          <w:p w14:paraId="2C899B66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61B56D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51DF7E8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606B82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AD343E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秒</w:t>
            </w:r>
          </w:p>
        </w:tc>
      </w:tr>
      <w:tr w:rsidR="00975030" w:rsidRPr="00513641" w14:paraId="21C891DF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12DA38C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58C13FD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08BB56F4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1603906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690DD8C" w14:textId="77777777" w:rsidR="00975030" w:rsidRPr="00513641" w:rsidRDefault="00975030" w:rsidP="00975030">
      <w:pPr>
        <w:rPr>
          <w:rFonts w:ascii="宋体"/>
          <w:sz w:val="21"/>
          <w:szCs w:val="21"/>
        </w:rPr>
      </w:pPr>
    </w:p>
    <w:p w14:paraId="1E900CE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56" w:name="_Toc448752254"/>
      <w:bookmarkStart w:id="157" w:name="_Toc452126615"/>
      <w:bookmarkStart w:id="158" w:name="_Toc481161999"/>
      <w:r w:rsidRPr="00513641">
        <w:rPr>
          <w:rFonts w:ascii="黑体" w:hAnsi="黑体" w:hint="eastAsia"/>
          <w:sz w:val="21"/>
          <w:szCs w:val="21"/>
        </w:rPr>
        <w:t>船舶访问记录</w:t>
      </w:r>
      <w:bookmarkEnd w:id="155"/>
      <w:bookmarkEnd w:id="156"/>
      <w:bookmarkEnd w:id="157"/>
      <w:bookmarkEnd w:id="15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1279"/>
        <w:gridCol w:w="1520"/>
        <w:gridCol w:w="1080"/>
        <w:gridCol w:w="977"/>
        <w:gridCol w:w="861"/>
        <w:gridCol w:w="861"/>
        <w:gridCol w:w="1981"/>
      </w:tblGrid>
      <w:tr w:rsidR="00975030" w:rsidRPr="00513641" w14:paraId="01F47AAE" w14:textId="77777777" w:rsidTr="00975030">
        <w:trPr>
          <w:cantSplit/>
        </w:trPr>
        <w:tc>
          <w:tcPr>
            <w:tcW w:w="1701" w:type="dxa"/>
            <w:shd w:val="clear" w:color="auto" w:fill="D9D9D9"/>
          </w:tcPr>
          <w:p w14:paraId="174C4AA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559" w:type="dxa"/>
            <w:gridSpan w:val="7"/>
          </w:tcPr>
          <w:p w14:paraId="64D95DE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YydRecord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Ship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Call</w:t>
            </w:r>
          </w:p>
        </w:tc>
      </w:tr>
      <w:tr w:rsidR="00975030" w:rsidRPr="00513641" w14:paraId="153DFE64" w14:textId="77777777" w:rsidTr="00975030">
        <w:tc>
          <w:tcPr>
            <w:tcW w:w="1701" w:type="dxa"/>
            <w:shd w:val="clear" w:color="auto" w:fill="D9D9D9"/>
          </w:tcPr>
          <w:p w14:paraId="1B13202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9" w:type="dxa"/>
            <w:shd w:val="clear" w:color="auto" w:fill="D9D9D9"/>
          </w:tcPr>
          <w:p w14:paraId="47C65CA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1FDE532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2F28039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D1F63B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284160D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6F2CC72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23E14C6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2E02B789" w14:textId="77777777" w:rsidTr="00975030">
        <w:tc>
          <w:tcPr>
            <w:tcW w:w="1701" w:type="dxa"/>
          </w:tcPr>
          <w:p w14:paraId="0655016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279" w:type="dxa"/>
          </w:tcPr>
          <w:p w14:paraId="06243D7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3756BEA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15DD880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EB9441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4754F3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336CC16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E437C4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9E7F986" w14:textId="77777777" w:rsidTr="00975030">
        <w:tc>
          <w:tcPr>
            <w:tcW w:w="1701" w:type="dxa"/>
          </w:tcPr>
          <w:p w14:paraId="3947C8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UserId</w:t>
            </w:r>
          </w:p>
        </w:tc>
        <w:tc>
          <w:tcPr>
            <w:tcW w:w="1279" w:type="dxa"/>
          </w:tcPr>
          <w:p w14:paraId="11D9418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</w:t>
            </w:r>
          </w:p>
        </w:tc>
        <w:tc>
          <w:tcPr>
            <w:tcW w:w="1520" w:type="dxa"/>
          </w:tcPr>
          <w:p w14:paraId="56B36D1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3C6D337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45D59B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C46AAE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E16297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341AF1E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8CF76CE" w14:textId="77777777" w:rsidTr="00975030">
        <w:tc>
          <w:tcPr>
            <w:tcW w:w="1701" w:type="dxa"/>
          </w:tcPr>
          <w:p w14:paraId="635C6B8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Url</w:t>
            </w:r>
          </w:p>
        </w:tc>
        <w:tc>
          <w:tcPr>
            <w:tcW w:w="1279" w:type="dxa"/>
          </w:tcPr>
          <w:p w14:paraId="6B96492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访问地址</w:t>
            </w:r>
          </w:p>
        </w:tc>
        <w:tc>
          <w:tcPr>
            <w:tcW w:w="1520" w:type="dxa"/>
          </w:tcPr>
          <w:p w14:paraId="7F81239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1080" w:type="dxa"/>
          </w:tcPr>
          <w:p w14:paraId="183F9AE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B2615D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F2099F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0C08AA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593F94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F014550" w14:textId="77777777" w:rsidTr="00975030">
        <w:tc>
          <w:tcPr>
            <w:tcW w:w="1701" w:type="dxa"/>
          </w:tcPr>
          <w:p w14:paraId="5A0DAA0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Ship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279" w:type="dxa"/>
          </w:tcPr>
          <w:p w14:paraId="593FDB2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船舶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01C74B8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55A8294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F44FA2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43D040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3D06F4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E4A2F3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133AB9" w:rsidRPr="00133AB9" w14:paraId="07446909" w14:textId="77777777" w:rsidTr="00975030">
        <w:tc>
          <w:tcPr>
            <w:tcW w:w="1701" w:type="dxa"/>
          </w:tcPr>
          <w:p w14:paraId="4ECCF816" w14:textId="788626A0" w:rsidR="007B4555" w:rsidRPr="00133AB9" w:rsidRDefault="007B4555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 w:hint="eastAsia"/>
                <w:sz w:val="21"/>
                <w:szCs w:val="21"/>
              </w:rPr>
              <w:t>RoleCode</w:t>
            </w:r>
          </w:p>
        </w:tc>
        <w:tc>
          <w:tcPr>
            <w:tcW w:w="1279" w:type="dxa"/>
          </w:tcPr>
          <w:p w14:paraId="28563EA8" w14:textId="7AF1C5A8" w:rsidR="007B4555" w:rsidRPr="00133AB9" w:rsidRDefault="007B4555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 w:hint="eastAsia"/>
                <w:sz w:val="21"/>
                <w:szCs w:val="21"/>
              </w:rPr>
              <w:t>角色</w:t>
            </w:r>
          </w:p>
        </w:tc>
        <w:tc>
          <w:tcPr>
            <w:tcW w:w="1520" w:type="dxa"/>
          </w:tcPr>
          <w:p w14:paraId="0FAE84A2" w14:textId="6871B8E9" w:rsidR="007B4555" w:rsidRPr="00133AB9" w:rsidRDefault="00914A31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cs="Arial"/>
                <w:sz w:val="21"/>
                <w:szCs w:val="21"/>
              </w:rPr>
              <w:t>UserPrivilegeCode</w:t>
            </w:r>
          </w:p>
        </w:tc>
        <w:tc>
          <w:tcPr>
            <w:tcW w:w="1080" w:type="dxa"/>
          </w:tcPr>
          <w:p w14:paraId="3522E6E9" w14:textId="58E16077" w:rsidR="007B4555" w:rsidRPr="00133AB9" w:rsidRDefault="007B4555" w:rsidP="007B4555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7014AFE" w14:textId="77777777" w:rsidR="007B4555" w:rsidRPr="00133AB9" w:rsidRDefault="007B4555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7A6BDA7" w14:textId="77777777" w:rsidR="007B4555" w:rsidRPr="00133AB9" w:rsidRDefault="007B4555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2C67F2B" w14:textId="77777777" w:rsidR="007B4555" w:rsidRPr="00133AB9" w:rsidRDefault="007B4555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40963BF" w14:textId="593EA805" w:rsidR="007B4555" w:rsidRPr="00133AB9" w:rsidRDefault="007B4555" w:rsidP="007B4555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95DBAB9" w14:textId="77777777" w:rsidTr="00975030">
        <w:tc>
          <w:tcPr>
            <w:tcW w:w="1701" w:type="dxa"/>
          </w:tcPr>
          <w:p w14:paraId="667E3F2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RecordTime</w:t>
            </w:r>
          </w:p>
        </w:tc>
        <w:tc>
          <w:tcPr>
            <w:tcW w:w="1279" w:type="dxa"/>
          </w:tcPr>
          <w:p w14:paraId="1449C6E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访问时间</w:t>
            </w:r>
          </w:p>
        </w:tc>
        <w:tc>
          <w:tcPr>
            <w:tcW w:w="1520" w:type="dxa"/>
          </w:tcPr>
          <w:p w14:paraId="6D60A94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1080" w:type="dxa"/>
          </w:tcPr>
          <w:p w14:paraId="304A80A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5355BC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B0DEEF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4094D97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9666C8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CCYYMMDDhhmmss</w:t>
            </w:r>
          </w:p>
        </w:tc>
      </w:tr>
      <w:tr w:rsidR="00975030" w:rsidRPr="00513641" w14:paraId="6671779D" w14:textId="77777777" w:rsidTr="00975030">
        <w:trPr>
          <w:cantSplit/>
        </w:trPr>
        <w:tc>
          <w:tcPr>
            <w:tcW w:w="1701" w:type="dxa"/>
            <w:shd w:val="clear" w:color="auto" w:fill="D9D9D9"/>
          </w:tcPr>
          <w:p w14:paraId="7BD142F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799" w:type="dxa"/>
            <w:gridSpan w:val="2"/>
          </w:tcPr>
          <w:p w14:paraId="2601FB6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351789B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630C359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A06A8FD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59" w:name="_Toc387156650"/>
      <w:bookmarkStart w:id="160" w:name="_Toc448752255"/>
      <w:bookmarkStart w:id="161" w:name="_Toc452126616"/>
      <w:bookmarkStart w:id="162" w:name="_Toc481162000"/>
      <w:bookmarkStart w:id="163" w:name="_Toc387156644"/>
      <w:r w:rsidRPr="00513641">
        <w:rPr>
          <w:rFonts w:ascii="黑体" w:hAnsi="黑体" w:hint="eastAsia"/>
          <w:sz w:val="21"/>
          <w:szCs w:val="21"/>
        </w:rPr>
        <w:t>船舶访问统计</w:t>
      </w:r>
      <w:bookmarkEnd w:id="159"/>
      <w:bookmarkEnd w:id="160"/>
      <w:bookmarkEnd w:id="161"/>
      <w:bookmarkEnd w:id="16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520"/>
        <w:gridCol w:w="1080"/>
        <w:gridCol w:w="977"/>
        <w:gridCol w:w="861"/>
        <w:gridCol w:w="861"/>
        <w:gridCol w:w="1981"/>
      </w:tblGrid>
      <w:tr w:rsidR="00975030" w:rsidRPr="00513641" w14:paraId="0CE01A76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5C8DBB6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445BB29D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YydStat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ShipCall</w:t>
            </w:r>
          </w:p>
        </w:tc>
      </w:tr>
      <w:tr w:rsidR="00975030" w:rsidRPr="00513641" w14:paraId="26C76758" w14:textId="77777777" w:rsidTr="00975030">
        <w:tc>
          <w:tcPr>
            <w:tcW w:w="1620" w:type="dxa"/>
            <w:shd w:val="clear" w:color="auto" w:fill="D9D9D9"/>
          </w:tcPr>
          <w:p w14:paraId="0C63EA2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701A800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43AD9C2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764C4C5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6818E2E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1DC6386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586E718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2006250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6BED50CA" w14:textId="77777777" w:rsidTr="00975030">
        <w:tc>
          <w:tcPr>
            <w:tcW w:w="1620" w:type="dxa"/>
          </w:tcPr>
          <w:p w14:paraId="4AD460B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508F9D8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309B3BB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4E4E454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BC57DC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27811B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634C771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7809C0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62D7632" w14:textId="77777777" w:rsidTr="00975030">
        <w:tc>
          <w:tcPr>
            <w:tcW w:w="1620" w:type="dxa"/>
          </w:tcPr>
          <w:p w14:paraId="0A41365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YearMonth</w:t>
            </w:r>
          </w:p>
        </w:tc>
        <w:tc>
          <w:tcPr>
            <w:tcW w:w="1360" w:type="dxa"/>
          </w:tcPr>
          <w:p w14:paraId="02CE833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年月</w:t>
            </w:r>
          </w:p>
        </w:tc>
        <w:tc>
          <w:tcPr>
            <w:tcW w:w="1520" w:type="dxa"/>
          </w:tcPr>
          <w:p w14:paraId="478DC0F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String(6)</w:t>
            </w:r>
          </w:p>
        </w:tc>
        <w:tc>
          <w:tcPr>
            <w:tcW w:w="1080" w:type="dxa"/>
          </w:tcPr>
          <w:p w14:paraId="243146C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1746EB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C783E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1CC5B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1DA7E5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CCYYMM</w:t>
            </w:r>
          </w:p>
        </w:tc>
      </w:tr>
      <w:tr w:rsidR="00133AB9" w:rsidRPr="00133AB9" w14:paraId="7F256C28" w14:textId="77777777" w:rsidTr="00975030">
        <w:tc>
          <w:tcPr>
            <w:tcW w:w="1620" w:type="dxa"/>
          </w:tcPr>
          <w:p w14:paraId="591C248B" w14:textId="7807114A" w:rsidR="0046626E" w:rsidRPr="00133AB9" w:rsidRDefault="0046626E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 w:hint="eastAsia"/>
                <w:sz w:val="21"/>
                <w:szCs w:val="21"/>
              </w:rPr>
              <w:t>RoleCode</w:t>
            </w:r>
          </w:p>
        </w:tc>
        <w:tc>
          <w:tcPr>
            <w:tcW w:w="1360" w:type="dxa"/>
          </w:tcPr>
          <w:p w14:paraId="27B2D42B" w14:textId="27B8EFBF" w:rsidR="0046626E" w:rsidRPr="00133AB9" w:rsidRDefault="0046626E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 w:hint="eastAsia"/>
                <w:sz w:val="21"/>
                <w:szCs w:val="21"/>
              </w:rPr>
              <w:t>角色</w:t>
            </w:r>
          </w:p>
        </w:tc>
        <w:tc>
          <w:tcPr>
            <w:tcW w:w="1520" w:type="dxa"/>
          </w:tcPr>
          <w:p w14:paraId="12825023" w14:textId="56840FBA" w:rsidR="0046626E" w:rsidRPr="00133AB9" w:rsidRDefault="00914A31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cs="Arial"/>
                <w:sz w:val="21"/>
                <w:szCs w:val="21"/>
              </w:rPr>
              <w:t>UserPrivilegeCode</w:t>
            </w:r>
          </w:p>
        </w:tc>
        <w:tc>
          <w:tcPr>
            <w:tcW w:w="1080" w:type="dxa"/>
          </w:tcPr>
          <w:p w14:paraId="2C491260" w14:textId="20093A52" w:rsidR="0046626E" w:rsidRPr="00133AB9" w:rsidRDefault="0046626E" w:rsidP="0046626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33AB9">
              <w:rPr>
                <w:rFonts w:asci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A52C78B" w14:textId="77777777" w:rsidR="0046626E" w:rsidRPr="00133AB9" w:rsidRDefault="0046626E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4BDCABB" w14:textId="77777777" w:rsidR="0046626E" w:rsidRPr="00133AB9" w:rsidRDefault="0046626E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0173A5B" w14:textId="77777777" w:rsidR="0046626E" w:rsidRPr="00133AB9" w:rsidRDefault="0046626E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6268768" w14:textId="1D0F175C" w:rsidR="0046626E" w:rsidRPr="00133AB9" w:rsidRDefault="0046626E" w:rsidP="0046626E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7041C1E2" w14:textId="77777777" w:rsidTr="00975030">
        <w:tc>
          <w:tcPr>
            <w:tcW w:w="1620" w:type="dxa"/>
          </w:tcPr>
          <w:p w14:paraId="59B3306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CallNum</w:t>
            </w:r>
          </w:p>
        </w:tc>
        <w:tc>
          <w:tcPr>
            <w:tcW w:w="1360" w:type="dxa"/>
          </w:tcPr>
          <w:p w14:paraId="4A5461E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次数</w:t>
            </w:r>
          </w:p>
        </w:tc>
        <w:tc>
          <w:tcPr>
            <w:tcW w:w="1520" w:type="dxa"/>
          </w:tcPr>
          <w:p w14:paraId="223C4172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7CA76F2D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E611D7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EB42B7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0F4F1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FF25F6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8262F7C" w14:textId="77777777" w:rsidTr="00975030">
        <w:tc>
          <w:tcPr>
            <w:tcW w:w="1620" w:type="dxa"/>
          </w:tcPr>
          <w:p w14:paraId="25B7FD6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CalledUserNum</w:t>
            </w:r>
          </w:p>
        </w:tc>
        <w:tc>
          <w:tcPr>
            <w:tcW w:w="1360" w:type="dxa"/>
          </w:tcPr>
          <w:p w14:paraId="1E812D7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人数</w:t>
            </w:r>
          </w:p>
        </w:tc>
        <w:tc>
          <w:tcPr>
            <w:tcW w:w="1520" w:type="dxa"/>
          </w:tcPr>
          <w:p w14:paraId="5CB9E7ED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630343B1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48B9E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74110CF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D2B3A1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E6086F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72D1831E" w14:textId="77777777" w:rsidTr="00975030">
        <w:tc>
          <w:tcPr>
            <w:tcW w:w="1620" w:type="dxa"/>
          </w:tcPr>
          <w:p w14:paraId="5BF870A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Called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Ship</w:t>
            </w:r>
            <w:r w:rsidRPr="00513641">
              <w:rPr>
                <w:rFonts w:ascii="宋体" w:hAnsi="宋体"/>
                <w:sz w:val="21"/>
                <w:szCs w:val="21"/>
              </w:rPr>
              <w:t>Num</w:t>
            </w:r>
          </w:p>
        </w:tc>
        <w:tc>
          <w:tcPr>
            <w:tcW w:w="1360" w:type="dxa"/>
          </w:tcPr>
          <w:p w14:paraId="650690E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船舶数</w:t>
            </w:r>
          </w:p>
        </w:tc>
        <w:tc>
          <w:tcPr>
            <w:tcW w:w="1520" w:type="dxa"/>
          </w:tcPr>
          <w:p w14:paraId="47F0FC40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030A0E67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3D72F2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138CBA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EA9AE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544FE0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340EEE49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AA0016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176358E4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5955CF56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4BFFEC0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3BD83844" w14:textId="77777777" w:rsidR="00975030" w:rsidRPr="00513641" w:rsidRDefault="00975030" w:rsidP="00975030">
      <w:pPr>
        <w:rPr>
          <w:rFonts w:ascii="宋体"/>
          <w:sz w:val="21"/>
          <w:szCs w:val="21"/>
        </w:rPr>
      </w:pPr>
    </w:p>
    <w:p w14:paraId="70F3690F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64" w:name="_Toc448752256"/>
      <w:bookmarkStart w:id="165" w:name="_Toc452126617"/>
      <w:bookmarkStart w:id="166" w:name="_Toc481162001"/>
      <w:r w:rsidRPr="00513641">
        <w:rPr>
          <w:rFonts w:ascii="黑体" w:hAnsi="黑体" w:hint="eastAsia"/>
          <w:sz w:val="21"/>
          <w:szCs w:val="21"/>
        </w:rPr>
        <w:t>会员统计</w:t>
      </w:r>
      <w:bookmarkEnd w:id="163"/>
      <w:bookmarkEnd w:id="164"/>
      <w:bookmarkEnd w:id="165"/>
      <w:bookmarkEnd w:id="166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1279"/>
        <w:gridCol w:w="1520"/>
        <w:gridCol w:w="1080"/>
        <w:gridCol w:w="977"/>
        <w:gridCol w:w="861"/>
        <w:gridCol w:w="861"/>
        <w:gridCol w:w="1981"/>
      </w:tblGrid>
      <w:tr w:rsidR="00975030" w:rsidRPr="00513641" w14:paraId="0B6DE1D4" w14:textId="77777777" w:rsidTr="00975030">
        <w:trPr>
          <w:cantSplit/>
        </w:trPr>
        <w:tc>
          <w:tcPr>
            <w:tcW w:w="1701" w:type="dxa"/>
            <w:shd w:val="clear" w:color="auto" w:fill="D9D9D9"/>
          </w:tcPr>
          <w:p w14:paraId="451254EB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559" w:type="dxa"/>
            <w:gridSpan w:val="7"/>
          </w:tcPr>
          <w:p w14:paraId="6B50879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YydStatUser</w:t>
            </w:r>
          </w:p>
        </w:tc>
      </w:tr>
      <w:tr w:rsidR="00975030" w:rsidRPr="00513641" w14:paraId="31E178DF" w14:textId="77777777" w:rsidTr="00975030">
        <w:tc>
          <w:tcPr>
            <w:tcW w:w="1701" w:type="dxa"/>
            <w:shd w:val="clear" w:color="auto" w:fill="D9D9D9"/>
          </w:tcPr>
          <w:p w14:paraId="117D4A2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279" w:type="dxa"/>
            <w:shd w:val="clear" w:color="auto" w:fill="D9D9D9"/>
          </w:tcPr>
          <w:p w14:paraId="0E9350C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448DBCA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0C8A2F07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C3ADE6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697324D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0158CC2F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469DE18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54C18CBB" w14:textId="77777777" w:rsidTr="00975030">
        <w:tc>
          <w:tcPr>
            <w:tcW w:w="1701" w:type="dxa"/>
          </w:tcPr>
          <w:p w14:paraId="31E6C1E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279" w:type="dxa"/>
          </w:tcPr>
          <w:p w14:paraId="7CA8976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6AC5FD6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489712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6BE55C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EEDB64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70763C0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2E98C8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AA0222F" w14:textId="77777777" w:rsidTr="00975030">
        <w:tc>
          <w:tcPr>
            <w:tcW w:w="1701" w:type="dxa"/>
          </w:tcPr>
          <w:p w14:paraId="2040D2C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YearMonth</w:t>
            </w:r>
          </w:p>
        </w:tc>
        <w:tc>
          <w:tcPr>
            <w:tcW w:w="1279" w:type="dxa"/>
          </w:tcPr>
          <w:p w14:paraId="71E2FBE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年月</w:t>
            </w:r>
          </w:p>
        </w:tc>
        <w:tc>
          <w:tcPr>
            <w:tcW w:w="1520" w:type="dxa"/>
          </w:tcPr>
          <w:p w14:paraId="2BE69E1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String(6)</w:t>
            </w:r>
          </w:p>
        </w:tc>
        <w:tc>
          <w:tcPr>
            <w:tcW w:w="1080" w:type="dxa"/>
          </w:tcPr>
          <w:p w14:paraId="494AC13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3E399B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D8E1FC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0653A7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68154D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CCYYMM</w:t>
            </w:r>
          </w:p>
        </w:tc>
      </w:tr>
      <w:tr w:rsidR="00975030" w:rsidRPr="00513641" w14:paraId="513A742C" w14:textId="77777777" w:rsidTr="00975030">
        <w:tc>
          <w:tcPr>
            <w:tcW w:w="1701" w:type="dxa"/>
          </w:tcPr>
          <w:p w14:paraId="27A1569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SumUsers</w:t>
            </w:r>
          </w:p>
        </w:tc>
        <w:tc>
          <w:tcPr>
            <w:tcW w:w="1279" w:type="dxa"/>
          </w:tcPr>
          <w:p w14:paraId="7384522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总会员数</w:t>
            </w:r>
          </w:p>
        </w:tc>
        <w:tc>
          <w:tcPr>
            <w:tcW w:w="1520" w:type="dxa"/>
          </w:tcPr>
          <w:p w14:paraId="36504D7A" w14:textId="77777777" w:rsidR="00975030" w:rsidRPr="00513641" w:rsidRDefault="00975030" w:rsidP="00975030">
            <w:pPr>
              <w:rPr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41B91AD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548461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70B57D8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D9C8AA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9807CA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173376" w:rsidRPr="00173376" w14:paraId="1890DD06" w14:textId="77777777" w:rsidTr="001442A0">
        <w:tc>
          <w:tcPr>
            <w:tcW w:w="1701" w:type="dxa"/>
          </w:tcPr>
          <w:p w14:paraId="4B50D4D4" w14:textId="71D08387" w:rsidR="004E5D1C" w:rsidRPr="00173376" w:rsidRDefault="004E5D1C" w:rsidP="004E5D1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SumBrok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er</w:t>
            </w:r>
            <w:r w:rsidRPr="00173376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279" w:type="dxa"/>
          </w:tcPr>
          <w:p w14:paraId="7701B19D" w14:textId="7E96935A" w:rsidR="004E5D1C" w:rsidRPr="00173376" w:rsidRDefault="004E5D1C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总</w:t>
            </w:r>
            <w:r w:rsidRPr="00173376">
              <w:rPr>
                <w:rFonts w:ascii="宋体" w:hAnsi="宋体" w:cs="Arial"/>
                <w:sz w:val="21"/>
                <w:szCs w:val="21"/>
              </w:rPr>
              <w:t>代理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数</w:t>
            </w:r>
          </w:p>
        </w:tc>
        <w:tc>
          <w:tcPr>
            <w:tcW w:w="1520" w:type="dxa"/>
          </w:tcPr>
          <w:p w14:paraId="1707C3C2" w14:textId="77777777" w:rsidR="004E5D1C" w:rsidRPr="00173376" w:rsidRDefault="004E5D1C" w:rsidP="001442A0">
            <w:pPr>
              <w:rPr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1FED965C" w14:textId="77777777" w:rsidR="004E5D1C" w:rsidRPr="00173376" w:rsidRDefault="004E5D1C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8AE19B1" w14:textId="77777777" w:rsidR="004E5D1C" w:rsidRPr="00173376" w:rsidRDefault="004E5D1C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4A1C8613" w14:textId="77777777" w:rsidR="004E5D1C" w:rsidRPr="00173376" w:rsidRDefault="004E5D1C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3505A99" w14:textId="77777777" w:rsidR="004E5D1C" w:rsidRPr="00173376" w:rsidRDefault="004E5D1C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CB0754C" w14:textId="77777777" w:rsidR="004E5D1C" w:rsidRPr="00173376" w:rsidRDefault="004E5D1C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173376" w:rsidRPr="00173376" w14:paraId="08E3D822" w14:textId="77777777" w:rsidTr="001442A0">
        <w:tc>
          <w:tcPr>
            <w:tcW w:w="1701" w:type="dxa"/>
          </w:tcPr>
          <w:p w14:paraId="43003BFE" w14:textId="2E652963" w:rsidR="00A21F1E" w:rsidRPr="00173376" w:rsidRDefault="00A21F1E" w:rsidP="004E5D1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Sum</w:t>
            </w:r>
            <w:r w:rsidR="004E5D1C" w:rsidRPr="00173376">
              <w:rPr>
                <w:rFonts w:ascii="宋体" w:hAnsi="宋体" w:cs="Arial"/>
                <w:sz w:val="21"/>
                <w:szCs w:val="21"/>
              </w:rPr>
              <w:t>Handl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er</w:t>
            </w:r>
            <w:r w:rsidRPr="00173376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279" w:type="dxa"/>
          </w:tcPr>
          <w:p w14:paraId="7B0A4720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总</w:t>
            </w:r>
            <w:r w:rsidRPr="00173376">
              <w:rPr>
                <w:rFonts w:ascii="宋体" w:hAnsi="宋体" w:cs="Arial"/>
                <w:sz w:val="21"/>
                <w:szCs w:val="21"/>
              </w:rPr>
              <w:t>业务员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数</w:t>
            </w:r>
          </w:p>
        </w:tc>
        <w:tc>
          <w:tcPr>
            <w:tcW w:w="1520" w:type="dxa"/>
          </w:tcPr>
          <w:p w14:paraId="54579E3F" w14:textId="77777777" w:rsidR="00A21F1E" w:rsidRPr="00173376" w:rsidRDefault="00A21F1E" w:rsidP="001442A0">
            <w:pPr>
              <w:rPr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405EA809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A61303F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4D84A598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4D1A7B6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A1BD5BF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173376" w:rsidRPr="00173376" w14:paraId="39F41F98" w14:textId="77777777" w:rsidTr="001442A0">
        <w:tc>
          <w:tcPr>
            <w:tcW w:w="1701" w:type="dxa"/>
          </w:tcPr>
          <w:p w14:paraId="090F1E9B" w14:textId="3175627B" w:rsidR="00A21F1E" w:rsidRPr="00173376" w:rsidRDefault="00A21F1E" w:rsidP="004E5D1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Sum</w:t>
            </w:r>
            <w:r w:rsidR="004E5D1C" w:rsidRPr="00173376">
              <w:rPr>
                <w:rFonts w:ascii="宋体" w:hAnsi="宋体" w:cs="Arial"/>
                <w:sz w:val="21"/>
                <w:szCs w:val="21"/>
              </w:rPr>
              <w:t>Sailor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s</w:t>
            </w:r>
          </w:p>
        </w:tc>
        <w:tc>
          <w:tcPr>
            <w:tcW w:w="1279" w:type="dxa"/>
          </w:tcPr>
          <w:p w14:paraId="2415E698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总</w:t>
            </w:r>
            <w:r w:rsidRPr="00173376">
              <w:rPr>
                <w:rFonts w:ascii="宋体" w:hAnsi="宋体" w:cs="Arial"/>
                <w:sz w:val="21"/>
                <w:szCs w:val="21"/>
              </w:rPr>
              <w:t>船员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数</w:t>
            </w:r>
          </w:p>
        </w:tc>
        <w:tc>
          <w:tcPr>
            <w:tcW w:w="1520" w:type="dxa"/>
          </w:tcPr>
          <w:p w14:paraId="773C173A" w14:textId="77777777" w:rsidR="00A21F1E" w:rsidRPr="00173376" w:rsidRDefault="00A21F1E" w:rsidP="001442A0">
            <w:pPr>
              <w:rPr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57540D3F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4E8D096B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13AF3E6B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4FA3B9A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ECD6DA5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173376" w:rsidRPr="00173376" w14:paraId="4F4D0EF4" w14:textId="77777777" w:rsidTr="001442A0">
        <w:tc>
          <w:tcPr>
            <w:tcW w:w="1701" w:type="dxa"/>
          </w:tcPr>
          <w:p w14:paraId="0B4FE9F7" w14:textId="2DE3E5CF" w:rsidR="00A21F1E" w:rsidRPr="00173376" w:rsidRDefault="00A21F1E" w:rsidP="004E5D1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Sum</w:t>
            </w:r>
            <w:r w:rsidR="004E5D1C" w:rsidRPr="00173376">
              <w:rPr>
                <w:rFonts w:ascii="宋体" w:hAnsi="宋体" w:cs="Arial"/>
                <w:sz w:val="21"/>
                <w:szCs w:val="21"/>
              </w:rPr>
              <w:t>Mast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er</w:t>
            </w:r>
            <w:r w:rsidRPr="00173376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279" w:type="dxa"/>
          </w:tcPr>
          <w:p w14:paraId="13CF63B4" w14:textId="429110CA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总</w:t>
            </w:r>
            <w:r w:rsidR="004E5D1C" w:rsidRPr="00173376">
              <w:rPr>
                <w:rFonts w:ascii="宋体" w:hAnsi="宋体" w:cs="Arial" w:hint="eastAsia"/>
                <w:sz w:val="21"/>
                <w:szCs w:val="21"/>
              </w:rPr>
              <w:t>船</w:t>
            </w:r>
            <w:r w:rsidR="004E5D1C" w:rsidRPr="00173376">
              <w:rPr>
                <w:rFonts w:ascii="宋体" w:hAnsi="宋体" w:cs="Arial"/>
                <w:sz w:val="21"/>
                <w:szCs w:val="21"/>
              </w:rPr>
              <w:t>东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数</w:t>
            </w:r>
          </w:p>
        </w:tc>
        <w:tc>
          <w:tcPr>
            <w:tcW w:w="1520" w:type="dxa"/>
          </w:tcPr>
          <w:p w14:paraId="1630A1FF" w14:textId="77777777" w:rsidR="00A21F1E" w:rsidRPr="00173376" w:rsidRDefault="00A21F1E" w:rsidP="001442A0">
            <w:pPr>
              <w:rPr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62C3708D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EC1C4E9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AAC09DD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50360CA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DA508BD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173376" w:rsidRPr="00173376" w14:paraId="532265FE" w14:textId="77777777" w:rsidTr="001442A0">
        <w:tc>
          <w:tcPr>
            <w:tcW w:w="1701" w:type="dxa"/>
          </w:tcPr>
          <w:p w14:paraId="5B07F957" w14:textId="4B688094" w:rsidR="00A21F1E" w:rsidRPr="00173376" w:rsidRDefault="00A21F1E" w:rsidP="004E5D1C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lastRenderedPageBreak/>
              <w:t>Sum</w:t>
            </w:r>
            <w:r w:rsidR="004E5D1C" w:rsidRPr="00173376">
              <w:rPr>
                <w:rFonts w:ascii="宋体" w:hAnsi="宋体" w:cs="Arial"/>
                <w:sz w:val="21"/>
                <w:szCs w:val="21"/>
              </w:rPr>
              <w:t>Owner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s</w:t>
            </w:r>
          </w:p>
        </w:tc>
        <w:tc>
          <w:tcPr>
            <w:tcW w:w="1279" w:type="dxa"/>
          </w:tcPr>
          <w:p w14:paraId="5BF561F6" w14:textId="7BAD9FD9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总货</w:t>
            </w:r>
            <w:r w:rsidR="004E5D1C" w:rsidRPr="00173376">
              <w:rPr>
                <w:rFonts w:ascii="宋体" w:hAnsi="宋体" w:cs="Arial"/>
                <w:sz w:val="21"/>
                <w:szCs w:val="21"/>
              </w:rPr>
              <w:t>主</w:t>
            </w:r>
            <w:r w:rsidRPr="00173376">
              <w:rPr>
                <w:rFonts w:ascii="宋体" w:hAnsi="宋体" w:cs="Arial" w:hint="eastAsia"/>
                <w:sz w:val="21"/>
                <w:szCs w:val="21"/>
              </w:rPr>
              <w:t>数</w:t>
            </w:r>
          </w:p>
        </w:tc>
        <w:tc>
          <w:tcPr>
            <w:tcW w:w="1520" w:type="dxa"/>
          </w:tcPr>
          <w:p w14:paraId="6FBBEEA9" w14:textId="77777777" w:rsidR="00A21F1E" w:rsidRPr="00173376" w:rsidRDefault="00A21F1E" w:rsidP="001442A0">
            <w:pPr>
              <w:rPr>
                <w:sz w:val="21"/>
                <w:szCs w:val="21"/>
              </w:rPr>
            </w:pPr>
            <w:r w:rsidRPr="00173376">
              <w:rPr>
                <w:rFonts w:ascii="宋体" w:hAnsi="宋体" w:cs="Arial" w:hint="eastAsia"/>
                <w:sz w:val="21"/>
                <w:szCs w:val="21"/>
              </w:rPr>
              <w:t>Integer</w:t>
            </w:r>
          </w:p>
        </w:tc>
        <w:tc>
          <w:tcPr>
            <w:tcW w:w="1080" w:type="dxa"/>
          </w:tcPr>
          <w:p w14:paraId="17BFB080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FE2CF94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173376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B4239A2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6A9BFAA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92A9EFE" w14:textId="77777777" w:rsidR="00A21F1E" w:rsidRPr="00173376" w:rsidRDefault="00A21F1E" w:rsidP="001442A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2200453D" w14:textId="77777777" w:rsidTr="00975030">
        <w:trPr>
          <w:cantSplit/>
        </w:trPr>
        <w:tc>
          <w:tcPr>
            <w:tcW w:w="1701" w:type="dxa"/>
            <w:shd w:val="clear" w:color="auto" w:fill="D9D9D9"/>
          </w:tcPr>
          <w:p w14:paraId="2253702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799" w:type="dxa"/>
            <w:gridSpan w:val="2"/>
          </w:tcPr>
          <w:p w14:paraId="76036AB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7C21F383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3D87E8F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F6CE6E9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67" w:name="_Toc387156645"/>
      <w:bookmarkStart w:id="168" w:name="_Toc448752257"/>
      <w:bookmarkStart w:id="169" w:name="_Toc452126618"/>
      <w:bookmarkStart w:id="170" w:name="_Toc481162002"/>
      <w:r w:rsidRPr="00513641">
        <w:rPr>
          <w:rFonts w:ascii="黑体" w:hAnsi="黑体" w:hint="eastAsia"/>
          <w:sz w:val="21"/>
          <w:szCs w:val="21"/>
        </w:rPr>
        <w:t>船舶统计</w:t>
      </w:r>
      <w:bookmarkEnd w:id="167"/>
      <w:bookmarkEnd w:id="168"/>
      <w:bookmarkEnd w:id="169"/>
      <w:bookmarkEnd w:id="17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499"/>
        <w:gridCol w:w="1381"/>
        <w:gridCol w:w="1080"/>
        <w:gridCol w:w="977"/>
        <w:gridCol w:w="861"/>
        <w:gridCol w:w="861"/>
        <w:gridCol w:w="1981"/>
      </w:tblGrid>
      <w:tr w:rsidR="00975030" w:rsidRPr="00513641" w14:paraId="7F8DC9FD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0FE369D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22610872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YydStat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Ship</w:t>
            </w:r>
          </w:p>
        </w:tc>
      </w:tr>
      <w:tr w:rsidR="00975030" w:rsidRPr="00513641" w14:paraId="52E8F437" w14:textId="77777777" w:rsidTr="00975030">
        <w:tc>
          <w:tcPr>
            <w:tcW w:w="1620" w:type="dxa"/>
            <w:shd w:val="clear" w:color="auto" w:fill="D9D9D9"/>
          </w:tcPr>
          <w:p w14:paraId="7D8AE12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99" w:type="dxa"/>
            <w:shd w:val="clear" w:color="auto" w:fill="D9D9D9"/>
          </w:tcPr>
          <w:p w14:paraId="53ED555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381" w:type="dxa"/>
            <w:shd w:val="clear" w:color="auto" w:fill="D9D9D9"/>
          </w:tcPr>
          <w:p w14:paraId="52EFA3E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4E709336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4FCC6FD5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70EB29D3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08B06FA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73B71D3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7B9FD88C" w14:textId="77777777" w:rsidTr="00975030">
        <w:tc>
          <w:tcPr>
            <w:tcW w:w="1620" w:type="dxa"/>
          </w:tcPr>
          <w:p w14:paraId="4DEDBA0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499" w:type="dxa"/>
          </w:tcPr>
          <w:p w14:paraId="34063C1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81" w:type="dxa"/>
          </w:tcPr>
          <w:p w14:paraId="6E3B216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6D7C71D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A27F24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986C8B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52CFDBE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B34975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5CC0E92F" w14:textId="77777777" w:rsidTr="00975030">
        <w:tc>
          <w:tcPr>
            <w:tcW w:w="1620" w:type="dxa"/>
          </w:tcPr>
          <w:p w14:paraId="3E43662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YearMonth</w:t>
            </w:r>
          </w:p>
        </w:tc>
        <w:tc>
          <w:tcPr>
            <w:tcW w:w="1499" w:type="dxa"/>
          </w:tcPr>
          <w:p w14:paraId="3AB394C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年月</w:t>
            </w:r>
          </w:p>
        </w:tc>
        <w:tc>
          <w:tcPr>
            <w:tcW w:w="1381" w:type="dxa"/>
          </w:tcPr>
          <w:p w14:paraId="16606F1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String(6)</w:t>
            </w:r>
          </w:p>
        </w:tc>
        <w:tc>
          <w:tcPr>
            <w:tcW w:w="1080" w:type="dxa"/>
          </w:tcPr>
          <w:p w14:paraId="0C9381E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1EC4B8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1191E4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AB6D2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A871F1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CCYYMM</w:t>
            </w:r>
          </w:p>
        </w:tc>
      </w:tr>
      <w:tr w:rsidR="00975030" w:rsidRPr="00513641" w14:paraId="6C71BA4C" w14:textId="77777777" w:rsidTr="00975030">
        <w:tc>
          <w:tcPr>
            <w:tcW w:w="1620" w:type="dxa"/>
          </w:tcPr>
          <w:p w14:paraId="34B969B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Up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Ship</w:t>
            </w:r>
            <w:r w:rsidRPr="00513641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499" w:type="dxa"/>
          </w:tcPr>
          <w:p w14:paraId="4818F23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新上线船舶</w:t>
            </w:r>
          </w:p>
        </w:tc>
        <w:tc>
          <w:tcPr>
            <w:tcW w:w="1381" w:type="dxa"/>
          </w:tcPr>
          <w:p w14:paraId="0011CB7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0" w:type="dxa"/>
          </w:tcPr>
          <w:p w14:paraId="45B6EAF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15601C8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33373F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7F5579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A2D71C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EA5F1B4" w14:textId="77777777" w:rsidTr="00975030">
        <w:tc>
          <w:tcPr>
            <w:tcW w:w="1620" w:type="dxa"/>
          </w:tcPr>
          <w:p w14:paraId="6204F6D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Down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Ship</w:t>
            </w:r>
            <w:r w:rsidRPr="00513641">
              <w:rPr>
                <w:rFonts w:ascii="宋体" w:hAnsi="宋体" w:cs="Arial"/>
                <w:sz w:val="21"/>
                <w:szCs w:val="21"/>
              </w:rPr>
              <w:t>s</w:t>
            </w:r>
          </w:p>
        </w:tc>
        <w:tc>
          <w:tcPr>
            <w:tcW w:w="1499" w:type="dxa"/>
          </w:tcPr>
          <w:p w14:paraId="737F3C7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新下线船舶</w:t>
            </w:r>
          </w:p>
        </w:tc>
        <w:tc>
          <w:tcPr>
            <w:tcW w:w="1381" w:type="dxa"/>
          </w:tcPr>
          <w:p w14:paraId="7340C78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0" w:type="dxa"/>
          </w:tcPr>
          <w:p w14:paraId="1733556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275FC4F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2013A68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CE7388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D700CC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04F366A8" w14:textId="77777777" w:rsidTr="00975030">
        <w:tc>
          <w:tcPr>
            <w:tcW w:w="1620" w:type="dxa"/>
          </w:tcPr>
          <w:p w14:paraId="0F36329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SumWares</w:t>
            </w:r>
          </w:p>
        </w:tc>
        <w:tc>
          <w:tcPr>
            <w:tcW w:w="1499" w:type="dxa"/>
          </w:tcPr>
          <w:p w14:paraId="2D3FF7D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总上线船舶</w:t>
            </w:r>
          </w:p>
        </w:tc>
        <w:tc>
          <w:tcPr>
            <w:tcW w:w="1381" w:type="dxa"/>
          </w:tcPr>
          <w:p w14:paraId="0A14C2C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0" w:type="dxa"/>
          </w:tcPr>
          <w:p w14:paraId="5981694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77" w:type="dxa"/>
          </w:tcPr>
          <w:p w14:paraId="54B0442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0933359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C9C3FF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14DE91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FB5BA49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08B5EBF7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462A074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5566BAA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6113CD3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09B8588A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71" w:name="_Toc387156646"/>
      <w:bookmarkStart w:id="172" w:name="_Toc448752258"/>
      <w:bookmarkStart w:id="173" w:name="_Toc452126619"/>
      <w:bookmarkStart w:id="174" w:name="_Toc481162003"/>
      <w:r w:rsidRPr="00513641">
        <w:rPr>
          <w:rFonts w:ascii="黑体" w:hAnsi="黑体" w:hint="eastAsia"/>
          <w:sz w:val="21"/>
          <w:szCs w:val="21"/>
        </w:rPr>
        <w:t>合同统计</w:t>
      </w:r>
      <w:bookmarkEnd w:id="171"/>
      <w:bookmarkEnd w:id="172"/>
      <w:bookmarkEnd w:id="173"/>
      <w:bookmarkEnd w:id="17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520"/>
        <w:gridCol w:w="1080"/>
        <w:gridCol w:w="977"/>
        <w:gridCol w:w="861"/>
        <w:gridCol w:w="861"/>
        <w:gridCol w:w="1981"/>
      </w:tblGrid>
      <w:tr w:rsidR="00975030" w:rsidRPr="00513641" w14:paraId="568EEF0E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00296DB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5061E4AF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YydStat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Order</w:t>
            </w:r>
          </w:p>
        </w:tc>
      </w:tr>
      <w:tr w:rsidR="00975030" w:rsidRPr="00513641" w14:paraId="7B45A55D" w14:textId="77777777" w:rsidTr="00975030">
        <w:tc>
          <w:tcPr>
            <w:tcW w:w="1620" w:type="dxa"/>
            <w:shd w:val="clear" w:color="auto" w:fill="D9D9D9"/>
          </w:tcPr>
          <w:p w14:paraId="4475E060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792D991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6557F05C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79ACD8F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770BF92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2163535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7A80432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259C611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5621AEB0" w14:textId="77777777" w:rsidTr="00975030">
        <w:tc>
          <w:tcPr>
            <w:tcW w:w="1620" w:type="dxa"/>
          </w:tcPr>
          <w:p w14:paraId="39E5E43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4370B62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记录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5609858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4655950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5C43958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27CBF6F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56CD5D6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F85412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CDECDFE" w14:textId="77777777" w:rsidTr="00975030">
        <w:tc>
          <w:tcPr>
            <w:tcW w:w="1620" w:type="dxa"/>
          </w:tcPr>
          <w:p w14:paraId="65378C3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YearMonth</w:t>
            </w:r>
          </w:p>
        </w:tc>
        <w:tc>
          <w:tcPr>
            <w:tcW w:w="1360" w:type="dxa"/>
          </w:tcPr>
          <w:p w14:paraId="1F0C45D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年月</w:t>
            </w:r>
          </w:p>
        </w:tc>
        <w:tc>
          <w:tcPr>
            <w:tcW w:w="1520" w:type="dxa"/>
          </w:tcPr>
          <w:p w14:paraId="34DF699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String(6)</w:t>
            </w:r>
          </w:p>
        </w:tc>
        <w:tc>
          <w:tcPr>
            <w:tcW w:w="1080" w:type="dxa"/>
          </w:tcPr>
          <w:p w14:paraId="79E1EF8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BAF516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3FD1E4C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241BD5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F08BA4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CCYYMM</w:t>
            </w:r>
          </w:p>
        </w:tc>
      </w:tr>
      <w:tr w:rsidR="00975030" w:rsidRPr="00513641" w14:paraId="5461C83F" w14:textId="77777777" w:rsidTr="00975030">
        <w:tc>
          <w:tcPr>
            <w:tcW w:w="1620" w:type="dxa"/>
          </w:tcPr>
          <w:p w14:paraId="57FE4E7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Order</w:t>
            </w:r>
            <w:r w:rsidRPr="00513641">
              <w:rPr>
                <w:rFonts w:ascii="宋体" w:hAnsi="宋体" w:cs="Arial"/>
                <w:sz w:val="21"/>
                <w:szCs w:val="21"/>
              </w:rPr>
              <w:t>Count</w:t>
            </w:r>
          </w:p>
        </w:tc>
        <w:tc>
          <w:tcPr>
            <w:tcW w:w="1360" w:type="dxa"/>
          </w:tcPr>
          <w:p w14:paraId="5213F1E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合同数</w:t>
            </w:r>
          </w:p>
        </w:tc>
        <w:tc>
          <w:tcPr>
            <w:tcW w:w="1520" w:type="dxa"/>
          </w:tcPr>
          <w:p w14:paraId="6235301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nteger</w:t>
            </w:r>
          </w:p>
        </w:tc>
        <w:tc>
          <w:tcPr>
            <w:tcW w:w="1080" w:type="dxa"/>
          </w:tcPr>
          <w:p w14:paraId="2D82F37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3C3FC6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60B67D7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3F72E3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CB4EFD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25027BE" w14:textId="77777777" w:rsidTr="00975030">
        <w:tc>
          <w:tcPr>
            <w:tcW w:w="1620" w:type="dxa"/>
          </w:tcPr>
          <w:p w14:paraId="464BFB1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SumTradeFee</w:t>
            </w:r>
          </w:p>
        </w:tc>
        <w:tc>
          <w:tcPr>
            <w:tcW w:w="1360" w:type="dxa"/>
          </w:tcPr>
          <w:p w14:paraId="6BED8CC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交易金额</w:t>
            </w:r>
          </w:p>
        </w:tc>
        <w:tc>
          <w:tcPr>
            <w:tcW w:w="1520" w:type="dxa"/>
          </w:tcPr>
          <w:p w14:paraId="133DC6A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43FB600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D9F67C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075BF29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6D773DE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28EFB6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6979DE50" w14:textId="77777777" w:rsidTr="00975030">
        <w:tc>
          <w:tcPr>
            <w:tcW w:w="1620" w:type="dxa"/>
          </w:tcPr>
          <w:p w14:paraId="28115EC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SumBrokerFee</w:t>
            </w:r>
          </w:p>
        </w:tc>
        <w:tc>
          <w:tcPr>
            <w:tcW w:w="1360" w:type="dxa"/>
          </w:tcPr>
          <w:p w14:paraId="3D6D6EA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代理人佣金</w:t>
            </w:r>
          </w:p>
        </w:tc>
        <w:tc>
          <w:tcPr>
            <w:tcW w:w="1520" w:type="dxa"/>
          </w:tcPr>
          <w:p w14:paraId="2A39DFC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094A54C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3A2D8F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196B506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4F962B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E4D607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4D67E740" w14:textId="77777777" w:rsidTr="00975030">
        <w:tc>
          <w:tcPr>
            <w:tcW w:w="1620" w:type="dxa"/>
          </w:tcPr>
          <w:p w14:paraId="0352884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SumPlatFee</w:t>
            </w:r>
          </w:p>
        </w:tc>
        <w:tc>
          <w:tcPr>
            <w:tcW w:w="1360" w:type="dxa"/>
          </w:tcPr>
          <w:p w14:paraId="104367E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 w:hint="eastAsia"/>
                <w:sz w:val="21"/>
                <w:szCs w:val="21"/>
              </w:rPr>
              <w:t>平台服务费</w:t>
            </w:r>
          </w:p>
        </w:tc>
        <w:tc>
          <w:tcPr>
            <w:tcW w:w="1520" w:type="dxa"/>
          </w:tcPr>
          <w:p w14:paraId="04F708A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Double</w:t>
            </w:r>
          </w:p>
        </w:tc>
        <w:tc>
          <w:tcPr>
            <w:tcW w:w="1080" w:type="dxa"/>
          </w:tcPr>
          <w:p w14:paraId="1412D9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23F90A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cs="Arial"/>
                <w:sz w:val="21"/>
                <w:szCs w:val="21"/>
              </w:rPr>
              <w:t>0</w:t>
            </w:r>
          </w:p>
        </w:tc>
        <w:tc>
          <w:tcPr>
            <w:tcW w:w="861" w:type="dxa"/>
          </w:tcPr>
          <w:p w14:paraId="4B9DF113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0536308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AF0A7F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</w:tr>
      <w:tr w:rsidR="00975030" w:rsidRPr="00513641" w14:paraId="182E31F9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1BFE568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0749226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C0C0C0"/>
          </w:tcPr>
          <w:p w14:paraId="1BB8875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112D76AB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3F3FEB9C" w14:textId="77777777" w:rsidR="00975030" w:rsidRPr="00513641" w:rsidRDefault="00975030" w:rsidP="00975030">
      <w:pPr>
        <w:rPr>
          <w:sz w:val="21"/>
          <w:szCs w:val="21"/>
        </w:rPr>
      </w:pPr>
    </w:p>
    <w:p w14:paraId="123E8476" w14:textId="77777777" w:rsidR="00975030" w:rsidRPr="00513641" w:rsidRDefault="00975030" w:rsidP="00975030">
      <w:pPr>
        <w:pStyle w:val="3"/>
        <w:widowControl/>
        <w:numPr>
          <w:ilvl w:val="0"/>
          <w:numId w:val="3"/>
        </w:numPr>
        <w:tabs>
          <w:tab w:val="clear" w:pos="420"/>
          <w:tab w:val="left" w:pos="360"/>
        </w:tabs>
        <w:ind w:left="360" w:hanging="360"/>
        <w:jc w:val="left"/>
        <w:rPr>
          <w:rFonts w:ascii="黑体" w:eastAsia="黑体" w:hAnsi="黑体"/>
          <w:sz w:val="21"/>
          <w:szCs w:val="21"/>
        </w:rPr>
      </w:pPr>
      <w:bookmarkStart w:id="175" w:name="_Toc448752259"/>
      <w:bookmarkStart w:id="176" w:name="_Toc452126620"/>
      <w:bookmarkStart w:id="177" w:name="_Toc481162004"/>
      <w:r w:rsidRPr="00513641">
        <w:rPr>
          <w:rFonts w:ascii="黑体" w:eastAsia="黑体" w:hAnsi="黑体" w:hint="eastAsia"/>
          <w:sz w:val="21"/>
          <w:szCs w:val="21"/>
        </w:rPr>
        <w:t>系统管理</w:t>
      </w:r>
      <w:bookmarkEnd w:id="175"/>
      <w:bookmarkEnd w:id="176"/>
      <w:bookmarkEnd w:id="177"/>
    </w:p>
    <w:p w14:paraId="036C4C9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78" w:name="_Toc220232242"/>
      <w:bookmarkStart w:id="179" w:name="_Toc263158118"/>
      <w:bookmarkStart w:id="180" w:name="_Toc448752260"/>
      <w:bookmarkStart w:id="181" w:name="_Toc452126621"/>
      <w:bookmarkStart w:id="182" w:name="_Toc481162005"/>
      <w:r w:rsidRPr="00513641">
        <w:rPr>
          <w:rFonts w:ascii="黑体" w:hAnsi="黑体" w:hint="eastAsia"/>
          <w:sz w:val="21"/>
          <w:szCs w:val="21"/>
        </w:rPr>
        <w:t>管理员</w:t>
      </w:r>
      <w:bookmarkEnd w:id="178"/>
      <w:bookmarkEnd w:id="179"/>
      <w:bookmarkEnd w:id="180"/>
      <w:bookmarkEnd w:id="181"/>
      <w:bookmarkEnd w:id="182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700"/>
        <w:gridCol w:w="900"/>
        <w:gridCol w:w="977"/>
        <w:gridCol w:w="861"/>
        <w:gridCol w:w="861"/>
        <w:gridCol w:w="1981"/>
      </w:tblGrid>
      <w:tr w:rsidR="00975030" w:rsidRPr="00513641" w14:paraId="2886F109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CC39073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25898A2F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YydAdminInfo</w:t>
            </w:r>
          </w:p>
        </w:tc>
      </w:tr>
      <w:tr w:rsidR="00975030" w:rsidRPr="00513641" w14:paraId="5300811E" w14:textId="77777777" w:rsidTr="00975030">
        <w:tc>
          <w:tcPr>
            <w:tcW w:w="1620" w:type="dxa"/>
            <w:shd w:val="clear" w:color="auto" w:fill="D9D9D9"/>
          </w:tcPr>
          <w:p w14:paraId="5BD9B671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4A38F487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00" w:type="dxa"/>
            <w:shd w:val="clear" w:color="auto" w:fill="D9D9D9"/>
          </w:tcPr>
          <w:p w14:paraId="0609B2F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14:paraId="3D2371FE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13D8E2F6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287A80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2944B70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4C2F70A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54F61237" w14:textId="77777777" w:rsidTr="00975030">
        <w:tc>
          <w:tcPr>
            <w:tcW w:w="1620" w:type="dxa"/>
          </w:tcPr>
          <w:p w14:paraId="5566315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lastRenderedPageBreak/>
              <w:t>Id</w:t>
            </w:r>
          </w:p>
        </w:tc>
        <w:tc>
          <w:tcPr>
            <w:tcW w:w="1360" w:type="dxa"/>
          </w:tcPr>
          <w:p w14:paraId="4C7ECCF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3789DFB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3F58745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3F73963A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5057157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37E08E9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CCB0E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29B2BF9" w14:textId="77777777" w:rsidTr="00975030">
        <w:tc>
          <w:tcPr>
            <w:tcW w:w="1620" w:type="dxa"/>
          </w:tcPr>
          <w:p w14:paraId="7F25A9E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LoginName</w:t>
            </w:r>
          </w:p>
        </w:tc>
        <w:tc>
          <w:tcPr>
            <w:tcW w:w="1360" w:type="dxa"/>
          </w:tcPr>
          <w:p w14:paraId="62F438F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登录名</w:t>
            </w:r>
          </w:p>
        </w:tc>
        <w:tc>
          <w:tcPr>
            <w:tcW w:w="1700" w:type="dxa"/>
          </w:tcPr>
          <w:p w14:paraId="4E3B511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54A30A5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DD098C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681D6B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E17352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2B5FBB2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5CE5B6F" w14:textId="77777777" w:rsidTr="00975030">
        <w:tc>
          <w:tcPr>
            <w:tcW w:w="1620" w:type="dxa"/>
          </w:tcPr>
          <w:p w14:paraId="65F2A56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1360" w:type="dxa"/>
          </w:tcPr>
          <w:p w14:paraId="28C058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用户密码</w:t>
            </w:r>
          </w:p>
        </w:tc>
        <w:tc>
          <w:tcPr>
            <w:tcW w:w="1700" w:type="dxa"/>
          </w:tcPr>
          <w:p w14:paraId="760593E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4F0878F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315401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147D00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2B05509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5F0E6A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67427B70" w14:textId="77777777" w:rsidTr="00975030">
        <w:tc>
          <w:tcPr>
            <w:tcW w:w="1620" w:type="dxa"/>
          </w:tcPr>
          <w:p w14:paraId="589669F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TrueName</w:t>
            </w:r>
          </w:p>
        </w:tc>
        <w:tc>
          <w:tcPr>
            <w:tcW w:w="1360" w:type="dxa"/>
          </w:tcPr>
          <w:p w14:paraId="1D6C353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700" w:type="dxa"/>
          </w:tcPr>
          <w:p w14:paraId="5B42954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2465F99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725218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683DB5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B823AF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E1E30C9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75B6A41A" w14:textId="77777777" w:rsidTr="00975030">
        <w:tc>
          <w:tcPr>
            <w:tcW w:w="1620" w:type="dxa"/>
          </w:tcPr>
          <w:p w14:paraId="7C86719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NickName</w:t>
            </w:r>
          </w:p>
        </w:tc>
        <w:tc>
          <w:tcPr>
            <w:tcW w:w="1360" w:type="dxa"/>
          </w:tcPr>
          <w:p w14:paraId="4CC0C25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昵</w:t>
            </w:r>
            <w:r w:rsidRPr="00513641">
              <w:rPr>
                <w:rFonts w:ascii="宋体" w:hAnsi="宋体"/>
                <w:sz w:val="21"/>
                <w:szCs w:val="21"/>
              </w:rPr>
              <w:t>称</w:t>
            </w:r>
          </w:p>
        </w:tc>
        <w:tc>
          <w:tcPr>
            <w:tcW w:w="1700" w:type="dxa"/>
          </w:tcPr>
          <w:p w14:paraId="19ED443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900" w:type="dxa"/>
          </w:tcPr>
          <w:p w14:paraId="3E5F21C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29F149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BE70F5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449F4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59F2761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3767BB17" w14:textId="77777777" w:rsidTr="00975030">
        <w:tc>
          <w:tcPr>
            <w:tcW w:w="1620" w:type="dxa"/>
          </w:tcPr>
          <w:p w14:paraId="7AC280F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1360" w:type="dxa"/>
          </w:tcPr>
          <w:p w14:paraId="12DB5A6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电子邮箱</w:t>
            </w:r>
          </w:p>
        </w:tc>
        <w:tc>
          <w:tcPr>
            <w:tcW w:w="1700" w:type="dxa"/>
          </w:tcPr>
          <w:p w14:paraId="042707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String(100)</w:t>
            </w:r>
          </w:p>
        </w:tc>
        <w:tc>
          <w:tcPr>
            <w:tcW w:w="900" w:type="dxa"/>
          </w:tcPr>
          <w:p w14:paraId="6855497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AF0957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6AA3401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DE72D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7E9978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483CF6A" w14:textId="77777777" w:rsidTr="00975030">
        <w:tc>
          <w:tcPr>
            <w:tcW w:w="1620" w:type="dxa"/>
          </w:tcPr>
          <w:p w14:paraId="2181240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Mobile</w:t>
            </w:r>
          </w:p>
        </w:tc>
        <w:tc>
          <w:tcPr>
            <w:tcW w:w="1360" w:type="dxa"/>
          </w:tcPr>
          <w:p w14:paraId="725086C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手机</w:t>
            </w:r>
          </w:p>
        </w:tc>
        <w:tc>
          <w:tcPr>
            <w:tcW w:w="1700" w:type="dxa"/>
          </w:tcPr>
          <w:p w14:paraId="165020E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String(11)</w:t>
            </w:r>
          </w:p>
        </w:tc>
        <w:tc>
          <w:tcPr>
            <w:tcW w:w="900" w:type="dxa"/>
          </w:tcPr>
          <w:p w14:paraId="1B0BA4E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8C2CB8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405B83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A78806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BE2BD4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E4EDE66" w14:textId="77777777" w:rsidTr="00975030">
        <w:tc>
          <w:tcPr>
            <w:tcW w:w="1620" w:type="dxa"/>
          </w:tcPr>
          <w:p w14:paraId="0FB8FD2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UserLogo</w:t>
            </w:r>
          </w:p>
        </w:tc>
        <w:tc>
          <w:tcPr>
            <w:tcW w:w="1360" w:type="dxa"/>
          </w:tcPr>
          <w:p w14:paraId="46D3E33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图标图片</w:t>
            </w:r>
          </w:p>
        </w:tc>
        <w:tc>
          <w:tcPr>
            <w:tcW w:w="1700" w:type="dxa"/>
          </w:tcPr>
          <w:p w14:paraId="49C04AA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900" w:type="dxa"/>
          </w:tcPr>
          <w:p w14:paraId="70FC15A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D7514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C54FD4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384B4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502FA7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1D9FE5A" w14:textId="77777777" w:rsidTr="00975030">
        <w:tc>
          <w:tcPr>
            <w:tcW w:w="1620" w:type="dxa"/>
          </w:tcPr>
          <w:p w14:paraId="12B6D9F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60" w:type="dxa"/>
          </w:tcPr>
          <w:p w14:paraId="0BD52D6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注册时间</w:t>
            </w:r>
          </w:p>
        </w:tc>
        <w:tc>
          <w:tcPr>
            <w:tcW w:w="1700" w:type="dxa"/>
          </w:tcPr>
          <w:p w14:paraId="0C3AA8C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Calendar</w:t>
            </w:r>
          </w:p>
        </w:tc>
        <w:tc>
          <w:tcPr>
            <w:tcW w:w="900" w:type="dxa"/>
          </w:tcPr>
          <w:p w14:paraId="41687E4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60C244C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7D5B3A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C5AD9D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446355A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783D4A6C" w14:textId="77777777" w:rsidTr="00975030">
        <w:tc>
          <w:tcPr>
            <w:tcW w:w="1620" w:type="dxa"/>
          </w:tcPr>
          <w:p w14:paraId="12FF80E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Status</w:t>
            </w:r>
          </w:p>
        </w:tc>
        <w:tc>
          <w:tcPr>
            <w:tcW w:w="1360" w:type="dxa"/>
          </w:tcPr>
          <w:p w14:paraId="6F00552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状态</w:t>
            </w:r>
          </w:p>
        </w:tc>
        <w:tc>
          <w:tcPr>
            <w:tcW w:w="1700" w:type="dxa"/>
          </w:tcPr>
          <w:p w14:paraId="7ACFF7C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UserStatus</w:t>
            </w:r>
            <w:r w:rsidRPr="00513641">
              <w:rPr>
                <w:rFonts w:ascii="宋体" w:hAnsi="宋体"/>
                <w:sz w:val="21"/>
                <w:szCs w:val="21"/>
              </w:rPr>
              <w:t>Code</w:t>
            </w:r>
          </w:p>
        </w:tc>
        <w:tc>
          <w:tcPr>
            <w:tcW w:w="900" w:type="dxa"/>
          </w:tcPr>
          <w:p w14:paraId="1761B77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AC7CA7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7DAEEB3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A83128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516A5B4C" w14:textId="77777777" w:rsidR="00975030" w:rsidRPr="00513641" w:rsidRDefault="00975030" w:rsidP="00975030">
            <w:pPr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inactivity</w:t>
            </w:r>
            <w:r w:rsidRPr="00513641">
              <w:rPr>
                <w:rFonts w:ascii="宋体" w:hAnsi="宋体"/>
                <w:sz w:val="21"/>
                <w:szCs w:val="21"/>
              </w:rPr>
              <w:t>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未激活,</w:t>
            </w:r>
            <w:r w:rsidRPr="00513641">
              <w:rPr>
                <w:rFonts w:ascii="宋体" w:hAnsi="宋体"/>
                <w:sz w:val="21"/>
                <w:szCs w:val="21"/>
              </w:rPr>
              <w:t>activity: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激活</w:t>
            </w:r>
          </w:p>
        </w:tc>
      </w:tr>
      <w:tr w:rsidR="00975030" w:rsidRPr="00513641" w14:paraId="3BED7133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25D0CF0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26C64F32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C0C0C0"/>
          </w:tcPr>
          <w:p w14:paraId="20D8FC3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3F51B083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F1C82AD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83" w:name="_Toc101338487"/>
      <w:bookmarkStart w:id="184" w:name="_Toc101338501"/>
      <w:bookmarkStart w:id="185" w:name="_Toc220232243"/>
      <w:bookmarkStart w:id="186" w:name="_Toc263158119"/>
      <w:bookmarkStart w:id="187" w:name="_Toc399336077"/>
      <w:bookmarkStart w:id="188" w:name="_Toc448752261"/>
      <w:bookmarkStart w:id="189" w:name="_Toc452126622"/>
      <w:bookmarkStart w:id="190" w:name="_Toc481162006"/>
      <w:bookmarkEnd w:id="183"/>
      <w:r w:rsidRPr="00513641">
        <w:rPr>
          <w:rFonts w:ascii="黑体" w:hAnsi="黑体" w:hint="eastAsia"/>
          <w:sz w:val="21"/>
          <w:szCs w:val="21"/>
        </w:rPr>
        <w:t>角色</w:t>
      </w:r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440"/>
        <w:gridCol w:w="1620"/>
        <w:gridCol w:w="715"/>
        <w:gridCol w:w="955"/>
        <w:gridCol w:w="900"/>
        <w:gridCol w:w="900"/>
        <w:gridCol w:w="2110"/>
      </w:tblGrid>
      <w:tr w:rsidR="00975030" w:rsidRPr="00513641" w14:paraId="06830CEB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23CDF5D3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2F5C645D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YydRoleInfo</w:t>
            </w:r>
          </w:p>
        </w:tc>
      </w:tr>
      <w:tr w:rsidR="00975030" w:rsidRPr="00513641" w14:paraId="1DDB2D09" w14:textId="77777777" w:rsidTr="00975030">
        <w:tc>
          <w:tcPr>
            <w:tcW w:w="1620" w:type="dxa"/>
            <w:shd w:val="clear" w:color="auto" w:fill="D9D9D9"/>
          </w:tcPr>
          <w:p w14:paraId="6C9351A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440" w:type="dxa"/>
            <w:shd w:val="clear" w:color="auto" w:fill="D9D9D9"/>
          </w:tcPr>
          <w:p w14:paraId="6AAFB1E1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620" w:type="dxa"/>
            <w:shd w:val="clear" w:color="auto" w:fill="D9D9D9"/>
          </w:tcPr>
          <w:p w14:paraId="7147F2A8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715" w:type="dxa"/>
            <w:shd w:val="clear" w:color="auto" w:fill="D9D9D9"/>
          </w:tcPr>
          <w:p w14:paraId="703502C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55" w:type="dxa"/>
            <w:shd w:val="clear" w:color="auto" w:fill="D9D9D9"/>
          </w:tcPr>
          <w:p w14:paraId="3CB86DED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900" w:type="dxa"/>
            <w:shd w:val="clear" w:color="auto" w:fill="D9D9D9"/>
          </w:tcPr>
          <w:p w14:paraId="0A5DEAA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900" w:type="dxa"/>
            <w:shd w:val="clear" w:color="auto" w:fill="D9D9D9"/>
          </w:tcPr>
          <w:p w14:paraId="4FFFBC11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2110" w:type="dxa"/>
            <w:shd w:val="clear" w:color="auto" w:fill="D9D9D9"/>
          </w:tcPr>
          <w:p w14:paraId="20DEC93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37AB62D7" w14:textId="77777777" w:rsidTr="00975030">
        <w:tc>
          <w:tcPr>
            <w:tcW w:w="1620" w:type="dxa"/>
          </w:tcPr>
          <w:p w14:paraId="7C5B801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440" w:type="dxa"/>
          </w:tcPr>
          <w:p w14:paraId="5D4EF48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20" w:type="dxa"/>
          </w:tcPr>
          <w:p w14:paraId="39080C8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715" w:type="dxa"/>
          </w:tcPr>
          <w:p w14:paraId="04D47773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65F72E4C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6B80A4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900" w:type="dxa"/>
          </w:tcPr>
          <w:p w14:paraId="6D700D0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0" w:type="dxa"/>
          </w:tcPr>
          <w:p w14:paraId="7EAFC1D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E88179F" w14:textId="77777777" w:rsidTr="00975030">
        <w:tc>
          <w:tcPr>
            <w:tcW w:w="1620" w:type="dxa"/>
          </w:tcPr>
          <w:p w14:paraId="44FBABF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RoleName</w:t>
            </w:r>
          </w:p>
        </w:tc>
        <w:tc>
          <w:tcPr>
            <w:tcW w:w="1440" w:type="dxa"/>
          </w:tcPr>
          <w:p w14:paraId="0600349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角色名称</w:t>
            </w:r>
          </w:p>
        </w:tc>
        <w:tc>
          <w:tcPr>
            <w:tcW w:w="1620" w:type="dxa"/>
          </w:tcPr>
          <w:p w14:paraId="50EE37E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715" w:type="dxa"/>
          </w:tcPr>
          <w:p w14:paraId="5DE2A75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5B3A0D4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5D1BDC0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10D572E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0" w:type="dxa"/>
          </w:tcPr>
          <w:p w14:paraId="67A4F64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D5CA753" w14:textId="77777777" w:rsidTr="00975030">
        <w:tc>
          <w:tcPr>
            <w:tcW w:w="1620" w:type="dxa"/>
          </w:tcPr>
          <w:p w14:paraId="05FEF9D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RoleDesc</w:t>
            </w:r>
          </w:p>
        </w:tc>
        <w:tc>
          <w:tcPr>
            <w:tcW w:w="1440" w:type="dxa"/>
          </w:tcPr>
          <w:p w14:paraId="21C3871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角色描述</w:t>
            </w:r>
          </w:p>
        </w:tc>
        <w:tc>
          <w:tcPr>
            <w:tcW w:w="1620" w:type="dxa"/>
          </w:tcPr>
          <w:p w14:paraId="6522835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715" w:type="dxa"/>
          </w:tcPr>
          <w:p w14:paraId="7814FEA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55" w:type="dxa"/>
          </w:tcPr>
          <w:p w14:paraId="587A8EB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70C2872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71C7E09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0" w:type="dxa"/>
          </w:tcPr>
          <w:p w14:paraId="1C002A1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18953406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768C009A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740011E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15" w:type="dxa"/>
            <w:shd w:val="clear" w:color="auto" w:fill="C0C0C0"/>
          </w:tcPr>
          <w:p w14:paraId="41BB8B6E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65" w:type="dxa"/>
            <w:gridSpan w:val="4"/>
          </w:tcPr>
          <w:p w14:paraId="52E0E3EF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2EF988BF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91" w:name="_Toc220232244"/>
      <w:bookmarkStart w:id="192" w:name="_Toc263158120"/>
      <w:bookmarkStart w:id="193" w:name="_Toc399336078"/>
      <w:bookmarkStart w:id="194" w:name="_Toc448752262"/>
      <w:bookmarkStart w:id="195" w:name="_Toc452126623"/>
      <w:bookmarkStart w:id="196" w:name="_Toc481162007"/>
      <w:r w:rsidRPr="00513641">
        <w:rPr>
          <w:rFonts w:ascii="黑体" w:hAnsi="黑体" w:hint="eastAsia"/>
          <w:sz w:val="21"/>
          <w:szCs w:val="21"/>
        </w:rPr>
        <w:t>模块</w:t>
      </w:r>
      <w:bookmarkEnd w:id="191"/>
      <w:bookmarkEnd w:id="192"/>
      <w:bookmarkEnd w:id="193"/>
      <w:bookmarkEnd w:id="194"/>
      <w:bookmarkEnd w:id="195"/>
      <w:bookmarkEnd w:id="196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276"/>
        <w:gridCol w:w="1561"/>
        <w:gridCol w:w="713"/>
        <w:gridCol w:w="955"/>
        <w:gridCol w:w="900"/>
        <w:gridCol w:w="900"/>
        <w:gridCol w:w="2112"/>
      </w:tblGrid>
      <w:tr w:rsidR="00975030" w:rsidRPr="00513641" w14:paraId="04CE4DE5" w14:textId="77777777" w:rsidTr="00975030">
        <w:trPr>
          <w:cantSplit/>
        </w:trPr>
        <w:tc>
          <w:tcPr>
            <w:tcW w:w="1843" w:type="dxa"/>
            <w:shd w:val="clear" w:color="auto" w:fill="D9D9D9"/>
          </w:tcPr>
          <w:p w14:paraId="35FFD490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417" w:type="dxa"/>
            <w:gridSpan w:val="7"/>
          </w:tcPr>
          <w:p w14:paraId="328A7599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YydModuleInfo</w:t>
            </w:r>
          </w:p>
        </w:tc>
      </w:tr>
      <w:tr w:rsidR="00975030" w:rsidRPr="00513641" w14:paraId="62022D17" w14:textId="77777777" w:rsidTr="00975030">
        <w:tc>
          <w:tcPr>
            <w:tcW w:w="1843" w:type="dxa"/>
            <w:shd w:val="clear" w:color="auto" w:fill="D9D9D9"/>
          </w:tcPr>
          <w:p w14:paraId="798EFF76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14:paraId="7DEB57B0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561" w:type="dxa"/>
            <w:shd w:val="clear" w:color="auto" w:fill="D9D9D9"/>
          </w:tcPr>
          <w:p w14:paraId="488FE4A9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713" w:type="dxa"/>
            <w:shd w:val="clear" w:color="auto" w:fill="D9D9D9"/>
          </w:tcPr>
          <w:p w14:paraId="53440C9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55" w:type="dxa"/>
            <w:shd w:val="clear" w:color="auto" w:fill="D9D9D9"/>
          </w:tcPr>
          <w:p w14:paraId="74A518C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900" w:type="dxa"/>
            <w:shd w:val="clear" w:color="auto" w:fill="D9D9D9"/>
          </w:tcPr>
          <w:p w14:paraId="7CB5B05C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900" w:type="dxa"/>
            <w:shd w:val="clear" w:color="auto" w:fill="D9D9D9"/>
          </w:tcPr>
          <w:p w14:paraId="613BC0AA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2112" w:type="dxa"/>
            <w:shd w:val="clear" w:color="auto" w:fill="D9D9D9"/>
          </w:tcPr>
          <w:p w14:paraId="4C5B34B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4AB9C327" w14:textId="77777777" w:rsidTr="00975030">
        <w:tc>
          <w:tcPr>
            <w:tcW w:w="1843" w:type="dxa"/>
          </w:tcPr>
          <w:p w14:paraId="0888B8AE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14:paraId="00219F3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61" w:type="dxa"/>
          </w:tcPr>
          <w:p w14:paraId="24E5B6B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713" w:type="dxa"/>
          </w:tcPr>
          <w:p w14:paraId="1B9EFA4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3CF514D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212D772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900" w:type="dxa"/>
          </w:tcPr>
          <w:p w14:paraId="68405D4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0847EF7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27015C1F" w14:textId="77777777" w:rsidTr="00975030">
        <w:tc>
          <w:tcPr>
            <w:tcW w:w="1843" w:type="dxa"/>
          </w:tcPr>
          <w:p w14:paraId="538087B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ModuleName</w:t>
            </w:r>
          </w:p>
        </w:tc>
        <w:tc>
          <w:tcPr>
            <w:tcW w:w="1276" w:type="dxa"/>
          </w:tcPr>
          <w:p w14:paraId="04E4059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模块名称</w:t>
            </w:r>
          </w:p>
        </w:tc>
        <w:tc>
          <w:tcPr>
            <w:tcW w:w="1561" w:type="dxa"/>
          </w:tcPr>
          <w:p w14:paraId="3AB7914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713" w:type="dxa"/>
          </w:tcPr>
          <w:p w14:paraId="2F4E253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63F5AA0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6289D27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5C5B46D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34B88CE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57429C7" w14:textId="77777777" w:rsidTr="00975030">
        <w:tc>
          <w:tcPr>
            <w:tcW w:w="1843" w:type="dxa"/>
          </w:tcPr>
          <w:p w14:paraId="7A37D69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ModuleDesc</w:t>
            </w:r>
          </w:p>
        </w:tc>
        <w:tc>
          <w:tcPr>
            <w:tcW w:w="1276" w:type="dxa"/>
          </w:tcPr>
          <w:p w14:paraId="4B2F798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模块说明</w:t>
            </w:r>
          </w:p>
        </w:tc>
        <w:tc>
          <w:tcPr>
            <w:tcW w:w="1561" w:type="dxa"/>
          </w:tcPr>
          <w:p w14:paraId="7757003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 xml:space="preserve">String(200) </w:t>
            </w:r>
          </w:p>
        </w:tc>
        <w:tc>
          <w:tcPr>
            <w:tcW w:w="713" w:type="dxa"/>
          </w:tcPr>
          <w:p w14:paraId="5FB14B8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55" w:type="dxa"/>
          </w:tcPr>
          <w:p w14:paraId="2FAC31F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7C05D77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0727474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08E5081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290C3304" w14:textId="77777777" w:rsidTr="00975030">
        <w:tc>
          <w:tcPr>
            <w:tcW w:w="1843" w:type="dxa"/>
          </w:tcPr>
          <w:p w14:paraId="6473A5C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ModuleLayer</w:t>
            </w:r>
          </w:p>
        </w:tc>
        <w:tc>
          <w:tcPr>
            <w:tcW w:w="1276" w:type="dxa"/>
          </w:tcPr>
          <w:p w14:paraId="43ACF35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层次号码</w:t>
            </w:r>
          </w:p>
        </w:tc>
        <w:tc>
          <w:tcPr>
            <w:tcW w:w="1561" w:type="dxa"/>
          </w:tcPr>
          <w:p w14:paraId="5CFFC46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String(20)</w:t>
            </w:r>
          </w:p>
        </w:tc>
        <w:tc>
          <w:tcPr>
            <w:tcW w:w="713" w:type="dxa"/>
          </w:tcPr>
          <w:p w14:paraId="5B1E193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2CBAAB4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104A6BA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1210FF3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311B01F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112233</w:t>
            </w:r>
          </w:p>
          <w:p w14:paraId="74277B0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11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：一级代码</w:t>
            </w:r>
          </w:p>
          <w:p w14:paraId="29A6D57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22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：二级代码</w:t>
            </w:r>
          </w:p>
          <w:p w14:paraId="00590DA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33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：三级代码</w:t>
            </w:r>
          </w:p>
          <w:p w14:paraId="736C9E9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lastRenderedPageBreak/>
              <w:t>为了提高树的查询速度</w:t>
            </w:r>
          </w:p>
        </w:tc>
      </w:tr>
      <w:tr w:rsidR="00975030" w:rsidRPr="00513641" w14:paraId="5BCB8491" w14:textId="77777777" w:rsidTr="00975030">
        <w:tc>
          <w:tcPr>
            <w:tcW w:w="1843" w:type="dxa"/>
          </w:tcPr>
          <w:p w14:paraId="540DD89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lastRenderedPageBreak/>
              <w:t>ModuleUrl</w:t>
            </w:r>
          </w:p>
        </w:tc>
        <w:tc>
          <w:tcPr>
            <w:tcW w:w="1276" w:type="dxa"/>
          </w:tcPr>
          <w:p w14:paraId="323A5B1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入口地址</w:t>
            </w:r>
          </w:p>
        </w:tc>
        <w:tc>
          <w:tcPr>
            <w:tcW w:w="1561" w:type="dxa"/>
          </w:tcPr>
          <w:p w14:paraId="03C64DF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713" w:type="dxa"/>
          </w:tcPr>
          <w:p w14:paraId="69A9BBD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55" w:type="dxa"/>
          </w:tcPr>
          <w:p w14:paraId="2F973EE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5854248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2F0AA41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4644E32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4138359" w14:textId="77777777" w:rsidTr="00975030">
        <w:trPr>
          <w:cantSplit/>
        </w:trPr>
        <w:tc>
          <w:tcPr>
            <w:tcW w:w="1843" w:type="dxa"/>
            <w:shd w:val="clear" w:color="auto" w:fill="D9D9D9"/>
          </w:tcPr>
          <w:p w14:paraId="29A9A55D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837" w:type="dxa"/>
            <w:gridSpan w:val="2"/>
          </w:tcPr>
          <w:p w14:paraId="6C39AFD5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13" w:type="dxa"/>
            <w:shd w:val="clear" w:color="auto" w:fill="C0C0C0"/>
          </w:tcPr>
          <w:p w14:paraId="7C1B706B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67" w:type="dxa"/>
            <w:gridSpan w:val="4"/>
          </w:tcPr>
          <w:p w14:paraId="43B4A465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BA299D6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197" w:name="_Toc399336081"/>
      <w:bookmarkStart w:id="198" w:name="_Toc448752263"/>
      <w:bookmarkStart w:id="199" w:name="_Toc452126624"/>
      <w:bookmarkStart w:id="200" w:name="_Toc481162008"/>
      <w:r w:rsidRPr="00513641">
        <w:rPr>
          <w:rFonts w:ascii="黑体" w:hAnsi="黑体" w:hint="eastAsia"/>
          <w:sz w:val="21"/>
          <w:szCs w:val="21"/>
        </w:rPr>
        <w:t>日志</w:t>
      </w:r>
      <w:bookmarkEnd w:id="197"/>
      <w:bookmarkEnd w:id="198"/>
      <w:bookmarkEnd w:id="199"/>
      <w:bookmarkEnd w:id="20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360"/>
        <w:gridCol w:w="1700"/>
        <w:gridCol w:w="900"/>
        <w:gridCol w:w="977"/>
        <w:gridCol w:w="861"/>
        <w:gridCol w:w="861"/>
        <w:gridCol w:w="1981"/>
      </w:tblGrid>
      <w:tr w:rsidR="00975030" w:rsidRPr="00513641" w14:paraId="59E2D4A8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27F4A2E6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0" w:type="dxa"/>
            <w:gridSpan w:val="7"/>
          </w:tcPr>
          <w:p w14:paraId="6F1A2AA4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YydLogInfo</w:t>
            </w:r>
          </w:p>
        </w:tc>
      </w:tr>
      <w:tr w:rsidR="00975030" w:rsidRPr="00513641" w14:paraId="2AB01384" w14:textId="77777777" w:rsidTr="00975030">
        <w:tc>
          <w:tcPr>
            <w:tcW w:w="1620" w:type="dxa"/>
            <w:shd w:val="clear" w:color="auto" w:fill="D9D9D9"/>
          </w:tcPr>
          <w:p w14:paraId="6E050D44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60" w:type="dxa"/>
            <w:shd w:val="clear" w:color="auto" w:fill="D9D9D9"/>
          </w:tcPr>
          <w:p w14:paraId="52DADA8B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00" w:type="dxa"/>
            <w:shd w:val="clear" w:color="auto" w:fill="D9D9D9"/>
          </w:tcPr>
          <w:p w14:paraId="30FEF59E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14:paraId="4021703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5DD9A758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1F5C6D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4CDAFBB4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7F7060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4F87787D" w14:textId="77777777" w:rsidTr="00975030">
        <w:tc>
          <w:tcPr>
            <w:tcW w:w="1620" w:type="dxa"/>
          </w:tcPr>
          <w:p w14:paraId="3FE96CE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60" w:type="dxa"/>
          </w:tcPr>
          <w:p w14:paraId="7904558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3651F3EF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900" w:type="dxa"/>
          </w:tcPr>
          <w:p w14:paraId="0107F43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9309409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47ABDDA2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2762765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761D72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273FA664" w14:textId="77777777" w:rsidTr="00975030">
        <w:tc>
          <w:tcPr>
            <w:tcW w:w="1620" w:type="dxa"/>
          </w:tcPr>
          <w:p w14:paraId="1B26294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AdminId</w:t>
            </w:r>
          </w:p>
        </w:tc>
        <w:tc>
          <w:tcPr>
            <w:tcW w:w="1360" w:type="dxa"/>
          </w:tcPr>
          <w:p w14:paraId="220A68C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Cs/>
                <w:sz w:val="21"/>
                <w:szCs w:val="21"/>
              </w:rPr>
              <w:t>管理员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046267E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String(32)</w:t>
            </w:r>
          </w:p>
        </w:tc>
        <w:tc>
          <w:tcPr>
            <w:tcW w:w="900" w:type="dxa"/>
          </w:tcPr>
          <w:p w14:paraId="4E39831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F67696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D42FF3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E45AB4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31C9D6B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975030" w:rsidRPr="00513641" w14:paraId="6B9AC906" w14:textId="77777777" w:rsidTr="00975030">
        <w:tc>
          <w:tcPr>
            <w:tcW w:w="1620" w:type="dxa"/>
          </w:tcPr>
          <w:p w14:paraId="4FDF17B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ModuleId</w:t>
            </w:r>
          </w:p>
        </w:tc>
        <w:tc>
          <w:tcPr>
            <w:tcW w:w="1360" w:type="dxa"/>
          </w:tcPr>
          <w:p w14:paraId="3C9E2CC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模块</w:t>
            </w:r>
            <w:r w:rsidRPr="00513641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700" w:type="dxa"/>
          </w:tcPr>
          <w:p w14:paraId="1B2807C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String(32)</w:t>
            </w:r>
          </w:p>
        </w:tc>
        <w:tc>
          <w:tcPr>
            <w:tcW w:w="900" w:type="dxa"/>
          </w:tcPr>
          <w:p w14:paraId="69BF86C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73A27B8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B6AA25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4E2E6C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FBD48B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F7DE1F6" w14:textId="77777777" w:rsidTr="00975030">
        <w:tc>
          <w:tcPr>
            <w:tcW w:w="1620" w:type="dxa"/>
          </w:tcPr>
          <w:p w14:paraId="2C1EEEC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IpAddr</w:t>
            </w:r>
          </w:p>
        </w:tc>
        <w:tc>
          <w:tcPr>
            <w:tcW w:w="1360" w:type="dxa"/>
          </w:tcPr>
          <w:p w14:paraId="39BA3A7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I</w:t>
            </w:r>
            <w:r w:rsidRPr="00513641">
              <w:rPr>
                <w:rFonts w:ascii="宋体" w:hAnsi="宋体"/>
                <w:sz w:val="21"/>
                <w:szCs w:val="21"/>
              </w:rPr>
              <w:t>P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700" w:type="dxa"/>
          </w:tcPr>
          <w:p w14:paraId="386153E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String(23)</w:t>
            </w:r>
          </w:p>
        </w:tc>
        <w:tc>
          <w:tcPr>
            <w:tcW w:w="900" w:type="dxa"/>
          </w:tcPr>
          <w:p w14:paraId="08DC7DA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0DCCC35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036D998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1EA76BC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17DE1FF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93AB948" w14:textId="77777777" w:rsidTr="00975030">
        <w:tc>
          <w:tcPr>
            <w:tcW w:w="1620" w:type="dxa"/>
          </w:tcPr>
          <w:p w14:paraId="5B5264E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OptionTime</w:t>
            </w:r>
          </w:p>
        </w:tc>
        <w:tc>
          <w:tcPr>
            <w:tcW w:w="1360" w:type="dxa"/>
          </w:tcPr>
          <w:p w14:paraId="02F6815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操作时间</w:t>
            </w:r>
          </w:p>
        </w:tc>
        <w:tc>
          <w:tcPr>
            <w:tcW w:w="1700" w:type="dxa"/>
          </w:tcPr>
          <w:p w14:paraId="45CB89C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Calendar</w:t>
            </w:r>
          </w:p>
        </w:tc>
        <w:tc>
          <w:tcPr>
            <w:tcW w:w="900" w:type="dxa"/>
          </w:tcPr>
          <w:p w14:paraId="2C71FF4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C5AF8B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39039D7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1" w:type="dxa"/>
          </w:tcPr>
          <w:p w14:paraId="5ABC4E58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51672B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BD2BA62" w14:textId="77777777" w:rsidTr="00975030">
        <w:trPr>
          <w:cantSplit/>
        </w:trPr>
        <w:tc>
          <w:tcPr>
            <w:tcW w:w="1620" w:type="dxa"/>
            <w:shd w:val="clear" w:color="auto" w:fill="D9D9D9"/>
          </w:tcPr>
          <w:p w14:paraId="6CE2D5D9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60" w:type="dxa"/>
            <w:gridSpan w:val="2"/>
          </w:tcPr>
          <w:p w14:paraId="5532C5BD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C0C0C0"/>
          </w:tcPr>
          <w:p w14:paraId="17D8D0A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73CA8810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E452316" w14:textId="77777777" w:rsidR="00975030" w:rsidRPr="00513641" w:rsidRDefault="00975030" w:rsidP="00975030">
      <w:pPr>
        <w:rPr>
          <w:rFonts w:ascii="宋体"/>
          <w:sz w:val="21"/>
          <w:szCs w:val="21"/>
        </w:rPr>
      </w:pPr>
    </w:p>
    <w:p w14:paraId="5D5FC288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01" w:name="_Toc371006779"/>
      <w:bookmarkStart w:id="202" w:name="_Toc448752264"/>
      <w:bookmarkStart w:id="203" w:name="_Toc452126625"/>
      <w:bookmarkStart w:id="204" w:name="_Toc481162009"/>
      <w:r w:rsidRPr="00513641">
        <w:rPr>
          <w:rFonts w:ascii="黑体" w:hAnsi="黑体" w:hint="eastAsia"/>
          <w:sz w:val="21"/>
          <w:szCs w:val="21"/>
        </w:rPr>
        <w:t>错误</w:t>
      </w:r>
      <w:bookmarkEnd w:id="201"/>
      <w:bookmarkEnd w:id="202"/>
      <w:bookmarkEnd w:id="203"/>
      <w:bookmarkEnd w:id="204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8"/>
        <w:gridCol w:w="1359"/>
        <w:gridCol w:w="1521"/>
        <w:gridCol w:w="895"/>
        <w:gridCol w:w="955"/>
        <w:gridCol w:w="900"/>
        <w:gridCol w:w="900"/>
        <w:gridCol w:w="2112"/>
      </w:tblGrid>
      <w:tr w:rsidR="00975030" w:rsidRPr="00513641" w14:paraId="077FFC98" w14:textId="77777777" w:rsidTr="00975030">
        <w:trPr>
          <w:cantSplit/>
        </w:trPr>
        <w:tc>
          <w:tcPr>
            <w:tcW w:w="1618" w:type="dxa"/>
            <w:shd w:val="clear" w:color="auto" w:fill="D9D9D9"/>
          </w:tcPr>
          <w:p w14:paraId="3DB6B672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642" w:type="dxa"/>
            <w:gridSpan w:val="7"/>
          </w:tcPr>
          <w:p w14:paraId="2582017E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YydException</w:t>
            </w:r>
          </w:p>
        </w:tc>
      </w:tr>
      <w:tr w:rsidR="00975030" w:rsidRPr="00513641" w14:paraId="7CA9D787" w14:textId="77777777" w:rsidTr="00975030">
        <w:tc>
          <w:tcPr>
            <w:tcW w:w="1618" w:type="dxa"/>
            <w:shd w:val="clear" w:color="auto" w:fill="D9D9D9"/>
          </w:tcPr>
          <w:p w14:paraId="540A0113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59" w:type="dxa"/>
            <w:shd w:val="clear" w:color="auto" w:fill="D9D9D9"/>
          </w:tcPr>
          <w:p w14:paraId="1ED8160A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521" w:type="dxa"/>
            <w:shd w:val="clear" w:color="auto" w:fill="D9D9D9"/>
          </w:tcPr>
          <w:p w14:paraId="62D232D5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895" w:type="dxa"/>
            <w:shd w:val="clear" w:color="auto" w:fill="D9D9D9"/>
          </w:tcPr>
          <w:p w14:paraId="34F4EDDF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55" w:type="dxa"/>
            <w:shd w:val="clear" w:color="auto" w:fill="D9D9D9"/>
          </w:tcPr>
          <w:p w14:paraId="33564B58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900" w:type="dxa"/>
            <w:shd w:val="clear" w:color="auto" w:fill="D9D9D9"/>
          </w:tcPr>
          <w:p w14:paraId="109545D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900" w:type="dxa"/>
            <w:shd w:val="clear" w:color="auto" w:fill="D9D9D9"/>
          </w:tcPr>
          <w:p w14:paraId="49A4040B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2112" w:type="dxa"/>
            <w:shd w:val="clear" w:color="auto" w:fill="D9D9D9"/>
          </w:tcPr>
          <w:p w14:paraId="343BFEC7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1916DF6F" w14:textId="77777777" w:rsidTr="00975030">
        <w:tc>
          <w:tcPr>
            <w:tcW w:w="1618" w:type="dxa"/>
          </w:tcPr>
          <w:p w14:paraId="1ABE61F0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59" w:type="dxa"/>
          </w:tcPr>
          <w:p w14:paraId="14BFEC76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1" w:type="dxa"/>
          </w:tcPr>
          <w:p w14:paraId="21DF2E2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895" w:type="dxa"/>
          </w:tcPr>
          <w:p w14:paraId="09FA6C5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671B9EE5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29ABAE1B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900" w:type="dxa"/>
          </w:tcPr>
          <w:p w14:paraId="3A42FF6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374CD1B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FA1C3BB" w14:textId="77777777" w:rsidTr="00975030">
        <w:tc>
          <w:tcPr>
            <w:tcW w:w="1618" w:type="dxa"/>
          </w:tcPr>
          <w:p w14:paraId="1D86596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ExceptionNo</w:t>
            </w:r>
          </w:p>
        </w:tc>
        <w:tc>
          <w:tcPr>
            <w:tcW w:w="1359" w:type="dxa"/>
          </w:tcPr>
          <w:p w14:paraId="4620811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错误编号</w:t>
            </w:r>
          </w:p>
        </w:tc>
        <w:tc>
          <w:tcPr>
            <w:tcW w:w="1521" w:type="dxa"/>
          </w:tcPr>
          <w:p w14:paraId="6805EDF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895" w:type="dxa"/>
          </w:tcPr>
          <w:p w14:paraId="4686A13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35E4040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0</w:t>
            </w:r>
          </w:p>
        </w:tc>
        <w:tc>
          <w:tcPr>
            <w:tcW w:w="900" w:type="dxa"/>
          </w:tcPr>
          <w:p w14:paraId="077ACE0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0D3F4581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4F5A209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5C1FE32" w14:textId="77777777" w:rsidTr="00975030">
        <w:tc>
          <w:tcPr>
            <w:tcW w:w="1618" w:type="dxa"/>
          </w:tcPr>
          <w:p w14:paraId="0BDECC9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ClassName</w:t>
            </w:r>
          </w:p>
        </w:tc>
        <w:tc>
          <w:tcPr>
            <w:tcW w:w="1359" w:type="dxa"/>
          </w:tcPr>
          <w:p w14:paraId="7D5B15F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类的名称</w:t>
            </w:r>
          </w:p>
        </w:tc>
        <w:tc>
          <w:tcPr>
            <w:tcW w:w="1521" w:type="dxa"/>
          </w:tcPr>
          <w:p w14:paraId="2A669A8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895" w:type="dxa"/>
          </w:tcPr>
          <w:p w14:paraId="3D42A87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414600B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3596A01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6E882E8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796DD64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F4F130C" w14:textId="77777777" w:rsidTr="00975030">
        <w:tc>
          <w:tcPr>
            <w:tcW w:w="1618" w:type="dxa"/>
          </w:tcPr>
          <w:p w14:paraId="7E4171A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Method</w:t>
            </w:r>
          </w:p>
        </w:tc>
        <w:tc>
          <w:tcPr>
            <w:tcW w:w="1359" w:type="dxa"/>
          </w:tcPr>
          <w:p w14:paraId="2FB1AA9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方法名称</w:t>
            </w:r>
          </w:p>
        </w:tc>
        <w:tc>
          <w:tcPr>
            <w:tcW w:w="1521" w:type="dxa"/>
          </w:tcPr>
          <w:p w14:paraId="4DEA798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String(200)</w:t>
            </w:r>
          </w:p>
        </w:tc>
        <w:tc>
          <w:tcPr>
            <w:tcW w:w="895" w:type="dxa"/>
          </w:tcPr>
          <w:p w14:paraId="3745615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7BB37DD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2FEFDFB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206699A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1B2115D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5BAA2D50" w14:textId="77777777" w:rsidTr="00975030">
        <w:tc>
          <w:tcPr>
            <w:tcW w:w="1618" w:type="dxa"/>
          </w:tcPr>
          <w:p w14:paraId="779A939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Description</w:t>
            </w:r>
          </w:p>
        </w:tc>
        <w:tc>
          <w:tcPr>
            <w:tcW w:w="1359" w:type="dxa"/>
          </w:tcPr>
          <w:p w14:paraId="001C043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错误描述</w:t>
            </w:r>
          </w:p>
        </w:tc>
        <w:tc>
          <w:tcPr>
            <w:tcW w:w="1521" w:type="dxa"/>
          </w:tcPr>
          <w:p w14:paraId="4DDA39B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 xml:space="preserve">String(200) </w:t>
            </w:r>
          </w:p>
        </w:tc>
        <w:tc>
          <w:tcPr>
            <w:tcW w:w="895" w:type="dxa"/>
          </w:tcPr>
          <w:p w14:paraId="47E456B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55" w:type="dxa"/>
          </w:tcPr>
          <w:p w14:paraId="1DDF14F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12348FA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057751B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4D8753E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429FC1A2" w14:textId="77777777" w:rsidTr="00975030">
        <w:tc>
          <w:tcPr>
            <w:tcW w:w="1618" w:type="dxa"/>
          </w:tcPr>
          <w:p w14:paraId="2A994DF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Count</w:t>
            </w:r>
          </w:p>
        </w:tc>
        <w:tc>
          <w:tcPr>
            <w:tcW w:w="1359" w:type="dxa"/>
          </w:tcPr>
          <w:p w14:paraId="56502EB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出错次数</w:t>
            </w:r>
          </w:p>
        </w:tc>
        <w:tc>
          <w:tcPr>
            <w:tcW w:w="1521" w:type="dxa"/>
          </w:tcPr>
          <w:p w14:paraId="5D1D926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895" w:type="dxa"/>
          </w:tcPr>
          <w:p w14:paraId="5286446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55" w:type="dxa"/>
          </w:tcPr>
          <w:p w14:paraId="03FBB642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/>
                <w:sz w:val="21"/>
                <w:szCs w:val="21"/>
              </w:rPr>
              <w:t>0</w:t>
            </w:r>
          </w:p>
        </w:tc>
        <w:tc>
          <w:tcPr>
            <w:tcW w:w="900" w:type="dxa"/>
          </w:tcPr>
          <w:p w14:paraId="6A8BBF5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0" w:type="dxa"/>
          </w:tcPr>
          <w:p w14:paraId="0E3863B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2112" w:type="dxa"/>
          </w:tcPr>
          <w:p w14:paraId="2457428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23C3FB2" w14:textId="77777777" w:rsidTr="00975030">
        <w:trPr>
          <w:cantSplit/>
        </w:trPr>
        <w:tc>
          <w:tcPr>
            <w:tcW w:w="1618" w:type="dxa"/>
            <w:shd w:val="clear" w:color="auto" w:fill="D9D9D9"/>
          </w:tcPr>
          <w:p w14:paraId="05D42B1D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880" w:type="dxa"/>
            <w:gridSpan w:val="2"/>
          </w:tcPr>
          <w:p w14:paraId="3786A10C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895" w:type="dxa"/>
            <w:shd w:val="clear" w:color="auto" w:fill="C0C0C0"/>
          </w:tcPr>
          <w:p w14:paraId="42DD14F6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867" w:type="dxa"/>
            <w:gridSpan w:val="4"/>
          </w:tcPr>
          <w:p w14:paraId="367A05C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5C643D12" w14:textId="77777777" w:rsidR="00975030" w:rsidRPr="00513641" w:rsidRDefault="00975030" w:rsidP="00975030">
      <w:pPr>
        <w:rPr>
          <w:rFonts w:ascii="宋体"/>
          <w:b/>
          <w:bCs/>
          <w:sz w:val="21"/>
          <w:szCs w:val="21"/>
        </w:rPr>
      </w:pPr>
    </w:p>
    <w:p w14:paraId="0C87B83B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05" w:name="_Toc448752265"/>
      <w:bookmarkStart w:id="206" w:name="_Toc452126626"/>
      <w:bookmarkStart w:id="207" w:name="_Toc481162010"/>
      <w:r w:rsidRPr="00513641">
        <w:rPr>
          <w:rFonts w:ascii="黑体" w:hAnsi="黑体" w:hint="eastAsia"/>
          <w:sz w:val="21"/>
          <w:szCs w:val="21"/>
        </w:rPr>
        <w:t>序列号</w:t>
      </w:r>
      <w:bookmarkEnd w:id="205"/>
      <w:bookmarkEnd w:id="206"/>
      <w:bookmarkEnd w:id="207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33"/>
        <w:gridCol w:w="1183"/>
        <w:gridCol w:w="1740"/>
        <w:gridCol w:w="1004"/>
        <w:gridCol w:w="911"/>
        <w:gridCol w:w="860"/>
        <w:gridCol w:w="860"/>
        <w:gridCol w:w="1969"/>
      </w:tblGrid>
      <w:tr w:rsidR="00975030" w:rsidRPr="00513641" w14:paraId="613F72A2" w14:textId="77777777" w:rsidTr="00975030">
        <w:trPr>
          <w:cantSplit/>
        </w:trPr>
        <w:tc>
          <w:tcPr>
            <w:tcW w:w="1733" w:type="dxa"/>
            <w:shd w:val="clear" w:color="auto" w:fill="D9D9D9"/>
          </w:tcPr>
          <w:p w14:paraId="4DB36E00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527" w:type="dxa"/>
            <w:gridSpan w:val="7"/>
          </w:tcPr>
          <w:p w14:paraId="778FC32C" w14:textId="77777777" w:rsidR="00975030" w:rsidRPr="00513641" w:rsidRDefault="00975030" w:rsidP="00975030">
            <w:pPr>
              <w:rPr>
                <w:rFonts w:ascii="宋体"/>
                <w:b/>
                <w:bCs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YydSequence</w:t>
            </w:r>
          </w:p>
        </w:tc>
      </w:tr>
      <w:tr w:rsidR="00975030" w:rsidRPr="00513641" w14:paraId="3907C2C8" w14:textId="77777777" w:rsidTr="00975030">
        <w:tc>
          <w:tcPr>
            <w:tcW w:w="1733" w:type="dxa"/>
            <w:shd w:val="clear" w:color="auto" w:fill="D9D9D9"/>
          </w:tcPr>
          <w:p w14:paraId="5A1D903C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183" w:type="dxa"/>
            <w:shd w:val="clear" w:color="auto" w:fill="D9D9D9"/>
          </w:tcPr>
          <w:p w14:paraId="3B333067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汉字描述</w:t>
            </w:r>
          </w:p>
        </w:tc>
        <w:tc>
          <w:tcPr>
            <w:tcW w:w="1740" w:type="dxa"/>
            <w:shd w:val="clear" w:color="auto" w:fill="D9D9D9"/>
          </w:tcPr>
          <w:p w14:paraId="35D4BAC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04" w:type="dxa"/>
            <w:shd w:val="clear" w:color="auto" w:fill="D9D9D9"/>
          </w:tcPr>
          <w:p w14:paraId="3D0D6810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911" w:type="dxa"/>
            <w:shd w:val="clear" w:color="auto" w:fill="D9D9D9"/>
          </w:tcPr>
          <w:p w14:paraId="465E018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60" w:type="dxa"/>
            <w:shd w:val="clear" w:color="auto" w:fill="D9D9D9"/>
          </w:tcPr>
          <w:p w14:paraId="1F6CADF2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60" w:type="dxa"/>
            <w:shd w:val="clear" w:color="auto" w:fill="D9D9D9"/>
          </w:tcPr>
          <w:p w14:paraId="2759EEF6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外键</w:t>
            </w:r>
          </w:p>
        </w:tc>
        <w:tc>
          <w:tcPr>
            <w:tcW w:w="1969" w:type="dxa"/>
            <w:shd w:val="clear" w:color="auto" w:fill="D9D9D9"/>
          </w:tcPr>
          <w:p w14:paraId="4031293C" w14:textId="77777777" w:rsidR="00975030" w:rsidRPr="00513641" w:rsidRDefault="00975030" w:rsidP="00975030">
            <w:pPr>
              <w:jc w:val="center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75030" w:rsidRPr="00513641" w14:paraId="76A37767" w14:textId="77777777" w:rsidTr="00975030">
        <w:trPr>
          <w:trHeight w:val="70"/>
        </w:trPr>
        <w:tc>
          <w:tcPr>
            <w:tcW w:w="1733" w:type="dxa"/>
          </w:tcPr>
          <w:p w14:paraId="79C8404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183" w:type="dxa"/>
          </w:tcPr>
          <w:p w14:paraId="1256EAE4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740" w:type="dxa"/>
          </w:tcPr>
          <w:p w14:paraId="2B7DF37D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04" w:type="dxa"/>
          </w:tcPr>
          <w:p w14:paraId="19F2C0E7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11" w:type="dxa"/>
          </w:tcPr>
          <w:p w14:paraId="10DF2421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</w:p>
        </w:tc>
        <w:tc>
          <w:tcPr>
            <w:tcW w:w="860" w:type="dxa"/>
          </w:tcPr>
          <w:p w14:paraId="5B79C108" w14:textId="77777777" w:rsidR="00975030" w:rsidRPr="00513641" w:rsidRDefault="00975030" w:rsidP="00975030">
            <w:pPr>
              <w:spacing w:line="360" w:lineRule="auto"/>
              <w:rPr>
                <w:rFonts w:asci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0" w:type="dxa"/>
          </w:tcPr>
          <w:p w14:paraId="68EF2ED7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69" w:type="dxa"/>
          </w:tcPr>
          <w:p w14:paraId="3AE4CD4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3E4672AF" w14:textId="77777777" w:rsidTr="00975030">
        <w:trPr>
          <w:trHeight w:val="297"/>
        </w:trPr>
        <w:tc>
          <w:tcPr>
            <w:tcW w:w="1733" w:type="dxa"/>
          </w:tcPr>
          <w:p w14:paraId="7828921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lastRenderedPageBreak/>
              <w:t>SequenceName</w:t>
            </w:r>
          </w:p>
        </w:tc>
        <w:tc>
          <w:tcPr>
            <w:tcW w:w="1183" w:type="dxa"/>
          </w:tcPr>
          <w:p w14:paraId="477A71B9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序列名</w:t>
            </w:r>
          </w:p>
        </w:tc>
        <w:tc>
          <w:tcPr>
            <w:tcW w:w="1740" w:type="dxa"/>
          </w:tcPr>
          <w:p w14:paraId="3F69A48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String(32)</w:t>
            </w:r>
          </w:p>
        </w:tc>
        <w:tc>
          <w:tcPr>
            <w:tcW w:w="1004" w:type="dxa"/>
          </w:tcPr>
          <w:p w14:paraId="52DA3645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11" w:type="dxa"/>
          </w:tcPr>
          <w:p w14:paraId="1860E3BD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0" w:type="dxa"/>
          </w:tcPr>
          <w:p w14:paraId="580D8800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0" w:type="dxa"/>
          </w:tcPr>
          <w:p w14:paraId="1A2746A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69" w:type="dxa"/>
          </w:tcPr>
          <w:p w14:paraId="6FCD9E7F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</w:tr>
      <w:tr w:rsidR="00975030" w:rsidRPr="00513641" w14:paraId="017866BC" w14:textId="77777777" w:rsidTr="00975030">
        <w:trPr>
          <w:trHeight w:val="297"/>
        </w:trPr>
        <w:tc>
          <w:tcPr>
            <w:tcW w:w="1733" w:type="dxa"/>
          </w:tcPr>
          <w:p w14:paraId="2FAA89DA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SequenceNo</w:t>
            </w:r>
          </w:p>
        </w:tc>
        <w:tc>
          <w:tcPr>
            <w:tcW w:w="1183" w:type="dxa"/>
          </w:tcPr>
          <w:p w14:paraId="3C7747B6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序列号</w:t>
            </w:r>
          </w:p>
        </w:tc>
        <w:tc>
          <w:tcPr>
            <w:tcW w:w="1740" w:type="dxa"/>
          </w:tcPr>
          <w:p w14:paraId="4706F0F3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004" w:type="dxa"/>
          </w:tcPr>
          <w:p w14:paraId="70568054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911" w:type="dxa"/>
          </w:tcPr>
          <w:p w14:paraId="4185FF7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860" w:type="dxa"/>
          </w:tcPr>
          <w:p w14:paraId="4CA74AAE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860" w:type="dxa"/>
          </w:tcPr>
          <w:p w14:paraId="48E8E11C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969" w:type="dxa"/>
          </w:tcPr>
          <w:p w14:paraId="2910B83B" w14:textId="77777777" w:rsidR="00975030" w:rsidRPr="00513641" w:rsidRDefault="00975030" w:rsidP="00975030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当前最大值</w:t>
            </w:r>
          </w:p>
        </w:tc>
      </w:tr>
      <w:tr w:rsidR="00975030" w:rsidRPr="00513641" w14:paraId="0DF5FCDD" w14:textId="77777777" w:rsidTr="00975030">
        <w:trPr>
          <w:cantSplit/>
        </w:trPr>
        <w:tc>
          <w:tcPr>
            <w:tcW w:w="1733" w:type="dxa"/>
            <w:shd w:val="clear" w:color="auto" w:fill="D9D9D9"/>
          </w:tcPr>
          <w:p w14:paraId="0309EFBA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2923" w:type="dxa"/>
            <w:gridSpan w:val="2"/>
          </w:tcPr>
          <w:p w14:paraId="2F3E533E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04" w:type="dxa"/>
            <w:shd w:val="clear" w:color="auto" w:fill="C0C0C0"/>
          </w:tcPr>
          <w:p w14:paraId="050C37F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00" w:type="dxa"/>
            <w:gridSpan w:val="4"/>
          </w:tcPr>
          <w:p w14:paraId="40CCDAE3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</w:p>
        </w:tc>
      </w:tr>
    </w:tbl>
    <w:p w14:paraId="30F26388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08" w:name="_Toc448752266"/>
      <w:bookmarkStart w:id="209" w:name="_Toc452126627"/>
      <w:bookmarkStart w:id="210" w:name="_Toc481162011"/>
      <w:r w:rsidRPr="00513641">
        <w:rPr>
          <w:rFonts w:ascii="黑体" w:hAnsi="黑体" w:hint="eastAsia"/>
          <w:sz w:val="21"/>
          <w:szCs w:val="21"/>
        </w:rPr>
        <w:t>过滤词</w:t>
      </w:r>
      <w:bookmarkEnd w:id="208"/>
      <w:bookmarkEnd w:id="209"/>
      <w:bookmarkEnd w:id="21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1562"/>
        <w:gridCol w:w="1520"/>
        <w:gridCol w:w="1080"/>
        <w:gridCol w:w="977"/>
        <w:gridCol w:w="861"/>
        <w:gridCol w:w="861"/>
        <w:gridCol w:w="1981"/>
      </w:tblGrid>
      <w:tr w:rsidR="00975030" w:rsidRPr="00513641" w14:paraId="0DD68806" w14:textId="77777777" w:rsidTr="00975030">
        <w:trPr>
          <w:cantSplit/>
        </w:trPr>
        <w:tc>
          <w:tcPr>
            <w:tcW w:w="1418" w:type="dxa"/>
            <w:shd w:val="clear" w:color="auto" w:fill="D9D9D9"/>
          </w:tcPr>
          <w:p w14:paraId="5DE1298D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表名英文名</w:t>
            </w:r>
          </w:p>
        </w:tc>
        <w:tc>
          <w:tcPr>
            <w:tcW w:w="8842" w:type="dxa"/>
            <w:gridSpan w:val="7"/>
          </w:tcPr>
          <w:p w14:paraId="2203FB9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Yyd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Filter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Words</w:t>
            </w:r>
          </w:p>
        </w:tc>
      </w:tr>
      <w:tr w:rsidR="00975030" w:rsidRPr="00513641" w14:paraId="325C698C" w14:textId="77777777" w:rsidTr="00975030">
        <w:tc>
          <w:tcPr>
            <w:tcW w:w="1418" w:type="dxa"/>
            <w:shd w:val="clear" w:color="auto" w:fill="D9D9D9"/>
          </w:tcPr>
          <w:p w14:paraId="7A2D174E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2" w:type="dxa"/>
            <w:shd w:val="clear" w:color="auto" w:fill="D9D9D9"/>
          </w:tcPr>
          <w:p w14:paraId="2EE41654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520" w:type="dxa"/>
            <w:shd w:val="clear" w:color="auto" w:fill="D9D9D9"/>
          </w:tcPr>
          <w:p w14:paraId="7F396C4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9D9D9"/>
          </w:tcPr>
          <w:p w14:paraId="58FAEE5A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977" w:type="dxa"/>
            <w:shd w:val="clear" w:color="auto" w:fill="D9D9D9"/>
          </w:tcPr>
          <w:p w14:paraId="2D96CC89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61" w:type="dxa"/>
            <w:shd w:val="clear" w:color="auto" w:fill="D9D9D9"/>
          </w:tcPr>
          <w:p w14:paraId="0D317572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861" w:type="dxa"/>
            <w:shd w:val="clear" w:color="auto" w:fill="D9D9D9"/>
          </w:tcPr>
          <w:p w14:paraId="3D734971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1981" w:type="dxa"/>
            <w:shd w:val="clear" w:color="auto" w:fill="D9D9D9"/>
          </w:tcPr>
          <w:p w14:paraId="0AD54248" w14:textId="77777777" w:rsidR="00975030" w:rsidRPr="00513641" w:rsidRDefault="00975030" w:rsidP="00975030">
            <w:pPr>
              <w:spacing w:line="360" w:lineRule="auto"/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4658C566" w14:textId="77777777" w:rsidTr="00975030">
        <w:tc>
          <w:tcPr>
            <w:tcW w:w="1418" w:type="dxa"/>
          </w:tcPr>
          <w:p w14:paraId="1E49EBD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62" w:type="dxa"/>
          </w:tcPr>
          <w:p w14:paraId="14E951A1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过滤词</w:t>
            </w: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520" w:type="dxa"/>
          </w:tcPr>
          <w:p w14:paraId="55ED3BA5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0" w:type="dxa"/>
          </w:tcPr>
          <w:p w14:paraId="0915FE9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2BD48B92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13FB3A08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Y</w:t>
            </w:r>
          </w:p>
        </w:tc>
        <w:tc>
          <w:tcPr>
            <w:tcW w:w="861" w:type="dxa"/>
          </w:tcPr>
          <w:p w14:paraId="27EDFE2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703BEF5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975030" w:rsidRPr="00513641" w14:paraId="6E4E407C" w14:textId="77777777" w:rsidTr="00975030">
        <w:tc>
          <w:tcPr>
            <w:tcW w:w="1418" w:type="dxa"/>
          </w:tcPr>
          <w:p w14:paraId="5699C547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Filter</w:t>
            </w:r>
            <w:r w:rsidRPr="00513641">
              <w:rPr>
                <w:rFonts w:ascii="宋体" w:hAnsi="宋体" w:cs="Arial"/>
                <w:sz w:val="21"/>
                <w:szCs w:val="21"/>
              </w:rPr>
              <w:t>Words</w:t>
            </w:r>
          </w:p>
        </w:tc>
        <w:tc>
          <w:tcPr>
            <w:tcW w:w="1562" w:type="dxa"/>
          </w:tcPr>
          <w:p w14:paraId="64320BDC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过滤词</w:t>
            </w:r>
          </w:p>
        </w:tc>
        <w:tc>
          <w:tcPr>
            <w:tcW w:w="1520" w:type="dxa"/>
          </w:tcPr>
          <w:p w14:paraId="6EFDD34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String(</w:t>
            </w:r>
            <w:r w:rsidRPr="00513641">
              <w:rPr>
                <w:rFonts w:ascii="宋体" w:hAnsi="宋体" w:cs="Arial" w:hint="eastAsia"/>
                <w:sz w:val="21"/>
                <w:szCs w:val="21"/>
              </w:rPr>
              <w:t>4096</w:t>
            </w:r>
            <w:r w:rsidRPr="00513641">
              <w:rPr>
                <w:rFonts w:ascii="宋体" w:hAnsi="宋体" w:cs="Arial"/>
                <w:sz w:val="21"/>
                <w:szCs w:val="21"/>
              </w:rPr>
              <w:t>)</w:t>
            </w:r>
          </w:p>
        </w:tc>
        <w:tc>
          <w:tcPr>
            <w:tcW w:w="1080" w:type="dxa"/>
          </w:tcPr>
          <w:p w14:paraId="1AA0561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N</w:t>
            </w:r>
          </w:p>
        </w:tc>
        <w:tc>
          <w:tcPr>
            <w:tcW w:w="977" w:type="dxa"/>
          </w:tcPr>
          <w:p w14:paraId="14147D4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1164E4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61" w:type="dxa"/>
          </w:tcPr>
          <w:p w14:paraId="7FC6CD70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981" w:type="dxa"/>
          </w:tcPr>
          <w:p w14:paraId="08C4506E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 w:hint="eastAsia"/>
                <w:sz w:val="21"/>
                <w:szCs w:val="21"/>
              </w:rPr>
              <w:t>逗号分隔</w:t>
            </w:r>
          </w:p>
        </w:tc>
      </w:tr>
      <w:tr w:rsidR="00975030" w:rsidRPr="00513641" w14:paraId="761A9861" w14:textId="77777777" w:rsidTr="00975030">
        <w:trPr>
          <w:cantSplit/>
        </w:trPr>
        <w:tc>
          <w:tcPr>
            <w:tcW w:w="1418" w:type="dxa"/>
            <w:shd w:val="clear" w:color="auto" w:fill="D9D9D9"/>
          </w:tcPr>
          <w:p w14:paraId="4B0CBB8C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3082" w:type="dxa"/>
            <w:gridSpan w:val="2"/>
          </w:tcPr>
          <w:p w14:paraId="4283D648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080" w:type="dxa"/>
            <w:shd w:val="clear" w:color="auto" w:fill="C0C0C0"/>
          </w:tcPr>
          <w:p w14:paraId="56C05BA0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0" w:type="dxa"/>
            <w:gridSpan w:val="4"/>
          </w:tcPr>
          <w:p w14:paraId="2C87F04E" w14:textId="77777777" w:rsidR="00975030" w:rsidRPr="00513641" w:rsidRDefault="00975030" w:rsidP="00975030">
            <w:pPr>
              <w:spacing w:line="360" w:lineRule="auto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7554BC58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11" w:name="_Toc448752267"/>
      <w:bookmarkStart w:id="212" w:name="_Toc452126628"/>
      <w:bookmarkStart w:id="213" w:name="_Toc481162012"/>
      <w:r w:rsidRPr="00513641">
        <w:rPr>
          <w:rFonts w:ascii="黑体" w:hint="eastAsia"/>
          <w:sz w:val="21"/>
          <w:szCs w:val="21"/>
        </w:rPr>
        <w:t>省</w:t>
      </w:r>
      <w:bookmarkEnd w:id="211"/>
      <w:bookmarkEnd w:id="212"/>
      <w:bookmarkEnd w:id="213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1321"/>
        <w:gridCol w:w="1683"/>
        <w:gridCol w:w="1082"/>
        <w:gridCol w:w="898"/>
        <w:gridCol w:w="899"/>
        <w:gridCol w:w="725"/>
        <w:gridCol w:w="2160"/>
      </w:tblGrid>
      <w:tr w:rsidR="00975030" w:rsidRPr="00513641" w14:paraId="221C46C8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4ECA6697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8" w:type="dxa"/>
            <w:gridSpan w:val="7"/>
          </w:tcPr>
          <w:p w14:paraId="45CE9AFA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YydProvince</w:t>
            </w:r>
          </w:p>
        </w:tc>
      </w:tr>
      <w:tr w:rsidR="00975030" w:rsidRPr="00513641" w14:paraId="4EBB2758" w14:textId="77777777" w:rsidTr="00975030">
        <w:tc>
          <w:tcPr>
            <w:tcW w:w="1492" w:type="dxa"/>
            <w:shd w:val="clear" w:color="auto" w:fill="D9D9D9"/>
          </w:tcPr>
          <w:p w14:paraId="31D437F4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3573688D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3" w:type="dxa"/>
            <w:shd w:val="clear" w:color="auto" w:fill="D9D9D9"/>
          </w:tcPr>
          <w:p w14:paraId="277ECC0E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4666FEF7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78502750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3601233F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64B1F30A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19C5A798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54029F13" w14:textId="77777777" w:rsidTr="00975030">
        <w:tc>
          <w:tcPr>
            <w:tcW w:w="1492" w:type="dxa"/>
          </w:tcPr>
          <w:p w14:paraId="7CE12C7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6574A93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3" w:type="dxa"/>
          </w:tcPr>
          <w:p w14:paraId="478CEC9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45E150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858BCA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F492A3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64E5E6A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2CFABE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0708CA2D" w14:textId="77777777" w:rsidTr="00975030">
        <w:tc>
          <w:tcPr>
            <w:tcW w:w="1492" w:type="dxa"/>
          </w:tcPr>
          <w:p w14:paraId="039D73C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Province</w:t>
            </w:r>
            <w:r w:rsidRPr="00513641">
              <w:rPr>
                <w:rFonts w:ascii="宋体" w:hAnsi="宋体"/>
                <w:sz w:val="21"/>
                <w:szCs w:val="21"/>
              </w:rPr>
              <w:t>No</w:t>
            </w:r>
          </w:p>
        </w:tc>
        <w:tc>
          <w:tcPr>
            <w:tcW w:w="1321" w:type="dxa"/>
          </w:tcPr>
          <w:p w14:paraId="4A700F0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省份</w:t>
            </w:r>
            <w:r w:rsidRPr="00513641">
              <w:rPr>
                <w:rFonts w:ascii="宋体" w:hAnsi="宋体" w:cs="Arial"/>
                <w:sz w:val="21"/>
                <w:szCs w:val="21"/>
              </w:rPr>
              <w:t>编码</w:t>
            </w:r>
          </w:p>
        </w:tc>
        <w:tc>
          <w:tcPr>
            <w:tcW w:w="1683" w:type="dxa"/>
          </w:tcPr>
          <w:p w14:paraId="47FE83E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(2)</w:t>
            </w:r>
          </w:p>
        </w:tc>
        <w:tc>
          <w:tcPr>
            <w:tcW w:w="1082" w:type="dxa"/>
          </w:tcPr>
          <w:p w14:paraId="0A16D30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8AB013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435AB25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97863C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A98E7F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59CFA0C2" w14:textId="77777777" w:rsidTr="00975030">
        <w:tc>
          <w:tcPr>
            <w:tcW w:w="1492" w:type="dxa"/>
          </w:tcPr>
          <w:p w14:paraId="7740DE1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ProvinceName</w:t>
            </w:r>
          </w:p>
        </w:tc>
        <w:tc>
          <w:tcPr>
            <w:tcW w:w="1321" w:type="dxa"/>
          </w:tcPr>
          <w:p w14:paraId="0E94E59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省份名称</w:t>
            </w:r>
          </w:p>
        </w:tc>
        <w:tc>
          <w:tcPr>
            <w:tcW w:w="1683" w:type="dxa"/>
          </w:tcPr>
          <w:p w14:paraId="01394FA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0EB1026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7B4CE6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2E5F2D3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1457107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6B20865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1054AFC5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0D571FCD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4" w:type="dxa"/>
            <w:gridSpan w:val="2"/>
            <w:shd w:val="clear" w:color="auto" w:fill="auto"/>
          </w:tcPr>
          <w:p w14:paraId="626BAF79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5837910B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66C435E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1BE7CBAC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14" w:name="_Toc448752268"/>
      <w:bookmarkStart w:id="215" w:name="_Toc452126629"/>
      <w:bookmarkStart w:id="216" w:name="_Toc481162013"/>
      <w:r w:rsidRPr="00513641">
        <w:rPr>
          <w:rFonts w:ascii="黑体" w:hint="eastAsia"/>
          <w:sz w:val="21"/>
          <w:szCs w:val="21"/>
        </w:rPr>
        <w:t>市</w:t>
      </w:r>
      <w:bookmarkEnd w:id="214"/>
      <w:bookmarkEnd w:id="215"/>
      <w:bookmarkEnd w:id="216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2"/>
        <w:gridCol w:w="1681"/>
        <w:gridCol w:w="1082"/>
        <w:gridCol w:w="898"/>
        <w:gridCol w:w="899"/>
        <w:gridCol w:w="725"/>
        <w:gridCol w:w="2160"/>
      </w:tblGrid>
      <w:tr w:rsidR="00975030" w:rsidRPr="00513641" w14:paraId="19B03ECE" w14:textId="77777777" w:rsidTr="00975030">
        <w:trPr>
          <w:cantSplit/>
        </w:trPr>
        <w:tc>
          <w:tcPr>
            <w:tcW w:w="1493" w:type="dxa"/>
            <w:shd w:val="clear" w:color="auto" w:fill="D9D9D9"/>
          </w:tcPr>
          <w:p w14:paraId="267D3451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7" w:type="dxa"/>
            <w:gridSpan w:val="7"/>
          </w:tcPr>
          <w:p w14:paraId="2C4CCF0F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YydCity</w:t>
            </w:r>
          </w:p>
        </w:tc>
      </w:tr>
      <w:tr w:rsidR="00975030" w:rsidRPr="00513641" w14:paraId="2F401F62" w14:textId="77777777" w:rsidTr="00975030">
        <w:tc>
          <w:tcPr>
            <w:tcW w:w="1493" w:type="dxa"/>
            <w:shd w:val="clear" w:color="auto" w:fill="D9D9D9"/>
          </w:tcPr>
          <w:p w14:paraId="19661BD6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2" w:type="dxa"/>
            <w:shd w:val="clear" w:color="auto" w:fill="D9D9D9"/>
          </w:tcPr>
          <w:p w14:paraId="7D46A0A7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1" w:type="dxa"/>
            <w:shd w:val="clear" w:color="auto" w:fill="D9D9D9"/>
          </w:tcPr>
          <w:p w14:paraId="198E248D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7D1CEEB0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59FDE25A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7BE17FD1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14F16F10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60" w:type="dxa"/>
            <w:shd w:val="clear" w:color="auto" w:fill="D9D9D9"/>
          </w:tcPr>
          <w:p w14:paraId="0D3E6F4A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5E00BB4E" w14:textId="77777777" w:rsidTr="00975030">
        <w:tc>
          <w:tcPr>
            <w:tcW w:w="1493" w:type="dxa"/>
          </w:tcPr>
          <w:p w14:paraId="4A00C09A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2" w:type="dxa"/>
          </w:tcPr>
          <w:p w14:paraId="19E9B129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1" w:type="dxa"/>
          </w:tcPr>
          <w:p w14:paraId="353E23DF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2BF301C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2497C1A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6CECEA66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57E936E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28EB17E7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1298ABF1" w14:textId="77777777" w:rsidTr="00975030">
        <w:tc>
          <w:tcPr>
            <w:tcW w:w="1493" w:type="dxa"/>
          </w:tcPr>
          <w:p w14:paraId="5D1E76A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CityNo</w:t>
            </w:r>
          </w:p>
        </w:tc>
        <w:tc>
          <w:tcPr>
            <w:tcW w:w="1322" w:type="dxa"/>
          </w:tcPr>
          <w:p w14:paraId="74B9C96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地市</w:t>
            </w:r>
            <w:r w:rsidRPr="00513641">
              <w:rPr>
                <w:rFonts w:ascii="宋体" w:hAnsi="宋体" w:cs="Arial"/>
                <w:sz w:val="21"/>
                <w:szCs w:val="21"/>
              </w:rPr>
              <w:t>编码</w:t>
            </w:r>
          </w:p>
        </w:tc>
        <w:tc>
          <w:tcPr>
            <w:tcW w:w="1681" w:type="dxa"/>
          </w:tcPr>
          <w:p w14:paraId="1670D9E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(4)</w:t>
            </w:r>
          </w:p>
        </w:tc>
        <w:tc>
          <w:tcPr>
            <w:tcW w:w="1082" w:type="dxa"/>
          </w:tcPr>
          <w:p w14:paraId="02651AA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7BBC9CC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DD6B6B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012D4F9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253596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4AD4076F" w14:textId="77777777" w:rsidTr="00975030">
        <w:tc>
          <w:tcPr>
            <w:tcW w:w="1493" w:type="dxa"/>
          </w:tcPr>
          <w:p w14:paraId="0609095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CityName</w:t>
            </w:r>
          </w:p>
        </w:tc>
        <w:tc>
          <w:tcPr>
            <w:tcW w:w="1322" w:type="dxa"/>
          </w:tcPr>
          <w:p w14:paraId="23B8A281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地市名称</w:t>
            </w:r>
          </w:p>
        </w:tc>
        <w:tc>
          <w:tcPr>
            <w:tcW w:w="1681" w:type="dxa"/>
          </w:tcPr>
          <w:p w14:paraId="7D3EFC6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7466484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12EF704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6B365A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2B5090C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CCF614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DFC9814" w14:textId="77777777" w:rsidTr="00975030">
        <w:trPr>
          <w:cantSplit/>
        </w:trPr>
        <w:tc>
          <w:tcPr>
            <w:tcW w:w="1493" w:type="dxa"/>
            <w:shd w:val="clear" w:color="auto" w:fill="D9D9D9"/>
          </w:tcPr>
          <w:p w14:paraId="432E05F7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3" w:type="dxa"/>
            <w:gridSpan w:val="2"/>
            <w:shd w:val="clear" w:color="auto" w:fill="auto"/>
          </w:tcPr>
          <w:p w14:paraId="57A7A9FF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56319099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2" w:type="dxa"/>
            <w:gridSpan w:val="4"/>
          </w:tcPr>
          <w:p w14:paraId="46852C2D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5E634062" w14:textId="77777777" w:rsidR="00975030" w:rsidRPr="00513641" w:rsidRDefault="00975030" w:rsidP="00975030">
      <w:pPr>
        <w:pStyle w:val="40"/>
        <w:widowControl/>
        <w:numPr>
          <w:ilvl w:val="1"/>
          <w:numId w:val="3"/>
        </w:numPr>
        <w:jc w:val="left"/>
        <w:rPr>
          <w:rFonts w:ascii="黑体"/>
          <w:sz w:val="21"/>
          <w:szCs w:val="21"/>
        </w:rPr>
      </w:pPr>
      <w:bookmarkStart w:id="217" w:name="_Toc32406"/>
      <w:bookmarkStart w:id="218" w:name="_Toc448752269"/>
      <w:bookmarkStart w:id="219" w:name="_Toc452126630"/>
      <w:bookmarkStart w:id="220" w:name="_Toc481162014"/>
      <w:r w:rsidRPr="00513641">
        <w:rPr>
          <w:rFonts w:ascii="黑体" w:hint="eastAsia"/>
          <w:sz w:val="21"/>
          <w:szCs w:val="21"/>
        </w:rPr>
        <w:t>区县</w:t>
      </w:r>
      <w:bookmarkEnd w:id="217"/>
      <w:bookmarkEnd w:id="218"/>
      <w:bookmarkEnd w:id="219"/>
      <w:bookmarkEnd w:id="220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1321"/>
        <w:gridCol w:w="1684"/>
        <w:gridCol w:w="1082"/>
        <w:gridCol w:w="898"/>
        <w:gridCol w:w="899"/>
        <w:gridCol w:w="725"/>
        <w:gridCol w:w="2159"/>
      </w:tblGrid>
      <w:tr w:rsidR="00975030" w:rsidRPr="00513641" w14:paraId="6E612CDA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20A9D907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表名英文名</w:t>
            </w:r>
          </w:p>
        </w:tc>
        <w:tc>
          <w:tcPr>
            <w:tcW w:w="8768" w:type="dxa"/>
            <w:gridSpan w:val="7"/>
          </w:tcPr>
          <w:p w14:paraId="2EF7AAD3" w14:textId="77777777" w:rsidR="00975030" w:rsidRPr="00513641" w:rsidRDefault="00975030" w:rsidP="00975030">
            <w:pPr>
              <w:rPr>
                <w:rFonts w:asci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YydArea</w:t>
            </w:r>
          </w:p>
        </w:tc>
      </w:tr>
      <w:tr w:rsidR="00975030" w:rsidRPr="00513641" w14:paraId="50C5DB90" w14:textId="77777777" w:rsidTr="00975030">
        <w:tc>
          <w:tcPr>
            <w:tcW w:w="1492" w:type="dxa"/>
            <w:shd w:val="clear" w:color="auto" w:fill="D9D9D9"/>
          </w:tcPr>
          <w:p w14:paraId="21029CF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321" w:type="dxa"/>
            <w:shd w:val="clear" w:color="auto" w:fill="D9D9D9"/>
          </w:tcPr>
          <w:p w14:paraId="7C4D37B3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汉字描述</w:t>
            </w:r>
          </w:p>
        </w:tc>
        <w:tc>
          <w:tcPr>
            <w:tcW w:w="1684" w:type="dxa"/>
            <w:shd w:val="clear" w:color="auto" w:fill="D9D9D9"/>
          </w:tcPr>
          <w:p w14:paraId="395ECB29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  <w:tc>
          <w:tcPr>
            <w:tcW w:w="1082" w:type="dxa"/>
            <w:shd w:val="clear" w:color="auto" w:fill="D9D9D9"/>
          </w:tcPr>
          <w:p w14:paraId="04A4A490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空</w:t>
            </w:r>
            <w:r w:rsidRPr="00513641">
              <w:rPr>
                <w:rFonts w:ascii="宋体" w:hAnsi="宋体"/>
                <w:b/>
                <w:sz w:val="21"/>
                <w:szCs w:val="21"/>
              </w:rPr>
              <w:t>/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898" w:type="dxa"/>
            <w:shd w:val="clear" w:color="auto" w:fill="D9D9D9"/>
          </w:tcPr>
          <w:p w14:paraId="3B49D26C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899" w:type="dxa"/>
            <w:shd w:val="clear" w:color="auto" w:fill="D9D9D9"/>
          </w:tcPr>
          <w:p w14:paraId="1A1A5639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主键</w:t>
            </w:r>
          </w:p>
        </w:tc>
        <w:tc>
          <w:tcPr>
            <w:tcW w:w="725" w:type="dxa"/>
            <w:shd w:val="clear" w:color="auto" w:fill="D9D9D9"/>
          </w:tcPr>
          <w:p w14:paraId="7F6A8C24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外键</w:t>
            </w:r>
          </w:p>
        </w:tc>
        <w:tc>
          <w:tcPr>
            <w:tcW w:w="2159" w:type="dxa"/>
            <w:shd w:val="clear" w:color="auto" w:fill="D9D9D9"/>
          </w:tcPr>
          <w:p w14:paraId="358F2D33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030" w:rsidRPr="00513641" w14:paraId="24370833" w14:textId="77777777" w:rsidTr="00975030">
        <w:tc>
          <w:tcPr>
            <w:tcW w:w="1492" w:type="dxa"/>
          </w:tcPr>
          <w:p w14:paraId="5184FB94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321" w:type="dxa"/>
          </w:tcPr>
          <w:p w14:paraId="75B4358D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ID</w:t>
            </w:r>
          </w:p>
        </w:tc>
        <w:tc>
          <w:tcPr>
            <w:tcW w:w="1684" w:type="dxa"/>
          </w:tcPr>
          <w:p w14:paraId="1D776BCB" w14:textId="77777777" w:rsidR="00975030" w:rsidRPr="00513641" w:rsidRDefault="00975030" w:rsidP="00975030">
            <w:pPr>
              <w:spacing w:line="360" w:lineRule="auto"/>
              <w:rPr>
                <w:rFonts w:ascii="宋体" w:hAnsi="宋体" w:cs="Arial"/>
                <w:sz w:val="21"/>
                <w:szCs w:val="21"/>
              </w:rPr>
            </w:pPr>
            <w:r w:rsidRPr="00513641">
              <w:rPr>
                <w:rFonts w:ascii="宋体" w:hAnsi="宋体" w:cs="Arial"/>
                <w:sz w:val="21"/>
                <w:szCs w:val="21"/>
              </w:rPr>
              <w:t>Long</w:t>
            </w:r>
          </w:p>
        </w:tc>
        <w:tc>
          <w:tcPr>
            <w:tcW w:w="1082" w:type="dxa"/>
          </w:tcPr>
          <w:p w14:paraId="096F111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04F001CB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6817914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25" w:type="dxa"/>
          </w:tcPr>
          <w:p w14:paraId="300EADD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3E2ECB38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4BE7FE0B" w14:textId="77777777" w:rsidTr="00975030">
        <w:tc>
          <w:tcPr>
            <w:tcW w:w="1492" w:type="dxa"/>
          </w:tcPr>
          <w:p w14:paraId="6E4252BC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AreaNo</w:t>
            </w:r>
          </w:p>
        </w:tc>
        <w:tc>
          <w:tcPr>
            <w:tcW w:w="1321" w:type="dxa"/>
          </w:tcPr>
          <w:p w14:paraId="016CD7B5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区县</w:t>
            </w:r>
            <w:r w:rsidRPr="00513641">
              <w:rPr>
                <w:rFonts w:ascii="宋体" w:hAnsi="宋体" w:cs="Arial"/>
                <w:sz w:val="21"/>
                <w:szCs w:val="21"/>
              </w:rPr>
              <w:t>编码</w:t>
            </w:r>
          </w:p>
        </w:tc>
        <w:tc>
          <w:tcPr>
            <w:tcW w:w="1684" w:type="dxa"/>
          </w:tcPr>
          <w:p w14:paraId="479BF35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6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44D2965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5DDD543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0EF514C2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6B2A083A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468A8A4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6A47DDCB" w14:textId="77777777" w:rsidTr="00975030">
        <w:tc>
          <w:tcPr>
            <w:tcW w:w="1492" w:type="dxa"/>
          </w:tcPr>
          <w:p w14:paraId="1E09B89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AreaName</w:t>
            </w:r>
          </w:p>
        </w:tc>
        <w:tc>
          <w:tcPr>
            <w:tcW w:w="1321" w:type="dxa"/>
          </w:tcPr>
          <w:p w14:paraId="75FAAB4D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区县名称</w:t>
            </w:r>
          </w:p>
        </w:tc>
        <w:tc>
          <w:tcPr>
            <w:tcW w:w="1684" w:type="dxa"/>
          </w:tcPr>
          <w:p w14:paraId="2C8AA940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513641">
              <w:rPr>
                <w:rFonts w:ascii="宋体" w:hAnsi="宋体"/>
                <w:sz w:val="21"/>
                <w:szCs w:val="21"/>
              </w:rPr>
              <w:t>(</w:t>
            </w:r>
            <w:r w:rsidRPr="00513641">
              <w:rPr>
                <w:rFonts w:ascii="宋体" w:hAnsi="宋体" w:hint="eastAsia"/>
                <w:sz w:val="21"/>
                <w:szCs w:val="21"/>
              </w:rPr>
              <w:t>20</w:t>
            </w:r>
            <w:r w:rsidRPr="00513641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082" w:type="dxa"/>
          </w:tcPr>
          <w:p w14:paraId="5E8BD4E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513641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898" w:type="dxa"/>
          </w:tcPr>
          <w:p w14:paraId="35730419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99" w:type="dxa"/>
          </w:tcPr>
          <w:p w14:paraId="187101AF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25" w:type="dxa"/>
          </w:tcPr>
          <w:p w14:paraId="425A5ECE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59" w:type="dxa"/>
          </w:tcPr>
          <w:p w14:paraId="1FF3E293" w14:textId="77777777" w:rsidR="00975030" w:rsidRPr="00513641" w:rsidRDefault="00975030" w:rsidP="0097503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5030" w:rsidRPr="00513641" w14:paraId="7BA85F2B" w14:textId="77777777" w:rsidTr="00975030">
        <w:trPr>
          <w:cantSplit/>
        </w:trPr>
        <w:tc>
          <w:tcPr>
            <w:tcW w:w="1492" w:type="dxa"/>
            <w:shd w:val="clear" w:color="auto" w:fill="D9D9D9"/>
          </w:tcPr>
          <w:p w14:paraId="62149E05" w14:textId="77777777" w:rsidR="00975030" w:rsidRPr="00513641" w:rsidRDefault="00975030" w:rsidP="00975030">
            <w:pPr>
              <w:pStyle w:val="ae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b/>
                <w:kern w:val="2"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kern w:val="2"/>
                <w:sz w:val="21"/>
                <w:szCs w:val="21"/>
              </w:rPr>
              <w:lastRenderedPageBreak/>
              <w:t>PK</w:t>
            </w:r>
            <w:r w:rsidRPr="00513641">
              <w:rPr>
                <w:rFonts w:ascii="宋体" w:hAnsi="宋体" w:hint="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3005" w:type="dxa"/>
            <w:gridSpan w:val="2"/>
            <w:shd w:val="clear" w:color="auto" w:fill="auto"/>
          </w:tcPr>
          <w:p w14:paraId="4BFF0786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082" w:type="dxa"/>
            <w:shd w:val="clear" w:color="auto" w:fill="C0C0C0"/>
          </w:tcPr>
          <w:p w14:paraId="11D07421" w14:textId="77777777" w:rsidR="00975030" w:rsidRPr="00513641" w:rsidRDefault="00975030" w:rsidP="00975030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 w:rsidRPr="00513641">
              <w:rPr>
                <w:rFonts w:ascii="宋体" w:hAnsi="宋体"/>
                <w:b/>
                <w:sz w:val="21"/>
                <w:szCs w:val="21"/>
              </w:rPr>
              <w:t>FK</w:t>
            </w:r>
            <w:r w:rsidRPr="00513641">
              <w:rPr>
                <w:rFonts w:ascii="宋体" w:hAnsi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4681" w:type="dxa"/>
            <w:gridSpan w:val="4"/>
          </w:tcPr>
          <w:p w14:paraId="0503BE4E" w14:textId="77777777" w:rsidR="00975030" w:rsidRPr="00513641" w:rsidRDefault="00975030" w:rsidP="00975030">
            <w:pPr>
              <w:rPr>
                <w:rFonts w:ascii="宋体"/>
                <w:b/>
                <w:sz w:val="21"/>
                <w:szCs w:val="21"/>
              </w:rPr>
            </w:pPr>
          </w:p>
        </w:tc>
      </w:tr>
    </w:tbl>
    <w:p w14:paraId="54A3F5DB" w14:textId="77777777" w:rsidR="006A6791" w:rsidRPr="00513641" w:rsidRDefault="006A6791" w:rsidP="00247A2E">
      <w:pPr>
        <w:rPr>
          <w:sz w:val="21"/>
          <w:szCs w:val="21"/>
        </w:rPr>
      </w:pPr>
    </w:p>
    <w:sectPr w:rsidR="006A6791" w:rsidRPr="00513641" w:rsidSect="006E733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tabs>
          <w:tab w:val="left" w:pos="630"/>
        </w:tabs>
        <w:ind w:left="630" w:hanging="630"/>
      </w:pPr>
      <w:rPr>
        <w:rFonts w:cs="Times New Roman"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27"/>
        </w:tabs>
        <w:ind w:left="527" w:hanging="630"/>
      </w:pPr>
      <w:rPr>
        <w:rFonts w:cs="Times New Roman" w:hint="eastAsia"/>
      </w:rPr>
    </w:lvl>
    <w:lvl w:ilvl="2" w:tentative="1">
      <w:start w:val="1"/>
      <w:numFmt w:val="decimal"/>
      <w:pStyle w:val="a"/>
      <w:lvlText w:val="%1.%2.%3."/>
      <w:lvlJc w:val="left"/>
      <w:pPr>
        <w:tabs>
          <w:tab w:val="left" w:pos="514"/>
        </w:tabs>
        <w:ind w:left="514" w:hanging="720"/>
      </w:pPr>
      <w:rPr>
        <w:rFonts w:cs="Times New Roman"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411"/>
        </w:tabs>
        <w:ind w:left="411" w:hanging="720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668"/>
        </w:tabs>
        <w:ind w:left="668" w:hanging="1080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565"/>
        </w:tabs>
        <w:ind w:left="565" w:hanging="1080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822"/>
        </w:tabs>
        <w:ind w:left="822" w:hanging="1440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719"/>
        </w:tabs>
        <w:ind w:left="719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616"/>
        </w:tabs>
        <w:ind w:left="616" w:hanging="1440"/>
      </w:pPr>
      <w:rPr>
        <w:rFonts w:cs="Times New Roman" w:hint="eastAsia"/>
      </w:rPr>
    </w:lvl>
  </w:abstractNum>
  <w:abstractNum w:abstractNumId="1">
    <w:nsid w:val="0000000B"/>
    <w:multiLevelType w:val="multilevel"/>
    <w:tmpl w:val="0000000B"/>
    <w:lvl w:ilvl="0" w:tentative="1">
      <w:start w:val="1"/>
      <w:numFmt w:val="decimal"/>
      <w:pStyle w:val="a0"/>
      <w:suff w:val="nothing"/>
      <w:lvlText w:val="表%1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cs="Times New Roman"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cs="Times New Roman" w:hint="eastAsia"/>
      </w:rPr>
    </w:lvl>
  </w:abstractNum>
  <w:abstractNum w:abstractNumId="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tabs>
          <w:tab w:val="left" w:pos="630"/>
        </w:tabs>
        <w:ind w:left="630" w:hanging="630"/>
      </w:pPr>
      <w:rPr>
        <w:rFonts w:cs="Times New Roman"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27"/>
        </w:tabs>
        <w:ind w:left="527" w:hanging="630"/>
      </w:pPr>
      <w:rPr>
        <w:rFonts w:cs="Times New Roman"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514"/>
        </w:tabs>
        <w:ind w:left="514" w:hanging="720"/>
      </w:pPr>
      <w:rPr>
        <w:rFonts w:cs="Times New Roman" w:hint="eastAsia"/>
      </w:rPr>
    </w:lvl>
    <w:lvl w:ilvl="3" w:tentative="1">
      <w:start w:val="1"/>
      <w:numFmt w:val="decimal"/>
      <w:pStyle w:val="a1"/>
      <w:lvlText w:val="%1.%2.%3.%4."/>
      <w:lvlJc w:val="left"/>
      <w:pPr>
        <w:tabs>
          <w:tab w:val="left" w:pos="411"/>
        </w:tabs>
        <w:ind w:left="411" w:hanging="720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668"/>
        </w:tabs>
        <w:ind w:left="668" w:hanging="1080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565"/>
        </w:tabs>
        <w:ind w:left="565" w:hanging="1080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822"/>
        </w:tabs>
        <w:ind w:left="822" w:hanging="1440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719"/>
        </w:tabs>
        <w:ind w:left="719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616"/>
        </w:tabs>
        <w:ind w:left="616" w:hanging="1440"/>
      </w:pPr>
      <w:rPr>
        <w:rFonts w:cs="Times New Roman" w:hint="eastAsia"/>
      </w:rPr>
    </w:lvl>
  </w:abstractNum>
  <w:abstractNum w:abstractNumId="3">
    <w:nsid w:val="0000000D"/>
    <w:multiLevelType w:val="multilevel"/>
    <w:tmpl w:val="0000000D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 w:tentative="1">
      <w:start w:val="1"/>
      <w:numFmt w:val="lowerLetter"/>
      <w:pStyle w:val="a2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decimal"/>
      <w:pStyle w:val="4"/>
      <w:isLgl/>
      <w:lvlText w:val="%1.%2.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</w:abstractNum>
  <w:abstractNum w:abstractNumId="5">
    <w:nsid w:val="167F4219"/>
    <w:multiLevelType w:val="multilevel"/>
    <w:tmpl w:val="167F4219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EEA20C7"/>
    <w:multiLevelType w:val="multilevel"/>
    <w:tmpl w:val="1EEA20C7"/>
    <w:lvl w:ilvl="0"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9525648"/>
    <w:multiLevelType w:val="multilevel"/>
    <w:tmpl w:val="59525648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2E9581F"/>
    <w:multiLevelType w:val="multilevel"/>
    <w:tmpl w:val="62E9581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C56CE4"/>
    <w:multiLevelType w:val="multilevel"/>
    <w:tmpl w:val="DC1E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2E"/>
    <w:rsid w:val="00000B0B"/>
    <w:rsid w:val="00001EAE"/>
    <w:rsid w:val="0000536B"/>
    <w:rsid w:val="00005FEE"/>
    <w:rsid w:val="000067B7"/>
    <w:rsid w:val="0002365A"/>
    <w:rsid w:val="000276DF"/>
    <w:rsid w:val="00032A91"/>
    <w:rsid w:val="00034DE3"/>
    <w:rsid w:val="00035E9A"/>
    <w:rsid w:val="00043772"/>
    <w:rsid w:val="000506E0"/>
    <w:rsid w:val="000515FC"/>
    <w:rsid w:val="000534B2"/>
    <w:rsid w:val="00054925"/>
    <w:rsid w:val="00063CF2"/>
    <w:rsid w:val="000655A8"/>
    <w:rsid w:val="00066B92"/>
    <w:rsid w:val="00072890"/>
    <w:rsid w:val="00074CB4"/>
    <w:rsid w:val="000817D5"/>
    <w:rsid w:val="000A4D3E"/>
    <w:rsid w:val="000B08AB"/>
    <w:rsid w:val="000B10D9"/>
    <w:rsid w:val="000B2A42"/>
    <w:rsid w:val="000C15F2"/>
    <w:rsid w:val="000C24EF"/>
    <w:rsid w:val="000C41F4"/>
    <w:rsid w:val="000C60DB"/>
    <w:rsid w:val="000C6C80"/>
    <w:rsid w:val="000D0263"/>
    <w:rsid w:val="000D4A4B"/>
    <w:rsid w:val="000D5A94"/>
    <w:rsid w:val="000D6C39"/>
    <w:rsid w:val="000E5B8F"/>
    <w:rsid w:val="000E7E53"/>
    <w:rsid w:val="000F6A8E"/>
    <w:rsid w:val="000F784C"/>
    <w:rsid w:val="00102973"/>
    <w:rsid w:val="001050FD"/>
    <w:rsid w:val="00110241"/>
    <w:rsid w:val="00115D03"/>
    <w:rsid w:val="00120198"/>
    <w:rsid w:val="00126BCF"/>
    <w:rsid w:val="00133AB9"/>
    <w:rsid w:val="00135FDA"/>
    <w:rsid w:val="001439AD"/>
    <w:rsid w:val="001439FA"/>
    <w:rsid w:val="001442A0"/>
    <w:rsid w:val="0014548F"/>
    <w:rsid w:val="00145A66"/>
    <w:rsid w:val="00147572"/>
    <w:rsid w:val="00147C61"/>
    <w:rsid w:val="0015228F"/>
    <w:rsid w:val="0015716D"/>
    <w:rsid w:val="001613EE"/>
    <w:rsid w:val="001618D1"/>
    <w:rsid w:val="001631D0"/>
    <w:rsid w:val="0016513D"/>
    <w:rsid w:val="0016637C"/>
    <w:rsid w:val="00170562"/>
    <w:rsid w:val="00171DEA"/>
    <w:rsid w:val="00172080"/>
    <w:rsid w:val="00173376"/>
    <w:rsid w:val="00175083"/>
    <w:rsid w:val="00180F51"/>
    <w:rsid w:val="00181597"/>
    <w:rsid w:val="001865F1"/>
    <w:rsid w:val="0018664E"/>
    <w:rsid w:val="00192BCC"/>
    <w:rsid w:val="001931B1"/>
    <w:rsid w:val="00194275"/>
    <w:rsid w:val="00194392"/>
    <w:rsid w:val="00197877"/>
    <w:rsid w:val="001A0827"/>
    <w:rsid w:val="001A1F4E"/>
    <w:rsid w:val="001A64C5"/>
    <w:rsid w:val="001A68E9"/>
    <w:rsid w:val="001B2A79"/>
    <w:rsid w:val="001B4178"/>
    <w:rsid w:val="001B5EA9"/>
    <w:rsid w:val="001B73D2"/>
    <w:rsid w:val="001C61D2"/>
    <w:rsid w:val="001D2ED7"/>
    <w:rsid w:val="001D4672"/>
    <w:rsid w:val="001E2A86"/>
    <w:rsid w:val="001E3B7F"/>
    <w:rsid w:val="001E4DAE"/>
    <w:rsid w:val="002048C5"/>
    <w:rsid w:val="00210315"/>
    <w:rsid w:val="002119BE"/>
    <w:rsid w:val="00212B62"/>
    <w:rsid w:val="00213F26"/>
    <w:rsid w:val="00226F13"/>
    <w:rsid w:val="002316CF"/>
    <w:rsid w:val="00232BFB"/>
    <w:rsid w:val="00233183"/>
    <w:rsid w:val="00244189"/>
    <w:rsid w:val="002477DA"/>
    <w:rsid w:val="00247A2E"/>
    <w:rsid w:val="00252C6A"/>
    <w:rsid w:val="002567B0"/>
    <w:rsid w:val="002576E3"/>
    <w:rsid w:val="00263EDD"/>
    <w:rsid w:val="0026654A"/>
    <w:rsid w:val="0027425C"/>
    <w:rsid w:val="00284DCC"/>
    <w:rsid w:val="002A041C"/>
    <w:rsid w:val="002A63C3"/>
    <w:rsid w:val="002B171D"/>
    <w:rsid w:val="002B1C6C"/>
    <w:rsid w:val="002C4733"/>
    <w:rsid w:val="002C620C"/>
    <w:rsid w:val="002D0D71"/>
    <w:rsid w:val="002D3D90"/>
    <w:rsid w:val="002D3F88"/>
    <w:rsid w:val="002D77FC"/>
    <w:rsid w:val="002E4D52"/>
    <w:rsid w:val="002E5E1D"/>
    <w:rsid w:val="002F05E3"/>
    <w:rsid w:val="00311C24"/>
    <w:rsid w:val="003128E0"/>
    <w:rsid w:val="0032289C"/>
    <w:rsid w:val="00327BE3"/>
    <w:rsid w:val="00346C1D"/>
    <w:rsid w:val="00351F5B"/>
    <w:rsid w:val="003554FE"/>
    <w:rsid w:val="00361144"/>
    <w:rsid w:val="00364871"/>
    <w:rsid w:val="00370532"/>
    <w:rsid w:val="00372BF6"/>
    <w:rsid w:val="0037363B"/>
    <w:rsid w:val="00397868"/>
    <w:rsid w:val="003A15C9"/>
    <w:rsid w:val="003A234E"/>
    <w:rsid w:val="003A3343"/>
    <w:rsid w:val="003A4794"/>
    <w:rsid w:val="003C12F5"/>
    <w:rsid w:val="003C26C9"/>
    <w:rsid w:val="003D05AB"/>
    <w:rsid w:val="003D3FD2"/>
    <w:rsid w:val="003D6F2D"/>
    <w:rsid w:val="003E0111"/>
    <w:rsid w:val="003E2402"/>
    <w:rsid w:val="003E4AF8"/>
    <w:rsid w:val="003E60D4"/>
    <w:rsid w:val="003F0126"/>
    <w:rsid w:val="003F043A"/>
    <w:rsid w:val="003F0D16"/>
    <w:rsid w:val="003F5E4C"/>
    <w:rsid w:val="0040562D"/>
    <w:rsid w:val="0041380E"/>
    <w:rsid w:val="004146B3"/>
    <w:rsid w:val="00415C35"/>
    <w:rsid w:val="00425C6A"/>
    <w:rsid w:val="004268AB"/>
    <w:rsid w:val="0042771F"/>
    <w:rsid w:val="00430A52"/>
    <w:rsid w:val="0043284A"/>
    <w:rsid w:val="00433C6C"/>
    <w:rsid w:val="00436581"/>
    <w:rsid w:val="00440DB9"/>
    <w:rsid w:val="00443EC9"/>
    <w:rsid w:val="00444E69"/>
    <w:rsid w:val="00445D4B"/>
    <w:rsid w:val="00450A2D"/>
    <w:rsid w:val="00453739"/>
    <w:rsid w:val="00456C1B"/>
    <w:rsid w:val="00461B36"/>
    <w:rsid w:val="00465CD4"/>
    <w:rsid w:val="0046626E"/>
    <w:rsid w:val="004671E2"/>
    <w:rsid w:val="004779D5"/>
    <w:rsid w:val="004812C0"/>
    <w:rsid w:val="00481E66"/>
    <w:rsid w:val="00482D6C"/>
    <w:rsid w:val="00483A34"/>
    <w:rsid w:val="00494A50"/>
    <w:rsid w:val="00495B43"/>
    <w:rsid w:val="00496BAC"/>
    <w:rsid w:val="004A183C"/>
    <w:rsid w:val="004B25DC"/>
    <w:rsid w:val="004B2FF9"/>
    <w:rsid w:val="004C15E0"/>
    <w:rsid w:val="004C3E09"/>
    <w:rsid w:val="004D048E"/>
    <w:rsid w:val="004D0DA8"/>
    <w:rsid w:val="004D73E4"/>
    <w:rsid w:val="004E16D2"/>
    <w:rsid w:val="004E21EF"/>
    <w:rsid w:val="004E3698"/>
    <w:rsid w:val="004E3A8D"/>
    <w:rsid w:val="004E5D1C"/>
    <w:rsid w:val="004F2D1A"/>
    <w:rsid w:val="004F4EC3"/>
    <w:rsid w:val="004F50DE"/>
    <w:rsid w:val="00500B98"/>
    <w:rsid w:val="00502049"/>
    <w:rsid w:val="005102D1"/>
    <w:rsid w:val="00513641"/>
    <w:rsid w:val="005168AA"/>
    <w:rsid w:val="00517CA7"/>
    <w:rsid w:val="00521E7C"/>
    <w:rsid w:val="00525886"/>
    <w:rsid w:val="00525E5D"/>
    <w:rsid w:val="00532A34"/>
    <w:rsid w:val="0053485C"/>
    <w:rsid w:val="0053685B"/>
    <w:rsid w:val="00537FA8"/>
    <w:rsid w:val="00540C36"/>
    <w:rsid w:val="005575C4"/>
    <w:rsid w:val="005628E8"/>
    <w:rsid w:val="0056347E"/>
    <w:rsid w:val="00563854"/>
    <w:rsid w:val="00564CF4"/>
    <w:rsid w:val="00572549"/>
    <w:rsid w:val="00580586"/>
    <w:rsid w:val="00582E35"/>
    <w:rsid w:val="00594DBE"/>
    <w:rsid w:val="005964B5"/>
    <w:rsid w:val="005A085B"/>
    <w:rsid w:val="005A277B"/>
    <w:rsid w:val="005A4326"/>
    <w:rsid w:val="005A6041"/>
    <w:rsid w:val="005A6176"/>
    <w:rsid w:val="005B2248"/>
    <w:rsid w:val="005B612F"/>
    <w:rsid w:val="005C76C8"/>
    <w:rsid w:val="005D11B0"/>
    <w:rsid w:val="005D7C6D"/>
    <w:rsid w:val="005E0E5D"/>
    <w:rsid w:val="005E1228"/>
    <w:rsid w:val="005E5243"/>
    <w:rsid w:val="005E6361"/>
    <w:rsid w:val="005E770E"/>
    <w:rsid w:val="005E7B2C"/>
    <w:rsid w:val="005F18D5"/>
    <w:rsid w:val="005F25CD"/>
    <w:rsid w:val="005F3EFB"/>
    <w:rsid w:val="005F62D7"/>
    <w:rsid w:val="00600775"/>
    <w:rsid w:val="006060EC"/>
    <w:rsid w:val="00607499"/>
    <w:rsid w:val="00611DB0"/>
    <w:rsid w:val="006130D0"/>
    <w:rsid w:val="00614454"/>
    <w:rsid w:val="006207F5"/>
    <w:rsid w:val="006235D0"/>
    <w:rsid w:val="00627833"/>
    <w:rsid w:val="00673405"/>
    <w:rsid w:val="00673EB8"/>
    <w:rsid w:val="00677563"/>
    <w:rsid w:val="00683180"/>
    <w:rsid w:val="006852F2"/>
    <w:rsid w:val="00687D19"/>
    <w:rsid w:val="00690C6E"/>
    <w:rsid w:val="00695212"/>
    <w:rsid w:val="006A1CA2"/>
    <w:rsid w:val="006A6791"/>
    <w:rsid w:val="006A70B5"/>
    <w:rsid w:val="006B1C31"/>
    <w:rsid w:val="006C5FB7"/>
    <w:rsid w:val="006E202A"/>
    <w:rsid w:val="006E733B"/>
    <w:rsid w:val="006F5929"/>
    <w:rsid w:val="00700DE5"/>
    <w:rsid w:val="00702302"/>
    <w:rsid w:val="007032C0"/>
    <w:rsid w:val="007041C9"/>
    <w:rsid w:val="007059DD"/>
    <w:rsid w:val="00706BF4"/>
    <w:rsid w:val="00706FDE"/>
    <w:rsid w:val="00712D39"/>
    <w:rsid w:val="00726215"/>
    <w:rsid w:val="0073211B"/>
    <w:rsid w:val="0074484E"/>
    <w:rsid w:val="00752604"/>
    <w:rsid w:val="007734A5"/>
    <w:rsid w:val="00775210"/>
    <w:rsid w:val="00775DFA"/>
    <w:rsid w:val="00780E58"/>
    <w:rsid w:val="007857CE"/>
    <w:rsid w:val="00785AD9"/>
    <w:rsid w:val="007869AB"/>
    <w:rsid w:val="00792A14"/>
    <w:rsid w:val="007A0339"/>
    <w:rsid w:val="007A16BD"/>
    <w:rsid w:val="007A7A5F"/>
    <w:rsid w:val="007B419A"/>
    <w:rsid w:val="007B4555"/>
    <w:rsid w:val="007C628F"/>
    <w:rsid w:val="007C704E"/>
    <w:rsid w:val="007D28C9"/>
    <w:rsid w:val="007D2CA5"/>
    <w:rsid w:val="007D4679"/>
    <w:rsid w:val="007D7E0E"/>
    <w:rsid w:val="007E2F9C"/>
    <w:rsid w:val="007E58FF"/>
    <w:rsid w:val="007F73D0"/>
    <w:rsid w:val="0080201E"/>
    <w:rsid w:val="008118B4"/>
    <w:rsid w:val="008129CB"/>
    <w:rsid w:val="0082208E"/>
    <w:rsid w:val="008320F7"/>
    <w:rsid w:val="00836F51"/>
    <w:rsid w:val="00837600"/>
    <w:rsid w:val="008377C9"/>
    <w:rsid w:val="00845CF2"/>
    <w:rsid w:val="00853E39"/>
    <w:rsid w:val="0085481F"/>
    <w:rsid w:val="00861D70"/>
    <w:rsid w:val="00864895"/>
    <w:rsid w:val="008749C9"/>
    <w:rsid w:val="0087733C"/>
    <w:rsid w:val="00884956"/>
    <w:rsid w:val="00885C7D"/>
    <w:rsid w:val="00895B3F"/>
    <w:rsid w:val="00896F24"/>
    <w:rsid w:val="00897083"/>
    <w:rsid w:val="008A254B"/>
    <w:rsid w:val="008B085C"/>
    <w:rsid w:val="008B1164"/>
    <w:rsid w:val="008B2129"/>
    <w:rsid w:val="008B2996"/>
    <w:rsid w:val="008B34BC"/>
    <w:rsid w:val="008B736B"/>
    <w:rsid w:val="008C4CB9"/>
    <w:rsid w:val="008C773C"/>
    <w:rsid w:val="008D2C35"/>
    <w:rsid w:val="008D6DC3"/>
    <w:rsid w:val="008E3EDD"/>
    <w:rsid w:val="008E5BEC"/>
    <w:rsid w:val="008E66C8"/>
    <w:rsid w:val="008F1AA6"/>
    <w:rsid w:val="008F3D7C"/>
    <w:rsid w:val="008F532A"/>
    <w:rsid w:val="008F5F40"/>
    <w:rsid w:val="008F66E1"/>
    <w:rsid w:val="008F714C"/>
    <w:rsid w:val="00900CB6"/>
    <w:rsid w:val="009015EB"/>
    <w:rsid w:val="00904FD6"/>
    <w:rsid w:val="00905406"/>
    <w:rsid w:val="009062E9"/>
    <w:rsid w:val="00907334"/>
    <w:rsid w:val="00907BA4"/>
    <w:rsid w:val="00914A31"/>
    <w:rsid w:val="00925887"/>
    <w:rsid w:val="0092602A"/>
    <w:rsid w:val="009271B4"/>
    <w:rsid w:val="0092765D"/>
    <w:rsid w:val="00940981"/>
    <w:rsid w:val="00941346"/>
    <w:rsid w:val="009421C5"/>
    <w:rsid w:val="00943788"/>
    <w:rsid w:val="00953618"/>
    <w:rsid w:val="00956CDE"/>
    <w:rsid w:val="009647B0"/>
    <w:rsid w:val="00972445"/>
    <w:rsid w:val="00975030"/>
    <w:rsid w:val="009765B7"/>
    <w:rsid w:val="00980A67"/>
    <w:rsid w:val="009830EE"/>
    <w:rsid w:val="00987E5F"/>
    <w:rsid w:val="00990801"/>
    <w:rsid w:val="00991EE9"/>
    <w:rsid w:val="009968A8"/>
    <w:rsid w:val="009A21E6"/>
    <w:rsid w:val="009A21F3"/>
    <w:rsid w:val="009A3820"/>
    <w:rsid w:val="009A77FC"/>
    <w:rsid w:val="009B0206"/>
    <w:rsid w:val="009B06DC"/>
    <w:rsid w:val="009C0B68"/>
    <w:rsid w:val="009C1C26"/>
    <w:rsid w:val="009C4526"/>
    <w:rsid w:val="009C59AC"/>
    <w:rsid w:val="009C7A42"/>
    <w:rsid w:val="009D4F04"/>
    <w:rsid w:val="009E491F"/>
    <w:rsid w:val="009F2CCB"/>
    <w:rsid w:val="009F3796"/>
    <w:rsid w:val="009F3A19"/>
    <w:rsid w:val="009F431D"/>
    <w:rsid w:val="00A1201F"/>
    <w:rsid w:val="00A16E1F"/>
    <w:rsid w:val="00A21F1E"/>
    <w:rsid w:val="00A274D6"/>
    <w:rsid w:val="00A37EB5"/>
    <w:rsid w:val="00A417EB"/>
    <w:rsid w:val="00A42698"/>
    <w:rsid w:val="00A54E5E"/>
    <w:rsid w:val="00A6100B"/>
    <w:rsid w:val="00A62093"/>
    <w:rsid w:val="00A62268"/>
    <w:rsid w:val="00A62E91"/>
    <w:rsid w:val="00A656E7"/>
    <w:rsid w:val="00A66CBF"/>
    <w:rsid w:val="00A67B49"/>
    <w:rsid w:val="00A72F67"/>
    <w:rsid w:val="00A7383C"/>
    <w:rsid w:val="00A74B52"/>
    <w:rsid w:val="00A74BE0"/>
    <w:rsid w:val="00A80A9C"/>
    <w:rsid w:val="00A80C40"/>
    <w:rsid w:val="00A86760"/>
    <w:rsid w:val="00A9220B"/>
    <w:rsid w:val="00A963A4"/>
    <w:rsid w:val="00AA04FC"/>
    <w:rsid w:val="00AA6791"/>
    <w:rsid w:val="00AB1E81"/>
    <w:rsid w:val="00AB4C3D"/>
    <w:rsid w:val="00AB67F9"/>
    <w:rsid w:val="00AD61C3"/>
    <w:rsid w:val="00AE258C"/>
    <w:rsid w:val="00AE2CBD"/>
    <w:rsid w:val="00AE403F"/>
    <w:rsid w:val="00AE708D"/>
    <w:rsid w:val="00AF06FB"/>
    <w:rsid w:val="00AF37C4"/>
    <w:rsid w:val="00B04001"/>
    <w:rsid w:val="00B04377"/>
    <w:rsid w:val="00B05FA2"/>
    <w:rsid w:val="00B07276"/>
    <w:rsid w:val="00B12515"/>
    <w:rsid w:val="00B136A1"/>
    <w:rsid w:val="00B17295"/>
    <w:rsid w:val="00B17B61"/>
    <w:rsid w:val="00B20693"/>
    <w:rsid w:val="00B23A47"/>
    <w:rsid w:val="00B23C27"/>
    <w:rsid w:val="00B24945"/>
    <w:rsid w:val="00B33FD6"/>
    <w:rsid w:val="00B41EE8"/>
    <w:rsid w:val="00B4557F"/>
    <w:rsid w:val="00B46404"/>
    <w:rsid w:val="00B473BD"/>
    <w:rsid w:val="00B568A9"/>
    <w:rsid w:val="00B61B58"/>
    <w:rsid w:val="00B744E9"/>
    <w:rsid w:val="00B75415"/>
    <w:rsid w:val="00B768BC"/>
    <w:rsid w:val="00B7779F"/>
    <w:rsid w:val="00B80386"/>
    <w:rsid w:val="00B86AE9"/>
    <w:rsid w:val="00BA29EA"/>
    <w:rsid w:val="00BB33F8"/>
    <w:rsid w:val="00BB3EC5"/>
    <w:rsid w:val="00BC302D"/>
    <w:rsid w:val="00BC4BCE"/>
    <w:rsid w:val="00BC54AD"/>
    <w:rsid w:val="00BC565A"/>
    <w:rsid w:val="00BC601D"/>
    <w:rsid w:val="00BC7B40"/>
    <w:rsid w:val="00BD3F0D"/>
    <w:rsid w:val="00BF1684"/>
    <w:rsid w:val="00BF5F4F"/>
    <w:rsid w:val="00C01FFF"/>
    <w:rsid w:val="00C0261C"/>
    <w:rsid w:val="00C039B1"/>
    <w:rsid w:val="00C04005"/>
    <w:rsid w:val="00C06E83"/>
    <w:rsid w:val="00C213BE"/>
    <w:rsid w:val="00C214FE"/>
    <w:rsid w:val="00C30608"/>
    <w:rsid w:val="00C30C1C"/>
    <w:rsid w:val="00C35C8C"/>
    <w:rsid w:val="00C37A04"/>
    <w:rsid w:val="00C41085"/>
    <w:rsid w:val="00C417FD"/>
    <w:rsid w:val="00C42895"/>
    <w:rsid w:val="00C5748F"/>
    <w:rsid w:val="00C66EF4"/>
    <w:rsid w:val="00C676E1"/>
    <w:rsid w:val="00C83721"/>
    <w:rsid w:val="00C8605F"/>
    <w:rsid w:val="00C90F1D"/>
    <w:rsid w:val="00C95BE9"/>
    <w:rsid w:val="00CA10EC"/>
    <w:rsid w:val="00CA2FA9"/>
    <w:rsid w:val="00CA7D4F"/>
    <w:rsid w:val="00CB7BE9"/>
    <w:rsid w:val="00CC7BE2"/>
    <w:rsid w:val="00CD61CC"/>
    <w:rsid w:val="00CD670E"/>
    <w:rsid w:val="00CE52D2"/>
    <w:rsid w:val="00CF3D2F"/>
    <w:rsid w:val="00D03700"/>
    <w:rsid w:val="00D04BB2"/>
    <w:rsid w:val="00D0693B"/>
    <w:rsid w:val="00D078F7"/>
    <w:rsid w:val="00D07D85"/>
    <w:rsid w:val="00D11C09"/>
    <w:rsid w:val="00D11DBF"/>
    <w:rsid w:val="00D14C6B"/>
    <w:rsid w:val="00D15BDA"/>
    <w:rsid w:val="00D15F96"/>
    <w:rsid w:val="00D1777F"/>
    <w:rsid w:val="00D205E9"/>
    <w:rsid w:val="00D32F4A"/>
    <w:rsid w:val="00D40E02"/>
    <w:rsid w:val="00D471C2"/>
    <w:rsid w:val="00D5285D"/>
    <w:rsid w:val="00D56AF3"/>
    <w:rsid w:val="00D610BE"/>
    <w:rsid w:val="00D618C3"/>
    <w:rsid w:val="00D6419D"/>
    <w:rsid w:val="00D8029F"/>
    <w:rsid w:val="00D91251"/>
    <w:rsid w:val="00D97966"/>
    <w:rsid w:val="00D97D38"/>
    <w:rsid w:val="00D97EF8"/>
    <w:rsid w:val="00DA208C"/>
    <w:rsid w:val="00DB69B8"/>
    <w:rsid w:val="00DC14BE"/>
    <w:rsid w:val="00DC4DA8"/>
    <w:rsid w:val="00DC6219"/>
    <w:rsid w:val="00DE1A48"/>
    <w:rsid w:val="00DF105A"/>
    <w:rsid w:val="00DF76A6"/>
    <w:rsid w:val="00E0277D"/>
    <w:rsid w:val="00E03758"/>
    <w:rsid w:val="00E16AC4"/>
    <w:rsid w:val="00E2573D"/>
    <w:rsid w:val="00E26E31"/>
    <w:rsid w:val="00E31D29"/>
    <w:rsid w:val="00E40446"/>
    <w:rsid w:val="00E406AB"/>
    <w:rsid w:val="00E464D9"/>
    <w:rsid w:val="00E50DA5"/>
    <w:rsid w:val="00E669D7"/>
    <w:rsid w:val="00E7195D"/>
    <w:rsid w:val="00E76D11"/>
    <w:rsid w:val="00E81980"/>
    <w:rsid w:val="00E81DF7"/>
    <w:rsid w:val="00E82A50"/>
    <w:rsid w:val="00E854D7"/>
    <w:rsid w:val="00E85CC4"/>
    <w:rsid w:val="00E907B2"/>
    <w:rsid w:val="00E92F18"/>
    <w:rsid w:val="00EA07EB"/>
    <w:rsid w:val="00EA0E33"/>
    <w:rsid w:val="00EA5052"/>
    <w:rsid w:val="00EA7B9D"/>
    <w:rsid w:val="00EB01C3"/>
    <w:rsid w:val="00EB10CC"/>
    <w:rsid w:val="00EB3412"/>
    <w:rsid w:val="00EC1692"/>
    <w:rsid w:val="00EE5E54"/>
    <w:rsid w:val="00EE6F6D"/>
    <w:rsid w:val="00EF40F9"/>
    <w:rsid w:val="00EF7831"/>
    <w:rsid w:val="00F02EED"/>
    <w:rsid w:val="00F0670B"/>
    <w:rsid w:val="00F152F6"/>
    <w:rsid w:val="00F15FF4"/>
    <w:rsid w:val="00F23E91"/>
    <w:rsid w:val="00F25C97"/>
    <w:rsid w:val="00F30A45"/>
    <w:rsid w:val="00F31B2D"/>
    <w:rsid w:val="00F33998"/>
    <w:rsid w:val="00F43BBE"/>
    <w:rsid w:val="00F62751"/>
    <w:rsid w:val="00F64858"/>
    <w:rsid w:val="00F66618"/>
    <w:rsid w:val="00F74709"/>
    <w:rsid w:val="00F756E6"/>
    <w:rsid w:val="00F80F2F"/>
    <w:rsid w:val="00F81250"/>
    <w:rsid w:val="00F81E6D"/>
    <w:rsid w:val="00F87266"/>
    <w:rsid w:val="00F944AE"/>
    <w:rsid w:val="00FA236A"/>
    <w:rsid w:val="00FB16CC"/>
    <w:rsid w:val="00FB3F5D"/>
    <w:rsid w:val="00FC5D40"/>
    <w:rsid w:val="00FD26D9"/>
    <w:rsid w:val="00FD2D8E"/>
    <w:rsid w:val="00FD41D7"/>
    <w:rsid w:val="00FD471F"/>
    <w:rsid w:val="00FD77FA"/>
    <w:rsid w:val="00FE4143"/>
    <w:rsid w:val="00F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6E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9"/>
    <w:qFormat/>
    <w:rsid w:val="00247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9"/>
    <w:unhideWhenUsed/>
    <w:qFormat/>
    <w:rsid w:val="00247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9"/>
    <w:unhideWhenUsed/>
    <w:qFormat/>
    <w:rsid w:val="006A6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9"/>
    <w:unhideWhenUsed/>
    <w:qFormat/>
    <w:rsid w:val="006A6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975030"/>
    <w:pPr>
      <w:keepNext/>
      <w:keepLines/>
      <w:widowControl/>
      <w:tabs>
        <w:tab w:val="left" w:pos="1008"/>
      </w:tabs>
      <w:spacing w:before="280" w:after="290" w:line="376" w:lineRule="auto"/>
      <w:ind w:left="1008" w:hanging="1008"/>
      <w:jc w:val="left"/>
      <w:outlineLvl w:val="4"/>
    </w:pPr>
    <w:rPr>
      <w:rFonts w:ascii="Times New Roman" w:eastAsia="宋体" w:hAnsi="Times New Roman" w:cs="Times New Roman"/>
      <w:b/>
      <w:kern w:val="0"/>
      <w:sz w:val="28"/>
      <w:szCs w:val="20"/>
    </w:rPr>
  </w:style>
  <w:style w:type="paragraph" w:styleId="6">
    <w:name w:val="heading 6"/>
    <w:basedOn w:val="a3"/>
    <w:next w:val="a3"/>
    <w:link w:val="60"/>
    <w:uiPriority w:val="99"/>
    <w:qFormat/>
    <w:rsid w:val="00975030"/>
    <w:pPr>
      <w:keepNext/>
      <w:keepLines/>
      <w:widowControl/>
      <w:tabs>
        <w:tab w:val="left" w:pos="1152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Times New Roman"/>
      <w:b/>
      <w:kern w:val="0"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975030"/>
    <w:pPr>
      <w:keepNext/>
      <w:keepLines/>
      <w:widowControl/>
      <w:tabs>
        <w:tab w:val="left" w:pos="1296"/>
      </w:tabs>
      <w:spacing w:before="240" w:after="64" w:line="320" w:lineRule="auto"/>
      <w:ind w:left="1296" w:hanging="1296"/>
      <w:jc w:val="left"/>
      <w:outlineLvl w:val="6"/>
    </w:pPr>
    <w:rPr>
      <w:rFonts w:ascii="Times New Roman" w:eastAsia="宋体" w:hAnsi="Times New Roman" w:cs="Times New Roman"/>
      <w:b/>
      <w:kern w:val="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975030"/>
    <w:pPr>
      <w:keepNext/>
      <w:keepLines/>
      <w:widowControl/>
      <w:tabs>
        <w:tab w:val="left" w:pos="1440"/>
      </w:tabs>
      <w:spacing w:before="240" w:after="64" w:line="320" w:lineRule="auto"/>
      <w:ind w:left="1440" w:hanging="1440"/>
      <w:jc w:val="left"/>
      <w:outlineLvl w:val="7"/>
    </w:pPr>
    <w:rPr>
      <w:rFonts w:ascii="Arial" w:eastAsia="黑体" w:hAnsi="Arial" w:cs="Times New Roman"/>
      <w:kern w:val="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975030"/>
    <w:pPr>
      <w:keepNext/>
      <w:keepLines/>
      <w:widowControl/>
      <w:tabs>
        <w:tab w:val="left" w:pos="1584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Times New Roman"/>
      <w:kern w:val="0"/>
      <w:sz w:val="21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uiPriority w:val="99"/>
    <w:rsid w:val="00247A2E"/>
    <w:rPr>
      <w:b/>
      <w:bCs/>
      <w:kern w:val="44"/>
      <w:sz w:val="44"/>
      <w:szCs w:val="44"/>
    </w:rPr>
  </w:style>
  <w:style w:type="character" w:customStyle="1" w:styleId="20">
    <w:name w:val="标题 2字符"/>
    <w:basedOn w:val="a4"/>
    <w:link w:val="2"/>
    <w:uiPriority w:val="99"/>
    <w:rsid w:val="00247A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4"/>
    <w:link w:val="3"/>
    <w:uiPriority w:val="99"/>
    <w:rsid w:val="006A6791"/>
    <w:rPr>
      <w:b/>
      <w:bCs/>
      <w:sz w:val="32"/>
      <w:szCs w:val="32"/>
    </w:rPr>
  </w:style>
  <w:style w:type="character" w:customStyle="1" w:styleId="41">
    <w:name w:val="标题 4字符"/>
    <w:basedOn w:val="a4"/>
    <w:link w:val="40"/>
    <w:uiPriority w:val="99"/>
    <w:rsid w:val="006A67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4"/>
    <w:link w:val="5"/>
    <w:uiPriority w:val="99"/>
    <w:rsid w:val="00975030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0">
    <w:name w:val="标题 6字符"/>
    <w:basedOn w:val="a4"/>
    <w:link w:val="6"/>
    <w:uiPriority w:val="99"/>
    <w:rsid w:val="00975030"/>
    <w:rPr>
      <w:rFonts w:ascii="Arial" w:eastAsia="黑体" w:hAnsi="Arial" w:cs="Times New Roman"/>
      <w:b/>
      <w:kern w:val="0"/>
      <w:szCs w:val="20"/>
    </w:rPr>
  </w:style>
  <w:style w:type="character" w:customStyle="1" w:styleId="70">
    <w:name w:val="标题 7字符"/>
    <w:basedOn w:val="a4"/>
    <w:link w:val="7"/>
    <w:uiPriority w:val="99"/>
    <w:rsid w:val="00975030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80">
    <w:name w:val="标题 8字符"/>
    <w:basedOn w:val="a4"/>
    <w:link w:val="8"/>
    <w:uiPriority w:val="99"/>
    <w:rsid w:val="00975030"/>
    <w:rPr>
      <w:rFonts w:ascii="Arial" w:eastAsia="黑体" w:hAnsi="Arial" w:cs="Times New Roman"/>
      <w:kern w:val="0"/>
      <w:szCs w:val="20"/>
    </w:rPr>
  </w:style>
  <w:style w:type="character" w:customStyle="1" w:styleId="90">
    <w:name w:val="标题 9字符"/>
    <w:basedOn w:val="a4"/>
    <w:link w:val="9"/>
    <w:uiPriority w:val="99"/>
    <w:rsid w:val="00975030"/>
    <w:rPr>
      <w:rFonts w:ascii="Arial" w:eastAsia="黑体" w:hAnsi="Arial" w:cs="Times New Roman"/>
      <w:kern w:val="0"/>
      <w:sz w:val="21"/>
      <w:szCs w:val="20"/>
    </w:rPr>
  </w:style>
  <w:style w:type="paragraph" w:styleId="a7">
    <w:name w:val="List Paragraph"/>
    <w:basedOn w:val="a3"/>
    <w:uiPriority w:val="34"/>
    <w:qFormat/>
    <w:rsid w:val="00247A2E"/>
    <w:pPr>
      <w:ind w:firstLineChars="200" w:firstLine="420"/>
    </w:pPr>
  </w:style>
  <w:style w:type="paragraph" w:styleId="a8">
    <w:name w:val="Document Map"/>
    <w:basedOn w:val="a3"/>
    <w:link w:val="a9"/>
    <w:uiPriority w:val="99"/>
    <w:semiHidden/>
    <w:unhideWhenUsed/>
    <w:rsid w:val="00247A2E"/>
    <w:rPr>
      <w:rFonts w:ascii="Helvetica" w:hAnsi="Helvetica"/>
    </w:rPr>
  </w:style>
  <w:style w:type="character" w:customStyle="1" w:styleId="a9">
    <w:name w:val="文档结构图字符"/>
    <w:basedOn w:val="a4"/>
    <w:link w:val="a8"/>
    <w:uiPriority w:val="99"/>
    <w:rsid w:val="00247A2E"/>
    <w:rPr>
      <w:rFonts w:ascii="Helvetica" w:hAnsi="Helvetica"/>
    </w:rPr>
  </w:style>
  <w:style w:type="character" w:customStyle="1" w:styleId="aa">
    <w:name w:val="正文缩进字符"/>
    <w:link w:val="ab"/>
    <w:rsid w:val="007B419A"/>
    <w:rPr>
      <w:rFonts w:eastAsia="宋体"/>
    </w:rPr>
  </w:style>
  <w:style w:type="paragraph" w:styleId="ab">
    <w:name w:val="Normal Indent"/>
    <w:basedOn w:val="a3"/>
    <w:link w:val="aa"/>
    <w:rsid w:val="007B419A"/>
    <w:pPr>
      <w:ind w:firstLineChars="200" w:firstLine="420"/>
    </w:pPr>
    <w:rPr>
      <w:rFonts w:eastAsia="宋体"/>
    </w:rPr>
  </w:style>
  <w:style w:type="paragraph" w:styleId="ac">
    <w:name w:val="Date"/>
    <w:basedOn w:val="a3"/>
    <w:next w:val="a3"/>
    <w:link w:val="ad"/>
    <w:rsid w:val="00600775"/>
    <w:pPr>
      <w:snapToGrid w:val="0"/>
      <w:spacing w:afterLines="50" w:after="156"/>
      <w:ind w:leftChars="2500" w:left="100"/>
      <w:jc w:val="left"/>
    </w:pPr>
    <w:rPr>
      <w:rFonts w:ascii="Times New Roman" w:eastAsia="宋体" w:hAnsi="Times New Roman" w:cs="Times New Roman"/>
      <w:sz w:val="21"/>
    </w:rPr>
  </w:style>
  <w:style w:type="character" w:customStyle="1" w:styleId="ad">
    <w:name w:val="日期字符"/>
    <w:basedOn w:val="a4"/>
    <w:link w:val="ac"/>
    <w:rsid w:val="00600775"/>
    <w:rPr>
      <w:rFonts w:ascii="Times New Roman" w:eastAsia="宋体" w:hAnsi="Times New Roman" w:cs="Times New Roman"/>
      <w:sz w:val="21"/>
    </w:rPr>
  </w:style>
  <w:style w:type="paragraph" w:customStyle="1" w:styleId="DocTitle">
    <w:name w:val="DocTitle"/>
    <w:basedOn w:val="a3"/>
    <w:rsid w:val="00600775"/>
    <w:pPr>
      <w:snapToGrid w:val="0"/>
      <w:spacing w:afterLines="50" w:after="156"/>
      <w:jc w:val="center"/>
    </w:pPr>
    <w:rPr>
      <w:rFonts w:ascii="Arial" w:eastAsia="黑体" w:hAnsi="Arial" w:cs="Times New Roman"/>
      <w:b/>
      <w:sz w:val="44"/>
    </w:rPr>
  </w:style>
  <w:style w:type="paragraph" w:styleId="ae">
    <w:name w:val="header"/>
    <w:basedOn w:val="a3"/>
    <w:link w:val="af"/>
    <w:uiPriority w:val="99"/>
    <w:rsid w:val="006A679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">
    <w:name w:val="页眉字符"/>
    <w:basedOn w:val="a4"/>
    <w:link w:val="ae"/>
    <w:uiPriority w:val="99"/>
    <w:rsid w:val="006A6791"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4">
    <w:name w:val="标题4"/>
    <w:basedOn w:val="3"/>
    <w:uiPriority w:val="99"/>
    <w:rsid w:val="006A6791"/>
    <w:pPr>
      <w:widowControl/>
      <w:numPr>
        <w:ilvl w:val="1"/>
        <w:numId w:val="3"/>
      </w:numPr>
      <w:tabs>
        <w:tab w:val="left" w:pos="420"/>
      </w:tabs>
      <w:jc w:val="left"/>
    </w:pPr>
    <w:rPr>
      <w:rFonts w:ascii="Times New Roman" w:eastAsia="宋体" w:hAnsi="Times New Roman" w:cs="Times New Roman"/>
      <w:bCs w:val="0"/>
      <w:kern w:val="0"/>
      <w:szCs w:val="20"/>
    </w:rPr>
  </w:style>
  <w:style w:type="paragraph" w:styleId="71">
    <w:name w:val="toc 7"/>
    <w:basedOn w:val="a3"/>
    <w:next w:val="a3"/>
    <w:uiPriority w:val="39"/>
    <w:rsid w:val="00975030"/>
    <w:pPr>
      <w:ind w:left="1440"/>
      <w:jc w:val="left"/>
    </w:pPr>
    <w:rPr>
      <w:sz w:val="20"/>
      <w:szCs w:val="20"/>
    </w:rPr>
  </w:style>
  <w:style w:type="paragraph" w:styleId="af0">
    <w:name w:val="Body Text"/>
    <w:basedOn w:val="a3"/>
    <w:link w:val="af1"/>
    <w:uiPriority w:val="99"/>
    <w:rsid w:val="00975030"/>
    <w:pPr>
      <w:widowControl/>
      <w:spacing w:after="12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af1">
    <w:name w:val="正文文本字符"/>
    <w:basedOn w:val="a4"/>
    <w:link w:val="af0"/>
    <w:uiPriority w:val="99"/>
    <w:rsid w:val="00975030"/>
    <w:rPr>
      <w:rFonts w:ascii="Times New Roman" w:eastAsia="宋体" w:hAnsi="Times New Roman" w:cs="Times New Roman"/>
      <w:kern w:val="0"/>
      <w:szCs w:val="20"/>
    </w:rPr>
  </w:style>
  <w:style w:type="paragraph" w:styleId="51">
    <w:name w:val="toc 5"/>
    <w:basedOn w:val="a3"/>
    <w:next w:val="a3"/>
    <w:uiPriority w:val="39"/>
    <w:rsid w:val="00975030"/>
    <w:pPr>
      <w:ind w:left="960"/>
      <w:jc w:val="left"/>
    </w:pPr>
    <w:rPr>
      <w:sz w:val="20"/>
      <w:szCs w:val="20"/>
    </w:rPr>
  </w:style>
  <w:style w:type="paragraph" w:styleId="31">
    <w:name w:val="toc 3"/>
    <w:basedOn w:val="a3"/>
    <w:next w:val="a3"/>
    <w:uiPriority w:val="39"/>
    <w:rsid w:val="00975030"/>
    <w:pPr>
      <w:ind w:left="480"/>
      <w:jc w:val="left"/>
    </w:pPr>
    <w:rPr>
      <w:sz w:val="22"/>
      <w:szCs w:val="22"/>
    </w:rPr>
  </w:style>
  <w:style w:type="paragraph" w:styleId="81">
    <w:name w:val="toc 8"/>
    <w:basedOn w:val="a3"/>
    <w:next w:val="a3"/>
    <w:uiPriority w:val="39"/>
    <w:rsid w:val="00975030"/>
    <w:pPr>
      <w:ind w:left="1680"/>
      <w:jc w:val="left"/>
    </w:pPr>
    <w:rPr>
      <w:sz w:val="20"/>
      <w:szCs w:val="20"/>
    </w:rPr>
  </w:style>
  <w:style w:type="paragraph" w:styleId="af2">
    <w:name w:val="footer"/>
    <w:basedOn w:val="a3"/>
    <w:link w:val="af3"/>
    <w:uiPriority w:val="99"/>
    <w:rsid w:val="0097503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3">
    <w:name w:val="页脚字符"/>
    <w:basedOn w:val="a4"/>
    <w:link w:val="af2"/>
    <w:uiPriority w:val="99"/>
    <w:rsid w:val="00975030"/>
    <w:rPr>
      <w:rFonts w:ascii="Times New Roman" w:eastAsia="宋体" w:hAnsi="Times New Roman" w:cs="Times New Roman"/>
      <w:kern w:val="0"/>
      <w:sz w:val="18"/>
      <w:szCs w:val="20"/>
    </w:rPr>
  </w:style>
  <w:style w:type="paragraph" w:styleId="11">
    <w:name w:val="toc 1"/>
    <w:basedOn w:val="a3"/>
    <w:next w:val="a3"/>
    <w:uiPriority w:val="39"/>
    <w:rsid w:val="00975030"/>
    <w:pPr>
      <w:spacing w:before="120"/>
      <w:jc w:val="left"/>
    </w:pPr>
    <w:rPr>
      <w:b/>
    </w:rPr>
  </w:style>
  <w:style w:type="paragraph" w:styleId="42">
    <w:name w:val="toc 4"/>
    <w:basedOn w:val="a3"/>
    <w:next w:val="a3"/>
    <w:uiPriority w:val="39"/>
    <w:rsid w:val="00975030"/>
    <w:pPr>
      <w:ind w:left="720"/>
      <w:jc w:val="left"/>
    </w:pPr>
    <w:rPr>
      <w:sz w:val="20"/>
      <w:szCs w:val="20"/>
    </w:rPr>
  </w:style>
  <w:style w:type="paragraph" w:styleId="61">
    <w:name w:val="toc 6"/>
    <w:basedOn w:val="a3"/>
    <w:next w:val="a3"/>
    <w:uiPriority w:val="39"/>
    <w:rsid w:val="00975030"/>
    <w:pPr>
      <w:ind w:left="1200"/>
      <w:jc w:val="left"/>
    </w:pPr>
    <w:rPr>
      <w:sz w:val="20"/>
      <w:szCs w:val="20"/>
    </w:rPr>
  </w:style>
  <w:style w:type="paragraph" w:styleId="21">
    <w:name w:val="toc 2"/>
    <w:basedOn w:val="a3"/>
    <w:next w:val="a3"/>
    <w:uiPriority w:val="39"/>
    <w:rsid w:val="00975030"/>
    <w:pPr>
      <w:ind w:left="240"/>
      <w:jc w:val="left"/>
    </w:pPr>
    <w:rPr>
      <w:b/>
      <w:sz w:val="22"/>
      <w:szCs w:val="22"/>
    </w:rPr>
  </w:style>
  <w:style w:type="paragraph" w:styleId="91">
    <w:name w:val="toc 9"/>
    <w:basedOn w:val="a3"/>
    <w:next w:val="a3"/>
    <w:uiPriority w:val="39"/>
    <w:rsid w:val="00975030"/>
    <w:pPr>
      <w:ind w:left="1920"/>
      <w:jc w:val="left"/>
    </w:pPr>
    <w:rPr>
      <w:sz w:val="20"/>
      <w:szCs w:val="20"/>
    </w:rPr>
  </w:style>
  <w:style w:type="character" w:styleId="af4">
    <w:name w:val="FollowedHyperlink"/>
    <w:uiPriority w:val="99"/>
    <w:rsid w:val="00975030"/>
    <w:rPr>
      <w:rFonts w:cs="Times New Roman"/>
      <w:color w:val="954F72"/>
      <w:u w:val="single"/>
    </w:rPr>
  </w:style>
  <w:style w:type="character" w:styleId="af5">
    <w:name w:val="Hyperlink"/>
    <w:uiPriority w:val="99"/>
    <w:rsid w:val="00975030"/>
    <w:rPr>
      <w:rFonts w:cs="Times New Roman"/>
      <w:color w:val="0000FF"/>
      <w:u w:val="single"/>
    </w:rPr>
  </w:style>
  <w:style w:type="paragraph" w:customStyle="1" w:styleId="12">
    <w:name w:val="正文首行缩进1"/>
    <w:basedOn w:val="af0"/>
    <w:link w:val="Char"/>
    <w:uiPriority w:val="99"/>
    <w:rsid w:val="00975030"/>
    <w:pPr>
      <w:spacing w:before="40" w:after="40" w:line="320" w:lineRule="exact"/>
      <w:ind w:firstLine="420"/>
    </w:pPr>
    <w:rPr>
      <w:sz w:val="20"/>
    </w:rPr>
  </w:style>
  <w:style w:type="character" w:customStyle="1" w:styleId="Char">
    <w:name w:val="正文首行缩进 Char"/>
    <w:link w:val="12"/>
    <w:uiPriority w:val="99"/>
    <w:locked/>
    <w:rsid w:val="0097503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13">
    <w:name w:val="文档结构图1"/>
    <w:basedOn w:val="a3"/>
    <w:link w:val="Char0"/>
    <w:uiPriority w:val="99"/>
    <w:rsid w:val="00975030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Char0">
    <w:name w:val="文档结构图 Char"/>
    <w:link w:val="13"/>
    <w:uiPriority w:val="99"/>
    <w:locked/>
    <w:rsid w:val="00975030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14">
    <w:name w:val="日期1"/>
    <w:basedOn w:val="a3"/>
    <w:next w:val="a3"/>
    <w:link w:val="Char1"/>
    <w:uiPriority w:val="99"/>
    <w:rsid w:val="00975030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日期 Char"/>
    <w:link w:val="14"/>
    <w:uiPriority w:val="99"/>
    <w:locked/>
    <w:rsid w:val="00975030"/>
    <w:rPr>
      <w:rFonts w:ascii="Times New Roman" w:eastAsia="宋体" w:hAnsi="Times New Roman" w:cs="Times New Roman"/>
      <w:kern w:val="0"/>
      <w:szCs w:val="20"/>
    </w:rPr>
  </w:style>
  <w:style w:type="paragraph" w:customStyle="1" w:styleId="15">
    <w:name w:val="正文缩进1"/>
    <w:basedOn w:val="a3"/>
    <w:uiPriority w:val="99"/>
    <w:rsid w:val="00975030"/>
    <w:pPr>
      <w:widowControl/>
      <w:ind w:firstLine="420"/>
      <w:jc w:val="left"/>
    </w:pPr>
    <w:rPr>
      <w:rFonts w:ascii="Times New Roman" w:eastAsia="宋体" w:hAnsi="Times New Roman" w:cs="Times New Roman"/>
      <w:sz w:val="21"/>
      <w:szCs w:val="20"/>
    </w:rPr>
  </w:style>
  <w:style w:type="paragraph" w:customStyle="1" w:styleId="a0">
    <w:name w:val="正文表标题"/>
    <w:next w:val="af6"/>
    <w:uiPriority w:val="99"/>
    <w:rsid w:val="00975030"/>
    <w:pPr>
      <w:numPr>
        <w:numId w:val="4"/>
      </w:numPr>
      <w:jc w:val="center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f6">
    <w:name w:val="段"/>
    <w:uiPriority w:val="99"/>
    <w:rsid w:val="00975030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af7">
    <w:name w:val="示例"/>
    <w:next w:val="af6"/>
    <w:uiPriority w:val="99"/>
    <w:rsid w:val="00975030"/>
    <w:pPr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TOC1">
    <w:name w:val="TOC 标题1"/>
    <w:basedOn w:val="1"/>
    <w:next w:val="a3"/>
    <w:uiPriority w:val="99"/>
    <w:rsid w:val="00975030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2">
    <w:name w:val="章标题"/>
    <w:next w:val="af6"/>
    <w:uiPriority w:val="99"/>
    <w:rsid w:val="00975030"/>
    <w:pPr>
      <w:numPr>
        <w:ilvl w:val="1"/>
        <w:numId w:val="5"/>
      </w:numPr>
      <w:tabs>
        <w:tab w:val="left" w:pos="360"/>
      </w:tabs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f8">
    <w:name w:val="三级条标题"/>
    <w:basedOn w:val="a1"/>
    <w:next w:val="af6"/>
    <w:uiPriority w:val="99"/>
    <w:rsid w:val="00975030"/>
    <w:pPr>
      <w:numPr>
        <w:numId w:val="0"/>
      </w:numPr>
      <w:outlineLvl w:val="4"/>
    </w:pPr>
  </w:style>
  <w:style w:type="paragraph" w:customStyle="1" w:styleId="a1">
    <w:name w:val="二级条标题"/>
    <w:basedOn w:val="a"/>
    <w:next w:val="af6"/>
    <w:uiPriority w:val="99"/>
    <w:rsid w:val="00975030"/>
    <w:pPr>
      <w:numPr>
        <w:ilvl w:val="3"/>
        <w:numId w:val="6"/>
      </w:numPr>
      <w:outlineLvl w:val="3"/>
    </w:pPr>
  </w:style>
  <w:style w:type="paragraph" w:customStyle="1" w:styleId="a">
    <w:name w:val="一级条标题"/>
    <w:basedOn w:val="a2"/>
    <w:next w:val="af6"/>
    <w:uiPriority w:val="99"/>
    <w:rsid w:val="00975030"/>
    <w:pPr>
      <w:numPr>
        <w:ilvl w:val="2"/>
        <w:numId w:val="7"/>
      </w:numPr>
      <w:tabs>
        <w:tab w:val="clear" w:pos="360"/>
        <w:tab w:val="clear" w:pos="840"/>
        <w:tab w:val="left" w:pos="630"/>
      </w:tabs>
      <w:outlineLvl w:val="2"/>
    </w:pPr>
  </w:style>
  <w:style w:type="paragraph" w:customStyle="1" w:styleId="16">
    <w:name w:val="列出段落1"/>
    <w:basedOn w:val="a3"/>
    <w:uiPriority w:val="99"/>
    <w:rsid w:val="00975030"/>
    <w:pPr>
      <w:widowControl/>
      <w:ind w:firstLineChars="200" w:firstLine="420"/>
      <w:jc w:val="left"/>
    </w:pPr>
    <w:rPr>
      <w:rFonts w:ascii="Times New Roman" w:eastAsia="宋体" w:hAnsi="Times New Roman" w:cs="Times New Roman"/>
      <w:sz w:val="21"/>
    </w:rPr>
  </w:style>
  <w:style w:type="paragraph" w:customStyle="1" w:styleId="Default">
    <w:name w:val="Default"/>
    <w:uiPriority w:val="99"/>
    <w:rsid w:val="0097503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</w:rPr>
  </w:style>
  <w:style w:type="character" w:customStyle="1" w:styleId="Char10">
    <w:name w:val="日期 Char1"/>
    <w:uiPriority w:val="99"/>
    <w:rsid w:val="00975030"/>
    <w:rPr>
      <w:rFonts w:ascii="Times New Roman" w:eastAsia="宋体" w:hAnsi="Times New Roman"/>
      <w:sz w:val="24"/>
    </w:rPr>
  </w:style>
  <w:style w:type="character" w:customStyle="1" w:styleId="Char11">
    <w:name w:val="页脚 Char1"/>
    <w:uiPriority w:val="99"/>
    <w:rsid w:val="00975030"/>
    <w:rPr>
      <w:rFonts w:ascii="Times New Roman" w:eastAsia="宋体" w:hAnsi="Times New Roman"/>
      <w:sz w:val="18"/>
    </w:rPr>
  </w:style>
  <w:style w:type="character" w:customStyle="1" w:styleId="web-item2">
    <w:name w:val="web-item2"/>
    <w:uiPriority w:val="99"/>
    <w:rsid w:val="00975030"/>
    <w:rPr>
      <w:sz w:val="18"/>
    </w:rPr>
  </w:style>
  <w:style w:type="character" w:styleId="af9">
    <w:name w:val="Strong"/>
    <w:uiPriority w:val="22"/>
    <w:qFormat/>
    <w:rsid w:val="00975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32</Pages>
  <Words>3311</Words>
  <Characters>18878</Characters>
  <Application>Microsoft Macintosh Word</Application>
  <DocSecurity>0</DocSecurity>
  <Lines>157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486</cp:revision>
  <dcterms:created xsi:type="dcterms:W3CDTF">2016-05-27T07:38:00Z</dcterms:created>
  <dcterms:modified xsi:type="dcterms:W3CDTF">2017-05-16T06:47:00Z</dcterms:modified>
</cp:coreProperties>
</file>