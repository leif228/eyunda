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FCEEB" w14:textId="453BB691" w:rsidR="00600775" w:rsidRPr="00513641" w:rsidRDefault="00A62268" w:rsidP="00600775">
      <w:pPr>
        <w:pStyle w:val="DocTitle"/>
        <w:spacing w:after="163"/>
        <w:rPr>
          <w:sz w:val="21"/>
          <w:szCs w:val="21"/>
        </w:rPr>
      </w:pPr>
      <w:bookmarkStart w:id="0" w:name="_Toc195843324"/>
      <w:r w:rsidRPr="00513641">
        <w:rPr>
          <w:rFonts w:hint="eastAsia"/>
          <w:sz w:val="21"/>
          <w:szCs w:val="21"/>
        </w:rPr>
        <w:t>易运达</w:t>
      </w:r>
      <w:r w:rsidR="00840964">
        <w:rPr>
          <w:sz w:val="21"/>
          <w:szCs w:val="21"/>
        </w:rPr>
        <w:t>货运</w:t>
      </w:r>
      <w:r w:rsidRPr="00513641">
        <w:rPr>
          <w:rFonts w:hint="eastAsia"/>
          <w:sz w:val="21"/>
          <w:szCs w:val="21"/>
        </w:rPr>
        <w:t>电商平台数据库设计</w:t>
      </w:r>
    </w:p>
    <w:p w14:paraId="28C20509" w14:textId="72413E15" w:rsidR="00600775" w:rsidRPr="00513641" w:rsidRDefault="00600775" w:rsidP="00600775">
      <w:pPr>
        <w:pStyle w:val="DocTitle"/>
        <w:spacing w:after="163"/>
        <w:rPr>
          <w:sz w:val="21"/>
          <w:szCs w:val="21"/>
        </w:rPr>
      </w:pPr>
    </w:p>
    <w:p w14:paraId="3647E0E5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7E8B74A0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47060A3F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4DC3F0EC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70FE65FF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6A9BE6CA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79F1B6A9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48F96515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22A7C1DA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18C49F44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4A1EA9BA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15621CFD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6FFED645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1E6F1665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26BAE7F3" w14:textId="75575544" w:rsidR="00600775" w:rsidRPr="00513641" w:rsidRDefault="00A62268" w:rsidP="00600775">
      <w:pPr>
        <w:tabs>
          <w:tab w:val="left" w:pos="720"/>
        </w:tabs>
        <w:spacing w:after="120"/>
        <w:ind w:left="360"/>
        <w:jc w:val="center"/>
        <w:rPr>
          <w:b/>
          <w:bCs/>
          <w:sz w:val="21"/>
          <w:szCs w:val="21"/>
        </w:rPr>
      </w:pPr>
      <w:r w:rsidRPr="00513641">
        <w:rPr>
          <w:b/>
          <w:bCs/>
          <w:sz w:val="21"/>
          <w:szCs w:val="21"/>
        </w:rPr>
        <w:t>广州市航讯船务有限</w:t>
      </w:r>
      <w:r w:rsidRPr="00513641">
        <w:rPr>
          <w:rFonts w:hint="eastAsia"/>
          <w:b/>
          <w:bCs/>
          <w:sz w:val="21"/>
          <w:szCs w:val="21"/>
        </w:rPr>
        <w:t>公司</w:t>
      </w:r>
    </w:p>
    <w:p w14:paraId="6B612526" w14:textId="673E7177" w:rsidR="00600775" w:rsidRPr="00513641" w:rsidRDefault="00600775" w:rsidP="00600775">
      <w:pPr>
        <w:pStyle w:val="ac"/>
        <w:adjustRightInd w:val="0"/>
        <w:spacing w:afterLines="0" w:after="120"/>
        <w:ind w:leftChars="47" w:left="113"/>
        <w:jc w:val="center"/>
        <w:rPr>
          <w:i/>
          <w:iCs/>
          <w:szCs w:val="21"/>
        </w:rPr>
      </w:pPr>
      <w:r w:rsidRPr="00513641">
        <w:rPr>
          <w:i/>
          <w:iCs/>
          <w:szCs w:val="21"/>
        </w:rPr>
        <w:t>20</w:t>
      </w:r>
      <w:r w:rsidRPr="00513641">
        <w:rPr>
          <w:rFonts w:hint="eastAsia"/>
          <w:i/>
          <w:iCs/>
          <w:szCs w:val="21"/>
        </w:rPr>
        <w:t>1</w:t>
      </w:r>
      <w:r w:rsidR="00BC54AD">
        <w:rPr>
          <w:i/>
          <w:iCs/>
          <w:szCs w:val="21"/>
        </w:rPr>
        <w:t>7</w:t>
      </w:r>
      <w:r w:rsidRPr="00513641">
        <w:rPr>
          <w:rFonts w:hint="eastAsia"/>
          <w:i/>
          <w:iCs/>
          <w:szCs w:val="21"/>
        </w:rPr>
        <w:t>年</w:t>
      </w:r>
      <w:r w:rsidRPr="00513641">
        <w:rPr>
          <w:i/>
          <w:iCs/>
          <w:szCs w:val="21"/>
        </w:rPr>
        <w:t xml:space="preserve"> </w:t>
      </w:r>
      <w:r w:rsidRPr="00513641">
        <w:rPr>
          <w:rFonts w:hint="eastAsia"/>
          <w:i/>
          <w:iCs/>
          <w:szCs w:val="21"/>
        </w:rPr>
        <w:t>0</w:t>
      </w:r>
      <w:r w:rsidR="00BC54AD">
        <w:rPr>
          <w:i/>
          <w:iCs/>
          <w:szCs w:val="21"/>
        </w:rPr>
        <w:t>3</w:t>
      </w:r>
      <w:r w:rsidRPr="00513641">
        <w:rPr>
          <w:rFonts w:hint="eastAsia"/>
          <w:i/>
          <w:iCs/>
          <w:szCs w:val="21"/>
        </w:rPr>
        <w:t>月</w:t>
      </w:r>
      <w:r w:rsidRPr="00513641">
        <w:rPr>
          <w:i/>
          <w:iCs/>
          <w:szCs w:val="21"/>
        </w:rPr>
        <w:t>2</w:t>
      </w:r>
      <w:r w:rsidR="00A62268" w:rsidRPr="00513641">
        <w:rPr>
          <w:i/>
          <w:iCs/>
          <w:szCs w:val="21"/>
        </w:rPr>
        <w:t>7</w:t>
      </w:r>
      <w:r w:rsidRPr="00513641">
        <w:rPr>
          <w:rFonts w:hint="eastAsia"/>
          <w:i/>
          <w:iCs/>
          <w:szCs w:val="21"/>
        </w:rPr>
        <w:t>日</w:t>
      </w:r>
      <w:bookmarkStart w:id="1" w:name="_Toc195843323"/>
    </w:p>
    <w:bookmarkEnd w:id="1"/>
    <w:p w14:paraId="7221087E" w14:textId="77777777" w:rsidR="00600775" w:rsidRPr="00513641" w:rsidRDefault="00600775">
      <w:pPr>
        <w:widowControl/>
        <w:jc w:val="left"/>
        <w:rPr>
          <w:sz w:val="21"/>
          <w:szCs w:val="21"/>
        </w:rPr>
      </w:pPr>
    </w:p>
    <w:p w14:paraId="45EB6225" w14:textId="77777777" w:rsidR="00600775" w:rsidRPr="00513641" w:rsidRDefault="00600775">
      <w:pPr>
        <w:widowControl/>
        <w:jc w:val="left"/>
        <w:rPr>
          <w:sz w:val="21"/>
          <w:szCs w:val="21"/>
        </w:rPr>
      </w:pPr>
      <w:r w:rsidRPr="00513641">
        <w:rPr>
          <w:sz w:val="21"/>
          <w:szCs w:val="21"/>
        </w:rPr>
        <w:br w:type="page"/>
      </w:r>
    </w:p>
    <w:p w14:paraId="417C73A3" w14:textId="40BB6ECF" w:rsidR="003A15C9" w:rsidRPr="006207F5" w:rsidRDefault="003A15C9" w:rsidP="006207F5">
      <w:pPr>
        <w:widowControl/>
        <w:jc w:val="center"/>
        <w:rPr>
          <w:sz w:val="32"/>
          <w:szCs w:val="32"/>
        </w:rPr>
      </w:pPr>
      <w:r w:rsidRPr="006207F5">
        <w:rPr>
          <w:sz w:val="32"/>
          <w:szCs w:val="32"/>
        </w:rPr>
        <w:lastRenderedPageBreak/>
        <w:t>目</w:t>
      </w:r>
      <w:r w:rsidR="006207F5">
        <w:rPr>
          <w:sz w:val="32"/>
          <w:szCs w:val="32"/>
        </w:rPr>
        <w:t xml:space="preserve">    </w:t>
      </w:r>
      <w:r w:rsidRPr="006207F5">
        <w:rPr>
          <w:sz w:val="32"/>
          <w:szCs w:val="32"/>
        </w:rPr>
        <w:t>录</w:t>
      </w:r>
    </w:p>
    <w:p w14:paraId="72EA2173" w14:textId="77777777" w:rsidR="003A15C9" w:rsidRPr="00513641" w:rsidRDefault="003A15C9">
      <w:pPr>
        <w:widowControl/>
        <w:jc w:val="left"/>
        <w:rPr>
          <w:sz w:val="21"/>
          <w:szCs w:val="21"/>
        </w:rPr>
      </w:pPr>
    </w:p>
    <w:p w14:paraId="78134C3B" w14:textId="77777777" w:rsidR="00951A3D" w:rsidRDefault="003A15C9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513641">
        <w:rPr>
          <w:sz w:val="21"/>
          <w:szCs w:val="21"/>
        </w:rPr>
        <w:fldChar w:fldCharType="begin"/>
      </w:r>
      <w:r w:rsidRPr="00513641">
        <w:rPr>
          <w:sz w:val="21"/>
          <w:szCs w:val="21"/>
        </w:rPr>
        <w:instrText xml:space="preserve"> </w:instrText>
      </w:r>
      <w:r w:rsidRPr="00513641">
        <w:rPr>
          <w:rFonts w:hint="eastAsia"/>
          <w:sz w:val="21"/>
          <w:szCs w:val="21"/>
        </w:rPr>
        <w:instrText>TOC \o "1-5"</w:instrText>
      </w:r>
      <w:r w:rsidRPr="00513641">
        <w:rPr>
          <w:sz w:val="21"/>
          <w:szCs w:val="21"/>
        </w:rPr>
        <w:instrText xml:space="preserve"> </w:instrText>
      </w:r>
      <w:r w:rsidRPr="00513641">
        <w:rPr>
          <w:sz w:val="21"/>
          <w:szCs w:val="21"/>
        </w:rPr>
        <w:fldChar w:fldCharType="separate"/>
      </w:r>
      <w:r w:rsidR="00951A3D" w:rsidRPr="000B0E62">
        <w:rPr>
          <w:rFonts w:ascii="黑体" w:eastAsia="黑体" w:hAnsi="黑体" w:cs="Times New Roman"/>
          <w:noProof/>
        </w:rPr>
        <w:t>1.</w:t>
      </w:r>
      <w:r w:rsidR="00951A3D">
        <w:rPr>
          <w:noProof/>
          <w:sz w:val="24"/>
          <w:szCs w:val="24"/>
        </w:rPr>
        <w:tab/>
      </w:r>
      <w:r w:rsidR="00951A3D" w:rsidRPr="000B0E62">
        <w:rPr>
          <w:rFonts w:ascii="黑体" w:eastAsia="黑体" w:hAnsi="黑体" w:hint="eastAsia"/>
          <w:noProof/>
        </w:rPr>
        <w:t>会员管理</w:t>
      </w:r>
      <w:r w:rsidR="00951A3D">
        <w:rPr>
          <w:noProof/>
        </w:rPr>
        <w:tab/>
      </w:r>
      <w:r w:rsidR="00951A3D">
        <w:rPr>
          <w:noProof/>
        </w:rPr>
        <w:fldChar w:fldCharType="begin"/>
      </w:r>
      <w:r w:rsidR="00951A3D">
        <w:rPr>
          <w:noProof/>
        </w:rPr>
        <w:instrText xml:space="preserve"> PAGEREF _Toc492980025 \h </w:instrText>
      </w:r>
      <w:r w:rsidR="00951A3D">
        <w:rPr>
          <w:noProof/>
        </w:rPr>
      </w:r>
      <w:r w:rsidR="00951A3D">
        <w:rPr>
          <w:noProof/>
        </w:rPr>
        <w:fldChar w:fldCharType="separate"/>
      </w:r>
      <w:r w:rsidR="00951A3D">
        <w:rPr>
          <w:noProof/>
        </w:rPr>
        <w:t>3</w:t>
      </w:r>
      <w:r w:rsidR="00951A3D">
        <w:rPr>
          <w:noProof/>
        </w:rPr>
        <w:fldChar w:fldCharType="end"/>
      </w:r>
    </w:p>
    <w:p w14:paraId="17607DE7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1.1.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挂靠公司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CAD42B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1.2.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会员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3A59E0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1.3.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会员分组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96C1B6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1.4.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短信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924D11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1.5.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A358DE" w14:textId="77777777" w:rsidR="00951A3D" w:rsidRDefault="00951A3D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eastAsia="黑体" w:hAnsi="黑体" w:cs="Times New Roman"/>
          <w:noProof/>
        </w:rPr>
        <w:t>2.</w:t>
      </w:r>
      <w:r>
        <w:rPr>
          <w:noProof/>
          <w:sz w:val="24"/>
          <w:szCs w:val="24"/>
        </w:rPr>
        <w:tab/>
      </w:r>
      <w:r w:rsidRPr="000B0E62">
        <w:rPr>
          <w:rFonts w:ascii="黑体" w:eastAsia="黑体" w:hAnsi="黑体" w:hint="eastAsia"/>
          <w:noProof/>
        </w:rPr>
        <w:t>船货匹配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9538BB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2.1.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船舶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AE2FFB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2.2.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船舶附件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73860E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2.3.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货方询盘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EA80B6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2.4.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出价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586D61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2.5.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船方复盘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6902F9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2.6.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还价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A3DC81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2.7.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状态变化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4F16BA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2.8.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27E3EA" w14:textId="77777777" w:rsidR="00951A3D" w:rsidRDefault="00951A3D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eastAsia="黑体" w:hAnsi="黑体" w:cs="Times New Roman"/>
          <w:noProof/>
        </w:rPr>
        <w:t>3.</w:t>
      </w:r>
      <w:r>
        <w:rPr>
          <w:noProof/>
          <w:sz w:val="24"/>
          <w:szCs w:val="24"/>
        </w:rPr>
        <w:tab/>
      </w:r>
      <w:r w:rsidRPr="000B0E62">
        <w:rPr>
          <w:rFonts w:ascii="黑体" w:eastAsia="黑体" w:hAnsi="黑体" w:hint="eastAsia"/>
          <w:noProof/>
        </w:rPr>
        <w:t>钱包管理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F7C13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3.1.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帐单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27A63E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3.2.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帐务收支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215AFC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3.3.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帐户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AC53CF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3.4.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银行卡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617F301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3.5.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跨行收单接口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FD26028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3.6.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见证宝接口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4BF9C80" w14:textId="77777777" w:rsidR="00951A3D" w:rsidRDefault="00951A3D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eastAsia="黑体" w:hAnsi="黑体" w:cs="Times New Roman"/>
          <w:noProof/>
        </w:rPr>
        <w:t>4.</w:t>
      </w:r>
      <w:r>
        <w:rPr>
          <w:noProof/>
          <w:sz w:val="24"/>
          <w:szCs w:val="24"/>
        </w:rPr>
        <w:tab/>
      </w:r>
      <w:r w:rsidRPr="000B0E62">
        <w:rPr>
          <w:rFonts w:ascii="黑体" w:eastAsia="黑体" w:hAnsi="黑体" w:hint="eastAsia"/>
          <w:noProof/>
        </w:rPr>
        <w:t>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E3964C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4.1.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投诉或提问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099323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4.2.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公告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55E8207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hAnsi="黑体" w:cs="Times New Roman"/>
          <w:noProof/>
        </w:rPr>
        <w:t>4.3.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公告附件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AF17FE" w14:textId="77777777" w:rsidR="00951A3D" w:rsidRDefault="00951A3D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eastAsia="黑体" w:hAnsi="黑体" w:cs="Times New Roman"/>
          <w:noProof/>
        </w:rPr>
        <w:t>5.</w:t>
      </w:r>
      <w:r>
        <w:rPr>
          <w:noProof/>
          <w:sz w:val="24"/>
          <w:szCs w:val="24"/>
        </w:rPr>
        <w:tab/>
      </w:r>
      <w:r w:rsidRPr="000B0E62">
        <w:rPr>
          <w:rFonts w:ascii="黑体" w:eastAsia="黑体" w:hAnsi="黑体" w:hint="eastAsia"/>
          <w:noProof/>
        </w:rPr>
        <w:t>系统管理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9382FC3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5.1.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管理员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8D0011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5.2.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4856CF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5.3.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36F360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5.4.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23A235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5.5.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船舶指派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12C0AB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5.6.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顾问标签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8762BCC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5.7.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船舶标签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87B1C7B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5.8.</w:t>
      </w:r>
      <w:r>
        <w:rPr>
          <w:noProof/>
          <w:sz w:val="24"/>
          <w:szCs w:val="24"/>
        </w:rPr>
        <w:tab/>
      </w:r>
      <w:r w:rsidRPr="000B0E62">
        <w:rPr>
          <w:rFonts w:ascii="黑体" w:hAnsi="黑体" w:hint="eastAsia"/>
          <w:noProof/>
        </w:rPr>
        <w:t>序列号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6007FB0" w14:textId="77777777" w:rsidR="00951A3D" w:rsidRDefault="00951A3D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5.9.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港口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C2F5715" w14:textId="77777777" w:rsidR="00951A3D" w:rsidRDefault="00951A3D">
      <w:pPr>
        <w:pStyle w:val="42"/>
        <w:tabs>
          <w:tab w:val="left" w:pos="1680"/>
          <w:tab w:val="right" w:leader="dot" w:pos="10450"/>
        </w:tabs>
        <w:rPr>
          <w:noProof/>
          <w:sz w:val="24"/>
          <w:szCs w:val="24"/>
        </w:rPr>
      </w:pPr>
      <w:r w:rsidRPr="000B0E62">
        <w:rPr>
          <w:rFonts w:ascii="黑体" w:cs="Times New Roman"/>
          <w:noProof/>
        </w:rPr>
        <w:t>5.10.</w:t>
      </w:r>
      <w:r>
        <w:rPr>
          <w:noProof/>
          <w:sz w:val="24"/>
          <w:szCs w:val="24"/>
        </w:rPr>
        <w:tab/>
      </w:r>
      <w:r w:rsidRPr="000B0E62">
        <w:rPr>
          <w:rFonts w:ascii="黑体" w:hint="eastAsia"/>
          <w:noProof/>
        </w:rPr>
        <w:t>港口坐标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_Toc492980061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B12226E" w14:textId="77777777" w:rsidR="003A15C9" w:rsidRPr="00513641" w:rsidRDefault="003A15C9">
      <w:pPr>
        <w:widowControl/>
        <w:jc w:val="left"/>
        <w:rPr>
          <w:sz w:val="21"/>
          <w:szCs w:val="21"/>
        </w:rPr>
      </w:pPr>
      <w:r w:rsidRPr="00513641">
        <w:rPr>
          <w:sz w:val="21"/>
          <w:szCs w:val="21"/>
        </w:rPr>
        <w:fldChar w:fldCharType="end"/>
      </w:r>
    </w:p>
    <w:p w14:paraId="5E6CFC85" w14:textId="77777777" w:rsidR="003A15C9" w:rsidRPr="00513641" w:rsidRDefault="003A15C9">
      <w:pPr>
        <w:widowControl/>
        <w:jc w:val="left"/>
        <w:rPr>
          <w:sz w:val="21"/>
          <w:szCs w:val="21"/>
        </w:rPr>
      </w:pPr>
    </w:p>
    <w:p w14:paraId="569F908B" w14:textId="53D4D257" w:rsidR="003A15C9" w:rsidRPr="00513641" w:rsidRDefault="003A15C9">
      <w:pPr>
        <w:widowControl/>
        <w:jc w:val="left"/>
        <w:rPr>
          <w:sz w:val="21"/>
          <w:szCs w:val="21"/>
        </w:rPr>
      </w:pPr>
      <w:r w:rsidRPr="00513641">
        <w:rPr>
          <w:sz w:val="21"/>
          <w:szCs w:val="21"/>
        </w:rPr>
        <w:br w:type="page"/>
      </w:r>
    </w:p>
    <w:p w14:paraId="311BA535" w14:textId="7C015CA2" w:rsidR="006A6791" w:rsidRPr="00513641" w:rsidRDefault="00301CF0" w:rsidP="0015716D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2" w:name="_Toc220229907"/>
      <w:bookmarkStart w:id="3" w:name="_Toc263158103"/>
      <w:bookmarkStart w:id="4" w:name="_Toc356380507"/>
      <w:bookmarkStart w:id="5" w:name="_Toc448752185"/>
      <w:bookmarkStart w:id="6" w:name="_Toc452126546"/>
      <w:bookmarkStart w:id="7" w:name="_Toc492980025"/>
      <w:bookmarkStart w:id="8" w:name="OLE_LINK7"/>
      <w:bookmarkStart w:id="9" w:name="OLE_LINK8"/>
      <w:bookmarkEnd w:id="0"/>
      <w:r>
        <w:rPr>
          <w:rFonts w:ascii="黑体" w:eastAsia="黑体" w:hAnsi="黑体"/>
          <w:sz w:val="21"/>
          <w:szCs w:val="21"/>
        </w:rPr>
        <w:lastRenderedPageBreak/>
        <w:t>会员</w:t>
      </w:r>
      <w:r w:rsidR="006A6791" w:rsidRPr="00513641">
        <w:rPr>
          <w:rFonts w:ascii="黑体" w:eastAsia="黑体" w:hAnsi="黑体" w:hint="eastAsia"/>
          <w:sz w:val="21"/>
          <w:szCs w:val="21"/>
        </w:rPr>
        <w:t>管理</w:t>
      </w:r>
      <w:bookmarkEnd w:id="2"/>
      <w:bookmarkEnd w:id="3"/>
      <w:bookmarkEnd w:id="4"/>
      <w:bookmarkEnd w:id="5"/>
      <w:bookmarkEnd w:id="6"/>
      <w:bookmarkEnd w:id="7"/>
    </w:p>
    <w:p w14:paraId="3911C39D" w14:textId="70459A00" w:rsidR="001B4178" w:rsidRPr="00513641" w:rsidRDefault="00BA5249" w:rsidP="001B417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" w:name="_Toc492980026"/>
      <w:bookmarkStart w:id="11" w:name="_Toc448752186"/>
      <w:bookmarkStart w:id="12" w:name="_Toc452126547"/>
      <w:r>
        <w:rPr>
          <w:rFonts w:ascii="黑体"/>
          <w:sz w:val="21"/>
          <w:szCs w:val="21"/>
        </w:rPr>
        <w:t>挂靠</w:t>
      </w:r>
      <w:r w:rsidR="0027425C">
        <w:rPr>
          <w:rFonts w:ascii="黑体" w:hint="eastAsia"/>
          <w:sz w:val="21"/>
          <w:szCs w:val="21"/>
        </w:rPr>
        <w:t>公司</w:t>
      </w:r>
      <w:bookmarkEnd w:id="10"/>
    </w:p>
    <w:tbl>
      <w:tblPr>
        <w:tblW w:w="10260" w:type="dxa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1B4178" w:rsidRPr="00513641" w14:paraId="66565C27" w14:textId="77777777" w:rsidTr="0036594F">
        <w:trPr>
          <w:cantSplit/>
        </w:trPr>
        <w:tc>
          <w:tcPr>
            <w:tcW w:w="1418" w:type="dxa"/>
            <w:shd w:val="clear" w:color="auto" w:fill="D9D9D9"/>
          </w:tcPr>
          <w:p w14:paraId="798A42A9" w14:textId="77777777" w:rsidR="001B4178" w:rsidRPr="00513641" w:rsidRDefault="001B4178" w:rsidP="001B4178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482C4B6C" w14:textId="3AB397FF" w:rsidR="001B4178" w:rsidRPr="00513641" w:rsidRDefault="001833B5" w:rsidP="0027425C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27425C">
              <w:rPr>
                <w:rFonts w:ascii="宋体" w:hint="eastAsia"/>
                <w:sz w:val="21"/>
                <w:szCs w:val="21"/>
              </w:rPr>
              <w:t>Company</w:t>
            </w:r>
          </w:p>
        </w:tc>
      </w:tr>
      <w:tr w:rsidR="001B4178" w:rsidRPr="00513641" w14:paraId="53D6B4BB" w14:textId="77777777" w:rsidTr="0036594F">
        <w:tc>
          <w:tcPr>
            <w:tcW w:w="1418" w:type="dxa"/>
            <w:shd w:val="clear" w:color="auto" w:fill="D9D9D9"/>
          </w:tcPr>
          <w:p w14:paraId="1A1A2FEB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79AD057C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7DB8724F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2806421A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1322AD99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346A8B5E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7671653E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77460264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B4178" w:rsidRPr="00513641" w14:paraId="52196FC7" w14:textId="77777777" w:rsidTr="0036594F">
        <w:tc>
          <w:tcPr>
            <w:tcW w:w="1418" w:type="dxa"/>
          </w:tcPr>
          <w:p w14:paraId="6EE05441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2F0D3827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292FF16F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2F4DEAD2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B36364E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9CE3B22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07BF574E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284F78B" w14:textId="77777777" w:rsidR="001B4178" w:rsidRPr="00513641" w:rsidRDefault="001B4178" w:rsidP="001B417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BA5249" w:rsidRPr="00513641" w14:paraId="68433A13" w14:textId="77777777" w:rsidTr="0036594F">
        <w:tc>
          <w:tcPr>
            <w:tcW w:w="1418" w:type="dxa"/>
          </w:tcPr>
          <w:p w14:paraId="1484DCD0" w14:textId="10E65D04" w:rsidR="00BA5249" w:rsidRPr="00513641" w:rsidRDefault="00BA5249" w:rsidP="001B417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UserId</w:t>
            </w:r>
          </w:p>
        </w:tc>
        <w:tc>
          <w:tcPr>
            <w:tcW w:w="1559" w:type="dxa"/>
          </w:tcPr>
          <w:p w14:paraId="4817DBD2" w14:textId="708B27AF" w:rsidR="00BA5249" w:rsidRPr="00513641" w:rsidRDefault="00BA5249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  <w:tc>
          <w:tcPr>
            <w:tcW w:w="1519" w:type="dxa"/>
          </w:tcPr>
          <w:p w14:paraId="5658F356" w14:textId="257E5E7C" w:rsidR="00BA5249" w:rsidRPr="00513641" w:rsidRDefault="00BA5249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2D7C013C" w14:textId="7BFB82E6" w:rsidR="00BA5249" w:rsidRPr="00513641" w:rsidRDefault="00BA5249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9483038" w14:textId="77777777" w:rsidR="00BA5249" w:rsidRPr="00513641" w:rsidRDefault="00BA5249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16E8A85" w14:textId="544642EC" w:rsidR="00BA5249" w:rsidRPr="00513641" w:rsidRDefault="00BA5249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8C4D04D" w14:textId="2682376B" w:rsidR="00BA5249" w:rsidRPr="00513641" w:rsidRDefault="00BA5249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1781ED2" w14:textId="6C94DBFC" w:rsidR="00BA5249" w:rsidRPr="00513641" w:rsidRDefault="00BA5249" w:rsidP="001B417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8F66E1" w:rsidRPr="00513641" w14:paraId="3C632546" w14:textId="77777777" w:rsidTr="0036594F">
        <w:tc>
          <w:tcPr>
            <w:tcW w:w="1418" w:type="dxa"/>
          </w:tcPr>
          <w:p w14:paraId="155BD303" w14:textId="77777777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CompName</w:t>
            </w:r>
          </w:p>
        </w:tc>
        <w:tc>
          <w:tcPr>
            <w:tcW w:w="1559" w:type="dxa"/>
          </w:tcPr>
          <w:p w14:paraId="7EBAE2D7" w14:textId="1C28E044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公司名称</w:t>
            </w:r>
          </w:p>
        </w:tc>
        <w:tc>
          <w:tcPr>
            <w:tcW w:w="1519" w:type="dxa"/>
          </w:tcPr>
          <w:p w14:paraId="629D609E" w14:textId="77777777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String(1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1082" w:type="dxa"/>
          </w:tcPr>
          <w:p w14:paraId="4A9079D2" w14:textId="77777777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39E40C3" w14:textId="77777777" w:rsidR="008F66E1" w:rsidRPr="00513641" w:rsidRDefault="008F66E1" w:rsidP="00A37EB5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92739A8" w14:textId="77777777" w:rsidR="008F66E1" w:rsidRPr="00513641" w:rsidRDefault="008F66E1" w:rsidP="00A37EB5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0DB9A14" w14:textId="77777777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3B2C602" w14:textId="77777777" w:rsidR="008F66E1" w:rsidRPr="00513641" w:rsidRDefault="008F66E1" w:rsidP="00A37EB5">
            <w:pPr>
              <w:rPr>
                <w:rFonts w:ascii="宋体"/>
                <w:sz w:val="21"/>
                <w:szCs w:val="21"/>
              </w:rPr>
            </w:pPr>
          </w:p>
        </w:tc>
      </w:tr>
      <w:tr w:rsidR="001B4178" w:rsidRPr="00513641" w14:paraId="4FBA7821" w14:textId="77777777" w:rsidTr="0036594F">
        <w:tc>
          <w:tcPr>
            <w:tcW w:w="1418" w:type="dxa"/>
          </w:tcPr>
          <w:p w14:paraId="5AD42206" w14:textId="77777777" w:rsidR="001B4178" w:rsidRPr="0043284A" w:rsidRDefault="001B4178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559" w:type="dxa"/>
          </w:tcPr>
          <w:p w14:paraId="172A25F9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建立时间</w:t>
            </w:r>
          </w:p>
        </w:tc>
        <w:tc>
          <w:tcPr>
            <w:tcW w:w="1519" w:type="dxa"/>
          </w:tcPr>
          <w:p w14:paraId="46FF7EE6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52B4154B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1A1D2FC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827E73D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DDED2E5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84D7CD2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5B2E8B" w:rsidRPr="00513641" w14:paraId="50AD06DB" w14:textId="77777777" w:rsidTr="00752EE4">
        <w:tc>
          <w:tcPr>
            <w:tcW w:w="1418" w:type="dxa"/>
          </w:tcPr>
          <w:p w14:paraId="5A832865" w14:textId="77777777" w:rsidR="005B2E8B" w:rsidRPr="00513641" w:rsidRDefault="005B2E8B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Role</w:t>
            </w:r>
          </w:p>
        </w:tc>
        <w:tc>
          <w:tcPr>
            <w:tcW w:w="1559" w:type="dxa"/>
          </w:tcPr>
          <w:p w14:paraId="74B1880D" w14:textId="77777777" w:rsidR="005B2E8B" w:rsidRPr="00513641" w:rsidRDefault="005B2E8B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1519" w:type="dxa"/>
          </w:tcPr>
          <w:p w14:paraId="59BD4100" w14:textId="77777777" w:rsidR="005B2E8B" w:rsidRPr="00513641" w:rsidRDefault="005B2E8B" w:rsidP="00752EE4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18"/>
                <w:szCs w:val="18"/>
              </w:rPr>
              <w:t>ScfRole</w:t>
            </w:r>
            <w:r w:rsidRPr="00EF5DA5">
              <w:rPr>
                <w:rFonts w:ascii="宋体" w:hAnsi="宋体"/>
                <w:sz w:val="18"/>
                <w:szCs w:val="18"/>
              </w:rPr>
              <w:t>Code</w:t>
            </w:r>
          </w:p>
        </w:tc>
        <w:tc>
          <w:tcPr>
            <w:tcW w:w="1082" w:type="dxa"/>
          </w:tcPr>
          <w:p w14:paraId="4C737497" w14:textId="77777777" w:rsidR="005B2E8B" w:rsidRPr="00513641" w:rsidRDefault="005B2E8B" w:rsidP="00752EE4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44CABA9" w14:textId="77777777" w:rsidR="005B2E8B" w:rsidRPr="00513641" w:rsidRDefault="005B2E8B" w:rsidP="00752EE4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C622DF7" w14:textId="77777777" w:rsidR="005B2E8B" w:rsidRPr="00513641" w:rsidRDefault="005B2E8B" w:rsidP="00752EE4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D8A1FB8" w14:textId="77777777" w:rsidR="005B2E8B" w:rsidRPr="00513641" w:rsidRDefault="005B2E8B" w:rsidP="00752EE4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6EF9828" w14:textId="77777777" w:rsidR="005B2E8B" w:rsidRPr="002F3F7E" w:rsidRDefault="005B2E8B" w:rsidP="00752EE4">
            <w:pPr>
              <w:spacing w:line="360" w:lineRule="auto"/>
              <w:rPr>
                <w:rFonts w:ascii="宋体"/>
                <w:sz w:val="18"/>
                <w:szCs w:val="18"/>
              </w:rPr>
            </w:pPr>
            <w:r w:rsidRPr="002F3F7E">
              <w:rPr>
                <w:rFonts w:ascii="宋体"/>
                <w:sz w:val="18"/>
                <w:szCs w:val="18"/>
              </w:rPr>
              <w:t>cargo:货方</w:t>
            </w:r>
            <w:r>
              <w:rPr>
                <w:rFonts w:ascii="宋体"/>
                <w:sz w:val="18"/>
                <w:szCs w:val="18"/>
              </w:rPr>
              <w:t>,</w:t>
            </w:r>
            <w:r w:rsidRPr="002F3F7E">
              <w:rPr>
                <w:rFonts w:ascii="宋体"/>
                <w:sz w:val="18"/>
                <w:szCs w:val="18"/>
              </w:rPr>
              <w:t>ship:船方</w:t>
            </w:r>
          </w:p>
        </w:tc>
      </w:tr>
      <w:tr w:rsidR="001B4178" w:rsidRPr="00513641" w14:paraId="1551B4D5" w14:textId="77777777" w:rsidTr="0036594F">
        <w:trPr>
          <w:cantSplit/>
        </w:trPr>
        <w:tc>
          <w:tcPr>
            <w:tcW w:w="1418" w:type="dxa"/>
            <w:shd w:val="clear" w:color="auto" w:fill="D9D9D9"/>
          </w:tcPr>
          <w:p w14:paraId="3F9F5CEF" w14:textId="77777777" w:rsidR="001B4178" w:rsidRPr="00513641" w:rsidRDefault="001B4178" w:rsidP="001B4178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5FBD1995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748B6462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2296FC17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C9DA325" w14:textId="77777777" w:rsidR="006A6791" w:rsidRPr="00513641" w:rsidRDefault="006A6791" w:rsidP="00A67B49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3" w:name="_Toc492980027"/>
      <w:r w:rsidRPr="00513641">
        <w:rPr>
          <w:rFonts w:ascii="黑体" w:hint="eastAsia"/>
          <w:sz w:val="21"/>
          <w:szCs w:val="21"/>
        </w:rPr>
        <w:t>会员</w:t>
      </w:r>
      <w:bookmarkEnd w:id="11"/>
      <w:bookmarkEnd w:id="12"/>
      <w:bookmarkEnd w:id="13"/>
    </w:p>
    <w:tbl>
      <w:tblPr>
        <w:tblW w:w="10260" w:type="dxa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6A6791" w:rsidRPr="00513641" w14:paraId="2DB8548D" w14:textId="77777777" w:rsidTr="00A419E7">
        <w:trPr>
          <w:cantSplit/>
        </w:trPr>
        <w:tc>
          <w:tcPr>
            <w:tcW w:w="1418" w:type="dxa"/>
            <w:shd w:val="clear" w:color="auto" w:fill="D9D9D9"/>
          </w:tcPr>
          <w:p w14:paraId="16888175" w14:textId="77777777" w:rsidR="006A6791" w:rsidRPr="00513641" w:rsidRDefault="006A6791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0DDB3621" w14:textId="63CB440E" w:rsidR="006A6791" w:rsidRPr="00513641" w:rsidRDefault="001833B5" w:rsidP="0097503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FA16B3">
              <w:rPr>
                <w:rFonts w:ascii="宋体" w:hAnsi="宋体"/>
                <w:sz w:val="21"/>
                <w:szCs w:val="21"/>
              </w:rPr>
              <w:t>User</w:t>
            </w:r>
          </w:p>
        </w:tc>
      </w:tr>
      <w:tr w:rsidR="006A6791" w:rsidRPr="00513641" w14:paraId="57450A2C" w14:textId="77777777" w:rsidTr="00A419E7">
        <w:tc>
          <w:tcPr>
            <w:tcW w:w="1418" w:type="dxa"/>
            <w:shd w:val="clear" w:color="auto" w:fill="D9D9D9"/>
          </w:tcPr>
          <w:p w14:paraId="1390606B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24CFAF61" w14:textId="77777777" w:rsidR="006A6791" w:rsidRPr="00513641" w:rsidRDefault="006A6791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4E87F328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508813FB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0F7364D8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58F07215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1B5571A3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37F5442B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A6791" w:rsidRPr="00513641" w14:paraId="22D65947" w14:textId="77777777" w:rsidTr="00A419E7">
        <w:tc>
          <w:tcPr>
            <w:tcW w:w="1418" w:type="dxa"/>
          </w:tcPr>
          <w:p w14:paraId="0EA4310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4BFA64E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5FFD35E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1009A5C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D2A7CD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20530D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5C30241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DE55ABA" w14:textId="77777777" w:rsidR="006A6791" w:rsidRPr="00513641" w:rsidRDefault="006A6791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6A6791" w:rsidRPr="00513641" w14:paraId="38DF59C9" w14:textId="77777777" w:rsidTr="00A419E7">
        <w:tc>
          <w:tcPr>
            <w:tcW w:w="1418" w:type="dxa"/>
          </w:tcPr>
          <w:p w14:paraId="142BCC1E" w14:textId="77777777" w:rsidR="006A6791" w:rsidRPr="00513641" w:rsidRDefault="006A6791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Sim</w:t>
            </w:r>
            <w:r w:rsidRPr="00513641">
              <w:rPr>
                <w:rFonts w:ascii="宋体" w:hAnsi="宋体" w:cs="Arial"/>
                <w:sz w:val="21"/>
                <w:szCs w:val="21"/>
              </w:rPr>
              <w:t>CardNo</w:t>
            </w:r>
          </w:p>
        </w:tc>
        <w:tc>
          <w:tcPr>
            <w:tcW w:w="1559" w:type="dxa"/>
          </w:tcPr>
          <w:p w14:paraId="6F424DC6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SIM卡</w:t>
            </w:r>
            <w:r w:rsidRPr="00513641">
              <w:rPr>
                <w:rFonts w:ascii="宋体" w:hAnsi="宋体"/>
                <w:sz w:val="21"/>
                <w:szCs w:val="21"/>
              </w:rPr>
              <w:t>号</w:t>
            </w:r>
          </w:p>
        </w:tc>
        <w:tc>
          <w:tcPr>
            <w:tcW w:w="1519" w:type="dxa"/>
          </w:tcPr>
          <w:p w14:paraId="5DAE8B9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0C2DA74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E77019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68503E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7F38D0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5765D1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6E5C82FE" w14:textId="77777777" w:rsidTr="00A419E7">
        <w:tc>
          <w:tcPr>
            <w:tcW w:w="1418" w:type="dxa"/>
          </w:tcPr>
          <w:p w14:paraId="6B84409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LoginName</w:t>
            </w:r>
          </w:p>
        </w:tc>
        <w:tc>
          <w:tcPr>
            <w:tcW w:w="1559" w:type="dxa"/>
          </w:tcPr>
          <w:p w14:paraId="4BAEF97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登录名</w:t>
            </w:r>
          </w:p>
        </w:tc>
        <w:tc>
          <w:tcPr>
            <w:tcW w:w="1519" w:type="dxa"/>
          </w:tcPr>
          <w:p w14:paraId="12A5E40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012A0CE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53CE4E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C25A77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B956A39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E18F43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2BDCB55D" w14:textId="77777777" w:rsidTr="00A419E7">
        <w:tc>
          <w:tcPr>
            <w:tcW w:w="1418" w:type="dxa"/>
          </w:tcPr>
          <w:p w14:paraId="6E1A34E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Password</w:t>
            </w:r>
          </w:p>
        </w:tc>
        <w:tc>
          <w:tcPr>
            <w:tcW w:w="1559" w:type="dxa"/>
          </w:tcPr>
          <w:p w14:paraId="7E6C214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用户密码</w:t>
            </w:r>
          </w:p>
        </w:tc>
        <w:tc>
          <w:tcPr>
            <w:tcW w:w="1519" w:type="dxa"/>
          </w:tcPr>
          <w:p w14:paraId="1546D81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59DD0F6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0A581F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878CC5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D44AC2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E8D3FF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4C1F31" w:rsidRPr="00513641" w14:paraId="2D777F93" w14:textId="77777777" w:rsidTr="00A419E7">
        <w:tc>
          <w:tcPr>
            <w:tcW w:w="1418" w:type="dxa"/>
          </w:tcPr>
          <w:p w14:paraId="582F9564" w14:textId="726EF080" w:rsidR="004C1F31" w:rsidRPr="00513641" w:rsidRDefault="004C1F3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Paypwd</w:t>
            </w:r>
          </w:p>
        </w:tc>
        <w:tc>
          <w:tcPr>
            <w:tcW w:w="1559" w:type="dxa"/>
          </w:tcPr>
          <w:p w14:paraId="3482F37F" w14:textId="733BC857" w:rsidR="004C1F31" w:rsidRPr="00513641" w:rsidRDefault="004C1F3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支付密码</w:t>
            </w:r>
          </w:p>
        </w:tc>
        <w:tc>
          <w:tcPr>
            <w:tcW w:w="1519" w:type="dxa"/>
          </w:tcPr>
          <w:p w14:paraId="1EC424A2" w14:textId="369C9908" w:rsidR="004C1F31" w:rsidRPr="00513641" w:rsidRDefault="004C1F3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65BE17FE" w14:textId="30A7A651" w:rsidR="004C1F31" w:rsidRPr="00513641" w:rsidRDefault="004C1F3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8AB4D81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EC92CB8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6C58D66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3CE53F3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4C1F31" w:rsidRPr="00513641" w14:paraId="69D6D155" w14:textId="77777777" w:rsidTr="00A419E7">
        <w:tc>
          <w:tcPr>
            <w:tcW w:w="1418" w:type="dxa"/>
          </w:tcPr>
          <w:p w14:paraId="4D266C34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TrueName</w:t>
            </w:r>
          </w:p>
        </w:tc>
        <w:tc>
          <w:tcPr>
            <w:tcW w:w="1559" w:type="dxa"/>
          </w:tcPr>
          <w:p w14:paraId="5611E24D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519" w:type="dxa"/>
          </w:tcPr>
          <w:p w14:paraId="072394E5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7B13BE66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F7C4B83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E69AF31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772B308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64B17A4" w14:textId="77777777" w:rsidR="004C1F31" w:rsidRPr="00513641" w:rsidRDefault="004C1F31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4C1F31" w:rsidRPr="00513641" w14:paraId="5B44743B" w14:textId="77777777" w:rsidTr="00A419E7">
        <w:tc>
          <w:tcPr>
            <w:tcW w:w="1418" w:type="dxa"/>
          </w:tcPr>
          <w:p w14:paraId="71299327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NickName</w:t>
            </w:r>
          </w:p>
        </w:tc>
        <w:tc>
          <w:tcPr>
            <w:tcW w:w="1559" w:type="dxa"/>
          </w:tcPr>
          <w:p w14:paraId="62FF20DF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昵</w:t>
            </w:r>
            <w:r w:rsidRPr="00513641">
              <w:rPr>
                <w:rFonts w:ascii="宋体" w:hAnsi="宋体"/>
                <w:sz w:val="21"/>
                <w:szCs w:val="21"/>
              </w:rPr>
              <w:t>称</w:t>
            </w:r>
          </w:p>
        </w:tc>
        <w:tc>
          <w:tcPr>
            <w:tcW w:w="1519" w:type="dxa"/>
          </w:tcPr>
          <w:p w14:paraId="709D05D1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52F517F7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FA52E15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EE59CD2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9BDD8D0" w14:textId="77777777" w:rsidR="004C1F31" w:rsidRPr="00513641" w:rsidRDefault="004C1F3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3338A11" w14:textId="77777777" w:rsidR="004C1F31" w:rsidRPr="00513641" w:rsidRDefault="004C1F31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871E0F" w:rsidRPr="00513641" w14:paraId="68359ECB" w14:textId="77777777" w:rsidTr="00A419E7">
        <w:tc>
          <w:tcPr>
            <w:tcW w:w="1418" w:type="dxa"/>
          </w:tcPr>
          <w:p w14:paraId="75B2792B" w14:textId="3B94CB50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IdCardNo</w:t>
            </w:r>
          </w:p>
        </w:tc>
        <w:tc>
          <w:tcPr>
            <w:tcW w:w="1559" w:type="dxa"/>
          </w:tcPr>
          <w:p w14:paraId="5ADF6DB7" w14:textId="57859AE9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身份证号</w:t>
            </w:r>
          </w:p>
        </w:tc>
        <w:tc>
          <w:tcPr>
            <w:tcW w:w="1519" w:type="dxa"/>
          </w:tcPr>
          <w:p w14:paraId="4880F280" w14:textId="75FBEED1" w:rsidR="00871E0F" w:rsidRPr="00513641" w:rsidRDefault="00871E0F" w:rsidP="00871E0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</w:t>
            </w:r>
            <w:r>
              <w:rPr>
                <w:rFonts w:ascii="宋体" w:hAnsi="宋体"/>
                <w:sz w:val="21"/>
                <w:szCs w:val="21"/>
              </w:rPr>
              <w:t>18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15E3FD5B" w14:textId="544399AE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67B5244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40FDC1D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F7BFD1C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2A9D3F8" w14:textId="77777777" w:rsidR="00871E0F" w:rsidRPr="00513641" w:rsidRDefault="00871E0F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871E0F" w:rsidRPr="00513641" w14:paraId="6599AE12" w14:textId="77777777" w:rsidTr="00A419E7">
        <w:tc>
          <w:tcPr>
            <w:tcW w:w="1418" w:type="dxa"/>
          </w:tcPr>
          <w:p w14:paraId="6C2BF544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Email</w:t>
            </w:r>
          </w:p>
        </w:tc>
        <w:tc>
          <w:tcPr>
            <w:tcW w:w="1559" w:type="dxa"/>
          </w:tcPr>
          <w:p w14:paraId="6D6D18E0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电子邮箱</w:t>
            </w:r>
          </w:p>
        </w:tc>
        <w:tc>
          <w:tcPr>
            <w:tcW w:w="1519" w:type="dxa"/>
          </w:tcPr>
          <w:p w14:paraId="0D604E3A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1082" w:type="dxa"/>
          </w:tcPr>
          <w:p w14:paraId="42A5BC7F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B3D1B2B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24821F5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44B65AE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B88AE76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871E0F" w:rsidRPr="00513641" w14:paraId="01579985" w14:textId="77777777" w:rsidTr="00A419E7">
        <w:tc>
          <w:tcPr>
            <w:tcW w:w="1418" w:type="dxa"/>
          </w:tcPr>
          <w:p w14:paraId="53B7D423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Mobile</w:t>
            </w:r>
          </w:p>
        </w:tc>
        <w:tc>
          <w:tcPr>
            <w:tcW w:w="1559" w:type="dxa"/>
          </w:tcPr>
          <w:p w14:paraId="4E521642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手机</w:t>
            </w:r>
          </w:p>
        </w:tc>
        <w:tc>
          <w:tcPr>
            <w:tcW w:w="1519" w:type="dxa"/>
          </w:tcPr>
          <w:p w14:paraId="3E2CD01F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String(11)</w:t>
            </w:r>
          </w:p>
        </w:tc>
        <w:tc>
          <w:tcPr>
            <w:tcW w:w="1082" w:type="dxa"/>
          </w:tcPr>
          <w:p w14:paraId="58390F8D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0166958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6D415A2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14EB853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4022524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871E0F" w:rsidRPr="00513641" w14:paraId="659B5015" w14:textId="77777777" w:rsidTr="00A419E7">
        <w:tc>
          <w:tcPr>
            <w:tcW w:w="1418" w:type="dxa"/>
          </w:tcPr>
          <w:p w14:paraId="18A922B7" w14:textId="2D5F4369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Role</w:t>
            </w:r>
          </w:p>
        </w:tc>
        <w:tc>
          <w:tcPr>
            <w:tcW w:w="1559" w:type="dxa"/>
          </w:tcPr>
          <w:p w14:paraId="2BA57E14" w14:textId="77777777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1519" w:type="dxa"/>
          </w:tcPr>
          <w:p w14:paraId="06E2A211" w14:textId="3BDEC0FA" w:rsidR="00871E0F" w:rsidRPr="00513641" w:rsidRDefault="00C7180C" w:rsidP="00EF5DA5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18"/>
                <w:szCs w:val="18"/>
              </w:rPr>
              <w:t>Scf</w:t>
            </w:r>
            <w:r w:rsidR="00871E0F">
              <w:rPr>
                <w:rFonts w:ascii="宋体" w:hAnsi="宋体"/>
                <w:sz w:val="18"/>
                <w:szCs w:val="18"/>
              </w:rPr>
              <w:t>Role</w:t>
            </w:r>
            <w:r w:rsidR="00871E0F" w:rsidRPr="00EF5DA5">
              <w:rPr>
                <w:rFonts w:ascii="宋体" w:hAnsi="宋体"/>
                <w:sz w:val="18"/>
                <w:szCs w:val="18"/>
              </w:rPr>
              <w:t>Code</w:t>
            </w:r>
          </w:p>
        </w:tc>
        <w:tc>
          <w:tcPr>
            <w:tcW w:w="1082" w:type="dxa"/>
          </w:tcPr>
          <w:p w14:paraId="3F702B5F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D3CBEC1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E6ECF2D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C0EBBC0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C459CC1" w14:textId="29984699" w:rsidR="00871E0F" w:rsidRPr="002F3F7E" w:rsidRDefault="00871E0F" w:rsidP="00CF1189">
            <w:pPr>
              <w:spacing w:line="360" w:lineRule="auto"/>
              <w:rPr>
                <w:rFonts w:ascii="宋体"/>
                <w:sz w:val="18"/>
                <w:szCs w:val="18"/>
              </w:rPr>
            </w:pPr>
            <w:r w:rsidRPr="002F3F7E">
              <w:rPr>
                <w:rFonts w:ascii="宋体"/>
                <w:sz w:val="18"/>
                <w:szCs w:val="18"/>
              </w:rPr>
              <w:t>cargo:货方</w:t>
            </w:r>
            <w:r w:rsidR="00CF1189">
              <w:rPr>
                <w:rFonts w:ascii="宋体"/>
                <w:sz w:val="18"/>
                <w:szCs w:val="18"/>
              </w:rPr>
              <w:t>,</w:t>
            </w:r>
            <w:r w:rsidRPr="002F3F7E">
              <w:rPr>
                <w:rFonts w:ascii="宋体"/>
                <w:sz w:val="18"/>
                <w:szCs w:val="18"/>
              </w:rPr>
              <w:t>ship:船方</w:t>
            </w:r>
          </w:p>
        </w:tc>
      </w:tr>
      <w:tr w:rsidR="00871E0F" w:rsidRPr="00513641" w14:paraId="310AD228" w14:textId="77777777" w:rsidTr="00A419E7">
        <w:tc>
          <w:tcPr>
            <w:tcW w:w="1418" w:type="dxa"/>
          </w:tcPr>
          <w:p w14:paraId="4E935A98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UserLogo</w:t>
            </w:r>
          </w:p>
        </w:tc>
        <w:tc>
          <w:tcPr>
            <w:tcW w:w="1559" w:type="dxa"/>
          </w:tcPr>
          <w:p w14:paraId="06076ABD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图标图片</w:t>
            </w:r>
          </w:p>
        </w:tc>
        <w:tc>
          <w:tcPr>
            <w:tcW w:w="1519" w:type="dxa"/>
          </w:tcPr>
          <w:p w14:paraId="65968F41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5C028C19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68C592F7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EA3FF8B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48F7453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E6E85AB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871E0F" w:rsidRPr="00513641" w14:paraId="6FE4C0F1" w14:textId="77777777" w:rsidTr="00A419E7">
        <w:tc>
          <w:tcPr>
            <w:tcW w:w="1418" w:type="dxa"/>
          </w:tcPr>
          <w:p w14:paraId="7BBCBE11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559" w:type="dxa"/>
          </w:tcPr>
          <w:p w14:paraId="12D48319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注册时间</w:t>
            </w:r>
          </w:p>
        </w:tc>
        <w:tc>
          <w:tcPr>
            <w:tcW w:w="1519" w:type="dxa"/>
          </w:tcPr>
          <w:p w14:paraId="7DB5FF5D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4A129636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619602C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68B478F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8450F0B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C5EE785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871E0F" w:rsidRPr="00513641" w14:paraId="6FFBE087" w14:textId="77777777" w:rsidTr="00A419E7">
        <w:tc>
          <w:tcPr>
            <w:tcW w:w="1418" w:type="dxa"/>
          </w:tcPr>
          <w:p w14:paraId="35CABF68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559" w:type="dxa"/>
          </w:tcPr>
          <w:p w14:paraId="3E1DDB50" w14:textId="77777777" w:rsidR="00871E0F" w:rsidRPr="00513641" w:rsidRDefault="00871E0F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519" w:type="dxa"/>
          </w:tcPr>
          <w:p w14:paraId="1A73606F" w14:textId="4B665A67" w:rsidR="00871E0F" w:rsidRPr="00EF5DA5" w:rsidRDefault="00C7180C" w:rsidP="00C7180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ScfActive</w:t>
            </w:r>
            <w:r w:rsidR="00871E0F" w:rsidRPr="00EF5DA5">
              <w:rPr>
                <w:rFonts w:ascii="宋体" w:hAnsi="宋体"/>
                <w:sz w:val="18"/>
                <w:szCs w:val="18"/>
              </w:rPr>
              <w:t>Code</w:t>
            </w:r>
          </w:p>
        </w:tc>
        <w:tc>
          <w:tcPr>
            <w:tcW w:w="1082" w:type="dxa"/>
          </w:tcPr>
          <w:p w14:paraId="57474A08" w14:textId="77777777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4EFE839" w14:textId="77777777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2ACD24F" w14:textId="77777777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B0D075B" w14:textId="77777777" w:rsidR="00871E0F" w:rsidRPr="00513641" w:rsidRDefault="00871E0F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DDFDBB0" w14:textId="77777777" w:rsidR="00871E0F" w:rsidRPr="002F3F7E" w:rsidRDefault="00871E0F" w:rsidP="002F3F7E">
            <w:pPr>
              <w:spacing w:line="360" w:lineRule="auto"/>
              <w:rPr>
                <w:rFonts w:ascii="宋体"/>
                <w:sz w:val="13"/>
                <w:szCs w:val="13"/>
              </w:rPr>
            </w:pPr>
            <w:r w:rsidRPr="002F3F7E">
              <w:rPr>
                <w:rFonts w:ascii="宋体" w:hint="eastAsia"/>
                <w:sz w:val="13"/>
                <w:szCs w:val="13"/>
              </w:rPr>
              <w:t>in</w:t>
            </w:r>
            <w:r w:rsidRPr="002F3F7E">
              <w:rPr>
                <w:rFonts w:ascii="宋体"/>
                <w:sz w:val="13"/>
                <w:szCs w:val="13"/>
              </w:rPr>
              <w:t>activity:</w:t>
            </w:r>
            <w:r w:rsidRPr="002F3F7E">
              <w:rPr>
                <w:rFonts w:ascii="宋体" w:hint="eastAsia"/>
                <w:sz w:val="13"/>
                <w:szCs w:val="13"/>
              </w:rPr>
              <w:t>未激活,</w:t>
            </w:r>
            <w:r w:rsidRPr="002F3F7E">
              <w:rPr>
                <w:rFonts w:ascii="宋体"/>
                <w:sz w:val="13"/>
                <w:szCs w:val="13"/>
              </w:rPr>
              <w:t>activity:</w:t>
            </w:r>
            <w:r w:rsidRPr="002F3F7E">
              <w:rPr>
                <w:rFonts w:ascii="宋体" w:hint="eastAsia"/>
                <w:sz w:val="13"/>
                <w:szCs w:val="13"/>
              </w:rPr>
              <w:t>激活</w:t>
            </w:r>
          </w:p>
        </w:tc>
      </w:tr>
      <w:tr w:rsidR="00871E0F" w:rsidRPr="00513641" w14:paraId="191622C8" w14:textId="77777777" w:rsidTr="00A419E7">
        <w:trPr>
          <w:cantSplit/>
        </w:trPr>
        <w:tc>
          <w:tcPr>
            <w:tcW w:w="1418" w:type="dxa"/>
            <w:shd w:val="clear" w:color="auto" w:fill="D9D9D9"/>
          </w:tcPr>
          <w:p w14:paraId="2CE182F8" w14:textId="77777777" w:rsidR="00871E0F" w:rsidRPr="00513641" w:rsidRDefault="00871E0F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626A3B89" w14:textId="77777777" w:rsidR="00871E0F" w:rsidRPr="00513641" w:rsidRDefault="00871E0F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207ACFA3" w14:textId="77777777" w:rsidR="00871E0F" w:rsidRPr="00513641" w:rsidRDefault="00871E0F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227C6407" w14:textId="77777777" w:rsidR="00871E0F" w:rsidRPr="00513641" w:rsidRDefault="00871E0F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9AD7E5F" w14:textId="2D259365" w:rsidR="00F65F72" w:rsidRPr="00513641" w:rsidRDefault="0050450A" w:rsidP="00F65F72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4" w:name="_Toc492980028"/>
      <w:bookmarkStart w:id="15" w:name="OLE_LINK1"/>
      <w:bookmarkStart w:id="16" w:name="OLE_LINK4"/>
      <w:bookmarkStart w:id="17" w:name="OLE_LINK5"/>
      <w:bookmarkStart w:id="18" w:name="_Toc448752198"/>
      <w:bookmarkStart w:id="19" w:name="_Toc452126559"/>
      <w:r>
        <w:rPr>
          <w:rFonts w:ascii="黑体" w:hAnsi="黑体"/>
          <w:sz w:val="21"/>
          <w:szCs w:val="21"/>
        </w:rPr>
        <w:lastRenderedPageBreak/>
        <w:t>会员分组</w:t>
      </w:r>
      <w:bookmarkEnd w:id="14"/>
    </w:p>
    <w:tbl>
      <w:tblPr>
        <w:tblW w:w="10260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1321"/>
        <w:gridCol w:w="1684"/>
        <w:gridCol w:w="1082"/>
        <w:gridCol w:w="898"/>
        <w:gridCol w:w="899"/>
        <w:gridCol w:w="725"/>
        <w:gridCol w:w="2159"/>
      </w:tblGrid>
      <w:tr w:rsidR="00F65F72" w:rsidRPr="00513641" w14:paraId="0201451F" w14:textId="77777777" w:rsidTr="00752EE4">
        <w:trPr>
          <w:cantSplit/>
        </w:trPr>
        <w:tc>
          <w:tcPr>
            <w:tcW w:w="1492" w:type="dxa"/>
            <w:shd w:val="clear" w:color="auto" w:fill="D9D9D9"/>
          </w:tcPr>
          <w:p w14:paraId="2FD5C13A" w14:textId="77777777" w:rsidR="00F65F72" w:rsidRPr="00513641" w:rsidRDefault="00F65F72" w:rsidP="00752EE4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68" w:type="dxa"/>
            <w:gridSpan w:val="7"/>
          </w:tcPr>
          <w:p w14:paraId="3662A92F" w14:textId="0729F589" w:rsidR="00F65F72" w:rsidRPr="00513641" w:rsidRDefault="00F65F72" w:rsidP="009E4D9F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50450A">
              <w:rPr>
                <w:rFonts w:ascii="宋体" w:hAnsi="宋体"/>
                <w:sz w:val="21"/>
                <w:szCs w:val="21"/>
              </w:rPr>
              <w:t>User</w:t>
            </w:r>
            <w:r w:rsidR="009E4D9F">
              <w:rPr>
                <w:rFonts w:ascii="宋体" w:hAnsi="宋体"/>
                <w:sz w:val="21"/>
                <w:szCs w:val="21"/>
              </w:rPr>
              <w:t>Device</w:t>
            </w:r>
          </w:p>
        </w:tc>
      </w:tr>
      <w:tr w:rsidR="00F65F72" w:rsidRPr="00513641" w14:paraId="4A73761C" w14:textId="77777777" w:rsidTr="00752EE4">
        <w:tc>
          <w:tcPr>
            <w:tcW w:w="1492" w:type="dxa"/>
            <w:shd w:val="clear" w:color="auto" w:fill="D9D9D9"/>
          </w:tcPr>
          <w:p w14:paraId="05C56FF6" w14:textId="77777777" w:rsidR="00F65F72" w:rsidRPr="00513641" w:rsidRDefault="00F65F72" w:rsidP="00752EE4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1" w:type="dxa"/>
            <w:shd w:val="clear" w:color="auto" w:fill="D9D9D9"/>
          </w:tcPr>
          <w:p w14:paraId="0264DE9B" w14:textId="77777777" w:rsidR="00F65F72" w:rsidRPr="00513641" w:rsidRDefault="00F65F72" w:rsidP="00752EE4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4" w:type="dxa"/>
            <w:shd w:val="clear" w:color="auto" w:fill="D9D9D9"/>
          </w:tcPr>
          <w:p w14:paraId="72BC872F" w14:textId="77777777" w:rsidR="00F65F72" w:rsidRPr="00513641" w:rsidRDefault="00F65F72" w:rsidP="00752EE4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459B1170" w14:textId="77777777" w:rsidR="00F65F72" w:rsidRPr="00513641" w:rsidRDefault="00F65F72" w:rsidP="00752EE4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68F8C6D5" w14:textId="77777777" w:rsidR="00F65F72" w:rsidRPr="00513641" w:rsidRDefault="00F65F72" w:rsidP="00752EE4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2AF0CEB8" w14:textId="77777777" w:rsidR="00F65F72" w:rsidRPr="00513641" w:rsidRDefault="00F65F72" w:rsidP="00752EE4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73372D8D" w14:textId="77777777" w:rsidR="00F65F72" w:rsidRPr="00513641" w:rsidRDefault="00F65F72" w:rsidP="00752EE4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9" w:type="dxa"/>
            <w:shd w:val="clear" w:color="auto" w:fill="D9D9D9"/>
          </w:tcPr>
          <w:p w14:paraId="26DB69B8" w14:textId="77777777" w:rsidR="00F65F72" w:rsidRPr="00513641" w:rsidRDefault="00F65F72" w:rsidP="00752EE4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65F72" w:rsidRPr="00513641" w14:paraId="17DB702D" w14:textId="77777777" w:rsidTr="00752EE4">
        <w:tc>
          <w:tcPr>
            <w:tcW w:w="1492" w:type="dxa"/>
          </w:tcPr>
          <w:p w14:paraId="4A86E7D6" w14:textId="77777777" w:rsidR="00F65F72" w:rsidRPr="00513641" w:rsidRDefault="00F65F72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3478EA83" w14:textId="77777777" w:rsidR="00F65F72" w:rsidRPr="00513641" w:rsidRDefault="00F65F72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1DC98167" w14:textId="77777777" w:rsidR="00F65F72" w:rsidRPr="00513641" w:rsidRDefault="00F65F72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56760FC7" w14:textId="77777777" w:rsidR="00F65F72" w:rsidRPr="00513641" w:rsidRDefault="00F65F72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A482A73" w14:textId="77777777" w:rsidR="00F65F72" w:rsidRPr="00513641" w:rsidRDefault="00F65F72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D913980" w14:textId="77777777" w:rsidR="00F65F72" w:rsidRPr="00513641" w:rsidRDefault="00F65F72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17578E10" w14:textId="77777777" w:rsidR="00F65F72" w:rsidRPr="00513641" w:rsidRDefault="00F65F72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14F1B5E3" w14:textId="77777777" w:rsidR="00F65F72" w:rsidRPr="00513641" w:rsidRDefault="00F65F72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450A" w:rsidRPr="00513641" w14:paraId="4DBD49F7" w14:textId="77777777" w:rsidTr="00752EE4">
        <w:tc>
          <w:tcPr>
            <w:tcW w:w="1492" w:type="dxa"/>
          </w:tcPr>
          <w:p w14:paraId="7E8E098D" w14:textId="4E036B50" w:rsidR="0050450A" w:rsidRPr="00513641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User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2A1171AA" w14:textId="1B9DAA5D" w:rsidR="0050450A" w:rsidRPr="00513641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User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7A4261F1" w14:textId="48A68115" w:rsidR="0050450A" w:rsidRPr="00513641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5FB45CED" w14:textId="36B2DC52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55DCC09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A694A3E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451DF40" w14:textId="06BAF98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2159" w:type="dxa"/>
          </w:tcPr>
          <w:p w14:paraId="63EE72F7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450A" w:rsidRPr="00513641" w14:paraId="2CCD67D7" w14:textId="77777777" w:rsidTr="00752EE4">
        <w:tc>
          <w:tcPr>
            <w:tcW w:w="1492" w:type="dxa"/>
          </w:tcPr>
          <w:p w14:paraId="3C8155A8" w14:textId="3BE5D7E1" w:rsidR="0050450A" w:rsidRPr="0050450A" w:rsidRDefault="0050450A" w:rsidP="00752EE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50450A">
              <w:rPr>
                <w:rFonts w:ascii="宋体" w:hAnsi="宋体" w:cs="Arial"/>
                <w:sz w:val="18"/>
                <w:szCs w:val="18"/>
              </w:rPr>
              <w:t>RegistrationId</w:t>
            </w:r>
          </w:p>
        </w:tc>
        <w:tc>
          <w:tcPr>
            <w:tcW w:w="1321" w:type="dxa"/>
          </w:tcPr>
          <w:p w14:paraId="48BFCF98" w14:textId="55AF29DD" w:rsidR="0050450A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设备ID</w:t>
            </w:r>
          </w:p>
        </w:tc>
        <w:tc>
          <w:tcPr>
            <w:tcW w:w="1684" w:type="dxa"/>
          </w:tcPr>
          <w:p w14:paraId="018BD197" w14:textId="1B42D2EB" w:rsidR="0050450A" w:rsidRPr="00513641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6BF43963" w14:textId="6DA2395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34A7943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B1ACCBE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E2D60DA" w14:textId="77777777" w:rsidR="0050450A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6DE95E23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450A" w:rsidRPr="00513641" w14:paraId="46FE5001" w14:textId="77777777" w:rsidTr="00752EE4">
        <w:tc>
          <w:tcPr>
            <w:tcW w:w="1492" w:type="dxa"/>
          </w:tcPr>
          <w:p w14:paraId="6BD62E83" w14:textId="25500125" w:rsidR="0050450A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Alias</w:t>
            </w:r>
          </w:p>
        </w:tc>
        <w:tc>
          <w:tcPr>
            <w:tcW w:w="1321" w:type="dxa"/>
          </w:tcPr>
          <w:p w14:paraId="12C3521A" w14:textId="432A85AE" w:rsidR="0050450A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别名</w:t>
            </w:r>
          </w:p>
        </w:tc>
        <w:tc>
          <w:tcPr>
            <w:tcW w:w="1684" w:type="dxa"/>
          </w:tcPr>
          <w:p w14:paraId="6A316252" w14:textId="2D9737B8" w:rsidR="0050450A" w:rsidRPr="00513641" w:rsidRDefault="0050450A" w:rsidP="0050450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0395CA72" w14:textId="6D00669D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484250C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C8E0896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FEC4A6A" w14:textId="77777777" w:rsidR="0050450A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56EFC250" w14:textId="02042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即登录名</w:t>
            </w:r>
          </w:p>
        </w:tc>
      </w:tr>
      <w:tr w:rsidR="0050450A" w:rsidRPr="00513641" w14:paraId="5B077CB1" w14:textId="77777777" w:rsidTr="00752EE4">
        <w:tc>
          <w:tcPr>
            <w:tcW w:w="1492" w:type="dxa"/>
          </w:tcPr>
          <w:p w14:paraId="666EAE18" w14:textId="47300C99" w:rsidR="0050450A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Tags</w:t>
            </w:r>
          </w:p>
        </w:tc>
        <w:tc>
          <w:tcPr>
            <w:tcW w:w="1321" w:type="dxa"/>
          </w:tcPr>
          <w:p w14:paraId="3F19B85E" w14:textId="558AC18C" w:rsidR="0050450A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标签</w:t>
            </w:r>
          </w:p>
        </w:tc>
        <w:tc>
          <w:tcPr>
            <w:tcW w:w="1684" w:type="dxa"/>
          </w:tcPr>
          <w:p w14:paraId="58C2CC55" w14:textId="40CDADF4" w:rsidR="0050450A" w:rsidRPr="00513641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4425BF15" w14:textId="436D752B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720592C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F09F74E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C612ACD" w14:textId="77777777" w:rsidR="0050450A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26B3CE8B" w14:textId="2C25AC4E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逗号分隔</w:t>
            </w:r>
          </w:p>
        </w:tc>
      </w:tr>
      <w:tr w:rsidR="0050450A" w:rsidRPr="00513641" w14:paraId="50C0E699" w14:textId="77777777" w:rsidTr="00752EE4">
        <w:tc>
          <w:tcPr>
            <w:tcW w:w="1492" w:type="dxa"/>
          </w:tcPr>
          <w:p w14:paraId="586B365A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A419E7">
              <w:rPr>
                <w:rFonts w:ascii="宋体" w:hAnsi="宋体"/>
                <w:sz w:val="21"/>
                <w:szCs w:val="21"/>
              </w:rPr>
              <w:t>mobile</w:t>
            </w:r>
          </w:p>
        </w:tc>
        <w:tc>
          <w:tcPr>
            <w:tcW w:w="1321" w:type="dxa"/>
          </w:tcPr>
          <w:p w14:paraId="241109E4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手</w:t>
            </w:r>
            <w:r>
              <w:rPr>
                <w:rFonts w:ascii="宋体" w:hAnsi="宋体" w:hint="eastAsia"/>
                <w:sz w:val="21"/>
                <w:szCs w:val="21"/>
              </w:rPr>
              <w:t>机</w:t>
            </w:r>
          </w:p>
        </w:tc>
        <w:tc>
          <w:tcPr>
            <w:tcW w:w="1684" w:type="dxa"/>
          </w:tcPr>
          <w:p w14:paraId="3CB53896" w14:textId="77777777" w:rsidR="0050450A" w:rsidRPr="00513641" w:rsidRDefault="0050450A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11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0F489448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E6D5410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33ED5B5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C99702C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357125B8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450A" w:rsidRPr="00513641" w14:paraId="70CD89AD" w14:textId="77777777" w:rsidTr="00752EE4">
        <w:tc>
          <w:tcPr>
            <w:tcW w:w="1492" w:type="dxa"/>
          </w:tcPr>
          <w:p w14:paraId="7FF1B457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321" w:type="dxa"/>
          </w:tcPr>
          <w:p w14:paraId="76A07765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  <w:tc>
          <w:tcPr>
            <w:tcW w:w="1684" w:type="dxa"/>
          </w:tcPr>
          <w:p w14:paraId="05115F65" w14:textId="77777777" w:rsidR="0050450A" w:rsidRPr="00513641" w:rsidRDefault="0050450A" w:rsidP="00752EE4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0685695B" w14:textId="77777777" w:rsidR="0050450A" w:rsidRPr="00513641" w:rsidRDefault="0050450A" w:rsidP="00752EE4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7277C5C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0DAA705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F463D3C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4A81F81" w14:textId="77777777" w:rsidR="0050450A" w:rsidRPr="00513641" w:rsidRDefault="0050450A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F68C4" w:rsidRPr="00513641" w14:paraId="552D5459" w14:textId="77777777" w:rsidTr="00752EE4">
        <w:tc>
          <w:tcPr>
            <w:tcW w:w="1492" w:type="dxa"/>
          </w:tcPr>
          <w:p w14:paraId="3E122B2D" w14:textId="341AD514" w:rsidR="003F68C4" w:rsidRPr="00513641" w:rsidRDefault="003F68C4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321" w:type="dxa"/>
          </w:tcPr>
          <w:p w14:paraId="5A0F40ED" w14:textId="5151EECE" w:rsidR="003F68C4" w:rsidRPr="00513641" w:rsidRDefault="003F68C4" w:rsidP="009E4D9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是否</w:t>
            </w:r>
            <w:r w:rsidR="009E4D9F">
              <w:rPr>
                <w:rFonts w:ascii="宋体" w:hAnsi="宋体"/>
                <w:sz w:val="21"/>
                <w:szCs w:val="21"/>
              </w:rPr>
              <w:t>成功</w:t>
            </w:r>
          </w:p>
        </w:tc>
        <w:tc>
          <w:tcPr>
            <w:tcW w:w="1684" w:type="dxa"/>
          </w:tcPr>
          <w:p w14:paraId="163AAD4D" w14:textId="6D74CE50" w:rsidR="003F68C4" w:rsidRPr="00513641" w:rsidRDefault="003F68C4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ScfYesNoCode</w:t>
            </w:r>
          </w:p>
        </w:tc>
        <w:tc>
          <w:tcPr>
            <w:tcW w:w="1082" w:type="dxa"/>
          </w:tcPr>
          <w:p w14:paraId="64171758" w14:textId="351BD417" w:rsidR="003F68C4" w:rsidRPr="00513641" w:rsidRDefault="003F68C4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4E789E5" w14:textId="77777777" w:rsidR="003F68C4" w:rsidRPr="00513641" w:rsidRDefault="003F68C4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1A20ADB" w14:textId="77777777" w:rsidR="003F68C4" w:rsidRPr="00513641" w:rsidRDefault="003F68C4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0874647" w14:textId="77777777" w:rsidR="003F68C4" w:rsidRPr="00513641" w:rsidRDefault="003F68C4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40A00003" w14:textId="77777777" w:rsidR="003F68C4" w:rsidRPr="00513641" w:rsidRDefault="003F68C4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F68C4" w:rsidRPr="00513641" w14:paraId="425976B5" w14:textId="77777777" w:rsidTr="00752EE4">
        <w:trPr>
          <w:cantSplit/>
        </w:trPr>
        <w:tc>
          <w:tcPr>
            <w:tcW w:w="1492" w:type="dxa"/>
            <w:shd w:val="clear" w:color="auto" w:fill="D9D9D9"/>
          </w:tcPr>
          <w:p w14:paraId="0F1CBDE8" w14:textId="77777777" w:rsidR="003F68C4" w:rsidRPr="00513641" w:rsidRDefault="003F68C4" w:rsidP="00752EE4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5" w:type="dxa"/>
            <w:gridSpan w:val="2"/>
            <w:shd w:val="clear" w:color="auto" w:fill="auto"/>
          </w:tcPr>
          <w:p w14:paraId="5CAE295F" w14:textId="77777777" w:rsidR="003F68C4" w:rsidRPr="00513641" w:rsidRDefault="003F68C4" w:rsidP="00752EE4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20761547" w14:textId="77777777" w:rsidR="003F68C4" w:rsidRPr="00513641" w:rsidRDefault="003F68C4" w:rsidP="00752EE4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1" w:type="dxa"/>
            <w:gridSpan w:val="4"/>
          </w:tcPr>
          <w:p w14:paraId="6D1B109E" w14:textId="77777777" w:rsidR="003F68C4" w:rsidRPr="00513641" w:rsidRDefault="003F68C4" w:rsidP="00752EE4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F5F3EC1" w14:textId="3191A44A" w:rsidR="00A419E7" w:rsidRPr="00513641" w:rsidRDefault="00A419E7" w:rsidP="00A419E7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0" w:name="_Toc492980029"/>
      <w:r>
        <w:rPr>
          <w:rFonts w:ascii="黑体" w:hAnsi="黑体"/>
          <w:sz w:val="21"/>
          <w:szCs w:val="21"/>
        </w:rPr>
        <w:t>短信</w:t>
      </w:r>
      <w:bookmarkEnd w:id="20"/>
    </w:p>
    <w:tbl>
      <w:tblPr>
        <w:tblW w:w="10260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1321"/>
        <w:gridCol w:w="1684"/>
        <w:gridCol w:w="1082"/>
        <w:gridCol w:w="898"/>
        <w:gridCol w:w="899"/>
        <w:gridCol w:w="725"/>
        <w:gridCol w:w="2159"/>
      </w:tblGrid>
      <w:tr w:rsidR="00A419E7" w:rsidRPr="00513641" w14:paraId="12CC0BAF" w14:textId="77777777" w:rsidTr="00A419E7">
        <w:trPr>
          <w:cantSplit/>
        </w:trPr>
        <w:tc>
          <w:tcPr>
            <w:tcW w:w="1492" w:type="dxa"/>
            <w:shd w:val="clear" w:color="auto" w:fill="D9D9D9"/>
          </w:tcPr>
          <w:p w14:paraId="33F76461" w14:textId="77777777" w:rsidR="00A419E7" w:rsidRPr="00513641" w:rsidRDefault="00A419E7" w:rsidP="0044666C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68" w:type="dxa"/>
            <w:gridSpan w:val="7"/>
          </w:tcPr>
          <w:p w14:paraId="34D2B73A" w14:textId="2A317E52" w:rsidR="00A419E7" w:rsidRPr="00513641" w:rsidRDefault="00893DDD" w:rsidP="0044666C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ScfMessage</w:t>
            </w:r>
          </w:p>
        </w:tc>
      </w:tr>
      <w:tr w:rsidR="00A419E7" w:rsidRPr="00513641" w14:paraId="591F100D" w14:textId="77777777" w:rsidTr="00A419E7">
        <w:tc>
          <w:tcPr>
            <w:tcW w:w="1492" w:type="dxa"/>
            <w:shd w:val="clear" w:color="auto" w:fill="D9D9D9"/>
          </w:tcPr>
          <w:p w14:paraId="38E8E35C" w14:textId="77777777" w:rsidR="00A419E7" w:rsidRPr="00513641" w:rsidRDefault="00A419E7" w:rsidP="0044666C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1" w:type="dxa"/>
            <w:shd w:val="clear" w:color="auto" w:fill="D9D9D9"/>
          </w:tcPr>
          <w:p w14:paraId="59670F65" w14:textId="77777777" w:rsidR="00A419E7" w:rsidRPr="00513641" w:rsidRDefault="00A419E7" w:rsidP="0044666C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4" w:type="dxa"/>
            <w:shd w:val="clear" w:color="auto" w:fill="D9D9D9"/>
          </w:tcPr>
          <w:p w14:paraId="61C680C3" w14:textId="77777777" w:rsidR="00A419E7" w:rsidRPr="00513641" w:rsidRDefault="00A419E7" w:rsidP="0044666C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1746A856" w14:textId="77777777" w:rsidR="00A419E7" w:rsidRPr="00513641" w:rsidRDefault="00A419E7" w:rsidP="0044666C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0CB4A983" w14:textId="77777777" w:rsidR="00A419E7" w:rsidRPr="00513641" w:rsidRDefault="00A419E7" w:rsidP="0044666C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09D7B7E5" w14:textId="77777777" w:rsidR="00A419E7" w:rsidRPr="00513641" w:rsidRDefault="00A419E7" w:rsidP="0044666C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33B69399" w14:textId="77777777" w:rsidR="00A419E7" w:rsidRPr="00513641" w:rsidRDefault="00A419E7" w:rsidP="0044666C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9" w:type="dxa"/>
            <w:shd w:val="clear" w:color="auto" w:fill="D9D9D9"/>
          </w:tcPr>
          <w:p w14:paraId="7E493264" w14:textId="77777777" w:rsidR="00A419E7" w:rsidRPr="00513641" w:rsidRDefault="00A419E7" w:rsidP="0044666C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A419E7" w:rsidRPr="00513641" w14:paraId="623C6F29" w14:textId="77777777" w:rsidTr="00A419E7">
        <w:tc>
          <w:tcPr>
            <w:tcW w:w="1492" w:type="dxa"/>
          </w:tcPr>
          <w:p w14:paraId="17B7A7F4" w14:textId="77777777" w:rsidR="00A419E7" w:rsidRPr="00513641" w:rsidRDefault="00A419E7" w:rsidP="0044666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7BB2FE53" w14:textId="77777777" w:rsidR="00A419E7" w:rsidRPr="00513641" w:rsidRDefault="00A419E7" w:rsidP="0044666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1CD3A952" w14:textId="77777777" w:rsidR="00A419E7" w:rsidRPr="00513641" w:rsidRDefault="00A419E7" w:rsidP="0044666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7F13694E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6BBD038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E2FC9FD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5A64B9FD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653FF8E6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419E7" w:rsidRPr="00513641" w14:paraId="60B193CD" w14:textId="77777777" w:rsidTr="00A419E7">
        <w:tc>
          <w:tcPr>
            <w:tcW w:w="1492" w:type="dxa"/>
          </w:tcPr>
          <w:p w14:paraId="43816F68" w14:textId="56F85154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A419E7">
              <w:rPr>
                <w:rFonts w:ascii="宋体" w:hAnsi="宋体"/>
                <w:sz w:val="21"/>
                <w:szCs w:val="21"/>
              </w:rPr>
              <w:t>mobile</w:t>
            </w:r>
          </w:p>
        </w:tc>
        <w:tc>
          <w:tcPr>
            <w:tcW w:w="1321" w:type="dxa"/>
          </w:tcPr>
          <w:p w14:paraId="579BB7C1" w14:textId="65E75EED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手</w:t>
            </w:r>
            <w:r>
              <w:rPr>
                <w:rFonts w:ascii="宋体" w:hAnsi="宋体" w:hint="eastAsia"/>
                <w:sz w:val="21"/>
                <w:szCs w:val="21"/>
              </w:rPr>
              <w:t>机</w:t>
            </w:r>
          </w:p>
        </w:tc>
        <w:tc>
          <w:tcPr>
            <w:tcW w:w="1684" w:type="dxa"/>
          </w:tcPr>
          <w:p w14:paraId="0BE55230" w14:textId="5F72AB29" w:rsidR="00A419E7" w:rsidRPr="00513641" w:rsidRDefault="00A419E7" w:rsidP="00A419E7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11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778EC490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B17D34E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C122F14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0A4E0A5" w14:textId="02D6DB82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504ACD44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419E7" w:rsidRPr="00513641" w14:paraId="01F4C1C8" w14:textId="77777777" w:rsidTr="00A419E7">
        <w:tc>
          <w:tcPr>
            <w:tcW w:w="1492" w:type="dxa"/>
          </w:tcPr>
          <w:p w14:paraId="17800C92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Content</w:t>
            </w:r>
          </w:p>
        </w:tc>
        <w:tc>
          <w:tcPr>
            <w:tcW w:w="1321" w:type="dxa"/>
          </w:tcPr>
          <w:p w14:paraId="266F0280" w14:textId="775C0151" w:rsidR="00A419E7" w:rsidRPr="004464D5" w:rsidRDefault="004464D5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4464D5">
              <w:rPr>
                <w:rFonts w:ascii="宋体" w:hAnsi="宋体" w:hint="eastAsia"/>
                <w:sz w:val="21"/>
                <w:szCs w:val="21"/>
              </w:rPr>
              <w:t>发送</w:t>
            </w:r>
            <w:r w:rsidR="00A419E7" w:rsidRPr="004464D5">
              <w:rPr>
                <w:rFonts w:ascii="宋体" w:hAnsi="宋体" w:hint="eastAsia"/>
                <w:sz w:val="21"/>
                <w:szCs w:val="21"/>
              </w:rPr>
              <w:t>内容</w:t>
            </w:r>
          </w:p>
        </w:tc>
        <w:tc>
          <w:tcPr>
            <w:tcW w:w="1684" w:type="dxa"/>
          </w:tcPr>
          <w:p w14:paraId="0BBFAA97" w14:textId="30DFCE3C" w:rsidR="00A419E7" w:rsidRPr="00513641" w:rsidRDefault="00A419E7" w:rsidP="004464D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="00A64CCD">
              <w:rPr>
                <w:rFonts w:ascii="宋体" w:hAnsi="宋体"/>
                <w:sz w:val="21"/>
                <w:szCs w:val="21"/>
              </w:rPr>
              <w:t>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53001E46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6963ED8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CF5AF07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84848C1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181BEA35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419E7" w:rsidRPr="00513641" w14:paraId="2ED89EAE" w14:textId="77777777" w:rsidTr="00A419E7">
        <w:tc>
          <w:tcPr>
            <w:tcW w:w="1492" w:type="dxa"/>
          </w:tcPr>
          <w:p w14:paraId="5EC86159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321" w:type="dxa"/>
          </w:tcPr>
          <w:p w14:paraId="484B7437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  <w:tc>
          <w:tcPr>
            <w:tcW w:w="1684" w:type="dxa"/>
          </w:tcPr>
          <w:p w14:paraId="11B63681" w14:textId="77777777" w:rsidR="00A419E7" w:rsidRPr="00513641" w:rsidRDefault="00A419E7" w:rsidP="0044666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1655A225" w14:textId="77777777" w:rsidR="00A419E7" w:rsidRPr="00513641" w:rsidRDefault="00A419E7" w:rsidP="0044666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E3A3084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964384E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4D0E805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D61DFEE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419E7" w:rsidRPr="00513641" w14:paraId="7728812E" w14:textId="77777777" w:rsidTr="00A419E7">
        <w:tc>
          <w:tcPr>
            <w:tcW w:w="1492" w:type="dxa"/>
          </w:tcPr>
          <w:p w14:paraId="670926E2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321" w:type="dxa"/>
          </w:tcPr>
          <w:p w14:paraId="65259C58" w14:textId="5565A2F0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是否</w:t>
            </w:r>
            <w:r w:rsidR="0044666C">
              <w:rPr>
                <w:rFonts w:ascii="宋体" w:hAnsi="宋体"/>
                <w:sz w:val="21"/>
                <w:szCs w:val="21"/>
              </w:rPr>
              <w:t>成功</w:t>
            </w:r>
          </w:p>
        </w:tc>
        <w:tc>
          <w:tcPr>
            <w:tcW w:w="1684" w:type="dxa"/>
          </w:tcPr>
          <w:p w14:paraId="6EEBB98D" w14:textId="72634025" w:rsidR="00A419E7" w:rsidRPr="00513641" w:rsidRDefault="00E173B1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ScfYesNoCode</w:t>
            </w:r>
          </w:p>
        </w:tc>
        <w:tc>
          <w:tcPr>
            <w:tcW w:w="1082" w:type="dxa"/>
          </w:tcPr>
          <w:p w14:paraId="643A5167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C51CDF0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9562AC8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9B41624" w14:textId="77777777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6CC25AF6" w14:textId="5677E2B9" w:rsidR="00A419E7" w:rsidRPr="00513641" w:rsidRDefault="00A419E7" w:rsidP="0044666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419E7" w:rsidRPr="00513641" w14:paraId="5BCF10C7" w14:textId="77777777" w:rsidTr="00A419E7">
        <w:trPr>
          <w:cantSplit/>
        </w:trPr>
        <w:tc>
          <w:tcPr>
            <w:tcW w:w="1492" w:type="dxa"/>
            <w:shd w:val="clear" w:color="auto" w:fill="D9D9D9"/>
          </w:tcPr>
          <w:p w14:paraId="67F0BE9D" w14:textId="77777777" w:rsidR="00A419E7" w:rsidRPr="00513641" w:rsidRDefault="00A419E7" w:rsidP="0044666C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5" w:type="dxa"/>
            <w:gridSpan w:val="2"/>
            <w:shd w:val="clear" w:color="auto" w:fill="auto"/>
          </w:tcPr>
          <w:p w14:paraId="19CD8573" w14:textId="77777777" w:rsidR="00A419E7" w:rsidRPr="00513641" w:rsidRDefault="00A419E7" w:rsidP="0044666C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7C853C47" w14:textId="77777777" w:rsidR="00A419E7" w:rsidRPr="00513641" w:rsidRDefault="00A419E7" w:rsidP="0044666C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1" w:type="dxa"/>
            <w:gridSpan w:val="4"/>
          </w:tcPr>
          <w:p w14:paraId="1E667624" w14:textId="77777777" w:rsidR="00A419E7" w:rsidRPr="00513641" w:rsidRDefault="00A419E7" w:rsidP="0044666C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2401ED4" w14:textId="2E899822" w:rsidR="00085641" w:rsidRPr="00513641" w:rsidRDefault="00085641" w:rsidP="00085641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1" w:name="_Toc492980030"/>
      <w:r>
        <w:rPr>
          <w:rFonts w:ascii="黑体" w:hAnsi="黑体"/>
          <w:sz w:val="21"/>
          <w:szCs w:val="21"/>
        </w:rPr>
        <w:t>通知</w:t>
      </w:r>
      <w:bookmarkEnd w:id="21"/>
    </w:p>
    <w:tbl>
      <w:tblPr>
        <w:tblW w:w="10260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1321"/>
        <w:gridCol w:w="1684"/>
        <w:gridCol w:w="1082"/>
        <w:gridCol w:w="898"/>
        <w:gridCol w:w="899"/>
        <w:gridCol w:w="725"/>
        <w:gridCol w:w="2159"/>
      </w:tblGrid>
      <w:tr w:rsidR="00085641" w:rsidRPr="00513641" w14:paraId="35B82FC9" w14:textId="77777777" w:rsidTr="00BA4D5E">
        <w:trPr>
          <w:cantSplit/>
        </w:trPr>
        <w:tc>
          <w:tcPr>
            <w:tcW w:w="1492" w:type="dxa"/>
            <w:shd w:val="clear" w:color="auto" w:fill="D9D9D9"/>
          </w:tcPr>
          <w:p w14:paraId="70EB5439" w14:textId="77777777" w:rsidR="00085641" w:rsidRPr="00513641" w:rsidRDefault="00085641" w:rsidP="00BA4D5E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68" w:type="dxa"/>
            <w:gridSpan w:val="7"/>
          </w:tcPr>
          <w:p w14:paraId="0F0B0B2B" w14:textId="7CBFE03F" w:rsidR="00085641" w:rsidRPr="00513641" w:rsidRDefault="00085641" w:rsidP="00CF1D48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CF1D48">
              <w:rPr>
                <w:rFonts w:ascii="宋体" w:hAnsi="宋体"/>
                <w:sz w:val="21"/>
                <w:szCs w:val="21"/>
              </w:rPr>
              <w:t>Notify</w:t>
            </w:r>
          </w:p>
        </w:tc>
      </w:tr>
      <w:tr w:rsidR="00085641" w:rsidRPr="00513641" w14:paraId="444F2734" w14:textId="77777777" w:rsidTr="00BA4D5E">
        <w:tc>
          <w:tcPr>
            <w:tcW w:w="1492" w:type="dxa"/>
            <w:shd w:val="clear" w:color="auto" w:fill="D9D9D9"/>
          </w:tcPr>
          <w:p w14:paraId="760E1093" w14:textId="77777777" w:rsidR="00085641" w:rsidRPr="00513641" w:rsidRDefault="00085641" w:rsidP="00BA4D5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1" w:type="dxa"/>
            <w:shd w:val="clear" w:color="auto" w:fill="D9D9D9"/>
          </w:tcPr>
          <w:p w14:paraId="149EE073" w14:textId="77777777" w:rsidR="00085641" w:rsidRPr="00513641" w:rsidRDefault="00085641" w:rsidP="00BA4D5E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4" w:type="dxa"/>
            <w:shd w:val="clear" w:color="auto" w:fill="D9D9D9"/>
          </w:tcPr>
          <w:p w14:paraId="2E1557CC" w14:textId="77777777" w:rsidR="00085641" w:rsidRPr="00513641" w:rsidRDefault="00085641" w:rsidP="00BA4D5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03D5F38C" w14:textId="77777777" w:rsidR="00085641" w:rsidRPr="00513641" w:rsidRDefault="00085641" w:rsidP="00BA4D5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41ECEB72" w14:textId="77777777" w:rsidR="00085641" w:rsidRPr="00513641" w:rsidRDefault="00085641" w:rsidP="00BA4D5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391146FC" w14:textId="77777777" w:rsidR="00085641" w:rsidRPr="00513641" w:rsidRDefault="00085641" w:rsidP="00BA4D5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66DD11D4" w14:textId="77777777" w:rsidR="00085641" w:rsidRPr="00513641" w:rsidRDefault="00085641" w:rsidP="00BA4D5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9" w:type="dxa"/>
            <w:shd w:val="clear" w:color="auto" w:fill="D9D9D9"/>
          </w:tcPr>
          <w:p w14:paraId="4A01DB84" w14:textId="77777777" w:rsidR="00085641" w:rsidRPr="00513641" w:rsidRDefault="00085641" w:rsidP="00BA4D5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85641" w:rsidRPr="00513641" w14:paraId="0A6D135A" w14:textId="77777777" w:rsidTr="00BA4D5E">
        <w:tc>
          <w:tcPr>
            <w:tcW w:w="1492" w:type="dxa"/>
          </w:tcPr>
          <w:p w14:paraId="2B9FBDF9" w14:textId="77777777" w:rsidR="00085641" w:rsidRPr="00513641" w:rsidRDefault="00085641" w:rsidP="00BA4D5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2A47C942" w14:textId="77777777" w:rsidR="00085641" w:rsidRPr="00513641" w:rsidRDefault="00085641" w:rsidP="00BA4D5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1F00AD9D" w14:textId="77777777" w:rsidR="00085641" w:rsidRPr="00513641" w:rsidRDefault="00085641" w:rsidP="00BA4D5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78112232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459C0EA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24AA873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452D1CA4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6EB0A9C0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A4D5E" w:rsidRPr="00513641" w14:paraId="1181A724" w14:textId="77777777" w:rsidTr="00BA4D5E">
        <w:tc>
          <w:tcPr>
            <w:tcW w:w="1492" w:type="dxa"/>
          </w:tcPr>
          <w:p w14:paraId="7CF4052E" w14:textId="77777777" w:rsidR="00BA4D5E" w:rsidRPr="00513641" w:rsidRDefault="00BA4D5E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Content</w:t>
            </w:r>
          </w:p>
        </w:tc>
        <w:tc>
          <w:tcPr>
            <w:tcW w:w="1321" w:type="dxa"/>
          </w:tcPr>
          <w:p w14:paraId="3877ACC6" w14:textId="77777777" w:rsidR="00BA4D5E" w:rsidRPr="004464D5" w:rsidRDefault="00BA4D5E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4464D5">
              <w:rPr>
                <w:rFonts w:ascii="宋体" w:hAnsi="宋体" w:hint="eastAsia"/>
                <w:sz w:val="21"/>
                <w:szCs w:val="21"/>
              </w:rPr>
              <w:t>发送内容</w:t>
            </w:r>
          </w:p>
        </w:tc>
        <w:tc>
          <w:tcPr>
            <w:tcW w:w="1684" w:type="dxa"/>
          </w:tcPr>
          <w:p w14:paraId="622BF388" w14:textId="0064898C" w:rsidR="00BA4D5E" w:rsidRPr="00513641" w:rsidRDefault="00BA4D5E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5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4B2A8CCF" w14:textId="77777777" w:rsidR="00BA4D5E" w:rsidRPr="00513641" w:rsidRDefault="00BA4D5E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A68CA53" w14:textId="77777777" w:rsidR="00BA4D5E" w:rsidRPr="00513641" w:rsidRDefault="00BA4D5E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126A5EC" w14:textId="77777777" w:rsidR="00BA4D5E" w:rsidRPr="00513641" w:rsidRDefault="00BA4D5E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2B82B6C" w14:textId="77777777" w:rsidR="00BA4D5E" w:rsidRPr="00513641" w:rsidRDefault="00BA4D5E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0E669C2A" w14:textId="77777777" w:rsidR="00BA4D5E" w:rsidRPr="00513641" w:rsidRDefault="00BA4D5E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85641" w:rsidRPr="00513641" w14:paraId="79019C61" w14:textId="77777777" w:rsidTr="00BA4D5E">
        <w:tc>
          <w:tcPr>
            <w:tcW w:w="1492" w:type="dxa"/>
          </w:tcPr>
          <w:p w14:paraId="73E0FFFA" w14:textId="69E72A77" w:rsidR="00085641" w:rsidRPr="00513641" w:rsidRDefault="00B13AA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</w:t>
            </w:r>
            <w:r w:rsidR="00BA4D5E">
              <w:rPr>
                <w:rFonts w:ascii="宋体" w:hAnsi="宋体"/>
                <w:sz w:val="21"/>
                <w:szCs w:val="21"/>
              </w:rPr>
              <w:t>aram</w:t>
            </w:r>
            <w:r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1321" w:type="dxa"/>
          </w:tcPr>
          <w:p w14:paraId="19C915AE" w14:textId="0FE6E7EC" w:rsidR="00085641" w:rsidRPr="004464D5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4464D5">
              <w:rPr>
                <w:rFonts w:ascii="宋体" w:hAnsi="宋体" w:hint="eastAsia"/>
                <w:sz w:val="21"/>
                <w:szCs w:val="21"/>
              </w:rPr>
              <w:t>发送</w:t>
            </w:r>
            <w:r w:rsidR="00B13AA1">
              <w:rPr>
                <w:rFonts w:ascii="宋体" w:hAnsi="宋体"/>
                <w:sz w:val="21"/>
                <w:szCs w:val="21"/>
              </w:rPr>
              <w:t>参数</w:t>
            </w:r>
          </w:p>
        </w:tc>
        <w:tc>
          <w:tcPr>
            <w:tcW w:w="1684" w:type="dxa"/>
          </w:tcPr>
          <w:p w14:paraId="5251716D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19794BCD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D5DABD9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D967C65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12F235B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486C2CDB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13AA1" w:rsidRPr="00513641" w14:paraId="2DA8BA85" w14:textId="77777777" w:rsidTr="00752EE4">
        <w:tc>
          <w:tcPr>
            <w:tcW w:w="1492" w:type="dxa"/>
          </w:tcPr>
          <w:p w14:paraId="66566214" w14:textId="2BB0BA31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Alias</w:t>
            </w:r>
          </w:p>
        </w:tc>
        <w:tc>
          <w:tcPr>
            <w:tcW w:w="1321" w:type="dxa"/>
          </w:tcPr>
          <w:p w14:paraId="1AFD7667" w14:textId="27C3E06A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别名表</w:t>
            </w:r>
          </w:p>
        </w:tc>
        <w:tc>
          <w:tcPr>
            <w:tcW w:w="1684" w:type="dxa"/>
          </w:tcPr>
          <w:p w14:paraId="08B41ECB" w14:textId="26C7AE5F" w:rsidR="00B13AA1" w:rsidRPr="00513641" w:rsidRDefault="00B13AA1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010E0F44" w14:textId="77777777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2371B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36C5C0D" w14:textId="77777777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F1428FA" w14:textId="77777777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374E464" w14:textId="77777777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2159" w:type="dxa"/>
          </w:tcPr>
          <w:p w14:paraId="366A78CA" w14:textId="77777777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13AA1" w:rsidRPr="00513641" w14:paraId="3E28EE94" w14:textId="77777777" w:rsidTr="00752EE4">
        <w:tc>
          <w:tcPr>
            <w:tcW w:w="1492" w:type="dxa"/>
          </w:tcPr>
          <w:p w14:paraId="3D0851B0" w14:textId="7D11C50A" w:rsidR="00B13AA1" w:rsidRDefault="00B13AA1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Tags</w:t>
            </w:r>
          </w:p>
        </w:tc>
        <w:tc>
          <w:tcPr>
            <w:tcW w:w="1321" w:type="dxa"/>
          </w:tcPr>
          <w:p w14:paraId="0332B0D2" w14:textId="640427FE" w:rsidR="00B13AA1" w:rsidRDefault="00B13AA1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标签表</w:t>
            </w:r>
          </w:p>
        </w:tc>
        <w:tc>
          <w:tcPr>
            <w:tcW w:w="1684" w:type="dxa"/>
          </w:tcPr>
          <w:p w14:paraId="4AB620A3" w14:textId="2403A8F7" w:rsidR="00B13AA1" w:rsidRPr="00513641" w:rsidRDefault="00B13AA1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480ED779" w14:textId="77777777" w:rsidR="00B13AA1" w:rsidRPr="0032371B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2371B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C6D07A8" w14:textId="77777777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DCBBBE7" w14:textId="77777777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BF48123" w14:textId="77777777" w:rsidR="00B13AA1" w:rsidRPr="00513641" w:rsidRDefault="00B13AA1" w:rsidP="00752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2159" w:type="dxa"/>
          </w:tcPr>
          <w:p w14:paraId="3E0AC4B3" w14:textId="77777777" w:rsidR="00B13AA1" w:rsidRPr="00513641" w:rsidRDefault="00B13AA1" w:rsidP="00752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85641" w:rsidRPr="00513641" w14:paraId="6712A442" w14:textId="77777777" w:rsidTr="00BA4D5E">
        <w:tc>
          <w:tcPr>
            <w:tcW w:w="1492" w:type="dxa"/>
          </w:tcPr>
          <w:p w14:paraId="4DD938BD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321" w:type="dxa"/>
          </w:tcPr>
          <w:p w14:paraId="21627C1C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  <w:tc>
          <w:tcPr>
            <w:tcW w:w="1684" w:type="dxa"/>
          </w:tcPr>
          <w:p w14:paraId="5A4002A8" w14:textId="77777777" w:rsidR="00085641" w:rsidRPr="00513641" w:rsidRDefault="00085641" w:rsidP="00BA4D5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64B2C19E" w14:textId="77777777" w:rsidR="00085641" w:rsidRPr="00513641" w:rsidRDefault="00085641" w:rsidP="00BA4D5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8BABB64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EB3C1DE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12159FD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785E798" w14:textId="77777777" w:rsidR="00085641" w:rsidRPr="00513641" w:rsidRDefault="00085641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F68C4" w:rsidRPr="00513641" w14:paraId="61D51914" w14:textId="77777777" w:rsidTr="00BA4D5E">
        <w:tc>
          <w:tcPr>
            <w:tcW w:w="1492" w:type="dxa"/>
          </w:tcPr>
          <w:p w14:paraId="7AF92ACF" w14:textId="713F317B" w:rsidR="003F68C4" w:rsidRPr="00513641" w:rsidRDefault="003F68C4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1321" w:type="dxa"/>
          </w:tcPr>
          <w:p w14:paraId="43EC3FD5" w14:textId="205A26D5" w:rsidR="003F68C4" w:rsidRPr="00513641" w:rsidRDefault="003F68C4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是否</w:t>
            </w:r>
            <w:r>
              <w:rPr>
                <w:rFonts w:ascii="宋体" w:hAnsi="宋体"/>
                <w:sz w:val="21"/>
                <w:szCs w:val="21"/>
              </w:rPr>
              <w:t>成功</w:t>
            </w:r>
          </w:p>
        </w:tc>
        <w:tc>
          <w:tcPr>
            <w:tcW w:w="1684" w:type="dxa"/>
          </w:tcPr>
          <w:p w14:paraId="5959B94D" w14:textId="3D9089A1" w:rsidR="003F68C4" w:rsidRPr="00513641" w:rsidRDefault="003F68C4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ScfYesNoCode</w:t>
            </w:r>
          </w:p>
        </w:tc>
        <w:tc>
          <w:tcPr>
            <w:tcW w:w="1082" w:type="dxa"/>
          </w:tcPr>
          <w:p w14:paraId="6226A087" w14:textId="6CFCAD91" w:rsidR="003F68C4" w:rsidRPr="00513641" w:rsidRDefault="003F68C4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EE947E9" w14:textId="77777777" w:rsidR="003F68C4" w:rsidRPr="00513641" w:rsidRDefault="003F68C4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678B2EC" w14:textId="77777777" w:rsidR="003F68C4" w:rsidRPr="00513641" w:rsidRDefault="003F68C4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F74FC8C" w14:textId="77777777" w:rsidR="003F68C4" w:rsidRPr="00513641" w:rsidRDefault="003F68C4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6096784" w14:textId="77777777" w:rsidR="003F68C4" w:rsidRPr="00513641" w:rsidRDefault="003F68C4" w:rsidP="00BA4D5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F68C4" w:rsidRPr="00513641" w14:paraId="0F2767C9" w14:textId="77777777" w:rsidTr="00BA4D5E">
        <w:trPr>
          <w:cantSplit/>
        </w:trPr>
        <w:tc>
          <w:tcPr>
            <w:tcW w:w="1492" w:type="dxa"/>
            <w:shd w:val="clear" w:color="auto" w:fill="D9D9D9"/>
          </w:tcPr>
          <w:p w14:paraId="281B4830" w14:textId="77777777" w:rsidR="003F68C4" w:rsidRPr="00513641" w:rsidRDefault="003F68C4" w:rsidP="00BA4D5E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5" w:type="dxa"/>
            <w:gridSpan w:val="2"/>
            <w:shd w:val="clear" w:color="auto" w:fill="auto"/>
          </w:tcPr>
          <w:p w14:paraId="39AD22F1" w14:textId="77777777" w:rsidR="003F68C4" w:rsidRPr="00513641" w:rsidRDefault="003F68C4" w:rsidP="00BA4D5E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422258A8" w14:textId="77777777" w:rsidR="003F68C4" w:rsidRPr="00513641" w:rsidRDefault="003F68C4" w:rsidP="00BA4D5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1" w:type="dxa"/>
            <w:gridSpan w:val="4"/>
          </w:tcPr>
          <w:p w14:paraId="3AB00E75" w14:textId="77777777" w:rsidR="003F68C4" w:rsidRPr="00513641" w:rsidRDefault="003F68C4" w:rsidP="00BA4D5E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87CC8E5" w14:textId="3C889E62" w:rsidR="00975030" w:rsidRPr="00513641" w:rsidRDefault="00975030" w:rsidP="00975030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22" w:name="_Toc492980031"/>
      <w:bookmarkEnd w:id="15"/>
      <w:bookmarkEnd w:id="16"/>
      <w:bookmarkEnd w:id="17"/>
      <w:r w:rsidRPr="00513641">
        <w:rPr>
          <w:rFonts w:ascii="黑体" w:eastAsia="黑体" w:hAnsi="黑体" w:hint="eastAsia"/>
          <w:sz w:val="21"/>
          <w:szCs w:val="21"/>
        </w:rPr>
        <w:t>船</w:t>
      </w:r>
      <w:bookmarkEnd w:id="18"/>
      <w:bookmarkEnd w:id="19"/>
      <w:r w:rsidR="00625A36">
        <w:rPr>
          <w:rFonts w:ascii="黑体" w:eastAsia="黑体" w:hAnsi="黑体"/>
          <w:sz w:val="21"/>
          <w:szCs w:val="21"/>
        </w:rPr>
        <w:t>货匹配</w:t>
      </w:r>
      <w:bookmarkEnd w:id="22"/>
    </w:p>
    <w:p w14:paraId="6C6323CE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3" w:name="_Toc448752202"/>
      <w:bookmarkStart w:id="24" w:name="_Toc452126563"/>
      <w:bookmarkStart w:id="25" w:name="_Toc492980032"/>
      <w:r w:rsidRPr="00513641">
        <w:rPr>
          <w:rFonts w:ascii="黑体" w:hint="eastAsia"/>
          <w:sz w:val="21"/>
          <w:szCs w:val="21"/>
        </w:rPr>
        <w:t>船舶</w:t>
      </w:r>
      <w:bookmarkEnd w:id="23"/>
      <w:bookmarkEnd w:id="24"/>
      <w:bookmarkEnd w:id="25"/>
    </w:p>
    <w:tbl>
      <w:tblPr>
        <w:tblW w:w="108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8"/>
        <w:gridCol w:w="1305"/>
        <w:gridCol w:w="1701"/>
        <w:gridCol w:w="957"/>
        <w:gridCol w:w="977"/>
        <w:gridCol w:w="861"/>
        <w:gridCol w:w="691"/>
        <w:gridCol w:w="2217"/>
      </w:tblGrid>
      <w:tr w:rsidR="009A54C3" w:rsidRPr="00513641" w14:paraId="596BBF9C" w14:textId="77777777" w:rsidTr="009A54C3">
        <w:trPr>
          <w:cantSplit/>
        </w:trPr>
        <w:tc>
          <w:tcPr>
            <w:tcW w:w="2098" w:type="dxa"/>
            <w:shd w:val="clear" w:color="auto" w:fill="D9D9D9"/>
          </w:tcPr>
          <w:p w14:paraId="326175D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9" w:type="dxa"/>
            <w:gridSpan w:val="7"/>
          </w:tcPr>
          <w:p w14:paraId="5FF1C6FD" w14:textId="24DC851B" w:rsidR="00975030" w:rsidRPr="00513641" w:rsidRDefault="001833B5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975030" w:rsidRPr="00513641">
              <w:rPr>
                <w:rFonts w:ascii="宋体" w:hAnsi="宋体"/>
                <w:b/>
                <w:sz w:val="21"/>
                <w:szCs w:val="21"/>
              </w:rPr>
              <w:t>Ship</w:t>
            </w:r>
          </w:p>
        </w:tc>
      </w:tr>
      <w:tr w:rsidR="009A54C3" w:rsidRPr="00513641" w14:paraId="6654E360" w14:textId="77777777" w:rsidTr="009A54C3">
        <w:tc>
          <w:tcPr>
            <w:tcW w:w="2098" w:type="dxa"/>
            <w:shd w:val="clear" w:color="auto" w:fill="D9D9D9"/>
          </w:tcPr>
          <w:p w14:paraId="15A2AC8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05" w:type="dxa"/>
            <w:shd w:val="clear" w:color="auto" w:fill="D9D9D9"/>
          </w:tcPr>
          <w:p w14:paraId="1CC0626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701" w:type="dxa"/>
            <w:shd w:val="clear" w:color="auto" w:fill="D9D9D9"/>
          </w:tcPr>
          <w:p w14:paraId="1B8BA9D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57" w:type="dxa"/>
            <w:shd w:val="clear" w:color="auto" w:fill="D9D9D9"/>
          </w:tcPr>
          <w:p w14:paraId="58004FB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EFEDD73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3282409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691" w:type="dxa"/>
            <w:shd w:val="clear" w:color="auto" w:fill="D9D9D9"/>
          </w:tcPr>
          <w:p w14:paraId="49F3F8E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217" w:type="dxa"/>
            <w:shd w:val="clear" w:color="auto" w:fill="D9D9D9"/>
          </w:tcPr>
          <w:p w14:paraId="2FA19EC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A54C3" w:rsidRPr="00513641" w14:paraId="339FF69F" w14:textId="77777777" w:rsidTr="009A54C3">
        <w:tc>
          <w:tcPr>
            <w:tcW w:w="2098" w:type="dxa"/>
          </w:tcPr>
          <w:p w14:paraId="61A3C4B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05" w:type="dxa"/>
          </w:tcPr>
          <w:p w14:paraId="62BEC7C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4C03A7B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57" w:type="dxa"/>
          </w:tcPr>
          <w:p w14:paraId="4346D43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47A0D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F30D2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691" w:type="dxa"/>
          </w:tcPr>
          <w:p w14:paraId="0C4DA82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1A39B9F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1E3B7F" w14:paraId="6A8D87EC" w14:textId="77777777" w:rsidTr="009A54C3">
        <w:tc>
          <w:tcPr>
            <w:tcW w:w="2098" w:type="dxa"/>
          </w:tcPr>
          <w:p w14:paraId="369A43AC" w14:textId="77777777" w:rsidR="008757E3" w:rsidRPr="001E3B7F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 w:hint="eastAsia"/>
                <w:sz w:val="21"/>
                <w:szCs w:val="21"/>
              </w:rPr>
              <w:t>MasterId</w:t>
            </w:r>
          </w:p>
        </w:tc>
        <w:tc>
          <w:tcPr>
            <w:tcW w:w="1305" w:type="dxa"/>
          </w:tcPr>
          <w:p w14:paraId="5722F0E1" w14:textId="77777777" w:rsidR="008757E3" w:rsidRPr="001E3B7F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 w:hint="eastAsia"/>
                <w:sz w:val="21"/>
                <w:szCs w:val="21"/>
              </w:rPr>
              <w:t>船东</w:t>
            </w:r>
          </w:p>
        </w:tc>
        <w:tc>
          <w:tcPr>
            <w:tcW w:w="1701" w:type="dxa"/>
          </w:tcPr>
          <w:p w14:paraId="727FC7F2" w14:textId="77777777" w:rsidR="008757E3" w:rsidRPr="001E3B7F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57" w:type="dxa"/>
          </w:tcPr>
          <w:p w14:paraId="2B267172" w14:textId="77777777" w:rsidR="008757E3" w:rsidRPr="001E3B7F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CDAF6DB" w14:textId="77777777" w:rsidR="008757E3" w:rsidRPr="001E3B7F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73D2498" w14:textId="77777777" w:rsidR="008757E3" w:rsidRPr="001E3B7F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7FB1D0ED" w14:textId="77777777" w:rsidR="008757E3" w:rsidRPr="001E3B7F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217" w:type="dxa"/>
          </w:tcPr>
          <w:p w14:paraId="63A92216" w14:textId="77777777" w:rsidR="008757E3" w:rsidRPr="001E3B7F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1F0CAA67" w14:textId="77777777" w:rsidTr="009A54C3">
        <w:tc>
          <w:tcPr>
            <w:tcW w:w="2098" w:type="dxa"/>
          </w:tcPr>
          <w:p w14:paraId="1771C512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ShipName</w:t>
            </w:r>
          </w:p>
        </w:tc>
        <w:tc>
          <w:tcPr>
            <w:tcW w:w="1305" w:type="dxa"/>
          </w:tcPr>
          <w:p w14:paraId="02A1F1C6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14:paraId="19C4EF2E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957" w:type="dxa"/>
          </w:tcPr>
          <w:p w14:paraId="33187EAC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DC0577D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6E9296E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9E744B1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58430B13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032D1EF1" w14:textId="77777777" w:rsidTr="009A54C3">
        <w:tc>
          <w:tcPr>
            <w:tcW w:w="2098" w:type="dxa"/>
          </w:tcPr>
          <w:p w14:paraId="7B790823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English</w:t>
            </w:r>
            <w:r w:rsidRPr="00513641">
              <w:rPr>
                <w:rFonts w:ascii="宋体" w:hAnsi="宋体" w:cs="Arial"/>
                <w:sz w:val="21"/>
                <w:szCs w:val="21"/>
              </w:rPr>
              <w:t>Name</w:t>
            </w:r>
          </w:p>
        </w:tc>
        <w:tc>
          <w:tcPr>
            <w:tcW w:w="1305" w:type="dxa"/>
          </w:tcPr>
          <w:p w14:paraId="6D3A1C0D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英文名</w:t>
            </w:r>
          </w:p>
        </w:tc>
        <w:tc>
          <w:tcPr>
            <w:tcW w:w="1701" w:type="dxa"/>
          </w:tcPr>
          <w:p w14:paraId="695309F1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957" w:type="dxa"/>
          </w:tcPr>
          <w:p w14:paraId="31B1600F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CBEDC70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11BAF58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5E22AA25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72E62BD9" w14:textId="77777777" w:rsidR="008757E3" w:rsidRPr="00513641" w:rsidRDefault="008757E3" w:rsidP="00E27B3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073C4F27" w14:textId="77777777" w:rsidTr="009A54C3">
        <w:tc>
          <w:tcPr>
            <w:tcW w:w="2098" w:type="dxa"/>
          </w:tcPr>
          <w:p w14:paraId="301139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Mmsi</w:t>
            </w:r>
          </w:p>
        </w:tc>
        <w:tc>
          <w:tcPr>
            <w:tcW w:w="1305" w:type="dxa"/>
          </w:tcPr>
          <w:p w14:paraId="1FD0CD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MMSI编号</w:t>
            </w:r>
          </w:p>
        </w:tc>
        <w:tc>
          <w:tcPr>
            <w:tcW w:w="1701" w:type="dxa"/>
          </w:tcPr>
          <w:p w14:paraId="28643D9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0)</w:t>
            </w:r>
          </w:p>
        </w:tc>
        <w:tc>
          <w:tcPr>
            <w:tcW w:w="957" w:type="dxa"/>
          </w:tcPr>
          <w:p w14:paraId="289A74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87B405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B5FBFC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634D8A1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30B768C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0F877F22" w14:textId="77777777" w:rsidTr="009A54C3">
        <w:tc>
          <w:tcPr>
            <w:tcW w:w="2098" w:type="dxa"/>
          </w:tcPr>
          <w:p w14:paraId="4CABD876" w14:textId="13879EFA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  <w:r w:rsidR="005D1FD6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305" w:type="dxa"/>
          </w:tcPr>
          <w:p w14:paraId="779C0DAA" w14:textId="0AC70223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运货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701" w:type="dxa"/>
          </w:tcPr>
          <w:p w14:paraId="38C53B0E" w14:textId="037468DF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</w:t>
            </w:r>
            <w:r w:rsidRPr="00513641">
              <w:rPr>
                <w:rFonts w:ascii="宋体" w:hAnsi="宋体" w:cs="Arial"/>
                <w:sz w:val="21"/>
                <w:szCs w:val="21"/>
              </w:rPr>
              <w:t>0)</w:t>
            </w:r>
          </w:p>
        </w:tc>
        <w:tc>
          <w:tcPr>
            <w:tcW w:w="957" w:type="dxa"/>
          </w:tcPr>
          <w:p w14:paraId="01774B27" w14:textId="0DFECFBE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88ABA15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D11AA3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9BB1B0E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6A09A839" w14:textId="3377CD9A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逗</w:t>
            </w:r>
            <w:r>
              <w:rPr>
                <w:rFonts w:ascii="宋体" w:hAnsi="宋体" w:cs="Arial" w:hint="eastAsia"/>
                <w:sz w:val="21"/>
                <w:szCs w:val="21"/>
              </w:rPr>
              <w:t>号</w:t>
            </w:r>
            <w:r>
              <w:rPr>
                <w:rFonts w:ascii="宋体" w:hAnsi="宋体" w:cs="Arial"/>
                <w:sz w:val="21"/>
                <w:szCs w:val="21"/>
              </w:rPr>
              <w:t>分隔</w:t>
            </w:r>
          </w:p>
        </w:tc>
      </w:tr>
      <w:tr w:rsidR="009A54C3" w:rsidRPr="00513641" w14:paraId="33437409" w14:textId="77777777" w:rsidTr="009A54C3">
        <w:tc>
          <w:tcPr>
            <w:tcW w:w="2098" w:type="dxa"/>
          </w:tcPr>
          <w:p w14:paraId="52768F3C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</w:t>
            </w:r>
            <w:r w:rsidRPr="00513641">
              <w:rPr>
                <w:rFonts w:ascii="宋体" w:hAnsi="宋体" w:cs="Arial"/>
                <w:sz w:val="21"/>
                <w:szCs w:val="21"/>
              </w:rPr>
              <w:t>mo</w:t>
            </w:r>
          </w:p>
        </w:tc>
        <w:tc>
          <w:tcPr>
            <w:tcW w:w="1305" w:type="dxa"/>
          </w:tcPr>
          <w:p w14:paraId="2961D67A" w14:textId="0717D5ED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船舶识别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号</w:t>
            </w:r>
          </w:p>
        </w:tc>
        <w:tc>
          <w:tcPr>
            <w:tcW w:w="1701" w:type="dxa"/>
          </w:tcPr>
          <w:p w14:paraId="296DCC74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0)</w:t>
            </w:r>
          </w:p>
        </w:tc>
        <w:tc>
          <w:tcPr>
            <w:tcW w:w="957" w:type="dxa"/>
          </w:tcPr>
          <w:p w14:paraId="74495894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CD808D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6D73F39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AA14CDE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290EAE5A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066D4709" w14:textId="77777777" w:rsidTr="009A54C3">
        <w:tc>
          <w:tcPr>
            <w:tcW w:w="2098" w:type="dxa"/>
          </w:tcPr>
          <w:p w14:paraId="4F7F4918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</w:t>
            </w:r>
            <w:r w:rsidRPr="00513641">
              <w:rPr>
                <w:rFonts w:ascii="宋体" w:hAnsi="宋体" w:cs="Arial"/>
                <w:sz w:val="21"/>
                <w:szCs w:val="21"/>
              </w:rPr>
              <w:t>ength</w:t>
            </w:r>
          </w:p>
        </w:tc>
        <w:tc>
          <w:tcPr>
            <w:tcW w:w="1305" w:type="dxa"/>
          </w:tcPr>
          <w:p w14:paraId="6123FF59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船长</w:t>
            </w:r>
          </w:p>
        </w:tc>
        <w:tc>
          <w:tcPr>
            <w:tcW w:w="1701" w:type="dxa"/>
          </w:tcPr>
          <w:p w14:paraId="3D07ED2C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57" w:type="dxa"/>
          </w:tcPr>
          <w:p w14:paraId="742283C7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B265E7A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0371D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13256B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73365524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753F4862" w14:textId="77777777" w:rsidTr="009A54C3">
        <w:tc>
          <w:tcPr>
            <w:tcW w:w="2098" w:type="dxa"/>
          </w:tcPr>
          <w:p w14:paraId="294AC89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 w:cs="Arial"/>
                <w:sz w:val="21"/>
                <w:szCs w:val="21"/>
              </w:rPr>
              <w:t>readth</w:t>
            </w:r>
          </w:p>
        </w:tc>
        <w:tc>
          <w:tcPr>
            <w:tcW w:w="1305" w:type="dxa"/>
          </w:tcPr>
          <w:p w14:paraId="34FEE62F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船宽</w:t>
            </w:r>
          </w:p>
        </w:tc>
        <w:tc>
          <w:tcPr>
            <w:tcW w:w="1701" w:type="dxa"/>
          </w:tcPr>
          <w:p w14:paraId="31D166E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57" w:type="dxa"/>
          </w:tcPr>
          <w:p w14:paraId="4966615F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7B25A17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03729BB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2F48AAB3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11C95E9C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10AC8178" w14:textId="77777777" w:rsidTr="009A54C3">
        <w:tc>
          <w:tcPr>
            <w:tcW w:w="2098" w:type="dxa"/>
          </w:tcPr>
          <w:p w14:paraId="416D93C4" w14:textId="142DB7D8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Height</w:t>
            </w:r>
          </w:p>
        </w:tc>
        <w:tc>
          <w:tcPr>
            <w:tcW w:w="1305" w:type="dxa"/>
          </w:tcPr>
          <w:p w14:paraId="23CAAC8F" w14:textId="690DD013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进孔高度</w:t>
            </w:r>
          </w:p>
        </w:tc>
        <w:tc>
          <w:tcPr>
            <w:tcW w:w="1701" w:type="dxa"/>
          </w:tcPr>
          <w:p w14:paraId="314AA212" w14:textId="4EF2E692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57" w:type="dxa"/>
          </w:tcPr>
          <w:p w14:paraId="17386841" w14:textId="57845AA3" w:rsidR="00604E9A" w:rsidRPr="00513641" w:rsidRDefault="00604E9A" w:rsidP="00975030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A0445A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0F1E34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AA9D891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00E5F31E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27C80B8F" w14:textId="77777777" w:rsidTr="009A54C3">
        <w:tc>
          <w:tcPr>
            <w:tcW w:w="2098" w:type="dxa"/>
          </w:tcPr>
          <w:p w14:paraId="17C8BCE8" w14:textId="38F29A22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Depth</w:t>
            </w:r>
          </w:p>
        </w:tc>
        <w:tc>
          <w:tcPr>
            <w:tcW w:w="1305" w:type="dxa"/>
          </w:tcPr>
          <w:p w14:paraId="0B03D9F0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型深</w:t>
            </w:r>
          </w:p>
        </w:tc>
        <w:tc>
          <w:tcPr>
            <w:tcW w:w="1701" w:type="dxa"/>
          </w:tcPr>
          <w:p w14:paraId="2DCC94DF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57" w:type="dxa"/>
          </w:tcPr>
          <w:p w14:paraId="1C77E9D5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F525A69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563334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59B403E9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6A06F3E8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4019ACE7" w14:textId="77777777" w:rsidTr="009A54C3">
        <w:tc>
          <w:tcPr>
            <w:tcW w:w="2098" w:type="dxa"/>
          </w:tcPr>
          <w:p w14:paraId="40704597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</w:t>
            </w:r>
            <w:r w:rsidRPr="00513641">
              <w:rPr>
                <w:rFonts w:ascii="宋体" w:hAnsi="宋体" w:cs="Arial"/>
                <w:sz w:val="21"/>
                <w:szCs w:val="21"/>
              </w:rPr>
              <w:t>raught</w:t>
            </w:r>
          </w:p>
        </w:tc>
        <w:tc>
          <w:tcPr>
            <w:tcW w:w="1305" w:type="dxa"/>
          </w:tcPr>
          <w:p w14:paraId="2E2A8720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吃水深度</w:t>
            </w:r>
          </w:p>
        </w:tc>
        <w:tc>
          <w:tcPr>
            <w:tcW w:w="1701" w:type="dxa"/>
          </w:tcPr>
          <w:p w14:paraId="308EA53A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57" w:type="dxa"/>
          </w:tcPr>
          <w:p w14:paraId="6B656A4D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CABE9B6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A31A795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DF6EF5F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4549ED19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5EB66932" w14:textId="77777777" w:rsidTr="009A54C3">
        <w:tc>
          <w:tcPr>
            <w:tcW w:w="2098" w:type="dxa"/>
          </w:tcPr>
          <w:p w14:paraId="340AE51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</w:t>
            </w:r>
            <w:r w:rsidRPr="00513641">
              <w:rPr>
                <w:rFonts w:ascii="宋体" w:hAnsi="宋体" w:cs="Arial"/>
                <w:sz w:val="21"/>
                <w:szCs w:val="21"/>
              </w:rPr>
              <w:t>umTons</w:t>
            </w:r>
          </w:p>
        </w:tc>
        <w:tc>
          <w:tcPr>
            <w:tcW w:w="1305" w:type="dxa"/>
          </w:tcPr>
          <w:p w14:paraId="2102C480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总吨</w:t>
            </w:r>
          </w:p>
        </w:tc>
        <w:tc>
          <w:tcPr>
            <w:tcW w:w="1701" w:type="dxa"/>
          </w:tcPr>
          <w:p w14:paraId="023917A1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957" w:type="dxa"/>
          </w:tcPr>
          <w:p w14:paraId="634C26A5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B7379C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812F4F3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2A4BD04A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398281B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7DCD36CB" w14:textId="77777777" w:rsidTr="009A54C3">
        <w:tc>
          <w:tcPr>
            <w:tcW w:w="2098" w:type="dxa"/>
          </w:tcPr>
          <w:p w14:paraId="16EE93B6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</w:t>
            </w:r>
            <w:r w:rsidRPr="00513641">
              <w:rPr>
                <w:rFonts w:ascii="宋体" w:hAnsi="宋体" w:cs="Arial"/>
                <w:sz w:val="21"/>
                <w:szCs w:val="21"/>
              </w:rPr>
              <w:t>leanTons</w:t>
            </w:r>
          </w:p>
        </w:tc>
        <w:tc>
          <w:tcPr>
            <w:tcW w:w="1305" w:type="dxa"/>
          </w:tcPr>
          <w:p w14:paraId="59A559D9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净吨</w:t>
            </w:r>
          </w:p>
        </w:tc>
        <w:tc>
          <w:tcPr>
            <w:tcW w:w="1701" w:type="dxa"/>
          </w:tcPr>
          <w:p w14:paraId="3774C488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957" w:type="dxa"/>
          </w:tcPr>
          <w:p w14:paraId="15A46210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E52AC5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4A99B95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9C27C25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55216930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704EA384" w14:textId="77777777" w:rsidTr="009A54C3">
        <w:tc>
          <w:tcPr>
            <w:tcW w:w="2098" w:type="dxa"/>
          </w:tcPr>
          <w:p w14:paraId="44BBFA37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A</w:t>
            </w:r>
            <w:r w:rsidRPr="00513641">
              <w:rPr>
                <w:rFonts w:ascii="宋体" w:hAnsi="宋体" w:cs="Arial"/>
                <w:sz w:val="21"/>
                <w:szCs w:val="21"/>
              </w:rPr>
              <w:t>Tons</w:t>
            </w:r>
          </w:p>
        </w:tc>
        <w:tc>
          <w:tcPr>
            <w:tcW w:w="1305" w:type="dxa"/>
          </w:tcPr>
          <w:p w14:paraId="7A7ADC2E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载重A级</w:t>
            </w:r>
          </w:p>
        </w:tc>
        <w:tc>
          <w:tcPr>
            <w:tcW w:w="1701" w:type="dxa"/>
          </w:tcPr>
          <w:p w14:paraId="565DC67F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957" w:type="dxa"/>
          </w:tcPr>
          <w:p w14:paraId="6694E4A7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914D7CC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FA793F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AE51385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512AC183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4BB20C7C" w14:textId="77777777" w:rsidTr="009A54C3">
        <w:tc>
          <w:tcPr>
            <w:tcW w:w="2098" w:type="dxa"/>
          </w:tcPr>
          <w:p w14:paraId="13E3F27F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 w:cs="Arial"/>
                <w:sz w:val="21"/>
                <w:szCs w:val="21"/>
              </w:rPr>
              <w:t>Tons</w:t>
            </w:r>
          </w:p>
        </w:tc>
        <w:tc>
          <w:tcPr>
            <w:tcW w:w="1305" w:type="dxa"/>
          </w:tcPr>
          <w:p w14:paraId="2ADAA936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载重B级</w:t>
            </w:r>
          </w:p>
        </w:tc>
        <w:tc>
          <w:tcPr>
            <w:tcW w:w="1701" w:type="dxa"/>
          </w:tcPr>
          <w:p w14:paraId="219A4380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957" w:type="dxa"/>
          </w:tcPr>
          <w:p w14:paraId="361C58E5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88B2965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DC01097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C491EF0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3C34ABD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050FB99C" w14:textId="77777777" w:rsidTr="009A54C3">
        <w:tc>
          <w:tcPr>
            <w:tcW w:w="2098" w:type="dxa"/>
          </w:tcPr>
          <w:p w14:paraId="0895CAAA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F</w:t>
            </w:r>
            <w:r w:rsidRPr="00513641">
              <w:rPr>
                <w:rFonts w:ascii="宋体" w:hAnsi="宋体" w:cs="Arial"/>
                <w:sz w:val="21"/>
                <w:szCs w:val="21"/>
              </w:rPr>
              <w:t>ullContainer</w:t>
            </w:r>
          </w:p>
        </w:tc>
        <w:tc>
          <w:tcPr>
            <w:tcW w:w="1305" w:type="dxa"/>
          </w:tcPr>
          <w:p w14:paraId="758C9886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重箱(TEU)</w:t>
            </w:r>
          </w:p>
        </w:tc>
        <w:tc>
          <w:tcPr>
            <w:tcW w:w="1701" w:type="dxa"/>
          </w:tcPr>
          <w:p w14:paraId="2DC4326F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957" w:type="dxa"/>
          </w:tcPr>
          <w:p w14:paraId="5ACF9993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94380A7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DAB8838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895A85C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406886FF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4D1B46D7" w14:textId="77777777" w:rsidTr="009A54C3">
        <w:tc>
          <w:tcPr>
            <w:tcW w:w="2098" w:type="dxa"/>
          </w:tcPr>
          <w:p w14:paraId="37615FA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</w:t>
            </w:r>
            <w:r w:rsidRPr="00513641">
              <w:rPr>
                <w:rFonts w:ascii="宋体" w:hAnsi="宋体" w:cs="Arial"/>
                <w:sz w:val="21"/>
                <w:szCs w:val="21"/>
              </w:rPr>
              <w:t>paceContainer</w:t>
            </w:r>
          </w:p>
        </w:tc>
        <w:tc>
          <w:tcPr>
            <w:tcW w:w="1305" w:type="dxa"/>
          </w:tcPr>
          <w:p w14:paraId="2D9E9049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吉箱(TEU)</w:t>
            </w:r>
          </w:p>
        </w:tc>
        <w:tc>
          <w:tcPr>
            <w:tcW w:w="1701" w:type="dxa"/>
          </w:tcPr>
          <w:p w14:paraId="37121078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957" w:type="dxa"/>
          </w:tcPr>
          <w:p w14:paraId="4B0E9E2A" w14:textId="77777777" w:rsidR="00604E9A" w:rsidRPr="00513641" w:rsidRDefault="00604E9A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AD6918B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49A44A1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D47CB1A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16476C87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27C5AE85" w14:textId="77777777" w:rsidTr="009A54C3">
        <w:tc>
          <w:tcPr>
            <w:tcW w:w="2098" w:type="dxa"/>
          </w:tcPr>
          <w:p w14:paraId="79DD9307" w14:textId="0EF51A94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</w:t>
            </w:r>
            <w:r w:rsidRPr="00CB3A5D">
              <w:rPr>
                <w:rFonts w:ascii="宋体" w:hAnsi="宋体" w:cs="Arial"/>
                <w:sz w:val="21"/>
                <w:szCs w:val="21"/>
              </w:rPr>
              <w:t>eposit</w:t>
            </w:r>
          </w:p>
        </w:tc>
        <w:tc>
          <w:tcPr>
            <w:tcW w:w="1305" w:type="dxa"/>
          </w:tcPr>
          <w:p w14:paraId="445E74F2" w14:textId="3FABD411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下订诚意金</w:t>
            </w:r>
          </w:p>
        </w:tc>
        <w:tc>
          <w:tcPr>
            <w:tcW w:w="1701" w:type="dxa"/>
          </w:tcPr>
          <w:p w14:paraId="76B93610" w14:textId="5ADAD9EA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57" w:type="dxa"/>
          </w:tcPr>
          <w:p w14:paraId="3A5BEEF6" w14:textId="18E6C4B8" w:rsidR="00604E9A" w:rsidRPr="00513641" w:rsidRDefault="00604E9A" w:rsidP="00975030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EB239D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EC22C7B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A313AA2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6DA32B6C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41537528" w14:textId="77777777" w:rsidTr="009A54C3">
        <w:tc>
          <w:tcPr>
            <w:tcW w:w="2098" w:type="dxa"/>
          </w:tcPr>
          <w:p w14:paraId="5A9D3E14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305" w:type="dxa"/>
          </w:tcPr>
          <w:p w14:paraId="5D635AAF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建立时间</w:t>
            </w:r>
          </w:p>
        </w:tc>
        <w:tc>
          <w:tcPr>
            <w:tcW w:w="1701" w:type="dxa"/>
          </w:tcPr>
          <w:p w14:paraId="479AC81C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57" w:type="dxa"/>
          </w:tcPr>
          <w:p w14:paraId="17FBC087" w14:textId="6073FDDE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015B32A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872DF8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BFB6986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217" w:type="dxa"/>
          </w:tcPr>
          <w:p w14:paraId="170BF8C6" w14:textId="77777777" w:rsidR="00604E9A" w:rsidRPr="00513641" w:rsidRDefault="00604E9A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11397167" w14:textId="77777777" w:rsidTr="009A54C3">
        <w:trPr>
          <w:cantSplit/>
        </w:trPr>
        <w:tc>
          <w:tcPr>
            <w:tcW w:w="2098" w:type="dxa"/>
            <w:shd w:val="clear" w:color="auto" w:fill="D9D9D9"/>
          </w:tcPr>
          <w:p w14:paraId="06241760" w14:textId="77777777" w:rsidR="00604E9A" w:rsidRPr="00513641" w:rsidRDefault="00604E9A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006" w:type="dxa"/>
            <w:gridSpan w:val="2"/>
          </w:tcPr>
          <w:p w14:paraId="31A182BC" w14:textId="77777777" w:rsidR="00604E9A" w:rsidRPr="00513641" w:rsidRDefault="00604E9A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957" w:type="dxa"/>
            <w:shd w:val="clear" w:color="auto" w:fill="C0C0C0"/>
          </w:tcPr>
          <w:p w14:paraId="1C213D5E" w14:textId="77777777" w:rsidR="00604E9A" w:rsidRPr="00513641" w:rsidRDefault="00604E9A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746" w:type="dxa"/>
            <w:gridSpan w:val="4"/>
          </w:tcPr>
          <w:p w14:paraId="423BF52C" w14:textId="77777777" w:rsidR="00604E9A" w:rsidRPr="00513641" w:rsidRDefault="00604E9A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8F80845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6" w:name="_Toc387156637"/>
      <w:bookmarkStart w:id="27" w:name="_Toc448752209"/>
      <w:bookmarkStart w:id="28" w:name="_Toc452126570"/>
      <w:bookmarkStart w:id="29" w:name="_Toc492980033"/>
      <w:bookmarkStart w:id="30" w:name="_Toc9529"/>
      <w:bookmarkStart w:id="31" w:name="_Toc356380512"/>
      <w:r w:rsidRPr="00513641">
        <w:rPr>
          <w:rFonts w:ascii="黑体" w:hAnsi="黑体" w:hint="eastAsia"/>
          <w:sz w:val="21"/>
          <w:szCs w:val="21"/>
        </w:rPr>
        <w:lastRenderedPageBreak/>
        <w:t>船舶附件</w:t>
      </w:r>
      <w:bookmarkEnd w:id="26"/>
      <w:bookmarkEnd w:id="27"/>
      <w:bookmarkEnd w:id="28"/>
      <w:bookmarkEnd w:id="29"/>
    </w:p>
    <w:tbl>
      <w:tblPr>
        <w:tblW w:w="108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221"/>
        <w:gridCol w:w="1520"/>
        <w:gridCol w:w="1080"/>
        <w:gridCol w:w="977"/>
        <w:gridCol w:w="861"/>
        <w:gridCol w:w="861"/>
        <w:gridCol w:w="2160"/>
      </w:tblGrid>
      <w:tr w:rsidR="009A54C3" w:rsidRPr="00513641" w14:paraId="21C0E9EC" w14:textId="77777777" w:rsidTr="009A54C3">
        <w:trPr>
          <w:cantSplit/>
        </w:trPr>
        <w:tc>
          <w:tcPr>
            <w:tcW w:w="2127" w:type="dxa"/>
            <w:shd w:val="clear" w:color="auto" w:fill="D9D9D9"/>
          </w:tcPr>
          <w:p w14:paraId="0E62351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80" w:type="dxa"/>
            <w:gridSpan w:val="7"/>
          </w:tcPr>
          <w:p w14:paraId="689B1D53" w14:textId="6C2C3505" w:rsidR="00975030" w:rsidRPr="00513641" w:rsidRDefault="001833B5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975030" w:rsidRPr="00513641">
              <w:rPr>
                <w:rFonts w:ascii="宋体" w:hAnsi="宋体"/>
                <w:b/>
                <w:sz w:val="21"/>
                <w:szCs w:val="21"/>
              </w:rPr>
              <w:t>ShipAtta</w:t>
            </w:r>
          </w:p>
        </w:tc>
      </w:tr>
      <w:tr w:rsidR="009A54C3" w:rsidRPr="00513641" w14:paraId="25CE9103" w14:textId="77777777" w:rsidTr="009A54C3">
        <w:tc>
          <w:tcPr>
            <w:tcW w:w="2127" w:type="dxa"/>
            <w:shd w:val="clear" w:color="auto" w:fill="D9D9D9"/>
          </w:tcPr>
          <w:p w14:paraId="00DAC46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21" w:type="dxa"/>
            <w:shd w:val="clear" w:color="auto" w:fill="D9D9D9"/>
          </w:tcPr>
          <w:p w14:paraId="63AC4ED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6459A89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5EA63C7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A6997B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2FEEFB9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7E367FB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0BCF2BC3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A54C3" w:rsidRPr="00513641" w14:paraId="334A240B" w14:textId="77777777" w:rsidTr="009A54C3">
        <w:tc>
          <w:tcPr>
            <w:tcW w:w="2127" w:type="dxa"/>
          </w:tcPr>
          <w:p w14:paraId="009DEA4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221" w:type="dxa"/>
          </w:tcPr>
          <w:p w14:paraId="45312C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0A780B9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A619E5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E04141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D83C82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13A2DF3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A5AAA7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A54C3" w:rsidRPr="00513641" w14:paraId="193F2D3F" w14:textId="77777777" w:rsidTr="009A54C3">
        <w:tc>
          <w:tcPr>
            <w:tcW w:w="2127" w:type="dxa"/>
          </w:tcPr>
          <w:p w14:paraId="3E5596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ShipId</w:t>
            </w:r>
          </w:p>
        </w:tc>
        <w:tc>
          <w:tcPr>
            <w:tcW w:w="1221" w:type="dxa"/>
          </w:tcPr>
          <w:p w14:paraId="746E666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4A5B708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0F8051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5E72ED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0FD143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7FD9CF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277A489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A54C3" w:rsidRPr="00513641" w14:paraId="2059E79F" w14:textId="77777777" w:rsidTr="009A54C3">
        <w:tc>
          <w:tcPr>
            <w:tcW w:w="2127" w:type="dxa"/>
          </w:tcPr>
          <w:p w14:paraId="27B7930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221" w:type="dxa"/>
          </w:tcPr>
          <w:p w14:paraId="4891550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顺序号</w:t>
            </w:r>
          </w:p>
        </w:tc>
        <w:tc>
          <w:tcPr>
            <w:tcW w:w="1520" w:type="dxa"/>
          </w:tcPr>
          <w:p w14:paraId="0A77633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2127092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1970F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492E7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1884B4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4BD61B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A54C3" w:rsidRPr="00513641" w14:paraId="3314448D" w14:textId="77777777" w:rsidTr="009A54C3">
        <w:tc>
          <w:tcPr>
            <w:tcW w:w="2127" w:type="dxa"/>
          </w:tcPr>
          <w:p w14:paraId="34177F4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ImgType</w:t>
            </w:r>
          </w:p>
        </w:tc>
        <w:tc>
          <w:tcPr>
            <w:tcW w:w="1221" w:type="dxa"/>
          </w:tcPr>
          <w:p w14:paraId="047A895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</w:t>
            </w:r>
            <w:r w:rsidRPr="00513641">
              <w:rPr>
                <w:rFonts w:ascii="宋体" w:hAnsi="宋体" w:cs="Arial"/>
                <w:sz w:val="21"/>
                <w:szCs w:val="21"/>
              </w:rPr>
              <w:t>片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类型</w:t>
            </w:r>
          </w:p>
        </w:tc>
        <w:tc>
          <w:tcPr>
            <w:tcW w:w="1520" w:type="dxa"/>
          </w:tcPr>
          <w:p w14:paraId="6BF340B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ImgTypeCode</w:t>
            </w:r>
          </w:p>
        </w:tc>
        <w:tc>
          <w:tcPr>
            <w:tcW w:w="1080" w:type="dxa"/>
          </w:tcPr>
          <w:p w14:paraId="6E07A21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5E17FD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6F2BD0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4A0EB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923F254" w14:textId="09B26A70" w:rsidR="00975030" w:rsidRPr="00513641" w:rsidRDefault="00975030" w:rsidP="001B7A0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jpg:jpg,gif:gif,png:png,jpeg:jpeg,bmp:bmp</w:t>
            </w:r>
          </w:p>
        </w:tc>
      </w:tr>
      <w:tr w:rsidR="009A54C3" w:rsidRPr="00513641" w14:paraId="5E505CF7" w14:textId="77777777" w:rsidTr="009A54C3">
        <w:tc>
          <w:tcPr>
            <w:tcW w:w="2127" w:type="dxa"/>
          </w:tcPr>
          <w:p w14:paraId="2B96AC5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Title</w:t>
            </w:r>
          </w:p>
        </w:tc>
        <w:tc>
          <w:tcPr>
            <w:tcW w:w="1221" w:type="dxa"/>
          </w:tcPr>
          <w:p w14:paraId="4E5F4F2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</w:t>
            </w:r>
            <w:r w:rsidRPr="00513641">
              <w:rPr>
                <w:rFonts w:ascii="宋体" w:hAnsi="宋体" w:cs="Arial"/>
                <w:sz w:val="21"/>
                <w:szCs w:val="21"/>
              </w:rPr>
              <w:t>片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标题</w:t>
            </w:r>
          </w:p>
        </w:tc>
        <w:tc>
          <w:tcPr>
            <w:tcW w:w="1520" w:type="dxa"/>
          </w:tcPr>
          <w:p w14:paraId="396BEC6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String(500)</w:t>
            </w:r>
          </w:p>
        </w:tc>
        <w:tc>
          <w:tcPr>
            <w:tcW w:w="1080" w:type="dxa"/>
          </w:tcPr>
          <w:p w14:paraId="7C57DF9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522A617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EEA5E4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02EFB1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564926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A54C3" w:rsidRPr="00513641" w14:paraId="19D10023" w14:textId="77777777" w:rsidTr="009A54C3">
        <w:tc>
          <w:tcPr>
            <w:tcW w:w="2127" w:type="dxa"/>
          </w:tcPr>
          <w:p w14:paraId="4C0B65B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Url</w:t>
            </w:r>
          </w:p>
        </w:tc>
        <w:tc>
          <w:tcPr>
            <w:tcW w:w="1221" w:type="dxa"/>
          </w:tcPr>
          <w:p w14:paraId="6C4B071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路径</w:t>
            </w:r>
          </w:p>
        </w:tc>
        <w:tc>
          <w:tcPr>
            <w:tcW w:w="1520" w:type="dxa"/>
          </w:tcPr>
          <w:p w14:paraId="155BA16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774B87C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7A44F8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58AF7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F5461C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33816D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可访问的路径</w:t>
            </w:r>
          </w:p>
        </w:tc>
      </w:tr>
      <w:tr w:rsidR="009A54C3" w:rsidRPr="00513641" w14:paraId="471A6FE2" w14:textId="77777777" w:rsidTr="009A54C3">
        <w:tc>
          <w:tcPr>
            <w:tcW w:w="2127" w:type="dxa"/>
          </w:tcPr>
          <w:p w14:paraId="01FF03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221" w:type="dxa"/>
          </w:tcPr>
          <w:p w14:paraId="2F448BF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上传时间</w:t>
            </w:r>
          </w:p>
        </w:tc>
        <w:tc>
          <w:tcPr>
            <w:tcW w:w="1520" w:type="dxa"/>
          </w:tcPr>
          <w:p w14:paraId="73B9F8D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408C41D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FC6F17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E2AD8B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CC9E1C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7E7EA7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A54C3" w:rsidRPr="00513641" w14:paraId="4D9694DB" w14:textId="77777777" w:rsidTr="009A54C3">
        <w:tc>
          <w:tcPr>
            <w:tcW w:w="2127" w:type="dxa"/>
          </w:tcPr>
          <w:p w14:paraId="5C4301B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Size</w:t>
            </w:r>
          </w:p>
        </w:tc>
        <w:tc>
          <w:tcPr>
            <w:tcW w:w="1221" w:type="dxa"/>
          </w:tcPr>
          <w:p w14:paraId="11A6012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文件大小</w:t>
            </w:r>
          </w:p>
        </w:tc>
        <w:tc>
          <w:tcPr>
            <w:tcW w:w="1520" w:type="dxa"/>
          </w:tcPr>
          <w:p w14:paraId="2886308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F01315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BCFBA1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B21ECA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F7F96C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CC85CA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A54C3" w:rsidRPr="00513641" w14:paraId="25E6ADAC" w14:textId="77777777" w:rsidTr="009A54C3">
        <w:trPr>
          <w:cantSplit/>
        </w:trPr>
        <w:tc>
          <w:tcPr>
            <w:tcW w:w="2127" w:type="dxa"/>
            <w:shd w:val="clear" w:color="auto" w:fill="D9D9D9"/>
          </w:tcPr>
          <w:p w14:paraId="24D985E1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741" w:type="dxa"/>
            <w:gridSpan w:val="2"/>
          </w:tcPr>
          <w:p w14:paraId="47F1C6E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2169692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59" w:type="dxa"/>
            <w:gridSpan w:val="4"/>
          </w:tcPr>
          <w:p w14:paraId="63F4156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0988391" w14:textId="115DF7F0" w:rsidR="00F274A7" w:rsidRPr="00513641" w:rsidRDefault="00F274A7" w:rsidP="00F274A7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32" w:name="_Toc492980034"/>
      <w:bookmarkStart w:id="33" w:name="_Toc448752225"/>
      <w:bookmarkStart w:id="34" w:name="_Toc452126586"/>
      <w:bookmarkStart w:id="35" w:name="OLE_LINK2"/>
      <w:bookmarkStart w:id="36" w:name="OLE_LINK3"/>
      <w:bookmarkStart w:id="37" w:name="_Toc448752229"/>
      <w:bookmarkStart w:id="38" w:name="_Toc452126590"/>
      <w:bookmarkEnd w:id="30"/>
      <w:bookmarkEnd w:id="31"/>
      <w:r>
        <w:rPr>
          <w:rFonts w:ascii="黑体" w:hint="eastAsia"/>
          <w:sz w:val="21"/>
          <w:szCs w:val="21"/>
        </w:rPr>
        <w:t>货</w:t>
      </w:r>
      <w:r w:rsidR="00B431AB">
        <w:rPr>
          <w:rFonts w:ascii="黑体"/>
          <w:sz w:val="21"/>
          <w:szCs w:val="21"/>
        </w:rPr>
        <w:t>方询盘</w:t>
      </w:r>
      <w:bookmarkEnd w:id="32"/>
    </w:p>
    <w:tbl>
      <w:tblPr>
        <w:tblW w:w="10841" w:type="dxa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61"/>
        <w:gridCol w:w="1502"/>
        <w:gridCol w:w="1792"/>
        <w:gridCol w:w="958"/>
        <w:gridCol w:w="885"/>
        <w:gridCol w:w="816"/>
        <w:gridCol w:w="709"/>
        <w:gridCol w:w="2018"/>
      </w:tblGrid>
      <w:tr w:rsidR="00F274A7" w:rsidRPr="00513641" w14:paraId="160A316D" w14:textId="77777777" w:rsidTr="00D50AC1">
        <w:trPr>
          <w:cantSplit/>
        </w:trPr>
        <w:tc>
          <w:tcPr>
            <w:tcW w:w="2161" w:type="dxa"/>
            <w:shd w:val="clear" w:color="auto" w:fill="D9D9D9"/>
          </w:tcPr>
          <w:p w14:paraId="15FC102B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80" w:type="dxa"/>
            <w:gridSpan w:val="7"/>
          </w:tcPr>
          <w:p w14:paraId="020507D5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Pr="00A947D3">
              <w:rPr>
                <w:rFonts w:ascii="宋体" w:hAnsi="宋体" w:hint="eastAsia"/>
                <w:sz w:val="21"/>
                <w:szCs w:val="21"/>
              </w:rPr>
              <w:t>Cargo</w:t>
            </w:r>
          </w:p>
        </w:tc>
      </w:tr>
      <w:tr w:rsidR="00F274A7" w:rsidRPr="00513641" w14:paraId="171BD805" w14:textId="77777777" w:rsidTr="00D50AC1">
        <w:tc>
          <w:tcPr>
            <w:tcW w:w="2161" w:type="dxa"/>
            <w:shd w:val="clear" w:color="auto" w:fill="D9D9D9"/>
          </w:tcPr>
          <w:p w14:paraId="2016DB2C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02" w:type="dxa"/>
            <w:shd w:val="clear" w:color="auto" w:fill="D9D9D9"/>
          </w:tcPr>
          <w:p w14:paraId="27E2F6C9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792" w:type="dxa"/>
            <w:shd w:val="clear" w:color="auto" w:fill="D9D9D9"/>
          </w:tcPr>
          <w:p w14:paraId="492241A7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58" w:type="dxa"/>
            <w:shd w:val="clear" w:color="auto" w:fill="D9D9D9"/>
          </w:tcPr>
          <w:p w14:paraId="423D8C31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5" w:type="dxa"/>
            <w:shd w:val="clear" w:color="auto" w:fill="D9D9D9"/>
          </w:tcPr>
          <w:p w14:paraId="4E381C8D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16" w:type="dxa"/>
            <w:shd w:val="clear" w:color="auto" w:fill="D9D9D9"/>
          </w:tcPr>
          <w:p w14:paraId="59AC2483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D9D9D9"/>
          </w:tcPr>
          <w:p w14:paraId="3C01A6E2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18" w:type="dxa"/>
            <w:shd w:val="clear" w:color="auto" w:fill="D9D9D9"/>
          </w:tcPr>
          <w:p w14:paraId="266BF828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274A7" w:rsidRPr="00513641" w14:paraId="5A59433C" w14:textId="77777777" w:rsidTr="00D50AC1">
        <w:tc>
          <w:tcPr>
            <w:tcW w:w="2161" w:type="dxa"/>
          </w:tcPr>
          <w:p w14:paraId="223B0837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02" w:type="dxa"/>
          </w:tcPr>
          <w:p w14:paraId="4DB6FBFF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92" w:type="dxa"/>
          </w:tcPr>
          <w:p w14:paraId="7FEE538E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58" w:type="dxa"/>
          </w:tcPr>
          <w:p w14:paraId="75085A54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5C7E508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74E37F23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9" w:type="dxa"/>
          </w:tcPr>
          <w:p w14:paraId="569161D7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22636653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274A7" w:rsidRPr="00513641" w14:paraId="62DF2C36" w14:textId="77777777" w:rsidTr="00D50AC1">
        <w:tc>
          <w:tcPr>
            <w:tcW w:w="2161" w:type="dxa"/>
          </w:tcPr>
          <w:p w14:paraId="2D7540C5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CargoCompName</w:t>
            </w:r>
          </w:p>
        </w:tc>
        <w:tc>
          <w:tcPr>
            <w:tcW w:w="1502" w:type="dxa"/>
          </w:tcPr>
          <w:p w14:paraId="06429598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甲方公司名称</w:t>
            </w:r>
          </w:p>
        </w:tc>
        <w:tc>
          <w:tcPr>
            <w:tcW w:w="1792" w:type="dxa"/>
          </w:tcPr>
          <w:p w14:paraId="43719B65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String(1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958" w:type="dxa"/>
          </w:tcPr>
          <w:p w14:paraId="78634DDA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14AE8E1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078D1558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4A788B6A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0D892F10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274A7" w:rsidRPr="00513641" w14:paraId="6C351855" w14:textId="77777777" w:rsidTr="00D50AC1">
        <w:tc>
          <w:tcPr>
            <w:tcW w:w="2161" w:type="dxa"/>
          </w:tcPr>
          <w:p w14:paraId="26B004B0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Owner</w:t>
            </w:r>
            <w:r w:rsidRPr="001631D0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502" w:type="dxa"/>
          </w:tcPr>
          <w:p w14:paraId="49B08B16" w14:textId="77777777" w:rsidR="00F274A7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货主ID</w:t>
            </w:r>
          </w:p>
        </w:tc>
        <w:tc>
          <w:tcPr>
            <w:tcW w:w="1792" w:type="dxa"/>
          </w:tcPr>
          <w:p w14:paraId="14D498D8" w14:textId="77777777" w:rsidR="00F274A7" w:rsidRPr="008320F7" w:rsidRDefault="00F274A7" w:rsidP="00D50AC1">
            <w:pPr>
              <w:spacing w:line="360" w:lineRule="auto"/>
              <w:rPr>
                <w:rFonts w:ascii="宋体" w:hAnsi="宋体" w:cs="Arial"/>
                <w:sz w:val="15"/>
                <w:szCs w:val="15"/>
              </w:rPr>
            </w:pPr>
            <w:r w:rsidRPr="001631D0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58" w:type="dxa"/>
          </w:tcPr>
          <w:p w14:paraId="3AF865BE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6640A9B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26F7BB5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08D9F88F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018" w:type="dxa"/>
          </w:tcPr>
          <w:p w14:paraId="2D21292B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274A7" w:rsidRPr="008C4CB9" w14:paraId="203E471B" w14:textId="77777777" w:rsidTr="00D50AC1">
        <w:tc>
          <w:tcPr>
            <w:tcW w:w="2161" w:type="dxa"/>
          </w:tcPr>
          <w:p w14:paraId="4BF35A2E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L</w:t>
            </w:r>
            <w:r w:rsidRPr="00BC572C">
              <w:rPr>
                <w:rFonts w:ascii="宋体" w:hAnsi="宋体" w:cs="Arial"/>
                <w:sz w:val="21"/>
                <w:szCs w:val="21"/>
              </w:rPr>
              <w:t>ayStartDate</w:t>
            </w:r>
          </w:p>
        </w:tc>
        <w:tc>
          <w:tcPr>
            <w:tcW w:w="1502" w:type="dxa"/>
          </w:tcPr>
          <w:p w14:paraId="51D786BA" w14:textId="446E265F" w:rsidR="00F274A7" w:rsidRDefault="00987F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装货</w:t>
            </w:r>
            <w:r w:rsidR="00F274A7">
              <w:rPr>
                <w:rFonts w:ascii="宋体" w:hAnsi="宋体" w:cs="Arial"/>
                <w:sz w:val="21"/>
                <w:szCs w:val="21"/>
              </w:rPr>
              <w:t>日期</w:t>
            </w:r>
            <w:r>
              <w:rPr>
                <w:rFonts w:ascii="宋体" w:hAnsi="宋体" w:cs="Arial"/>
                <w:sz w:val="21"/>
                <w:szCs w:val="21"/>
              </w:rPr>
              <w:t>从</w:t>
            </w:r>
          </w:p>
        </w:tc>
        <w:tc>
          <w:tcPr>
            <w:tcW w:w="1792" w:type="dxa"/>
          </w:tcPr>
          <w:p w14:paraId="54587C9D" w14:textId="77777777" w:rsidR="00F274A7" w:rsidRPr="00AF06FB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58" w:type="dxa"/>
          </w:tcPr>
          <w:p w14:paraId="61B17437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FC4525F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5998F208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5B8A0FEB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5A91A39B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274A7" w:rsidRPr="008C4CB9" w14:paraId="65EC748E" w14:textId="77777777" w:rsidTr="00D50AC1">
        <w:tc>
          <w:tcPr>
            <w:tcW w:w="2161" w:type="dxa"/>
          </w:tcPr>
          <w:p w14:paraId="103A8977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L</w:t>
            </w:r>
            <w:r w:rsidRPr="00BC572C">
              <w:rPr>
                <w:rFonts w:ascii="宋体" w:hAnsi="宋体" w:cs="Arial"/>
                <w:sz w:val="21"/>
                <w:szCs w:val="21"/>
              </w:rPr>
              <w:t>ay</w:t>
            </w:r>
            <w:r>
              <w:rPr>
                <w:rFonts w:ascii="宋体" w:hAnsi="宋体" w:cs="Arial"/>
                <w:sz w:val="21"/>
                <w:szCs w:val="21"/>
              </w:rPr>
              <w:t>End</w:t>
            </w:r>
            <w:r w:rsidRPr="00BC572C">
              <w:rPr>
                <w:rFonts w:ascii="宋体" w:hAnsi="宋体" w:cs="Arial"/>
                <w:sz w:val="21"/>
                <w:szCs w:val="21"/>
              </w:rPr>
              <w:t>Date</w:t>
            </w:r>
          </w:p>
        </w:tc>
        <w:tc>
          <w:tcPr>
            <w:tcW w:w="1502" w:type="dxa"/>
          </w:tcPr>
          <w:p w14:paraId="30B8459D" w14:textId="359782A9" w:rsidR="00F274A7" w:rsidRDefault="00987F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装货日期</w:t>
            </w:r>
            <w:r>
              <w:rPr>
                <w:rFonts w:ascii="宋体" w:hAnsi="宋体" w:cs="Arial" w:hint="eastAsia"/>
                <w:sz w:val="21"/>
                <w:szCs w:val="21"/>
              </w:rPr>
              <w:t>至</w:t>
            </w:r>
          </w:p>
        </w:tc>
        <w:tc>
          <w:tcPr>
            <w:tcW w:w="1792" w:type="dxa"/>
          </w:tcPr>
          <w:p w14:paraId="28537865" w14:textId="77777777" w:rsidR="00F274A7" w:rsidRPr="00AF06FB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58" w:type="dxa"/>
          </w:tcPr>
          <w:p w14:paraId="253E84CC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A79523C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4B54B69E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0BEE97AE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5B3D9E3D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25C23" w:rsidRPr="008C4CB9" w14:paraId="37F86CA2" w14:textId="77777777" w:rsidTr="00856B81">
        <w:tc>
          <w:tcPr>
            <w:tcW w:w="2161" w:type="dxa"/>
          </w:tcPr>
          <w:p w14:paraId="47A31D7F" w14:textId="77777777" w:rsidR="00825C23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</w:t>
            </w:r>
            <w:r w:rsidRPr="00E10BEF">
              <w:rPr>
                <w:rFonts w:ascii="宋体" w:hAnsi="宋体" w:cs="Arial"/>
                <w:sz w:val="21"/>
                <w:szCs w:val="21"/>
              </w:rPr>
              <w:t>reightCount</w:t>
            </w:r>
          </w:p>
        </w:tc>
        <w:tc>
          <w:tcPr>
            <w:tcW w:w="1502" w:type="dxa"/>
          </w:tcPr>
          <w:p w14:paraId="57AF711E" w14:textId="77777777" w:rsidR="00825C23" w:rsidRPr="00413921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10BEF">
              <w:rPr>
                <w:rFonts w:ascii="宋体" w:hAnsi="宋体" w:cs="Arial"/>
                <w:sz w:val="21"/>
                <w:szCs w:val="21"/>
              </w:rPr>
              <w:t>设定抢单船数</w:t>
            </w:r>
          </w:p>
        </w:tc>
        <w:tc>
          <w:tcPr>
            <w:tcW w:w="1792" w:type="dxa"/>
          </w:tcPr>
          <w:p w14:paraId="00937FE4" w14:textId="77777777" w:rsidR="00825C23" w:rsidRPr="00E52E5D" w:rsidRDefault="00825C23" w:rsidP="00856B8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ScfEscortCode</w:t>
            </w:r>
          </w:p>
        </w:tc>
        <w:tc>
          <w:tcPr>
            <w:tcW w:w="958" w:type="dxa"/>
          </w:tcPr>
          <w:p w14:paraId="359E0833" w14:textId="77777777" w:rsidR="00825C23" w:rsidRPr="006A1CA2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C3A0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0AAD531D" w14:textId="77777777" w:rsidR="00825C23" w:rsidRPr="008C4CB9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365A4286" w14:textId="77777777" w:rsidR="00825C23" w:rsidRPr="008C4CB9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3FB6D0FE" w14:textId="77777777" w:rsidR="00825C23" w:rsidRPr="008C4CB9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637C7098" w14:textId="77777777" w:rsidR="00825C23" w:rsidRDefault="00825C23" w:rsidP="00856B8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25C23" w:rsidRPr="008C4CB9" w14:paraId="6489EA98" w14:textId="77777777" w:rsidTr="00856B81">
        <w:tc>
          <w:tcPr>
            <w:tcW w:w="2161" w:type="dxa"/>
          </w:tcPr>
          <w:p w14:paraId="054DBBBC" w14:textId="2EB59636" w:rsidR="00825C23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EffectDays</w:t>
            </w:r>
          </w:p>
        </w:tc>
        <w:tc>
          <w:tcPr>
            <w:tcW w:w="1502" w:type="dxa"/>
          </w:tcPr>
          <w:p w14:paraId="1227DC7D" w14:textId="53411CBC" w:rsidR="00825C23" w:rsidRPr="00413921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有效期</w:t>
            </w:r>
          </w:p>
        </w:tc>
        <w:tc>
          <w:tcPr>
            <w:tcW w:w="1792" w:type="dxa"/>
          </w:tcPr>
          <w:p w14:paraId="1E425BF0" w14:textId="35D58E96" w:rsidR="00825C23" w:rsidRPr="00E52E5D" w:rsidRDefault="001023F0" w:rsidP="00856B8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58" w:type="dxa"/>
          </w:tcPr>
          <w:p w14:paraId="72CDC653" w14:textId="77777777" w:rsidR="00825C23" w:rsidRPr="006A1CA2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C3A0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5B3E4A92" w14:textId="77777777" w:rsidR="00825C23" w:rsidRPr="008C4CB9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7FBFBCF2" w14:textId="77777777" w:rsidR="00825C23" w:rsidRPr="008C4CB9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79C07E0E" w14:textId="77777777" w:rsidR="00825C23" w:rsidRPr="008C4CB9" w:rsidRDefault="00825C23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68B0DFE3" w14:textId="7B8F204B" w:rsidR="00825C23" w:rsidRDefault="001023F0" w:rsidP="00856B8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抢</w:t>
            </w:r>
            <w:r>
              <w:rPr>
                <w:rFonts w:ascii="宋体" w:hAnsi="宋体" w:cs="Arial" w:hint="eastAsia"/>
                <w:sz w:val="21"/>
                <w:szCs w:val="21"/>
              </w:rPr>
              <w:t>单</w:t>
            </w:r>
            <w:r>
              <w:rPr>
                <w:rFonts w:ascii="宋体" w:hAnsi="宋体" w:cs="Arial"/>
                <w:sz w:val="21"/>
                <w:szCs w:val="21"/>
              </w:rPr>
              <w:t>截止日期</w:t>
            </w:r>
          </w:p>
        </w:tc>
      </w:tr>
      <w:tr w:rsidR="00DA1EA6" w:rsidRPr="008C4CB9" w14:paraId="3927B72D" w14:textId="77777777" w:rsidTr="00614EE4">
        <w:tc>
          <w:tcPr>
            <w:tcW w:w="2161" w:type="dxa"/>
          </w:tcPr>
          <w:p w14:paraId="1D49D946" w14:textId="2746601C" w:rsidR="00DA1EA6" w:rsidRPr="006A1CA2" w:rsidRDefault="00DA1EA6" w:rsidP="003C729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</w:t>
            </w:r>
            <w:r w:rsidR="003C7291">
              <w:rPr>
                <w:rFonts w:ascii="宋体" w:hAnsi="宋体" w:cs="Arial"/>
                <w:sz w:val="21"/>
                <w:szCs w:val="21"/>
              </w:rPr>
              <w:t>ax</w:t>
            </w:r>
            <w:r>
              <w:rPr>
                <w:rFonts w:ascii="宋体" w:hAnsi="宋体" w:cs="Arial"/>
                <w:sz w:val="21"/>
                <w:szCs w:val="21"/>
              </w:rPr>
              <w:t>Rate</w:t>
            </w:r>
          </w:p>
        </w:tc>
        <w:tc>
          <w:tcPr>
            <w:tcW w:w="1502" w:type="dxa"/>
          </w:tcPr>
          <w:p w14:paraId="3521017C" w14:textId="2B4A6919" w:rsidR="00DA1EA6" w:rsidRPr="006A1CA2" w:rsidRDefault="00DA1EA6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发票</w:t>
            </w:r>
            <w:r w:rsidR="003C7291">
              <w:rPr>
                <w:rFonts w:ascii="宋体" w:hAnsi="宋体" w:cs="Arial"/>
                <w:sz w:val="21"/>
                <w:szCs w:val="21"/>
              </w:rPr>
              <w:t>税率</w:t>
            </w:r>
          </w:p>
        </w:tc>
        <w:tc>
          <w:tcPr>
            <w:tcW w:w="1792" w:type="dxa"/>
          </w:tcPr>
          <w:p w14:paraId="4E42CE95" w14:textId="7DE918CA" w:rsidR="00DA1EA6" w:rsidRPr="00E52E5D" w:rsidRDefault="001E3957" w:rsidP="00614EE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21"/>
                <w:szCs w:val="21"/>
              </w:rPr>
              <w:t>Scf</w:t>
            </w:r>
            <w:r w:rsidR="003C7291">
              <w:rPr>
                <w:rFonts w:ascii="宋体" w:hAnsi="宋体" w:cs="Arial"/>
                <w:sz w:val="21"/>
                <w:szCs w:val="21"/>
              </w:rPr>
              <w:t>TaxRateCode</w:t>
            </w:r>
          </w:p>
        </w:tc>
        <w:tc>
          <w:tcPr>
            <w:tcW w:w="958" w:type="dxa"/>
          </w:tcPr>
          <w:p w14:paraId="73FC107A" w14:textId="77777777" w:rsidR="00DA1EA6" w:rsidRPr="006A1CA2" w:rsidRDefault="00DA1EA6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28111D2C" w14:textId="77777777" w:rsidR="00DA1EA6" w:rsidRPr="008C4CB9" w:rsidRDefault="00DA1EA6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3398D669" w14:textId="77777777" w:rsidR="00DA1EA6" w:rsidRPr="008C4CB9" w:rsidRDefault="00DA1EA6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0966412E" w14:textId="77777777" w:rsidR="00DA1EA6" w:rsidRPr="008C4CB9" w:rsidRDefault="00DA1EA6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1C455265" w14:textId="55539A6F" w:rsidR="00DA1EA6" w:rsidRDefault="003C7291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no:不包票,</w:t>
            </w:r>
          </w:p>
          <w:p w14:paraId="035866AD" w14:textId="5CD77D05" w:rsidR="003C7291" w:rsidRDefault="003C7291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small:小规模3%,</w:t>
            </w:r>
          </w:p>
          <w:p w14:paraId="32DF3CAE" w14:textId="51E40521" w:rsidR="003C7291" w:rsidRDefault="003C7291" w:rsidP="003C729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general:一般11%</w:t>
            </w:r>
          </w:p>
        </w:tc>
      </w:tr>
      <w:tr w:rsidR="00856B81" w:rsidRPr="008C4CB9" w14:paraId="710C808A" w14:textId="77777777" w:rsidTr="00856B81">
        <w:tc>
          <w:tcPr>
            <w:tcW w:w="2161" w:type="dxa"/>
          </w:tcPr>
          <w:p w14:paraId="2CAA80A8" w14:textId="71679FDC" w:rsidR="00856B81" w:rsidRDefault="00856B81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Q</w:t>
            </w:r>
            <w:r w:rsidRPr="00F05570">
              <w:rPr>
                <w:rFonts w:ascii="宋体" w:hAnsi="宋体" w:cs="Arial"/>
                <w:sz w:val="21"/>
                <w:szCs w:val="21"/>
              </w:rPr>
              <w:t>uoteMoney</w:t>
            </w:r>
          </w:p>
        </w:tc>
        <w:tc>
          <w:tcPr>
            <w:tcW w:w="1502" w:type="dxa"/>
          </w:tcPr>
          <w:p w14:paraId="24168227" w14:textId="77777777" w:rsidR="00856B81" w:rsidRDefault="00856B81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F05570">
              <w:rPr>
                <w:rFonts w:ascii="宋体" w:hAnsi="宋体" w:cs="Arial"/>
                <w:sz w:val="21"/>
                <w:szCs w:val="21"/>
              </w:rPr>
              <w:t>总</w:t>
            </w:r>
            <w:r>
              <w:rPr>
                <w:rFonts w:ascii="宋体" w:hAnsi="宋体" w:cs="Arial"/>
                <w:sz w:val="21"/>
                <w:szCs w:val="21"/>
              </w:rPr>
              <w:t>运费</w:t>
            </w:r>
          </w:p>
        </w:tc>
        <w:tc>
          <w:tcPr>
            <w:tcW w:w="1792" w:type="dxa"/>
          </w:tcPr>
          <w:p w14:paraId="0E8BD2D6" w14:textId="77777777" w:rsidR="00856B81" w:rsidRPr="00E52E5D" w:rsidRDefault="00856B81" w:rsidP="00856B8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Double</w:t>
            </w:r>
          </w:p>
        </w:tc>
        <w:tc>
          <w:tcPr>
            <w:tcW w:w="958" w:type="dxa"/>
          </w:tcPr>
          <w:p w14:paraId="252405DB" w14:textId="77777777" w:rsidR="00856B81" w:rsidRDefault="00856B81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201592E" w14:textId="77777777" w:rsidR="00856B81" w:rsidRPr="008C4CB9" w:rsidRDefault="00856B81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38C72383" w14:textId="77777777" w:rsidR="00856B81" w:rsidRPr="008C4CB9" w:rsidRDefault="00856B81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4AAA1E59" w14:textId="77777777" w:rsidR="00856B81" w:rsidRPr="008C4CB9" w:rsidRDefault="00856B81" w:rsidP="00856B8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7B5B1A4A" w14:textId="07AC317C" w:rsidR="00856B81" w:rsidRDefault="00856B81" w:rsidP="00856B8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</w:t>
            </w:r>
          </w:p>
        </w:tc>
      </w:tr>
      <w:tr w:rsidR="00C45A02" w:rsidRPr="008C4CB9" w14:paraId="411AA3BF" w14:textId="77777777" w:rsidTr="00D50AC1">
        <w:tc>
          <w:tcPr>
            <w:tcW w:w="2161" w:type="dxa"/>
          </w:tcPr>
          <w:p w14:paraId="30595620" w14:textId="25A5D410" w:rsidR="00C45A02" w:rsidRDefault="00C45A02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MdfQ</w:t>
            </w:r>
            <w:r w:rsidRPr="00F05570">
              <w:rPr>
                <w:rFonts w:ascii="宋体" w:hAnsi="宋体" w:cs="Arial"/>
                <w:sz w:val="21"/>
                <w:szCs w:val="21"/>
              </w:rPr>
              <w:t>uoteMoney</w:t>
            </w:r>
          </w:p>
        </w:tc>
        <w:tc>
          <w:tcPr>
            <w:tcW w:w="1502" w:type="dxa"/>
          </w:tcPr>
          <w:p w14:paraId="6E49DCDE" w14:textId="51F4ABAD" w:rsidR="00C45A02" w:rsidRDefault="00C45A02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F05570">
              <w:rPr>
                <w:rFonts w:ascii="宋体" w:hAnsi="宋体" w:cs="Arial"/>
                <w:sz w:val="21"/>
                <w:szCs w:val="21"/>
              </w:rPr>
              <w:t>总</w:t>
            </w:r>
            <w:r>
              <w:rPr>
                <w:rFonts w:ascii="宋体" w:hAnsi="宋体" w:cs="Arial"/>
                <w:sz w:val="21"/>
                <w:szCs w:val="21"/>
              </w:rPr>
              <w:t>运费可改</w:t>
            </w:r>
          </w:p>
        </w:tc>
        <w:tc>
          <w:tcPr>
            <w:tcW w:w="1792" w:type="dxa"/>
          </w:tcPr>
          <w:p w14:paraId="22AB2949" w14:textId="5B812223" w:rsidR="00C45A02" w:rsidRPr="00E52E5D" w:rsidRDefault="00C45A02" w:rsidP="00D50AC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ScfYesNoCode</w:t>
            </w:r>
          </w:p>
        </w:tc>
        <w:tc>
          <w:tcPr>
            <w:tcW w:w="958" w:type="dxa"/>
          </w:tcPr>
          <w:p w14:paraId="1B5B9A15" w14:textId="2BE52D38" w:rsidR="00C45A02" w:rsidRDefault="00C45A02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2432D2D3" w14:textId="77777777" w:rsidR="00C45A02" w:rsidRPr="008C4CB9" w:rsidRDefault="00C45A02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4CCEAF29" w14:textId="77777777" w:rsidR="00C45A02" w:rsidRPr="008C4CB9" w:rsidRDefault="00C45A02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30228ED0" w14:textId="77777777" w:rsidR="00C45A02" w:rsidRPr="008C4CB9" w:rsidRDefault="00C45A02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38CD9003" w14:textId="77777777" w:rsidR="00C45A02" w:rsidRDefault="00C45A02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274A7" w:rsidRPr="008C4CB9" w14:paraId="7B3AA5B3" w14:textId="77777777" w:rsidTr="00D50AC1">
        <w:tc>
          <w:tcPr>
            <w:tcW w:w="2161" w:type="dxa"/>
          </w:tcPr>
          <w:p w14:paraId="612A7EB8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PayStyle</w:t>
            </w:r>
          </w:p>
        </w:tc>
        <w:tc>
          <w:tcPr>
            <w:tcW w:w="1502" w:type="dxa"/>
          </w:tcPr>
          <w:p w14:paraId="364C5274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付款方式</w:t>
            </w:r>
          </w:p>
        </w:tc>
        <w:tc>
          <w:tcPr>
            <w:tcW w:w="1792" w:type="dxa"/>
          </w:tcPr>
          <w:p w14:paraId="2903FE6A" w14:textId="77777777" w:rsidR="00F274A7" w:rsidRPr="00E52E5D" w:rsidRDefault="00F274A7" w:rsidP="00D50AC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ScfPayStyleCode</w:t>
            </w:r>
          </w:p>
        </w:tc>
        <w:tc>
          <w:tcPr>
            <w:tcW w:w="958" w:type="dxa"/>
          </w:tcPr>
          <w:p w14:paraId="1943ECEC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5DE4C6FD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2CB2CD06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62703558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05BB6CD4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money:现金,</w:t>
            </w:r>
          </w:p>
          <w:p w14:paraId="024ABE29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lastRenderedPageBreak/>
              <w:t>ticket:支票,</w:t>
            </w:r>
          </w:p>
          <w:p w14:paraId="086DE6C4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bank:银行转帐</w:t>
            </w:r>
          </w:p>
        </w:tc>
      </w:tr>
      <w:tr w:rsidR="00F274A7" w:rsidRPr="008C4CB9" w14:paraId="60427796" w14:textId="77777777" w:rsidTr="00D50AC1">
        <w:tc>
          <w:tcPr>
            <w:tcW w:w="2161" w:type="dxa"/>
          </w:tcPr>
          <w:p w14:paraId="13F3B337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lastRenderedPageBreak/>
              <w:t>PayPeriod</w:t>
            </w:r>
          </w:p>
        </w:tc>
        <w:tc>
          <w:tcPr>
            <w:tcW w:w="1502" w:type="dxa"/>
          </w:tcPr>
          <w:p w14:paraId="072EFE9B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付款期限</w:t>
            </w:r>
          </w:p>
        </w:tc>
        <w:tc>
          <w:tcPr>
            <w:tcW w:w="1792" w:type="dxa"/>
          </w:tcPr>
          <w:p w14:paraId="30EA2793" w14:textId="0B17419A" w:rsidR="00F274A7" w:rsidRPr="00F34ADD" w:rsidRDefault="001C0092" w:rsidP="00D50AC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Integer</w:t>
            </w:r>
          </w:p>
        </w:tc>
        <w:tc>
          <w:tcPr>
            <w:tcW w:w="958" w:type="dxa"/>
          </w:tcPr>
          <w:p w14:paraId="21FCECC6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F142E82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4449357A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479553B9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46B9C835" w14:textId="13246157" w:rsidR="00F274A7" w:rsidRDefault="001C0092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多少天以后</w:t>
            </w:r>
          </w:p>
        </w:tc>
      </w:tr>
      <w:tr w:rsidR="00F274A7" w:rsidRPr="008C4CB9" w14:paraId="40A463DA" w14:textId="77777777" w:rsidTr="00D50AC1">
        <w:tc>
          <w:tcPr>
            <w:tcW w:w="2161" w:type="dxa"/>
          </w:tcPr>
          <w:p w14:paraId="6B157173" w14:textId="4DE2F98A" w:rsidR="00F274A7" w:rsidRDefault="003638BA" w:rsidP="003638B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7530E9">
              <w:rPr>
                <w:rFonts w:ascii="宋体" w:hAnsi="宋体" w:cs="Arial"/>
                <w:sz w:val="21"/>
                <w:szCs w:val="21"/>
              </w:rPr>
              <w:t>Fill</w:t>
            </w:r>
            <w:r w:rsidR="007530E9" w:rsidRPr="007530E9">
              <w:rPr>
                <w:rFonts w:ascii="宋体" w:hAnsi="宋体" w:cs="Arial"/>
                <w:sz w:val="21"/>
                <w:szCs w:val="21"/>
              </w:rPr>
              <w:t>Freight</w:t>
            </w:r>
          </w:p>
        </w:tc>
        <w:tc>
          <w:tcPr>
            <w:tcW w:w="1502" w:type="dxa"/>
          </w:tcPr>
          <w:p w14:paraId="30AE4157" w14:textId="77777777" w:rsidR="00F274A7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413921">
              <w:rPr>
                <w:rFonts w:ascii="宋体" w:hAnsi="宋体" w:cs="Arial"/>
                <w:sz w:val="21"/>
                <w:szCs w:val="21"/>
              </w:rPr>
              <w:t>提供运单</w:t>
            </w:r>
          </w:p>
        </w:tc>
        <w:tc>
          <w:tcPr>
            <w:tcW w:w="1792" w:type="dxa"/>
          </w:tcPr>
          <w:p w14:paraId="280D6420" w14:textId="50F92F24" w:rsidR="00F274A7" w:rsidRPr="009F4AD5" w:rsidRDefault="009F4AD5" w:rsidP="009F4AD5">
            <w:pPr>
              <w:spacing w:line="360" w:lineRule="auto"/>
              <w:rPr>
                <w:rFonts w:ascii="宋体" w:hAnsi="宋体" w:cs="Arial"/>
                <w:sz w:val="15"/>
                <w:szCs w:val="15"/>
              </w:rPr>
            </w:pPr>
            <w:r w:rsidRPr="009F4AD5">
              <w:rPr>
                <w:rFonts w:ascii="宋体" w:hAnsi="宋体" w:cs="Arial"/>
                <w:sz w:val="15"/>
                <w:szCs w:val="15"/>
              </w:rPr>
              <w:t>ScfFill</w:t>
            </w:r>
            <w:r w:rsidR="00E52E5D" w:rsidRPr="009F4AD5">
              <w:rPr>
                <w:rFonts w:ascii="宋体" w:hAnsi="宋体" w:cs="Arial"/>
                <w:sz w:val="15"/>
                <w:szCs w:val="15"/>
              </w:rPr>
              <w:t>Freight</w:t>
            </w:r>
            <w:r w:rsidR="00F274A7" w:rsidRPr="009F4AD5">
              <w:rPr>
                <w:rFonts w:ascii="宋体" w:hAnsi="宋体" w:cs="Arial"/>
                <w:sz w:val="15"/>
                <w:szCs w:val="15"/>
              </w:rPr>
              <w:t>Code</w:t>
            </w:r>
          </w:p>
        </w:tc>
        <w:tc>
          <w:tcPr>
            <w:tcW w:w="958" w:type="dxa"/>
          </w:tcPr>
          <w:p w14:paraId="24C6D7F9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76825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B5835B5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0211612F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6FCA086F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7FA19515" w14:textId="1D9774BE" w:rsidR="00DA1EA6" w:rsidRPr="00DA1EA6" w:rsidRDefault="00A94A40" w:rsidP="00DA1EA6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b</w:t>
            </w:r>
            <w:r w:rsidR="00DA1EA6">
              <w:rPr>
                <w:rFonts w:ascii="宋体" w:hAnsi="宋体" w:cs="Arial"/>
                <w:sz w:val="21"/>
                <w:szCs w:val="21"/>
              </w:rPr>
              <w:t>othsides:</w:t>
            </w:r>
            <w:r w:rsidR="00DA1EA6" w:rsidRPr="00DA1EA6">
              <w:rPr>
                <w:rFonts w:ascii="宋体" w:hAnsi="宋体" w:cs="Arial" w:hint="eastAsia"/>
                <w:sz w:val="21"/>
                <w:szCs w:val="21"/>
              </w:rPr>
              <w:t>由船方代理，货方实报实销</w:t>
            </w:r>
            <w:r w:rsidR="00DA1EA6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74E14960" w14:textId="5666706B" w:rsidR="00DA1EA6" w:rsidRPr="00DA1EA6" w:rsidRDefault="00A94A40" w:rsidP="00DA1EA6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shipside:</w:t>
            </w:r>
            <w:r w:rsidR="00DA1EA6" w:rsidRPr="00DA1EA6">
              <w:rPr>
                <w:rFonts w:ascii="宋体" w:hAnsi="宋体" w:cs="Arial" w:hint="eastAsia"/>
                <w:sz w:val="21"/>
                <w:szCs w:val="21"/>
              </w:rPr>
              <w:t>由船方自主办理</w:t>
            </w:r>
            <w:r w:rsidR="00DA1EA6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34B28BA7" w14:textId="32F39915" w:rsidR="00F274A7" w:rsidRDefault="00A94A40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cargoside:</w:t>
            </w:r>
            <w:r w:rsidR="00DA1EA6" w:rsidRPr="00DA1EA6">
              <w:rPr>
                <w:rFonts w:ascii="宋体" w:hAnsi="宋体" w:cs="Arial" w:hint="eastAsia"/>
                <w:sz w:val="21"/>
                <w:szCs w:val="21"/>
              </w:rPr>
              <w:t>由货方自主办理</w:t>
            </w:r>
          </w:p>
        </w:tc>
      </w:tr>
      <w:tr w:rsidR="00F274A7" w:rsidRPr="008C4CB9" w14:paraId="3550215F" w14:textId="77777777" w:rsidTr="00D50AC1">
        <w:tc>
          <w:tcPr>
            <w:tcW w:w="2161" w:type="dxa"/>
          </w:tcPr>
          <w:p w14:paraId="36F55779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Description</w:t>
            </w:r>
          </w:p>
        </w:tc>
        <w:tc>
          <w:tcPr>
            <w:tcW w:w="1502" w:type="dxa"/>
          </w:tcPr>
          <w:p w14:paraId="7D2993A5" w14:textId="1C7E716C" w:rsidR="00F274A7" w:rsidRDefault="007530E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其他</w:t>
            </w:r>
            <w:r>
              <w:rPr>
                <w:rFonts w:ascii="宋体" w:hAnsi="宋体" w:cs="Arial" w:hint="eastAsia"/>
                <w:sz w:val="21"/>
                <w:szCs w:val="21"/>
              </w:rPr>
              <w:t>说明</w:t>
            </w:r>
          </w:p>
        </w:tc>
        <w:tc>
          <w:tcPr>
            <w:tcW w:w="1792" w:type="dxa"/>
          </w:tcPr>
          <w:p w14:paraId="3F122737" w14:textId="4D0E562A" w:rsidR="00F274A7" w:rsidRPr="00AF06FB" w:rsidRDefault="00F274A7" w:rsidP="00153C6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="00153C63">
              <w:rPr>
                <w:rFonts w:ascii="宋体" w:hAnsi="宋体" w:cs="Arial"/>
                <w:sz w:val="21"/>
                <w:szCs w:val="21"/>
              </w:rPr>
              <w:t>5</w:t>
            </w:r>
            <w:r>
              <w:rPr>
                <w:rFonts w:ascii="宋体" w:hAnsi="宋体" w:cs="Arial"/>
                <w:sz w:val="21"/>
                <w:szCs w:val="21"/>
              </w:rPr>
              <w:t>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58" w:type="dxa"/>
          </w:tcPr>
          <w:p w14:paraId="36772FA4" w14:textId="77777777" w:rsidR="00F274A7" w:rsidRPr="006A1CA2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156B6512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541129BF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317B65CB" w14:textId="77777777" w:rsidR="00F274A7" w:rsidRPr="008C4CB9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65FCFBAE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274A7" w:rsidRPr="00513641" w14:paraId="4DBB2EDF" w14:textId="77777777" w:rsidTr="00D50AC1">
        <w:tc>
          <w:tcPr>
            <w:tcW w:w="2161" w:type="dxa"/>
          </w:tcPr>
          <w:p w14:paraId="5E1D0736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Status</w:t>
            </w:r>
          </w:p>
        </w:tc>
        <w:tc>
          <w:tcPr>
            <w:tcW w:w="1502" w:type="dxa"/>
          </w:tcPr>
          <w:p w14:paraId="1AAA8A5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792" w:type="dxa"/>
          </w:tcPr>
          <w:p w14:paraId="1B892E41" w14:textId="77777777" w:rsidR="00F274A7" w:rsidRPr="008320F7" w:rsidRDefault="00F274A7" w:rsidP="00D50AC1">
            <w:pPr>
              <w:spacing w:line="360" w:lineRule="auto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/>
                <w:sz w:val="21"/>
                <w:szCs w:val="21"/>
              </w:rPr>
              <w:t>ScfYesNoCode</w:t>
            </w:r>
          </w:p>
        </w:tc>
        <w:tc>
          <w:tcPr>
            <w:tcW w:w="958" w:type="dxa"/>
          </w:tcPr>
          <w:p w14:paraId="78C02B8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F520765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08F2A08F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5F0652F5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10A96603" w14:textId="4C8F65CB" w:rsidR="00F274A7" w:rsidRPr="00513641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274A7" w:rsidRPr="00513641" w14:paraId="1C776359" w14:textId="77777777" w:rsidTr="00D50AC1">
        <w:tc>
          <w:tcPr>
            <w:tcW w:w="2161" w:type="dxa"/>
          </w:tcPr>
          <w:p w14:paraId="2101FA2E" w14:textId="77777777" w:rsidR="00F274A7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502" w:type="dxa"/>
          </w:tcPr>
          <w:p w14:paraId="63E77007" w14:textId="77777777" w:rsidR="00F274A7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792" w:type="dxa"/>
          </w:tcPr>
          <w:p w14:paraId="40C1BB06" w14:textId="77777777" w:rsidR="00F274A7" w:rsidRPr="001631D0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58" w:type="dxa"/>
          </w:tcPr>
          <w:p w14:paraId="6330A008" w14:textId="77777777" w:rsidR="00F274A7" w:rsidRPr="001631D0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5B783E5A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16" w:type="dxa"/>
          </w:tcPr>
          <w:p w14:paraId="2EFCEEAB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385CE625" w14:textId="77777777" w:rsidR="00F274A7" w:rsidRPr="001631D0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18" w:type="dxa"/>
          </w:tcPr>
          <w:p w14:paraId="5EF5F2FB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274A7" w:rsidRPr="00513641" w14:paraId="29D5786B" w14:textId="77777777" w:rsidTr="00D50AC1">
        <w:trPr>
          <w:cantSplit/>
        </w:trPr>
        <w:tc>
          <w:tcPr>
            <w:tcW w:w="2161" w:type="dxa"/>
            <w:shd w:val="clear" w:color="auto" w:fill="D9D9D9"/>
          </w:tcPr>
          <w:p w14:paraId="76A66508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294" w:type="dxa"/>
            <w:gridSpan w:val="2"/>
          </w:tcPr>
          <w:p w14:paraId="687EE382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int="eastAsia"/>
                <w:b/>
                <w:sz w:val="21"/>
                <w:szCs w:val="21"/>
              </w:rPr>
              <w:t>Id</w:t>
            </w:r>
          </w:p>
        </w:tc>
        <w:tc>
          <w:tcPr>
            <w:tcW w:w="958" w:type="dxa"/>
            <w:shd w:val="clear" w:color="auto" w:fill="C0C0C0"/>
          </w:tcPr>
          <w:p w14:paraId="66EAD8F4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428" w:type="dxa"/>
            <w:gridSpan w:val="4"/>
          </w:tcPr>
          <w:p w14:paraId="5A91E39A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D7962CE" w14:textId="183415D7" w:rsidR="00F274A7" w:rsidRPr="00513641" w:rsidRDefault="00B431AB" w:rsidP="00F274A7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39" w:name="_Toc492980035"/>
      <w:bookmarkEnd w:id="33"/>
      <w:bookmarkEnd w:id="34"/>
      <w:r>
        <w:rPr>
          <w:rFonts w:ascii="黑体"/>
          <w:sz w:val="21"/>
          <w:szCs w:val="21"/>
        </w:rPr>
        <w:t>出价</w:t>
      </w:r>
      <w:bookmarkEnd w:id="39"/>
    </w:p>
    <w:tbl>
      <w:tblPr>
        <w:tblW w:w="10903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8"/>
        <w:gridCol w:w="1499"/>
        <w:gridCol w:w="2002"/>
        <w:gridCol w:w="850"/>
        <w:gridCol w:w="851"/>
        <w:gridCol w:w="708"/>
        <w:gridCol w:w="709"/>
        <w:gridCol w:w="2126"/>
      </w:tblGrid>
      <w:tr w:rsidR="00F274A7" w:rsidRPr="00513641" w14:paraId="4157C058" w14:textId="77777777" w:rsidTr="007530E9">
        <w:trPr>
          <w:cantSplit/>
        </w:trPr>
        <w:tc>
          <w:tcPr>
            <w:tcW w:w="2158" w:type="dxa"/>
            <w:shd w:val="clear" w:color="auto" w:fill="D9D9D9"/>
          </w:tcPr>
          <w:p w14:paraId="34D0730C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45" w:type="dxa"/>
            <w:gridSpan w:val="7"/>
          </w:tcPr>
          <w:p w14:paraId="3BDA50BA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Pr="00A947D3">
              <w:rPr>
                <w:rFonts w:ascii="宋体" w:hAnsi="宋体" w:hint="eastAsia"/>
                <w:sz w:val="21"/>
                <w:szCs w:val="21"/>
              </w:rPr>
              <w:t>Cargo</w:t>
            </w:r>
            <w:r w:rsidRPr="00A947D3">
              <w:rPr>
                <w:rFonts w:ascii="宋体" w:hAnsi="宋体"/>
                <w:sz w:val="21"/>
                <w:szCs w:val="21"/>
              </w:rPr>
              <w:t>Price</w:t>
            </w:r>
          </w:p>
        </w:tc>
      </w:tr>
      <w:tr w:rsidR="007530E9" w:rsidRPr="00513641" w14:paraId="59F15F6B" w14:textId="77777777" w:rsidTr="00F62214">
        <w:tc>
          <w:tcPr>
            <w:tcW w:w="2158" w:type="dxa"/>
            <w:shd w:val="clear" w:color="auto" w:fill="D9D9D9"/>
          </w:tcPr>
          <w:p w14:paraId="5E7AC277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99" w:type="dxa"/>
            <w:shd w:val="clear" w:color="auto" w:fill="D9D9D9"/>
          </w:tcPr>
          <w:p w14:paraId="2683288C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2002" w:type="dxa"/>
            <w:shd w:val="clear" w:color="auto" w:fill="D9D9D9"/>
          </w:tcPr>
          <w:p w14:paraId="10B74A1F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850" w:type="dxa"/>
            <w:shd w:val="clear" w:color="auto" w:fill="D9D9D9"/>
          </w:tcPr>
          <w:p w14:paraId="62A330C5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D9D9D9"/>
          </w:tcPr>
          <w:p w14:paraId="2992E789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708" w:type="dxa"/>
            <w:shd w:val="clear" w:color="auto" w:fill="D9D9D9"/>
          </w:tcPr>
          <w:p w14:paraId="03C930D0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D9D9D9"/>
          </w:tcPr>
          <w:p w14:paraId="58625E53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26" w:type="dxa"/>
            <w:shd w:val="clear" w:color="auto" w:fill="D9D9D9"/>
          </w:tcPr>
          <w:p w14:paraId="50C969EC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7530E9" w:rsidRPr="00513641" w14:paraId="6EEDB054" w14:textId="77777777" w:rsidTr="00F62214">
        <w:tc>
          <w:tcPr>
            <w:tcW w:w="2158" w:type="dxa"/>
          </w:tcPr>
          <w:p w14:paraId="1BE6802A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99" w:type="dxa"/>
          </w:tcPr>
          <w:p w14:paraId="74CF7B2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2002" w:type="dxa"/>
          </w:tcPr>
          <w:p w14:paraId="56B3CA2D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50" w:type="dxa"/>
          </w:tcPr>
          <w:p w14:paraId="4A5FFFE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5FE84B47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D9CDC40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9" w:type="dxa"/>
          </w:tcPr>
          <w:p w14:paraId="35BA6DF3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C18CFEE" w14:textId="77777777" w:rsidR="00F274A7" w:rsidRPr="00513641" w:rsidRDefault="00F274A7" w:rsidP="00962520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7530E9" w:rsidRPr="00513641" w14:paraId="2E925BE0" w14:textId="77777777" w:rsidTr="00F62214">
        <w:tc>
          <w:tcPr>
            <w:tcW w:w="2158" w:type="dxa"/>
          </w:tcPr>
          <w:p w14:paraId="2F9282AC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Cargo</w:t>
            </w:r>
            <w:r w:rsidRPr="001631D0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99" w:type="dxa"/>
          </w:tcPr>
          <w:p w14:paraId="22ABD994" w14:textId="77777777" w:rsidR="00F274A7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物货ID</w:t>
            </w:r>
          </w:p>
        </w:tc>
        <w:tc>
          <w:tcPr>
            <w:tcW w:w="2002" w:type="dxa"/>
          </w:tcPr>
          <w:p w14:paraId="35C6B51E" w14:textId="77777777" w:rsidR="00F274A7" w:rsidRPr="008320F7" w:rsidRDefault="00F274A7" w:rsidP="00D50AC1">
            <w:pPr>
              <w:spacing w:line="360" w:lineRule="auto"/>
              <w:rPr>
                <w:rFonts w:ascii="宋体" w:hAnsi="宋体" w:cs="Arial"/>
                <w:sz w:val="15"/>
                <w:szCs w:val="15"/>
              </w:rPr>
            </w:pPr>
            <w:r w:rsidRPr="001631D0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50" w:type="dxa"/>
          </w:tcPr>
          <w:p w14:paraId="231F1C23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7B873531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D1087C6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4E356ADB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126" w:type="dxa"/>
          </w:tcPr>
          <w:p w14:paraId="725128AD" w14:textId="77777777" w:rsidR="00F274A7" w:rsidRDefault="00F274A7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C2513" w:rsidRPr="00513641" w14:paraId="3386C5C8" w14:textId="77777777" w:rsidTr="00F62214">
        <w:tc>
          <w:tcPr>
            <w:tcW w:w="2158" w:type="dxa"/>
          </w:tcPr>
          <w:p w14:paraId="75E17EE8" w14:textId="1269DE22" w:rsidR="003C2513" w:rsidRDefault="000B4E4B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</w:t>
            </w:r>
            <w:r w:rsidR="003C2513" w:rsidRPr="003C2513">
              <w:rPr>
                <w:rFonts w:ascii="宋体" w:hAnsi="宋体" w:cs="Arial"/>
                <w:sz w:val="21"/>
                <w:szCs w:val="21"/>
              </w:rPr>
              <w:t>tartPortNo</w:t>
            </w:r>
          </w:p>
        </w:tc>
        <w:tc>
          <w:tcPr>
            <w:tcW w:w="1499" w:type="dxa"/>
          </w:tcPr>
          <w:p w14:paraId="66CE878F" w14:textId="4A74DDCA" w:rsidR="003C2513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装货港</w:t>
            </w:r>
          </w:p>
        </w:tc>
        <w:tc>
          <w:tcPr>
            <w:tcW w:w="2002" w:type="dxa"/>
          </w:tcPr>
          <w:p w14:paraId="1C336DC4" w14:textId="622719AE" w:rsidR="003C2513" w:rsidRPr="001631D0" w:rsidRDefault="003C2513" w:rsidP="003C251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8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14:paraId="7C06B27E" w14:textId="74693D55" w:rsidR="003C2513" w:rsidRPr="001631D0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27FA981E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3AA729E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4CFBE852" w14:textId="77777777" w:rsidR="003C2513" w:rsidRPr="001631D0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70C7238" w14:textId="77777777" w:rsidR="003C2513" w:rsidRDefault="003C2513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C2513" w:rsidRPr="00513641" w14:paraId="64753D2F" w14:textId="77777777" w:rsidTr="00F62214">
        <w:tc>
          <w:tcPr>
            <w:tcW w:w="2158" w:type="dxa"/>
          </w:tcPr>
          <w:p w14:paraId="46980B6B" w14:textId="58627A4D" w:rsidR="003C2513" w:rsidRDefault="000B4E4B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</w:t>
            </w:r>
            <w:r w:rsidR="003C2513" w:rsidRPr="003C2513">
              <w:rPr>
                <w:rFonts w:ascii="宋体" w:hAnsi="宋体" w:cs="Arial"/>
                <w:sz w:val="21"/>
                <w:szCs w:val="21"/>
              </w:rPr>
              <w:t>ndPortNo</w:t>
            </w:r>
          </w:p>
        </w:tc>
        <w:tc>
          <w:tcPr>
            <w:tcW w:w="1499" w:type="dxa"/>
          </w:tcPr>
          <w:p w14:paraId="51FAEAA0" w14:textId="0A82642B" w:rsidR="003C2513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卸货港</w:t>
            </w:r>
          </w:p>
        </w:tc>
        <w:tc>
          <w:tcPr>
            <w:tcW w:w="2002" w:type="dxa"/>
          </w:tcPr>
          <w:p w14:paraId="2207E567" w14:textId="6EDC9478" w:rsidR="003C2513" w:rsidRPr="001631D0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8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14:paraId="23F85BC3" w14:textId="1F38C3B2" w:rsidR="003C2513" w:rsidRPr="001631D0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09E51C4A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57AEB32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479DAC5D" w14:textId="77777777" w:rsidR="003C2513" w:rsidRPr="001631D0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6EA4567" w14:textId="77777777" w:rsidR="003C2513" w:rsidRDefault="003C2513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E74198" w:rsidRPr="00513641" w14:paraId="52A95740" w14:textId="77777777" w:rsidTr="00F62214">
        <w:tc>
          <w:tcPr>
            <w:tcW w:w="2158" w:type="dxa"/>
          </w:tcPr>
          <w:p w14:paraId="7F9DC7EC" w14:textId="458514DB" w:rsidR="00E74198" w:rsidRPr="00513641" w:rsidRDefault="00E7419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>
              <w:rPr>
                <w:rFonts w:ascii="宋体" w:hAnsi="宋体" w:cs="Arial"/>
                <w:sz w:val="21"/>
                <w:szCs w:val="21"/>
              </w:rPr>
              <w:t>Big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499" w:type="dxa"/>
          </w:tcPr>
          <w:p w14:paraId="630BB380" w14:textId="038F6B25" w:rsidR="00E74198" w:rsidRDefault="00E7419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</w:t>
            </w:r>
            <w:r>
              <w:rPr>
                <w:rFonts w:ascii="宋体" w:hAnsi="宋体" w:cs="Arial"/>
                <w:sz w:val="21"/>
                <w:szCs w:val="21"/>
              </w:rPr>
              <w:t>物大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类</w:t>
            </w:r>
          </w:p>
        </w:tc>
        <w:tc>
          <w:tcPr>
            <w:tcW w:w="2002" w:type="dxa"/>
          </w:tcPr>
          <w:p w14:paraId="52F21EA0" w14:textId="13C79E5B" w:rsidR="00E74198" w:rsidRPr="00513641" w:rsidRDefault="00E7419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</w:t>
            </w: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>
              <w:rPr>
                <w:rFonts w:ascii="宋体" w:hAnsi="宋体" w:cs="Arial"/>
                <w:sz w:val="18"/>
                <w:szCs w:val="18"/>
              </w:rPr>
              <w:t>Big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850" w:type="dxa"/>
          </w:tcPr>
          <w:p w14:paraId="2D8DB3E5" w14:textId="77777777" w:rsidR="00E74198" w:rsidRPr="00DB7022" w:rsidRDefault="00E7419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303B34E1" w14:textId="77777777" w:rsidR="00E74198" w:rsidRPr="00513641" w:rsidRDefault="00E7419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A6869A9" w14:textId="77777777" w:rsidR="00E74198" w:rsidRPr="00513641" w:rsidRDefault="00E7419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42AA7500" w14:textId="77777777" w:rsidR="00E74198" w:rsidRPr="00513641" w:rsidRDefault="00E7419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0575D77" w14:textId="77777777" w:rsidR="00E74198" w:rsidRPr="00513641" w:rsidRDefault="00E74198" w:rsidP="00962520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E4760" w:rsidRPr="00513641" w14:paraId="69E6EBF5" w14:textId="77777777" w:rsidTr="00614EE4">
        <w:tc>
          <w:tcPr>
            <w:tcW w:w="2158" w:type="dxa"/>
          </w:tcPr>
          <w:p w14:paraId="2F77FDE2" w14:textId="77777777" w:rsidR="004E4760" w:rsidRPr="00513641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499" w:type="dxa"/>
          </w:tcPr>
          <w:p w14:paraId="2953A3DD" w14:textId="77777777" w:rsidR="004E4760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2002" w:type="dxa"/>
          </w:tcPr>
          <w:p w14:paraId="08C22A2F" w14:textId="77777777" w:rsidR="004E4760" w:rsidRPr="00513641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</w:t>
            </w: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850" w:type="dxa"/>
          </w:tcPr>
          <w:p w14:paraId="1BD8F8D6" w14:textId="77777777" w:rsidR="004E4760" w:rsidRPr="00DB7022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6DCEE036" w14:textId="77777777" w:rsidR="004E4760" w:rsidRPr="00513641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47C79D8" w14:textId="77777777" w:rsidR="004E4760" w:rsidRPr="00513641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265B219F" w14:textId="77777777" w:rsidR="004E4760" w:rsidRPr="00513641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125958D" w14:textId="77777777" w:rsidR="004E4760" w:rsidRPr="00513641" w:rsidRDefault="004E4760" w:rsidP="00962520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E4760" w:rsidRPr="00513641" w14:paraId="001F7F05" w14:textId="77777777" w:rsidTr="00614EE4">
        <w:tc>
          <w:tcPr>
            <w:tcW w:w="2158" w:type="dxa"/>
          </w:tcPr>
          <w:p w14:paraId="5AF6F683" w14:textId="02F361BC" w:rsidR="004E4760" w:rsidRPr="00513641" w:rsidRDefault="00402351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Trade</w:t>
            </w:r>
            <w:r w:rsidR="004E4760"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499" w:type="dxa"/>
          </w:tcPr>
          <w:p w14:paraId="4F5BD7A1" w14:textId="0678BC03" w:rsidR="004E4760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贸易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类</w:t>
            </w:r>
            <w:r>
              <w:rPr>
                <w:rFonts w:ascii="宋体" w:hAnsi="宋体" w:cs="Arial"/>
                <w:sz w:val="21"/>
                <w:szCs w:val="21"/>
              </w:rPr>
              <w:t>型</w:t>
            </w:r>
          </w:p>
        </w:tc>
        <w:tc>
          <w:tcPr>
            <w:tcW w:w="2002" w:type="dxa"/>
          </w:tcPr>
          <w:p w14:paraId="116C25BD" w14:textId="00228F88" w:rsidR="004E4760" w:rsidRPr="00513641" w:rsidRDefault="004E4760" w:rsidP="00775A4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</w:t>
            </w:r>
            <w:r w:rsidR="00775A49">
              <w:rPr>
                <w:rFonts w:ascii="宋体" w:hAnsi="宋体" w:cs="Arial"/>
                <w:sz w:val="18"/>
                <w:szCs w:val="18"/>
              </w:rPr>
              <w:t>Trade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850" w:type="dxa"/>
          </w:tcPr>
          <w:p w14:paraId="7CF08CDD" w14:textId="77777777" w:rsidR="004E4760" w:rsidRPr="00DB7022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3358E5E2" w14:textId="77777777" w:rsidR="004E4760" w:rsidRPr="00513641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477E2A5" w14:textId="77777777" w:rsidR="004E4760" w:rsidRPr="00513641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363EC216" w14:textId="77777777" w:rsidR="004E4760" w:rsidRPr="00513641" w:rsidRDefault="004E4760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65B268A" w14:textId="01A3B3DD" w:rsidR="004E4760" w:rsidRDefault="008F698F" w:rsidP="0096252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inTrade:</w:t>
            </w:r>
            <w:r w:rsidR="004F5726">
              <w:rPr>
                <w:rFonts w:ascii="宋体" w:hAnsi="宋体" w:cs="Arial"/>
                <w:sz w:val="21"/>
                <w:szCs w:val="21"/>
              </w:rPr>
              <w:t>内贸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货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318B8D81" w14:textId="3F036E1A" w:rsidR="004F5726" w:rsidRDefault="008F698F" w:rsidP="0096252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outTrade: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外</w:t>
            </w:r>
            <w:r w:rsidR="004F5726">
              <w:rPr>
                <w:rFonts w:ascii="宋体" w:hAnsi="宋体" w:cs="Arial"/>
                <w:sz w:val="21"/>
                <w:szCs w:val="21"/>
              </w:rPr>
              <w:t>贸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货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3128F257" w14:textId="66E425F5" w:rsidR="004F5726" w:rsidRDefault="008F698F" w:rsidP="0096252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hkmacha: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港</w:t>
            </w:r>
            <w:r w:rsidR="004F5726">
              <w:rPr>
                <w:rFonts w:ascii="宋体" w:hAnsi="宋体" w:cs="Arial"/>
                <w:sz w:val="21"/>
                <w:szCs w:val="21"/>
              </w:rPr>
              <w:t>澳货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20A8A06F" w14:textId="5C81E5AC" w:rsidR="004F5726" w:rsidRPr="00513641" w:rsidRDefault="008F698F" w:rsidP="0096252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forPass: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转</w:t>
            </w:r>
            <w:r w:rsidR="004F5726">
              <w:rPr>
                <w:rFonts w:ascii="宋体" w:hAnsi="宋体" w:cs="Arial"/>
                <w:sz w:val="21"/>
                <w:szCs w:val="21"/>
              </w:rPr>
              <w:t>关货</w:t>
            </w:r>
          </w:p>
        </w:tc>
      </w:tr>
      <w:tr w:rsidR="003C2513" w:rsidRPr="00513641" w14:paraId="1F50BA16" w14:textId="77777777" w:rsidTr="00F62214">
        <w:tc>
          <w:tcPr>
            <w:tcW w:w="2158" w:type="dxa"/>
          </w:tcPr>
          <w:p w14:paraId="3FDB70EC" w14:textId="70D68BCC" w:rsidR="003C2513" w:rsidRPr="00513641" w:rsidRDefault="00775A4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Goods</w:t>
            </w:r>
            <w:r w:rsidR="003C2513"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499" w:type="dxa"/>
          </w:tcPr>
          <w:p w14:paraId="6087F1B0" w14:textId="0044A734" w:rsidR="003C2513" w:rsidRDefault="004E4760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物</w:t>
            </w:r>
            <w:r>
              <w:rPr>
                <w:rFonts w:ascii="宋体" w:hAnsi="宋体" w:cs="Arial"/>
                <w:sz w:val="21"/>
                <w:szCs w:val="21"/>
              </w:rPr>
              <w:t>品类型</w:t>
            </w:r>
          </w:p>
        </w:tc>
        <w:tc>
          <w:tcPr>
            <w:tcW w:w="2002" w:type="dxa"/>
          </w:tcPr>
          <w:p w14:paraId="5A4FD29D" w14:textId="686317C3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C35A1">
              <w:rPr>
                <w:rFonts w:ascii="宋体" w:hAnsi="宋体" w:cs="Arial"/>
                <w:sz w:val="21"/>
                <w:szCs w:val="21"/>
              </w:rPr>
              <w:t>Scf</w:t>
            </w:r>
            <w:r w:rsidR="00775A49" w:rsidRPr="00DC35A1">
              <w:rPr>
                <w:rFonts w:ascii="宋体" w:hAnsi="宋体" w:cs="Arial"/>
                <w:sz w:val="21"/>
                <w:szCs w:val="21"/>
              </w:rPr>
              <w:t>Goods</w:t>
            </w:r>
            <w:r w:rsidRPr="00DC35A1">
              <w:rPr>
                <w:rFonts w:ascii="宋体" w:hAnsi="宋体" w:cs="Arial" w:hint="eastAsia"/>
                <w:sz w:val="21"/>
                <w:szCs w:val="21"/>
              </w:rPr>
              <w:t>TypeCode</w:t>
            </w:r>
          </w:p>
        </w:tc>
        <w:tc>
          <w:tcPr>
            <w:tcW w:w="850" w:type="dxa"/>
          </w:tcPr>
          <w:p w14:paraId="434FBD88" w14:textId="77777777" w:rsidR="003C2513" w:rsidRPr="00DB7022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6526E4D8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0261587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70149476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5E98029" w14:textId="2693898B" w:rsidR="003C2513" w:rsidRDefault="00E50892" w:rsidP="0096252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ordinary:</w:t>
            </w:r>
            <w:r w:rsidR="004F5726">
              <w:rPr>
                <w:rFonts w:ascii="宋体" w:hAnsi="宋体" w:cs="Arial"/>
                <w:sz w:val="21"/>
                <w:szCs w:val="21"/>
              </w:rPr>
              <w:t>普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货</w:t>
            </w:r>
            <w:r w:rsidR="008F698F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412E984A" w14:textId="4753FFFF" w:rsidR="004F5726" w:rsidRDefault="00E50892" w:rsidP="0096252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dang</w:t>
            </w:r>
            <w:r w:rsidR="00320679">
              <w:rPr>
                <w:rFonts w:ascii="宋体" w:hAnsi="宋体" w:cs="Arial"/>
                <w:sz w:val="21"/>
                <w:szCs w:val="21"/>
              </w:rPr>
              <w:t>erous: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危险</w:t>
            </w:r>
            <w:r w:rsidR="004F5726">
              <w:rPr>
                <w:rFonts w:ascii="宋体" w:hAnsi="宋体" w:cs="Arial"/>
                <w:sz w:val="21"/>
                <w:szCs w:val="21"/>
              </w:rPr>
              <w:t>品</w:t>
            </w:r>
            <w:r w:rsidR="008F698F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60906A73" w14:textId="191EA2B0" w:rsidR="004F5726" w:rsidRPr="00513641" w:rsidRDefault="00320679" w:rsidP="0096252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cold: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冷</w:t>
            </w:r>
            <w:r w:rsidR="004F5726">
              <w:rPr>
                <w:rFonts w:ascii="宋体" w:hAnsi="宋体" w:cs="Arial"/>
                <w:sz w:val="21"/>
                <w:szCs w:val="21"/>
              </w:rPr>
              <w:t>藏</w:t>
            </w:r>
            <w:r w:rsidR="004F5726">
              <w:rPr>
                <w:rFonts w:ascii="宋体" w:hAnsi="宋体" w:cs="Arial" w:hint="eastAsia"/>
                <w:sz w:val="21"/>
                <w:szCs w:val="21"/>
              </w:rPr>
              <w:t>品</w:t>
            </w:r>
          </w:p>
        </w:tc>
      </w:tr>
      <w:tr w:rsidR="003C2513" w:rsidRPr="00513641" w14:paraId="408B8303" w14:textId="77777777" w:rsidTr="00F62214">
        <w:tc>
          <w:tcPr>
            <w:tcW w:w="2158" w:type="dxa"/>
          </w:tcPr>
          <w:p w14:paraId="26DE4A42" w14:textId="77777777" w:rsidR="003C2513" w:rsidRPr="00AF06FB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</w:t>
            </w:r>
            <w:r w:rsidRPr="008B76C0">
              <w:rPr>
                <w:rFonts w:ascii="宋体" w:hAnsi="宋体" w:cs="Arial"/>
                <w:sz w:val="21"/>
                <w:szCs w:val="21"/>
              </w:rPr>
              <w:t>easure</w:t>
            </w:r>
          </w:p>
        </w:tc>
        <w:tc>
          <w:tcPr>
            <w:tcW w:w="1499" w:type="dxa"/>
          </w:tcPr>
          <w:p w14:paraId="38D3A057" w14:textId="77777777" w:rsidR="003C2513" w:rsidRPr="00AF06FB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计量单位</w:t>
            </w:r>
          </w:p>
        </w:tc>
        <w:tc>
          <w:tcPr>
            <w:tcW w:w="2002" w:type="dxa"/>
          </w:tcPr>
          <w:p w14:paraId="29BB05B2" w14:textId="0259CB9D" w:rsidR="003C2513" w:rsidRPr="00AF06FB" w:rsidRDefault="00DC35A1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C35A1">
              <w:rPr>
                <w:rFonts w:ascii="宋体" w:hAnsi="宋体" w:cs="Arial"/>
                <w:sz w:val="21"/>
                <w:szCs w:val="21"/>
              </w:rPr>
              <w:t>ScfMeasureCode</w:t>
            </w:r>
          </w:p>
        </w:tc>
        <w:tc>
          <w:tcPr>
            <w:tcW w:w="850" w:type="dxa"/>
          </w:tcPr>
          <w:p w14:paraId="06D63A36" w14:textId="77777777" w:rsidR="003C2513" w:rsidRPr="00AF06FB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6383D41A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36CC2E9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0E7E39D7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194FA8B" w14:textId="77777777" w:rsidR="00686BF3" w:rsidRPr="00686BF3" w:rsidRDefault="00686BF3" w:rsidP="00686BF3">
            <w:pPr>
              <w:rPr>
                <w:rFonts w:ascii="宋体" w:hAnsi="宋体" w:cs="Arial"/>
                <w:sz w:val="21"/>
                <w:szCs w:val="21"/>
              </w:rPr>
            </w:pPr>
            <w:r w:rsidRPr="00686BF3">
              <w:rPr>
                <w:rFonts w:ascii="宋体" w:hAnsi="宋体" w:cs="Arial" w:hint="eastAsia"/>
                <w:sz w:val="21"/>
                <w:szCs w:val="21"/>
              </w:rPr>
              <w:t>teu:个,</w:t>
            </w:r>
          </w:p>
          <w:p w14:paraId="1B5C545B" w14:textId="77777777" w:rsidR="00686BF3" w:rsidRPr="00686BF3" w:rsidRDefault="00686BF3" w:rsidP="00686BF3">
            <w:pPr>
              <w:rPr>
                <w:rFonts w:ascii="宋体" w:hAnsi="宋体" w:cs="Arial"/>
                <w:sz w:val="21"/>
                <w:szCs w:val="21"/>
              </w:rPr>
            </w:pPr>
            <w:r w:rsidRPr="00686BF3">
              <w:rPr>
                <w:rFonts w:ascii="宋体" w:hAnsi="宋体" w:cs="Arial" w:hint="eastAsia"/>
                <w:sz w:val="21"/>
                <w:szCs w:val="21"/>
              </w:rPr>
              <w:t>ton:吨,</w:t>
            </w:r>
          </w:p>
          <w:p w14:paraId="1B7DB4BD" w14:textId="401CE0D4" w:rsidR="003C2513" w:rsidRPr="00513641" w:rsidRDefault="00686BF3" w:rsidP="00686BF3">
            <w:pPr>
              <w:rPr>
                <w:rFonts w:ascii="宋体" w:hAnsi="宋体" w:cs="Arial"/>
                <w:sz w:val="21"/>
                <w:szCs w:val="21"/>
              </w:rPr>
            </w:pPr>
            <w:r w:rsidRPr="00686BF3">
              <w:rPr>
                <w:rFonts w:ascii="宋体" w:hAnsi="宋体" w:cs="Arial" w:hint="eastAsia"/>
                <w:sz w:val="21"/>
                <w:szCs w:val="21"/>
              </w:rPr>
              <w:t>stere:方</w:t>
            </w:r>
          </w:p>
        </w:tc>
      </w:tr>
      <w:tr w:rsidR="003C2513" w:rsidRPr="00513641" w14:paraId="5D4A877E" w14:textId="77777777" w:rsidTr="00F62214">
        <w:tc>
          <w:tcPr>
            <w:tcW w:w="2158" w:type="dxa"/>
          </w:tcPr>
          <w:p w14:paraId="432DE773" w14:textId="2FC56E21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Ton</w:t>
            </w:r>
            <w:r w:rsidRPr="00AF06FB">
              <w:rPr>
                <w:rFonts w:ascii="宋体" w:hAnsi="宋体" w:cs="Arial"/>
                <w:sz w:val="21"/>
                <w:szCs w:val="21"/>
              </w:rPr>
              <w:t>Teu</w:t>
            </w:r>
          </w:p>
        </w:tc>
        <w:tc>
          <w:tcPr>
            <w:tcW w:w="1499" w:type="dxa"/>
          </w:tcPr>
          <w:p w14:paraId="53150D0E" w14:textId="1778CFD0" w:rsidR="003C2513" w:rsidRDefault="00975E71" w:rsidP="00975E7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货</w:t>
            </w:r>
            <w:r w:rsidR="003C2513" w:rsidRPr="00AF06FB">
              <w:rPr>
                <w:rFonts w:ascii="宋体" w:hAnsi="宋体" w:cs="Arial" w:hint="eastAsia"/>
                <w:sz w:val="21"/>
                <w:szCs w:val="21"/>
              </w:rPr>
              <w:t>量</w:t>
            </w:r>
          </w:p>
        </w:tc>
        <w:tc>
          <w:tcPr>
            <w:tcW w:w="2002" w:type="dxa"/>
          </w:tcPr>
          <w:p w14:paraId="69A2A99A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14:paraId="205158C8" w14:textId="77777777" w:rsidR="003C2513" w:rsidRPr="00DB7022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6BC7B058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6C508F1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2FF4F1D3" w14:textId="77777777" w:rsidR="003C2513" w:rsidRPr="00513641" w:rsidRDefault="003C2513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2EDF12F" w14:textId="5C6364DB" w:rsidR="003C2513" w:rsidRPr="00513641" w:rsidRDefault="003C2513" w:rsidP="0096252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个或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吨</w:t>
            </w:r>
            <w:r w:rsidR="00975E71">
              <w:rPr>
                <w:rFonts w:ascii="宋体" w:hAnsi="宋体" w:cs="Arial"/>
                <w:sz w:val="21"/>
                <w:szCs w:val="21"/>
              </w:rPr>
              <w:t>或方</w:t>
            </w:r>
          </w:p>
        </w:tc>
      </w:tr>
      <w:tr w:rsidR="004B3F3C" w:rsidRPr="008C4CB9" w14:paraId="5635BE09" w14:textId="77777777" w:rsidTr="00614EE4">
        <w:tc>
          <w:tcPr>
            <w:tcW w:w="2158" w:type="dxa"/>
          </w:tcPr>
          <w:p w14:paraId="520D7C33" w14:textId="0269EE3E" w:rsidR="004B3F3C" w:rsidRDefault="004B3F3C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SumTons</w:t>
            </w:r>
          </w:p>
        </w:tc>
        <w:tc>
          <w:tcPr>
            <w:tcW w:w="1499" w:type="dxa"/>
          </w:tcPr>
          <w:p w14:paraId="6A62839F" w14:textId="2DA7D1CA" w:rsidR="004B3F3C" w:rsidRDefault="004B3F3C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总重量</w:t>
            </w:r>
          </w:p>
        </w:tc>
        <w:tc>
          <w:tcPr>
            <w:tcW w:w="2002" w:type="dxa"/>
          </w:tcPr>
          <w:p w14:paraId="60605575" w14:textId="1DEFD637" w:rsidR="004B3F3C" w:rsidRPr="00E52E5D" w:rsidRDefault="004B3F3C" w:rsidP="00614EE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14:paraId="6ABB5C84" w14:textId="14F9BFCB" w:rsidR="004B3F3C" w:rsidRPr="006A1CA2" w:rsidRDefault="004B3F3C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30D92D30" w14:textId="77777777" w:rsidR="004B3F3C" w:rsidRPr="008C4CB9" w:rsidRDefault="004B3F3C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6A7603C" w14:textId="77777777" w:rsidR="004B3F3C" w:rsidRPr="008C4CB9" w:rsidRDefault="004B3F3C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2E239073" w14:textId="77777777" w:rsidR="004B3F3C" w:rsidRPr="008C4CB9" w:rsidRDefault="004B3F3C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5695D87" w14:textId="495562F0" w:rsidR="004B3F3C" w:rsidRDefault="00966DC7" w:rsidP="00614EE4">
            <w:pPr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(</w:t>
            </w:r>
            <w:r w:rsidR="00DA1E23">
              <w:rPr>
                <w:rFonts w:ascii="宋体" w:hAnsi="宋体" w:cs="Arial"/>
                <w:sz w:val="21"/>
                <w:szCs w:val="21"/>
              </w:rPr>
              <w:t>集</w:t>
            </w:r>
            <w:r w:rsidRPr="00D4286E">
              <w:rPr>
                <w:rFonts w:ascii="宋体" w:hAnsi="宋体" w:cs="Arial"/>
                <w:sz w:val="21"/>
                <w:szCs w:val="21"/>
              </w:rPr>
              <w:t>)</w:t>
            </w:r>
            <w:r w:rsidR="004B3F3C" w:rsidRPr="00AF06FB">
              <w:rPr>
                <w:rFonts w:ascii="宋体" w:hAnsi="宋体" w:cs="Arial" w:hint="eastAsia"/>
                <w:sz w:val="21"/>
                <w:szCs w:val="21"/>
              </w:rPr>
              <w:t>吨</w:t>
            </w:r>
          </w:p>
        </w:tc>
      </w:tr>
      <w:tr w:rsidR="004B3F3C" w:rsidRPr="008C4CB9" w14:paraId="34EEECDA" w14:textId="77777777" w:rsidTr="00F62214">
        <w:tc>
          <w:tcPr>
            <w:tcW w:w="2158" w:type="dxa"/>
          </w:tcPr>
          <w:p w14:paraId="0F3CCA70" w14:textId="1A870ECB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/>
                <w:sz w:val="21"/>
                <w:szCs w:val="21"/>
              </w:rPr>
              <w:lastRenderedPageBreak/>
              <w:t>Price</w:t>
            </w:r>
          </w:p>
        </w:tc>
        <w:tc>
          <w:tcPr>
            <w:tcW w:w="1499" w:type="dxa"/>
          </w:tcPr>
          <w:p w14:paraId="2A2EE01D" w14:textId="78ABEF18" w:rsidR="004B3F3C" w:rsidRPr="008C4CB9" w:rsidRDefault="00BB75F8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运</w:t>
            </w:r>
            <w:r w:rsidR="004B3F3C" w:rsidRPr="006A1CA2">
              <w:rPr>
                <w:rFonts w:ascii="宋体" w:hAnsi="宋体" w:cs="Arial" w:hint="eastAsia"/>
                <w:sz w:val="21"/>
                <w:szCs w:val="21"/>
              </w:rPr>
              <w:t>价</w:t>
            </w:r>
          </w:p>
        </w:tc>
        <w:tc>
          <w:tcPr>
            <w:tcW w:w="2002" w:type="dxa"/>
          </w:tcPr>
          <w:p w14:paraId="63587F91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50" w:type="dxa"/>
          </w:tcPr>
          <w:p w14:paraId="5522BF02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310687B2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2907494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5AD54574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2D65E5D" w14:textId="291A0E4E" w:rsidR="004B3F3C" w:rsidRPr="00962520" w:rsidRDefault="004B3F3C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元每个吨方</w:t>
            </w:r>
          </w:p>
        </w:tc>
      </w:tr>
      <w:tr w:rsidR="004B3F3C" w:rsidRPr="008C4CB9" w14:paraId="1E4E2617" w14:textId="77777777" w:rsidTr="00F62214">
        <w:tc>
          <w:tcPr>
            <w:tcW w:w="2158" w:type="dxa"/>
          </w:tcPr>
          <w:p w14:paraId="42150726" w14:textId="5E2F210E" w:rsidR="004B3F3C" w:rsidRPr="006A1CA2" w:rsidRDefault="004B3F3C" w:rsidP="00975E7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MdfPrice</w:t>
            </w:r>
          </w:p>
        </w:tc>
        <w:tc>
          <w:tcPr>
            <w:tcW w:w="1499" w:type="dxa"/>
          </w:tcPr>
          <w:p w14:paraId="3BC0227C" w14:textId="65B1F47C" w:rsidR="004B3F3C" w:rsidRDefault="00BB75F8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</w:t>
            </w:r>
            <w:r w:rsidR="004B3F3C" w:rsidRPr="006A1CA2">
              <w:rPr>
                <w:rFonts w:ascii="宋体" w:hAnsi="宋体" w:cs="Arial" w:hint="eastAsia"/>
                <w:sz w:val="21"/>
                <w:szCs w:val="21"/>
              </w:rPr>
              <w:t>价</w:t>
            </w:r>
            <w:r w:rsidR="004B3F3C">
              <w:rPr>
                <w:rFonts w:ascii="宋体" w:hAnsi="宋体" w:cs="Arial"/>
                <w:sz w:val="21"/>
                <w:szCs w:val="21"/>
              </w:rPr>
              <w:t>可改</w:t>
            </w:r>
          </w:p>
        </w:tc>
        <w:tc>
          <w:tcPr>
            <w:tcW w:w="2002" w:type="dxa"/>
          </w:tcPr>
          <w:p w14:paraId="54F7B52E" w14:textId="10A8EE28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ScfYesNoCode</w:t>
            </w:r>
          </w:p>
        </w:tc>
        <w:tc>
          <w:tcPr>
            <w:tcW w:w="850" w:type="dxa"/>
          </w:tcPr>
          <w:p w14:paraId="3DEE8026" w14:textId="3BC52D3C" w:rsidR="004B3F3C" w:rsidRPr="006A1CA2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01B714DD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7A81AB4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371562FB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A82FDC4" w14:textId="77777777" w:rsidR="004B3F3C" w:rsidRDefault="004B3F3C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B3F3C" w:rsidRPr="008C4CB9" w14:paraId="1D976AEB" w14:textId="77777777" w:rsidTr="00F62214">
        <w:tc>
          <w:tcPr>
            <w:tcW w:w="2158" w:type="dxa"/>
          </w:tcPr>
          <w:p w14:paraId="766394AA" w14:textId="083EBD98" w:rsidR="004B3F3C" w:rsidRDefault="004B3F3C" w:rsidP="004B3F3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Subtotal</w:t>
            </w:r>
          </w:p>
        </w:tc>
        <w:tc>
          <w:tcPr>
            <w:tcW w:w="1499" w:type="dxa"/>
          </w:tcPr>
          <w:p w14:paraId="654B3B30" w14:textId="77EB53A8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运费小计</w:t>
            </w:r>
          </w:p>
        </w:tc>
        <w:tc>
          <w:tcPr>
            <w:tcW w:w="2002" w:type="dxa"/>
          </w:tcPr>
          <w:p w14:paraId="122A7CFA" w14:textId="6FCD8DAF" w:rsidR="004B3F3C" w:rsidRPr="00E52E5D" w:rsidRDefault="004B3F3C" w:rsidP="00D50AC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50" w:type="dxa"/>
          </w:tcPr>
          <w:p w14:paraId="030942D0" w14:textId="77777777" w:rsidR="004B3F3C" w:rsidRPr="006A1CA2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1" w:type="dxa"/>
          </w:tcPr>
          <w:p w14:paraId="1554DDB0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3C95E49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0F3313F4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5912DD1" w14:textId="77777777" w:rsidR="004B3F3C" w:rsidRDefault="004B3F3C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B3F3C" w:rsidRPr="008C4CB9" w14:paraId="7C554C3C" w14:textId="77777777" w:rsidTr="00F62214">
        <w:tc>
          <w:tcPr>
            <w:tcW w:w="2158" w:type="dxa"/>
          </w:tcPr>
          <w:p w14:paraId="29B21582" w14:textId="50B00952" w:rsidR="004B3F3C" w:rsidRDefault="0018227E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</w:t>
            </w:r>
            <w:r w:rsidR="004B3F3C" w:rsidRPr="00D4286E">
              <w:rPr>
                <w:rFonts w:ascii="宋体" w:hAnsi="宋体" w:cs="Arial"/>
                <w:sz w:val="21"/>
                <w:szCs w:val="21"/>
              </w:rPr>
              <w:t>emurrage</w:t>
            </w:r>
          </w:p>
        </w:tc>
        <w:tc>
          <w:tcPr>
            <w:tcW w:w="1499" w:type="dxa"/>
          </w:tcPr>
          <w:p w14:paraId="2FEFD6BF" w14:textId="55A716FA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滞期费率</w:t>
            </w:r>
          </w:p>
        </w:tc>
        <w:tc>
          <w:tcPr>
            <w:tcW w:w="2002" w:type="dxa"/>
          </w:tcPr>
          <w:p w14:paraId="1F0E31E8" w14:textId="062948D2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50" w:type="dxa"/>
          </w:tcPr>
          <w:p w14:paraId="7E9D66EC" w14:textId="78DB4527" w:rsidR="004B3F3C" w:rsidRPr="006A1CA2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77825D2C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F3D617C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50D1BFAB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9B2D2FF" w14:textId="3503DA1C" w:rsidR="004B3F3C" w:rsidRDefault="004B3F3C" w:rsidP="00D50AC1">
            <w:pPr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(散</w:t>
            </w:r>
            <w:r w:rsidR="004476D2">
              <w:rPr>
                <w:rFonts w:ascii="宋体" w:hAnsi="宋体" w:cs="Arial"/>
                <w:sz w:val="21"/>
                <w:szCs w:val="21"/>
              </w:rPr>
              <w:t>)</w:t>
            </w:r>
            <w:r w:rsidRPr="00D4286E">
              <w:rPr>
                <w:rFonts w:ascii="宋体" w:hAnsi="宋体" w:cs="Arial"/>
                <w:sz w:val="21"/>
                <w:szCs w:val="21"/>
              </w:rPr>
              <w:t>(元/</w:t>
            </w:r>
            <w:r w:rsidR="00C92A19">
              <w:rPr>
                <w:rFonts w:ascii="宋体" w:hAnsi="宋体" w:cs="Arial"/>
                <w:sz w:val="21"/>
                <w:szCs w:val="21"/>
              </w:rPr>
              <w:t>吨</w:t>
            </w:r>
            <w:r w:rsidRPr="00D4286E">
              <w:rPr>
                <w:rFonts w:ascii="宋体" w:hAnsi="宋体" w:cs="Arial"/>
                <w:sz w:val="21"/>
                <w:szCs w:val="21"/>
              </w:rPr>
              <w:t>天)</w:t>
            </w:r>
          </w:p>
        </w:tc>
      </w:tr>
      <w:tr w:rsidR="00C92B4D" w:rsidRPr="008C4CB9" w14:paraId="383604C0" w14:textId="77777777" w:rsidTr="00614EE4">
        <w:tc>
          <w:tcPr>
            <w:tcW w:w="2158" w:type="dxa"/>
          </w:tcPr>
          <w:p w14:paraId="3D14C5C8" w14:textId="291A5B6F" w:rsidR="00C92B4D" w:rsidRPr="006A1CA2" w:rsidRDefault="00C92B4D" w:rsidP="00C92B4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MdfD</w:t>
            </w:r>
            <w:r w:rsidRPr="00D4286E">
              <w:rPr>
                <w:rFonts w:ascii="宋体" w:hAnsi="宋体" w:cs="Arial"/>
                <w:sz w:val="21"/>
                <w:szCs w:val="21"/>
              </w:rPr>
              <w:t>emurrage</w:t>
            </w:r>
          </w:p>
        </w:tc>
        <w:tc>
          <w:tcPr>
            <w:tcW w:w="1499" w:type="dxa"/>
          </w:tcPr>
          <w:p w14:paraId="60F46D4F" w14:textId="29C7F73F" w:rsidR="00C92B4D" w:rsidRDefault="00AF220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滞期费率</w:t>
            </w:r>
            <w:r w:rsidR="00C92B4D">
              <w:rPr>
                <w:rFonts w:ascii="宋体" w:hAnsi="宋体" w:cs="Arial"/>
                <w:sz w:val="21"/>
                <w:szCs w:val="21"/>
              </w:rPr>
              <w:t>可改</w:t>
            </w:r>
          </w:p>
        </w:tc>
        <w:tc>
          <w:tcPr>
            <w:tcW w:w="2002" w:type="dxa"/>
          </w:tcPr>
          <w:p w14:paraId="1C125FDF" w14:textId="77777777" w:rsidR="00C92B4D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ScfYesNoCode</w:t>
            </w:r>
          </w:p>
        </w:tc>
        <w:tc>
          <w:tcPr>
            <w:tcW w:w="850" w:type="dxa"/>
          </w:tcPr>
          <w:p w14:paraId="07F49E45" w14:textId="77777777" w:rsidR="00C92B4D" w:rsidRPr="006A1CA2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4E686FA4" w14:textId="77777777" w:rsidR="00C92B4D" w:rsidRPr="008C4CB9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78FD7B9" w14:textId="77777777" w:rsidR="00C92B4D" w:rsidRPr="008C4CB9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04539254" w14:textId="77777777" w:rsidR="00C92B4D" w:rsidRPr="008C4CB9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52143E2" w14:textId="77777777" w:rsidR="00C92B4D" w:rsidRDefault="00C92B4D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B3F3C" w:rsidRPr="008C4CB9" w14:paraId="2FFCD54A" w14:textId="77777777" w:rsidTr="00F62214">
        <w:tc>
          <w:tcPr>
            <w:tcW w:w="2158" w:type="dxa"/>
          </w:tcPr>
          <w:p w14:paraId="28F71146" w14:textId="3A11EF18" w:rsidR="004B3F3C" w:rsidRDefault="0018227E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</w:t>
            </w:r>
            <w:r w:rsidR="004B3F3C" w:rsidRPr="00D4286E">
              <w:rPr>
                <w:rFonts w:ascii="宋体" w:hAnsi="宋体" w:cs="Arial"/>
                <w:sz w:val="21"/>
                <w:szCs w:val="21"/>
              </w:rPr>
              <w:t>hortageRate</w:t>
            </w:r>
          </w:p>
        </w:tc>
        <w:tc>
          <w:tcPr>
            <w:tcW w:w="1499" w:type="dxa"/>
          </w:tcPr>
          <w:p w14:paraId="295E7A74" w14:textId="4354C6C2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货差率</w:t>
            </w:r>
          </w:p>
        </w:tc>
        <w:tc>
          <w:tcPr>
            <w:tcW w:w="2002" w:type="dxa"/>
          </w:tcPr>
          <w:p w14:paraId="288C8DAF" w14:textId="2659EACD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50" w:type="dxa"/>
          </w:tcPr>
          <w:p w14:paraId="33242860" w14:textId="62918AA5" w:rsidR="004B3F3C" w:rsidRPr="006A1CA2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0D2DAE64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C87D8B1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7290D823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9C0AEC0" w14:textId="326E30B7" w:rsidR="004B3F3C" w:rsidRDefault="004B3F3C" w:rsidP="004476D2">
            <w:pPr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(散</w:t>
            </w:r>
            <w:r w:rsidR="004476D2">
              <w:rPr>
                <w:rFonts w:ascii="宋体" w:hAnsi="宋体" w:cs="Arial"/>
                <w:sz w:val="21"/>
                <w:szCs w:val="21"/>
              </w:rPr>
              <w:t>)</w:t>
            </w:r>
            <w:r w:rsidRPr="00D4286E">
              <w:rPr>
                <w:rFonts w:ascii="宋体" w:hAnsi="宋体" w:cs="Arial"/>
                <w:sz w:val="21"/>
                <w:szCs w:val="21"/>
              </w:rPr>
              <w:t>(</w:t>
            </w:r>
            <w:r>
              <w:rPr>
                <w:rFonts w:ascii="宋体" w:hAnsi="宋体" w:cs="Arial"/>
                <w:sz w:val="21"/>
                <w:szCs w:val="21"/>
              </w:rPr>
              <w:t>千分数</w:t>
            </w:r>
            <w:r w:rsidRPr="00D4286E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</w:tr>
      <w:tr w:rsidR="00C92B4D" w:rsidRPr="008C4CB9" w14:paraId="1CFF8D0E" w14:textId="77777777" w:rsidTr="00614EE4">
        <w:tc>
          <w:tcPr>
            <w:tcW w:w="2158" w:type="dxa"/>
          </w:tcPr>
          <w:p w14:paraId="0B6116D1" w14:textId="675CCCA2" w:rsidR="00C92B4D" w:rsidRPr="006A1CA2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MdfS</w:t>
            </w:r>
            <w:r w:rsidRPr="00D4286E">
              <w:rPr>
                <w:rFonts w:ascii="宋体" w:hAnsi="宋体" w:cs="Arial"/>
                <w:sz w:val="21"/>
                <w:szCs w:val="21"/>
              </w:rPr>
              <w:t>hortageRate</w:t>
            </w:r>
          </w:p>
        </w:tc>
        <w:tc>
          <w:tcPr>
            <w:tcW w:w="1499" w:type="dxa"/>
          </w:tcPr>
          <w:p w14:paraId="26B4F3F8" w14:textId="7ADD930F" w:rsidR="00C92B4D" w:rsidRDefault="00AF2208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货差率</w:t>
            </w:r>
            <w:r w:rsidR="00C92B4D">
              <w:rPr>
                <w:rFonts w:ascii="宋体" w:hAnsi="宋体" w:cs="Arial"/>
                <w:sz w:val="21"/>
                <w:szCs w:val="21"/>
              </w:rPr>
              <w:t>可改</w:t>
            </w:r>
          </w:p>
        </w:tc>
        <w:tc>
          <w:tcPr>
            <w:tcW w:w="2002" w:type="dxa"/>
          </w:tcPr>
          <w:p w14:paraId="070032BC" w14:textId="77777777" w:rsidR="00C92B4D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ScfYesNoCode</w:t>
            </w:r>
          </w:p>
        </w:tc>
        <w:tc>
          <w:tcPr>
            <w:tcW w:w="850" w:type="dxa"/>
          </w:tcPr>
          <w:p w14:paraId="2DA70E45" w14:textId="77777777" w:rsidR="00C92B4D" w:rsidRPr="006A1CA2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7CDB3AD7" w14:textId="77777777" w:rsidR="00C92B4D" w:rsidRPr="008C4CB9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16D38C7" w14:textId="77777777" w:rsidR="00C92B4D" w:rsidRPr="008C4CB9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5627E8B5" w14:textId="77777777" w:rsidR="00C92B4D" w:rsidRPr="008C4CB9" w:rsidRDefault="00C92B4D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4174D5B" w14:textId="77777777" w:rsidR="00C92B4D" w:rsidRDefault="00C92B4D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B3F3C" w:rsidRPr="008C4CB9" w14:paraId="73381645" w14:textId="77777777" w:rsidTr="00F62214">
        <w:tc>
          <w:tcPr>
            <w:tcW w:w="2158" w:type="dxa"/>
          </w:tcPr>
          <w:p w14:paraId="48511322" w14:textId="0A8C1488" w:rsidR="004B3F3C" w:rsidRPr="00D4286E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10BEF">
              <w:rPr>
                <w:rFonts w:ascii="宋体" w:hAnsi="宋体" w:cs="Arial"/>
                <w:sz w:val="21"/>
                <w:szCs w:val="21"/>
              </w:rPr>
              <w:t>SailCloth</w:t>
            </w:r>
          </w:p>
        </w:tc>
        <w:tc>
          <w:tcPr>
            <w:tcW w:w="1499" w:type="dxa"/>
          </w:tcPr>
          <w:p w14:paraId="6957D285" w14:textId="340EB07E" w:rsidR="004B3F3C" w:rsidRPr="00D4286E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10BEF">
              <w:rPr>
                <w:rFonts w:ascii="宋体" w:hAnsi="宋体" w:cs="Arial"/>
                <w:sz w:val="21"/>
                <w:szCs w:val="21"/>
              </w:rPr>
              <w:t>提供帆布</w:t>
            </w:r>
          </w:p>
        </w:tc>
        <w:tc>
          <w:tcPr>
            <w:tcW w:w="2002" w:type="dxa"/>
          </w:tcPr>
          <w:p w14:paraId="693429FB" w14:textId="3295ABD7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ScfYesNoCode</w:t>
            </w:r>
          </w:p>
        </w:tc>
        <w:tc>
          <w:tcPr>
            <w:tcW w:w="850" w:type="dxa"/>
          </w:tcPr>
          <w:p w14:paraId="113B7115" w14:textId="32EE1752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76825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306DDF83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22476DD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4BF0C0B2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E1D4049" w14:textId="4E8CA9D0" w:rsidR="004B3F3C" w:rsidRPr="00D4286E" w:rsidRDefault="004B3F3C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B3F3C" w:rsidRPr="008C4CB9" w14:paraId="6430B712" w14:textId="77777777" w:rsidTr="00F62214">
        <w:tc>
          <w:tcPr>
            <w:tcW w:w="2158" w:type="dxa"/>
          </w:tcPr>
          <w:p w14:paraId="2AE37BB5" w14:textId="730171D0" w:rsidR="004B3F3C" w:rsidRPr="00D4286E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Escort</w:t>
            </w:r>
          </w:p>
        </w:tc>
        <w:tc>
          <w:tcPr>
            <w:tcW w:w="1499" w:type="dxa"/>
          </w:tcPr>
          <w:p w14:paraId="740DA54B" w14:textId="3E4CBE3F" w:rsidR="004B3F3C" w:rsidRPr="00D4286E" w:rsidRDefault="009B44BF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看管</w:t>
            </w:r>
            <w:r w:rsidR="004B3F3C">
              <w:rPr>
                <w:rFonts w:ascii="宋体" w:hAnsi="宋体" w:cs="Arial"/>
                <w:sz w:val="21"/>
                <w:szCs w:val="21"/>
              </w:rPr>
              <w:t>方式</w:t>
            </w:r>
          </w:p>
        </w:tc>
        <w:tc>
          <w:tcPr>
            <w:tcW w:w="2002" w:type="dxa"/>
          </w:tcPr>
          <w:p w14:paraId="4A8B2695" w14:textId="32941B0F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C3A80">
              <w:rPr>
                <w:rFonts w:ascii="宋体" w:hAnsi="宋体" w:cs="Arial"/>
                <w:sz w:val="21"/>
                <w:szCs w:val="21"/>
              </w:rPr>
              <w:t>ScfEscortCode</w:t>
            </w:r>
          </w:p>
        </w:tc>
        <w:tc>
          <w:tcPr>
            <w:tcW w:w="850" w:type="dxa"/>
          </w:tcPr>
          <w:p w14:paraId="5753F12D" w14:textId="76DEC9F0" w:rsidR="004B3F3C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C3A0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4A583D63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637EA57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1A25CA40" w14:textId="77777777" w:rsidR="004B3F3C" w:rsidRPr="008C4CB9" w:rsidRDefault="004B3F3C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BF604EE" w14:textId="77777777" w:rsidR="004B3F3C" w:rsidRPr="00E675C3" w:rsidRDefault="004B3F3C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</w:t>
            </w:r>
            <w:r w:rsidRPr="00EB687C">
              <w:rPr>
                <w:rFonts w:ascii="宋体" w:hAnsi="宋体" w:cs="Arial"/>
                <w:sz w:val="21"/>
                <w:szCs w:val="21"/>
              </w:rPr>
              <w:t>onitor:</w:t>
            </w:r>
            <w:r w:rsidRPr="00E675C3">
              <w:rPr>
                <w:rFonts w:ascii="宋体" w:hAnsi="宋体" w:cs="Arial" w:hint="eastAsia"/>
                <w:sz w:val="21"/>
                <w:szCs w:val="21"/>
              </w:rPr>
              <w:t>货仓监控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08280B56" w14:textId="77777777" w:rsidR="004B3F3C" w:rsidRPr="00E675C3" w:rsidRDefault="004B3F3C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sealup:</w:t>
            </w:r>
            <w:r w:rsidRPr="00E675C3">
              <w:rPr>
                <w:rFonts w:ascii="宋体" w:hAnsi="宋体" w:cs="Arial" w:hint="eastAsia"/>
                <w:sz w:val="21"/>
                <w:szCs w:val="21"/>
              </w:rPr>
              <w:t>封仓运输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36CCA708" w14:textId="034792CD" w:rsidR="004B3F3C" w:rsidRPr="00D4286E" w:rsidRDefault="004B3F3C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escortting:</w:t>
            </w:r>
            <w:r w:rsidRPr="00E675C3">
              <w:rPr>
                <w:rFonts w:ascii="宋体" w:hAnsi="宋体" w:cs="Arial" w:hint="eastAsia"/>
                <w:sz w:val="21"/>
                <w:szCs w:val="21"/>
              </w:rPr>
              <w:t>押运</w:t>
            </w:r>
          </w:p>
        </w:tc>
      </w:tr>
      <w:tr w:rsidR="004B3F3C" w:rsidRPr="00513641" w14:paraId="05B854B9" w14:textId="77777777" w:rsidTr="00F62214">
        <w:trPr>
          <w:cantSplit/>
        </w:trPr>
        <w:tc>
          <w:tcPr>
            <w:tcW w:w="2158" w:type="dxa"/>
            <w:shd w:val="clear" w:color="auto" w:fill="D9D9D9"/>
          </w:tcPr>
          <w:p w14:paraId="5CAC964F" w14:textId="77777777" w:rsidR="004B3F3C" w:rsidRPr="00513641" w:rsidRDefault="004B3F3C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501" w:type="dxa"/>
            <w:gridSpan w:val="2"/>
          </w:tcPr>
          <w:p w14:paraId="640F349B" w14:textId="77777777" w:rsidR="004B3F3C" w:rsidRPr="00513641" w:rsidRDefault="004B3F3C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int="eastAsia"/>
                <w:b/>
                <w:sz w:val="21"/>
                <w:szCs w:val="21"/>
              </w:rPr>
              <w:t>Id</w:t>
            </w:r>
          </w:p>
        </w:tc>
        <w:tc>
          <w:tcPr>
            <w:tcW w:w="850" w:type="dxa"/>
            <w:shd w:val="clear" w:color="auto" w:fill="C0C0C0"/>
          </w:tcPr>
          <w:p w14:paraId="36620B55" w14:textId="77777777" w:rsidR="004B3F3C" w:rsidRPr="00513641" w:rsidRDefault="004B3F3C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394" w:type="dxa"/>
            <w:gridSpan w:val="4"/>
          </w:tcPr>
          <w:p w14:paraId="6A597A5E" w14:textId="77777777" w:rsidR="004B3F3C" w:rsidRPr="00513641" w:rsidRDefault="004B3F3C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B96F841" w14:textId="0788DB6D" w:rsidR="00F274A7" w:rsidRPr="00513641" w:rsidRDefault="00B431AB" w:rsidP="00F274A7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0" w:name="_Toc492980036"/>
      <w:r>
        <w:rPr>
          <w:rFonts w:ascii="黑体" w:hint="eastAsia"/>
          <w:sz w:val="21"/>
          <w:szCs w:val="21"/>
        </w:rPr>
        <w:t>船</w:t>
      </w:r>
      <w:r>
        <w:rPr>
          <w:rFonts w:ascii="黑体"/>
          <w:sz w:val="21"/>
          <w:szCs w:val="21"/>
        </w:rPr>
        <w:t>方复盘</w:t>
      </w:r>
      <w:bookmarkEnd w:id="40"/>
    </w:p>
    <w:tbl>
      <w:tblPr>
        <w:tblW w:w="109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1559"/>
        <w:gridCol w:w="1735"/>
        <w:gridCol w:w="958"/>
        <w:gridCol w:w="851"/>
        <w:gridCol w:w="708"/>
        <w:gridCol w:w="709"/>
        <w:gridCol w:w="2693"/>
      </w:tblGrid>
      <w:tr w:rsidR="00F274A7" w:rsidRPr="00513641" w14:paraId="5D814B7F" w14:textId="77777777" w:rsidTr="009A54C3">
        <w:trPr>
          <w:cantSplit/>
        </w:trPr>
        <w:tc>
          <w:tcPr>
            <w:tcW w:w="1702" w:type="dxa"/>
            <w:shd w:val="clear" w:color="auto" w:fill="D9D9D9"/>
          </w:tcPr>
          <w:p w14:paraId="39BE8E2F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9213" w:type="dxa"/>
            <w:gridSpan w:val="7"/>
          </w:tcPr>
          <w:p w14:paraId="5E61803B" w14:textId="77777777" w:rsidR="00F274A7" w:rsidRPr="00A947D3" w:rsidRDefault="00F274A7" w:rsidP="00D50AC1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A947D3">
              <w:rPr>
                <w:rFonts w:ascii="宋体" w:hAnsi="宋体"/>
                <w:sz w:val="21"/>
                <w:szCs w:val="21"/>
              </w:rPr>
              <w:t>ScfFreight</w:t>
            </w:r>
          </w:p>
        </w:tc>
      </w:tr>
      <w:tr w:rsidR="00124F44" w:rsidRPr="00513641" w14:paraId="411C397D" w14:textId="77777777" w:rsidTr="00124F44">
        <w:tc>
          <w:tcPr>
            <w:tcW w:w="1702" w:type="dxa"/>
            <w:shd w:val="clear" w:color="auto" w:fill="D9D9D9"/>
          </w:tcPr>
          <w:p w14:paraId="443A2ED6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0723B092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735" w:type="dxa"/>
            <w:shd w:val="clear" w:color="auto" w:fill="D9D9D9"/>
          </w:tcPr>
          <w:p w14:paraId="7F3988EF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58" w:type="dxa"/>
            <w:shd w:val="clear" w:color="auto" w:fill="D9D9D9"/>
          </w:tcPr>
          <w:p w14:paraId="5D4725FE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D9D9D9"/>
          </w:tcPr>
          <w:p w14:paraId="0D897424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708" w:type="dxa"/>
            <w:shd w:val="clear" w:color="auto" w:fill="D9D9D9"/>
          </w:tcPr>
          <w:p w14:paraId="6D394E02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D9D9D9"/>
          </w:tcPr>
          <w:p w14:paraId="4A72A720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693" w:type="dxa"/>
            <w:shd w:val="clear" w:color="auto" w:fill="D9D9D9"/>
          </w:tcPr>
          <w:p w14:paraId="2B824EF8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24F44" w:rsidRPr="00513641" w14:paraId="23A07AC6" w14:textId="77777777" w:rsidTr="00124F44">
        <w:tc>
          <w:tcPr>
            <w:tcW w:w="1702" w:type="dxa"/>
          </w:tcPr>
          <w:p w14:paraId="72D64F7E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22B481DF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35" w:type="dxa"/>
          </w:tcPr>
          <w:p w14:paraId="01E70D79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58" w:type="dxa"/>
          </w:tcPr>
          <w:p w14:paraId="17FC9D0C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512190C7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FBC14B6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9" w:type="dxa"/>
          </w:tcPr>
          <w:p w14:paraId="3D734B9B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B2849B6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24F44" w:rsidRPr="00513641" w14:paraId="50F45C60" w14:textId="77777777" w:rsidTr="00124F44">
        <w:tc>
          <w:tcPr>
            <w:tcW w:w="1702" w:type="dxa"/>
          </w:tcPr>
          <w:p w14:paraId="5E92C57C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ShipCompName</w:t>
            </w:r>
          </w:p>
        </w:tc>
        <w:tc>
          <w:tcPr>
            <w:tcW w:w="1559" w:type="dxa"/>
          </w:tcPr>
          <w:p w14:paraId="3FAF11CB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乙方公司名称</w:t>
            </w:r>
          </w:p>
        </w:tc>
        <w:tc>
          <w:tcPr>
            <w:tcW w:w="1735" w:type="dxa"/>
          </w:tcPr>
          <w:p w14:paraId="3A4A7A3A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String(1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958" w:type="dxa"/>
          </w:tcPr>
          <w:p w14:paraId="563FE8F9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6CD9737E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D309D36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7D0C04F1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1269A25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24F44" w:rsidRPr="00513641" w14:paraId="145ADA88" w14:textId="77777777" w:rsidTr="00124F44">
        <w:tc>
          <w:tcPr>
            <w:tcW w:w="1702" w:type="dxa"/>
          </w:tcPr>
          <w:p w14:paraId="4988AE09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Ship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1B895CF9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35" w:type="dxa"/>
          </w:tcPr>
          <w:p w14:paraId="7FC07DCA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58" w:type="dxa"/>
          </w:tcPr>
          <w:p w14:paraId="16A6BD93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32371B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15C36860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487F8A8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6F5AE6F9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2693" w:type="dxa"/>
          </w:tcPr>
          <w:p w14:paraId="0D5BC32A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24F44" w:rsidRPr="00513641" w14:paraId="340903D6" w14:textId="77777777" w:rsidTr="00124F44">
        <w:tc>
          <w:tcPr>
            <w:tcW w:w="1702" w:type="dxa"/>
          </w:tcPr>
          <w:p w14:paraId="7C7E56B0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Cargo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15D0A27D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货物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35" w:type="dxa"/>
          </w:tcPr>
          <w:p w14:paraId="7FF6555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58" w:type="dxa"/>
          </w:tcPr>
          <w:p w14:paraId="283428AC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32371B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740907F4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98301B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51E4CC6D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2693" w:type="dxa"/>
          </w:tcPr>
          <w:p w14:paraId="5183455E" w14:textId="77777777" w:rsidR="00F274A7" w:rsidRPr="00513641" w:rsidRDefault="00F274A7" w:rsidP="002974D8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974D8" w:rsidRPr="00513641" w14:paraId="2D533E7D" w14:textId="77777777" w:rsidTr="00124F44">
        <w:tc>
          <w:tcPr>
            <w:tcW w:w="1702" w:type="dxa"/>
          </w:tcPr>
          <w:p w14:paraId="41D7F093" w14:textId="08606BC1" w:rsidR="002974D8" w:rsidRDefault="002974D8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TaxRate</w:t>
            </w:r>
          </w:p>
        </w:tc>
        <w:tc>
          <w:tcPr>
            <w:tcW w:w="1559" w:type="dxa"/>
          </w:tcPr>
          <w:p w14:paraId="143504A8" w14:textId="3C6D111A" w:rsidR="002974D8" w:rsidRDefault="002974D8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发票税率</w:t>
            </w:r>
          </w:p>
        </w:tc>
        <w:tc>
          <w:tcPr>
            <w:tcW w:w="1735" w:type="dxa"/>
          </w:tcPr>
          <w:p w14:paraId="51005EEC" w14:textId="7268FBB6" w:rsidR="002974D8" w:rsidRPr="00513641" w:rsidRDefault="001E395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Scf</w:t>
            </w:r>
            <w:r w:rsidR="002974D8">
              <w:rPr>
                <w:rFonts w:ascii="宋体" w:hAnsi="宋体" w:cs="Arial"/>
                <w:sz w:val="21"/>
                <w:szCs w:val="21"/>
              </w:rPr>
              <w:t>TaxRateCode</w:t>
            </w:r>
          </w:p>
        </w:tc>
        <w:tc>
          <w:tcPr>
            <w:tcW w:w="958" w:type="dxa"/>
          </w:tcPr>
          <w:p w14:paraId="16465EED" w14:textId="672E6292" w:rsidR="002974D8" w:rsidRPr="0032371B" w:rsidRDefault="002974D8" w:rsidP="00D50AC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24B45FC0" w14:textId="77777777" w:rsidR="002974D8" w:rsidRPr="00513641" w:rsidRDefault="002974D8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6C9FE53" w14:textId="77777777" w:rsidR="002974D8" w:rsidRPr="00513641" w:rsidRDefault="002974D8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7E2E8B1E" w14:textId="77777777" w:rsidR="002974D8" w:rsidRPr="00513641" w:rsidRDefault="002974D8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362D168" w14:textId="77777777" w:rsidR="002974D8" w:rsidRDefault="002974D8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no:不包票,</w:t>
            </w:r>
          </w:p>
          <w:p w14:paraId="01083BF5" w14:textId="77777777" w:rsidR="002974D8" w:rsidRDefault="002974D8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small:小规模3%,</w:t>
            </w:r>
          </w:p>
          <w:p w14:paraId="5A9BFD5A" w14:textId="33F0C9D2" w:rsidR="002974D8" w:rsidRPr="00513641" w:rsidRDefault="002974D8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general:一般11%</w:t>
            </w:r>
          </w:p>
        </w:tc>
      </w:tr>
      <w:tr w:rsidR="00124F44" w:rsidRPr="00513641" w14:paraId="21D6DBE1" w14:textId="77777777" w:rsidTr="00124F44">
        <w:tc>
          <w:tcPr>
            <w:tcW w:w="1702" w:type="dxa"/>
          </w:tcPr>
          <w:p w14:paraId="47D126C0" w14:textId="14579CFF" w:rsidR="00124F44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Q</w:t>
            </w:r>
            <w:r w:rsidRPr="00F05570">
              <w:rPr>
                <w:rFonts w:ascii="宋体" w:hAnsi="宋体" w:cs="Arial"/>
                <w:sz w:val="21"/>
                <w:szCs w:val="21"/>
              </w:rPr>
              <w:t>uoteMoney</w:t>
            </w:r>
          </w:p>
        </w:tc>
        <w:tc>
          <w:tcPr>
            <w:tcW w:w="1559" w:type="dxa"/>
          </w:tcPr>
          <w:p w14:paraId="3DC86486" w14:textId="1516B5A9" w:rsidR="00124F44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F05570">
              <w:rPr>
                <w:rFonts w:ascii="宋体" w:hAnsi="宋体" w:cs="Arial"/>
                <w:sz w:val="21"/>
                <w:szCs w:val="21"/>
              </w:rPr>
              <w:t>总</w:t>
            </w:r>
            <w:r>
              <w:rPr>
                <w:rFonts w:ascii="宋体" w:hAnsi="宋体" w:cs="Arial"/>
                <w:sz w:val="21"/>
                <w:szCs w:val="21"/>
              </w:rPr>
              <w:t>运费</w:t>
            </w:r>
          </w:p>
        </w:tc>
        <w:tc>
          <w:tcPr>
            <w:tcW w:w="1735" w:type="dxa"/>
          </w:tcPr>
          <w:p w14:paraId="4BC53B2D" w14:textId="7B434B71" w:rsidR="00124F44" w:rsidRPr="00513641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Double</w:t>
            </w:r>
          </w:p>
        </w:tc>
        <w:tc>
          <w:tcPr>
            <w:tcW w:w="958" w:type="dxa"/>
          </w:tcPr>
          <w:p w14:paraId="687C06A9" w14:textId="53239415" w:rsidR="00124F44" w:rsidRPr="0032371B" w:rsidRDefault="00124F44" w:rsidP="00D50AC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79186F03" w14:textId="77777777" w:rsidR="00124F44" w:rsidRPr="00513641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967BC54" w14:textId="77777777" w:rsidR="00124F44" w:rsidRPr="00513641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5BB0AE44" w14:textId="77777777" w:rsidR="00124F44" w:rsidRPr="00513641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41A590C" w14:textId="16F4DE5F" w:rsidR="00124F44" w:rsidRPr="00513641" w:rsidRDefault="00124F44" w:rsidP="002974D8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</w:t>
            </w:r>
          </w:p>
        </w:tc>
      </w:tr>
      <w:tr w:rsidR="00124F44" w:rsidRPr="008C4CB9" w14:paraId="564C3894" w14:textId="77777777" w:rsidTr="00124F44">
        <w:tc>
          <w:tcPr>
            <w:tcW w:w="1702" w:type="dxa"/>
          </w:tcPr>
          <w:p w14:paraId="6054BC84" w14:textId="7FD9185F" w:rsidR="00124F44" w:rsidRPr="006A1CA2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PayStyle</w:t>
            </w:r>
          </w:p>
        </w:tc>
        <w:tc>
          <w:tcPr>
            <w:tcW w:w="1559" w:type="dxa"/>
          </w:tcPr>
          <w:p w14:paraId="2DD0EE8B" w14:textId="0F49206C" w:rsidR="00124F44" w:rsidRPr="006A1CA2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付款方式</w:t>
            </w:r>
          </w:p>
        </w:tc>
        <w:tc>
          <w:tcPr>
            <w:tcW w:w="1735" w:type="dxa"/>
          </w:tcPr>
          <w:p w14:paraId="435C1520" w14:textId="1950C7E8" w:rsidR="00124F44" w:rsidRPr="00AF06FB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ScfPayStyleCode</w:t>
            </w:r>
          </w:p>
        </w:tc>
        <w:tc>
          <w:tcPr>
            <w:tcW w:w="958" w:type="dxa"/>
          </w:tcPr>
          <w:p w14:paraId="3EA3432B" w14:textId="0577667C" w:rsidR="00124F44" w:rsidRPr="006A1CA2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18549A98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0BB881F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3561CB01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720EE7F" w14:textId="77777777" w:rsidR="00124F44" w:rsidRDefault="00124F44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money:现金,</w:t>
            </w:r>
          </w:p>
          <w:p w14:paraId="356A519C" w14:textId="77777777" w:rsidR="00124F44" w:rsidRDefault="00124F44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ticket:支票,</w:t>
            </w:r>
          </w:p>
          <w:p w14:paraId="4A811D42" w14:textId="4AC98E7C" w:rsidR="00124F44" w:rsidRDefault="00124F44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bank:银行转帐</w:t>
            </w:r>
          </w:p>
        </w:tc>
      </w:tr>
      <w:tr w:rsidR="00124F44" w:rsidRPr="008C4CB9" w14:paraId="3FCEC436" w14:textId="77777777" w:rsidTr="00124F44">
        <w:tc>
          <w:tcPr>
            <w:tcW w:w="1702" w:type="dxa"/>
          </w:tcPr>
          <w:p w14:paraId="45236A2B" w14:textId="18B3A240" w:rsidR="00124F44" w:rsidRPr="006A1CA2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PayPeriod</w:t>
            </w:r>
          </w:p>
        </w:tc>
        <w:tc>
          <w:tcPr>
            <w:tcW w:w="1559" w:type="dxa"/>
          </w:tcPr>
          <w:p w14:paraId="7AACDCBE" w14:textId="2562C868" w:rsidR="00124F44" w:rsidRPr="006A1CA2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付款期限</w:t>
            </w:r>
          </w:p>
        </w:tc>
        <w:tc>
          <w:tcPr>
            <w:tcW w:w="1735" w:type="dxa"/>
          </w:tcPr>
          <w:p w14:paraId="549D5F28" w14:textId="279B2074" w:rsidR="00124F44" w:rsidRPr="00AF06FB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Integer</w:t>
            </w:r>
          </w:p>
        </w:tc>
        <w:tc>
          <w:tcPr>
            <w:tcW w:w="958" w:type="dxa"/>
          </w:tcPr>
          <w:p w14:paraId="34585E5E" w14:textId="6C8AD555" w:rsidR="00124F44" w:rsidRPr="006A1CA2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3D291803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C8AF916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2A82C491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BBC703" w14:textId="252720DB" w:rsidR="00124F44" w:rsidRDefault="00124F44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多少天以后</w:t>
            </w:r>
          </w:p>
        </w:tc>
      </w:tr>
      <w:tr w:rsidR="00124F44" w:rsidRPr="008C4CB9" w14:paraId="6A8A7CF6" w14:textId="77777777" w:rsidTr="00124F44">
        <w:tc>
          <w:tcPr>
            <w:tcW w:w="1702" w:type="dxa"/>
          </w:tcPr>
          <w:p w14:paraId="7A4A2AD9" w14:textId="2D98FA51" w:rsidR="00124F44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7530E9">
              <w:rPr>
                <w:rFonts w:ascii="宋体" w:hAnsi="宋体" w:cs="Arial"/>
                <w:sz w:val="21"/>
                <w:szCs w:val="21"/>
              </w:rPr>
              <w:t>FillFreight</w:t>
            </w:r>
          </w:p>
        </w:tc>
        <w:tc>
          <w:tcPr>
            <w:tcW w:w="1559" w:type="dxa"/>
          </w:tcPr>
          <w:p w14:paraId="0A5AC1DE" w14:textId="6CBD717E" w:rsidR="00124F44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413921">
              <w:rPr>
                <w:rFonts w:ascii="宋体" w:hAnsi="宋体" w:cs="Arial"/>
                <w:sz w:val="21"/>
                <w:szCs w:val="21"/>
              </w:rPr>
              <w:t>提供运单</w:t>
            </w:r>
          </w:p>
        </w:tc>
        <w:tc>
          <w:tcPr>
            <w:tcW w:w="1735" w:type="dxa"/>
          </w:tcPr>
          <w:p w14:paraId="56CC1F03" w14:textId="601941FC" w:rsidR="00124F44" w:rsidRDefault="008B0E8D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9F4AD5">
              <w:rPr>
                <w:rFonts w:ascii="宋体" w:hAnsi="宋体" w:cs="Arial"/>
                <w:sz w:val="15"/>
                <w:szCs w:val="15"/>
              </w:rPr>
              <w:t>ScfFillFreightCode</w:t>
            </w:r>
          </w:p>
        </w:tc>
        <w:tc>
          <w:tcPr>
            <w:tcW w:w="958" w:type="dxa"/>
          </w:tcPr>
          <w:p w14:paraId="6FCEAD39" w14:textId="4107080B" w:rsidR="00124F44" w:rsidRPr="006A1CA2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76825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66D85C90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5640011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38635A67" w14:textId="77777777" w:rsidR="00124F44" w:rsidRPr="008C4CB9" w:rsidRDefault="00124F44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CC5AB9" w14:textId="77777777" w:rsidR="00124F44" w:rsidRPr="00DA1EA6" w:rsidRDefault="00124F44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bothsides:</w:t>
            </w:r>
            <w:r w:rsidRPr="00DA1EA6">
              <w:rPr>
                <w:rFonts w:ascii="宋体" w:hAnsi="宋体" w:cs="Arial" w:hint="eastAsia"/>
                <w:sz w:val="21"/>
                <w:szCs w:val="21"/>
              </w:rPr>
              <w:t>由船方代理，货方实报实销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4BC1450C" w14:textId="77777777" w:rsidR="00124F44" w:rsidRPr="00DA1EA6" w:rsidRDefault="00124F44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shipside:</w:t>
            </w:r>
            <w:r w:rsidRPr="00DA1EA6">
              <w:rPr>
                <w:rFonts w:ascii="宋体" w:hAnsi="宋体" w:cs="Arial" w:hint="eastAsia"/>
                <w:sz w:val="21"/>
                <w:szCs w:val="21"/>
              </w:rPr>
              <w:t>由船方自主办理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568FED2B" w14:textId="5082AF08" w:rsidR="00124F44" w:rsidRDefault="00124F44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cargoside:</w:t>
            </w:r>
            <w:r w:rsidRPr="00DA1EA6">
              <w:rPr>
                <w:rFonts w:ascii="宋体" w:hAnsi="宋体" w:cs="Arial" w:hint="eastAsia"/>
                <w:sz w:val="21"/>
                <w:szCs w:val="21"/>
              </w:rPr>
              <w:t>由货方自主办理</w:t>
            </w:r>
          </w:p>
        </w:tc>
      </w:tr>
      <w:tr w:rsidR="00E35109" w:rsidRPr="008C4CB9" w14:paraId="5B560A17" w14:textId="77777777" w:rsidTr="00124F44">
        <w:tc>
          <w:tcPr>
            <w:tcW w:w="1702" w:type="dxa"/>
          </w:tcPr>
          <w:p w14:paraId="47956FAB" w14:textId="46DB35DE" w:rsidR="00E35109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MdfD</w:t>
            </w:r>
            <w:r w:rsidRPr="00CB3A5D">
              <w:rPr>
                <w:rFonts w:ascii="宋体" w:hAnsi="宋体" w:cs="Arial"/>
                <w:sz w:val="21"/>
                <w:szCs w:val="21"/>
              </w:rPr>
              <w:t>eposit</w:t>
            </w:r>
          </w:p>
        </w:tc>
        <w:tc>
          <w:tcPr>
            <w:tcW w:w="1559" w:type="dxa"/>
          </w:tcPr>
          <w:p w14:paraId="4AE9D042" w14:textId="39C89636" w:rsidR="00E35109" w:rsidRPr="00DF7B20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下订诚意金</w:t>
            </w:r>
          </w:p>
        </w:tc>
        <w:tc>
          <w:tcPr>
            <w:tcW w:w="1735" w:type="dxa"/>
          </w:tcPr>
          <w:p w14:paraId="06E7455A" w14:textId="4900E55C" w:rsidR="00E35109" w:rsidRPr="006C3A80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ScfYesNoCode</w:t>
            </w:r>
          </w:p>
        </w:tc>
        <w:tc>
          <w:tcPr>
            <w:tcW w:w="958" w:type="dxa"/>
          </w:tcPr>
          <w:p w14:paraId="715C4B35" w14:textId="426BCD84" w:rsidR="00E35109" w:rsidRPr="00AC3A04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7CBE3553" w14:textId="77777777" w:rsidR="00E35109" w:rsidRPr="008C4CB9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810A1C5" w14:textId="77777777" w:rsidR="00E35109" w:rsidRPr="008C4CB9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211ADCB5" w14:textId="77777777" w:rsidR="00E35109" w:rsidRPr="008C4CB9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E91D2F0" w14:textId="77777777" w:rsidR="00E35109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E35109" w:rsidRPr="00513641" w14:paraId="1059311B" w14:textId="77777777" w:rsidTr="00124F44">
        <w:tc>
          <w:tcPr>
            <w:tcW w:w="1702" w:type="dxa"/>
          </w:tcPr>
          <w:p w14:paraId="06147DEE" w14:textId="77777777" w:rsidR="00E35109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lastRenderedPageBreak/>
              <w:t>D</w:t>
            </w:r>
            <w:r w:rsidRPr="00CB3A5D">
              <w:rPr>
                <w:rFonts w:ascii="宋体" w:hAnsi="宋体" w:cs="Arial"/>
                <w:sz w:val="21"/>
                <w:szCs w:val="21"/>
              </w:rPr>
              <w:t>eposit</w:t>
            </w:r>
          </w:p>
        </w:tc>
        <w:tc>
          <w:tcPr>
            <w:tcW w:w="1559" w:type="dxa"/>
          </w:tcPr>
          <w:p w14:paraId="5B2FB793" w14:textId="6B34BEC3" w:rsidR="00E35109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诚意金额</w:t>
            </w:r>
          </w:p>
        </w:tc>
        <w:tc>
          <w:tcPr>
            <w:tcW w:w="1735" w:type="dxa"/>
          </w:tcPr>
          <w:p w14:paraId="50A2715F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58" w:type="dxa"/>
          </w:tcPr>
          <w:p w14:paraId="02E423BB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053B64B9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293D1FE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0BEBE45E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3A4B24D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E35109" w:rsidRPr="00513641" w14:paraId="5DEF37E2" w14:textId="77777777" w:rsidTr="00124F44">
        <w:tc>
          <w:tcPr>
            <w:tcW w:w="1702" w:type="dxa"/>
          </w:tcPr>
          <w:p w14:paraId="63F6BFFE" w14:textId="77777777" w:rsidR="00E35109" w:rsidRPr="006A1CA2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Status</w:t>
            </w:r>
          </w:p>
        </w:tc>
        <w:tc>
          <w:tcPr>
            <w:tcW w:w="1559" w:type="dxa"/>
          </w:tcPr>
          <w:p w14:paraId="0C305103" w14:textId="77777777" w:rsidR="00E35109" w:rsidRPr="006A1CA2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</w:t>
            </w:r>
            <w:r>
              <w:rPr>
                <w:rFonts w:ascii="宋体" w:hAnsi="宋体" w:cs="Arial" w:hint="eastAsia"/>
                <w:sz w:val="21"/>
                <w:szCs w:val="21"/>
              </w:rPr>
              <w:t>单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735" w:type="dxa"/>
          </w:tcPr>
          <w:p w14:paraId="34A09C7C" w14:textId="77777777" w:rsidR="00E35109" w:rsidRPr="00F2435A" w:rsidRDefault="00E35109" w:rsidP="00D50AC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</w:t>
            </w:r>
            <w:r w:rsidRPr="00F2435A">
              <w:rPr>
                <w:rFonts w:ascii="宋体" w:hAnsi="宋体" w:cs="Arial"/>
                <w:sz w:val="18"/>
                <w:szCs w:val="18"/>
              </w:rPr>
              <w:t>FreightCode</w:t>
            </w:r>
          </w:p>
        </w:tc>
        <w:tc>
          <w:tcPr>
            <w:tcW w:w="958" w:type="dxa"/>
          </w:tcPr>
          <w:p w14:paraId="10A003F6" w14:textId="77777777" w:rsidR="00E35109" w:rsidRPr="006A1CA2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65C4AFB5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595AD90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1A303BFD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77A281C" w14:textId="77777777" w:rsidR="00E35109" w:rsidRPr="009A54C3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  <w:r w:rsidRPr="009A54C3">
              <w:rPr>
                <w:rFonts w:ascii="宋体" w:hAnsi="宋体" w:cs="Arial"/>
                <w:sz w:val="21"/>
                <w:szCs w:val="21"/>
              </w:rPr>
              <w:t>rush:抢</w:t>
            </w:r>
            <w:r w:rsidRPr="009A54C3">
              <w:rPr>
                <w:rFonts w:ascii="宋体" w:hAnsi="宋体" w:cs="Arial" w:hint="eastAsia"/>
                <w:sz w:val="21"/>
                <w:szCs w:val="21"/>
              </w:rPr>
              <w:t>单</w:t>
            </w:r>
            <w:r w:rsidRPr="009A54C3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346193CA" w14:textId="77777777" w:rsidR="00E35109" w:rsidRPr="009A54C3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  <w:r w:rsidRPr="009A54C3">
              <w:rPr>
                <w:rFonts w:ascii="宋体" w:hAnsi="宋体" w:cs="Arial"/>
                <w:sz w:val="21"/>
                <w:szCs w:val="21"/>
              </w:rPr>
              <w:t>audit:</w:t>
            </w:r>
            <w:r w:rsidRPr="009A54C3">
              <w:rPr>
                <w:rFonts w:ascii="宋体" w:hAnsi="宋体" w:cs="Arial" w:hint="eastAsia"/>
                <w:sz w:val="21"/>
                <w:szCs w:val="21"/>
              </w:rPr>
              <w:t>待批</w:t>
            </w:r>
            <w:r w:rsidRPr="009A54C3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1E6F6927" w14:textId="77777777" w:rsidR="00E35109" w:rsidRPr="009A54C3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  <w:r w:rsidRPr="009A54C3">
              <w:rPr>
                <w:rFonts w:ascii="宋体" w:hAnsi="宋体" w:cs="Arial"/>
                <w:sz w:val="21"/>
                <w:szCs w:val="21"/>
              </w:rPr>
              <w:t>cancel:</w:t>
            </w:r>
            <w:r w:rsidRPr="009A54C3">
              <w:rPr>
                <w:rFonts w:ascii="宋体" w:hAnsi="宋体" w:cs="Arial" w:hint="eastAsia"/>
                <w:sz w:val="21"/>
                <w:szCs w:val="21"/>
              </w:rPr>
              <w:t>取消</w:t>
            </w:r>
            <w:r w:rsidRPr="009A54C3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3321BC8F" w14:textId="77777777" w:rsidR="00E35109" w:rsidRPr="009A54C3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  <w:r w:rsidRPr="009A54C3">
              <w:rPr>
                <w:rFonts w:ascii="宋体" w:hAnsi="宋体" w:cs="Arial"/>
                <w:sz w:val="21"/>
                <w:szCs w:val="21"/>
              </w:rPr>
              <w:t>wait:</w:t>
            </w:r>
            <w:r w:rsidRPr="009A54C3">
              <w:rPr>
                <w:rFonts w:ascii="宋体" w:hAnsi="宋体" w:cs="Arial" w:hint="eastAsia"/>
                <w:sz w:val="21"/>
                <w:szCs w:val="21"/>
              </w:rPr>
              <w:t>待运</w:t>
            </w:r>
            <w:r w:rsidRPr="009A54C3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304B870D" w14:textId="77777777" w:rsidR="00E35109" w:rsidRPr="009A54C3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  <w:r w:rsidRPr="009A54C3">
              <w:rPr>
                <w:rFonts w:ascii="宋体" w:hAnsi="宋体" w:cs="Arial"/>
                <w:sz w:val="21"/>
                <w:szCs w:val="21"/>
              </w:rPr>
              <w:t>start:开始,</w:t>
            </w:r>
          </w:p>
          <w:p w14:paraId="5C88D40A" w14:textId="017FB784" w:rsidR="00E35109" w:rsidRPr="009A54C3" w:rsidRDefault="00C77F51" w:rsidP="00D50AC1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end:</w:t>
            </w:r>
            <w:r w:rsidR="00E35109" w:rsidRPr="009A54C3">
              <w:rPr>
                <w:rFonts w:ascii="宋体" w:hAnsi="宋体" w:cs="Arial"/>
                <w:sz w:val="21"/>
                <w:szCs w:val="21"/>
              </w:rPr>
              <w:t>结束,</w:t>
            </w:r>
          </w:p>
          <w:p w14:paraId="083B6711" w14:textId="77777777" w:rsidR="00E35109" w:rsidRPr="009A54C3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  <w:r w:rsidRPr="009A54C3">
              <w:rPr>
                <w:rFonts w:ascii="宋体" w:hAnsi="宋体" w:cs="Arial"/>
                <w:sz w:val="21"/>
                <w:szCs w:val="21"/>
              </w:rPr>
              <w:t>evaluate:</w:t>
            </w:r>
            <w:r w:rsidRPr="009A54C3">
              <w:rPr>
                <w:rFonts w:ascii="宋体" w:hAnsi="宋体" w:cs="Arial" w:hint="eastAsia"/>
                <w:sz w:val="21"/>
                <w:szCs w:val="21"/>
              </w:rPr>
              <w:t>评价</w:t>
            </w:r>
            <w:r w:rsidRPr="009A54C3"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69EDAC13" w14:textId="77777777" w:rsidR="00E35109" w:rsidRPr="009A54C3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  <w:r w:rsidRPr="009A54C3">
              <w:rPr>
                <w:rFonts w:ascii="宋体" w:hAnsi="宋体" w:cs="Arial"/>
                <w:sz w:val="21"/>
                <w:szCs w:val="21"/>
              </w:rPr>
              <w:t>close:</w:t>
            </w:r>
            <w:r w:rsidRPr="009A54C3">
              <w:rPr>
                <w:rFonts w:ascii="宋体" w:hAnsi="宋体" w:cs="Arial" w:hint="eastAsia"/>
                <w:sz w:val="21"/>
                <w:szCs w:val="21"/>
              </w:rPr>
              <w:t>关闭</w:t>
            </w:r>
          </w:p>
        </w:tc>
      </w:tr>
      <w:tr w:rsidR="00E35109" w:rsidRPr="00513641" w14:paraId="7358D37D" w14:textId="77777777" w:rsidTr="00124F44">
        <w:tc>
          <w:tcPr>
            <w:tcW w:w="1702" w:type="dxa"/>
          </w:tcPr>
          <w:p w14:paraId="3D3FB0EB" w14:textId="77777777" w:rsidR="00E35109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559" w:type="dxa"/>
          </w:tcPr>
          <w:p w14:paraId="4F72FCB7" w14:textId="77777777" w:rsidR="00E35109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抢单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735" w:type="dxa"/>
          </w:tcPr>
          <w:p w14:paraId="0955CE0D" w14:textId="77777777" w:rsidR="00E35109" w:rsidRPr="001631D0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58" w:type="dxa"/>
          </w:tcPr>
          <w:p w14:paraId="3BCE8CD5" w14:textId="77777777" w:rsidR="00E35109" w:rsidRPr="001631D0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1" w:type="dxa"/>
          </w:tcPr>
          <w:p w14:paraId="7DFDA57C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6C28BA6" w14:textId="77777777" w:rsidR="00E35109" w:rsidRPr="00513641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14:paraId="70740DAF" w14:textId="77777777" w:rsidR="00E35109" w:rsidRPr="001631D0" w:rsidRDefault="00E35109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F3DDD20" w14:textId="77777777" w:rsidR="00E35109" w:rsidRDefault="00E35109" w:rsidP="00D50AC1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E35109" w:rsidRPr="00513641" w14:paraId="787CA742" w14:textId="77777777" w:rsidTr="00124F44">
        <w:trPr>
          <w:cantSplit/>
        </w:trPr>
        <w:tc>
          <w:tcPr>
            <w:tcW w:w="1702" w:type="dxa"/>
            <w:shd w:val="clear" w:color="auto" w:fill="D9D9D9"/>
          </w:tcPr>
          <w:p w14:paraId="31B64B76" w14:textId="77777777" w:rsidR="00E35109" w:rsidRPr="00513641" w:rsidRDefault="00E35109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294" w:type="dxa"/>
            <w:gridSpan w:val="2"/>
          </w:tcPr>
          <w:p w14:paraId="3979BAD2" w14:textId="77777777" w:rsidR="00E35109" w:rsidRPr="00513641" w:rsidRDefault="00E35109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int="eastAsia"/>
                <w:b/>
                <w:sz w:val="21"/>
                <w:szCs w:val="21"/>
              </w:rPr>
              <w:t>Id</w:t>
            </w:r>
          </w:p>
        </w:tc>
        <w:tc>
          <w:tcPr>
            <w:tcW w:w="958" w:type="dxa"/>
            <w:shd w:val="clear" w:color="auto" w:fill="C0C0C0"/>
          </w:tcPr>
          <w:p w14:paraId="0E00D2AC" w14:textId="77777777" w:rsidR="00E35109" w:rsidRPr="00513641" w:rsidRDefault="00E35109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961" w:type="dxa"/>
            <w:gridSpan w:val="4"/>
          </w:tcPr>
          <w:p w14:paraId="509ED5CB" w14:textId="77777777" w:rsidR="00E35109" w:rsidRPr="00513641" w:rsidRDefault="00E35109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1297900" w14:textId="4773A281" w:rsidR="00F274A7" w:rsidRDefault="00B431AB" w:rsidP="00F274A7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1" w:name="_Toc492980037"/>
      <w:r>
        <w:rPr>
          <w:rFonts w:ascii="黑体"/>
          <w:sz w:val="21"/>
          <w:szCs w:val="21"/>
        </w:rPr>
        <w:t>还价</w:t>
      </w:r>
      <w:bookmarkEnd w:id="41"/>
    </w:p>
    <w:tbl>
      <w:tblPr>
        <w:tblW w:w="10903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26"/>
        <w:gridCol w:w="1497"/>
        <w:gridCol w:w="1999"/>
        <w:gridCol w:w="849"/>
        <w:gridCol w:w="850"/>
        <w:gridCol w:w="707"/>
        <w:gridCol w:w="708"/>
        <w:gridCol w:w="2140"/>
      </w:tblGrid>
      <w:tr w:rsidR="00804B33" w:rsidRPr="00513641" w14:paraId="41934859" w14:textId="77777777" w:rsidTr="00804B33">
        <w:trPr>
          <w:cantSplit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996B47" w14:textId="77777777" w:rsidR="00804B33" w:rsidRPr="00804B33" w:rsidRDefault="00804B33" w:rsidP="00614EE4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47E1" w14:textId="58D3C40C" w:rsidR="00804B33" w:rsidRPr="00804B33" w:rsidRDefault="00804B33" w:rsidP="00614EE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Pr="00804B33">
              <w:rPr>
                <w:rFonts w:ascii="宋体" w:hAnsi="宋体"/>
                <w:sz w:val="21"/>
                <w:szCs w:val="21"/>
              </w:rPr>
              <w:t>FreightPrice</w:t>
            </w:r>
          </w:p>
        </w:tc>
      </w:tr>
      <w:tr w:rsidR="00804B33" w:rsidRPr="00513641" w14:paraId="0EA5C29D" w14:textId="77777777" w:rsidTr="00804B33">
        <w:tc>
          <w:tcPr>
            <w:tcW w:w="2153" w:type="dxa"/>
            <w:gridSpan w:val="2"/>
            <w:shd w:val="clear" w:color="auto" w:fill="D9D9D9"/>
          </w:tcPr>
          <w:p w14:paraId="4A4B4E5B" w14:textId="77777777" w:rsidR="00804B33" w:rsidRPr="00513641" w:rsidRDefault="00804B33" w:rsidP="00614EE4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97" w:type="dxa"/>
            <w:shd w:val="clear" w:color="auto" w:fill="D9D9D9"/>
          </w:tcPr>
          <w:p w14:paraId="4609D299" w14:textId="77777777" w:rsidR="00804B33" w:rsidRPr="00513641" w:rsidRDefault="00804B33" w:rsidP="00614EE4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999" w:type="dxa"/>
            <w:shd w:val="clear" w:color="auto" w:fill="D9D9D9"/>
          </w:tcPr>
          <w:p w14:paraId="01E113BF" w14:textId="77777777" w:rsidR="00804B33" w:rsidRPr="00513641" w:rsidRDefault="00804B33" w:rsidP="00614EE4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849" w:type="dxa"/>
            <w:shd w:val="clear" w:color="auto" w:fill="D9D9D9"/>
          </w:tcPr>
          <w:p w14:paraId="32BF49E6" w14:textId="77777777" w:rsidR="00804B33" w:rsidRPr="00513641" w:rsidRDefault="00804B33" w:rsidP="00614EE4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D9D9D9"/>
          </w:tcPr>
          <w:p w14:paraId="6F82C948" w14:textId="77777777" w:rsidR="00804B33" w:rsidRPr="00513641" w:rsidRDefault="00804B33" w:rsidP="00614EE4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707" w:type="dxa"/>
            <w:shd w:val="clear" w:color="auto" w:fill="D9D9D9"/>
          </w:tcPr>
          <w:p w14:paraId="0770C001" w14:textId="77777777" w:rsidR="00804B33" w:rsidRPr="00513641" w:rsidRDefault="00804B33" w:rsidP="00614EE4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0B8288C2" w14:textId="77777777" w:rsidR="00804B33" w:rsidRPr="00513641" w:rsidRDefault="00804B33" w:rsidP="00614EE4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40" w:type="dxa"/>
            <w:shd w:val="clear" w:color="auto" w:fill="D9D9D9"/>
          </w:tcPr>
          <w:p w14:paraId="29C53C44" w14:textId="77777777" w:rsidR="00804B33" w:rsidRPr="00513641" w:rsidRDefault="00804B33" w:rsidP="00614EE4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04B33" w:rsidRPr="00513641" w14:paraId="2E1DADE7" w14:textId="77777777" w:rsidTr="00804B33">
        <w:tc>
          <w:tcPr>
            <w:tcW w:w="2153" w:type="dxa"/>
            <w:gridSpan w:val="2"/>
          </w:tcPr>
          <w:p w14:paraId="0827C693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97" w:type="dxa"/>
          </w:tcPr>
          <w:p w14:paraId="78F99817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999" w:type="dxa"/>
          </w:tcPr>
          <w:p w14:paraId="1A4CAE62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49" w:type="dxa"/>
          </w:tcPr>
          <w:p w14:paraId="0ACA9B2E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19AFE252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0B8A1685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4B8E9EAB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3969E25C" w14:textId="77777777" w:rsidR="00804B33" w:rsidRPr="00513641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513641" w14:paraId="4FA045C4" w14:textId="77777777" w:rsidTr="00804B33">
        <w:tc>
          <w:tcPr>
            <w:tcW w:w="2153" w:type="dxa"/>
            <w:gridSpan w:val="2"/>
          </w:tcPr>
          <w:p w14:paraId="43A53F86" w14:textId="09333162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Freight</w:t>
            </w:r>
            <w:r w:rsidRPr="001631D0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97" w:type="dxa"/>
          </w:tcPr>
          <w:p w14:paraId="3582D1E5" w14:textId="1615BFDD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运单ID</w:t>
            </w:r>
          </w:p>
        </w:tc>
        <w:tc>
          <w:tcPr>
            <w:tcW w:w="1999" w:type="dxa"/>
          </w:tcPr>
          <w:p w14:paraId="76BB0C57" w14:textId="2F85440D" w:rsidR="00804B33" w:rsidRPr="008320F7" w:rsidRDefault="00804B33" w:rsidP="00614EE4">
            <w:pPr>
              <w:spacing w:line="360" w:lineRule="auto"/>
              <w:rPr>
                <w:rFonts w:ascii="宋体" w:hAnsi="宋体" w:cs="Arial"/>
                <w:sz w:val="15"/>
                <w:szCs w:val="15"/>
              </w:rPr>
            </w:pPr>
            <w:r w:rsidRPr="001631D0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49" w:type="dxa"/>
          </w:tcPr>
          <w:p w14:paraId="00D550C2" w14:textId="10140C53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1287CC5D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7EB7D3DD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D47C6F2" w14:textId="1084E47B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140" w:type="dxa"/>
          </w:tcPr>
          <w:p w14:paraId="75A82BAB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513641" w14:paraId="0AFB1F0A" w14:textId="77777777" w:rsidTr="00804B33">
        <w:tc>
          <w:tcPr>
            <w:tcW w:w="2153" w:type="dxa"/>
            <w:gridSpan w:val="2"/>
          </w:tcPr>
          <w:p w14:paraId="52A159C7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</w:t>
            </w:r>
            <w:r w:rsidRPr="003C2513">
              <w:rPr>
                <w:rFonts w:ascii="宋体" w:hAnsi="宋体" w:cs="Arial"/>
                <w:sz w:val="21"/>
                <w:szCs w:val="21"/>
              </w:rPr>
              <w:t>tartPortNo</w:t>
            </w:r>
          </w:p>
        </w:tc>
        <w:tc>
          <w:tcPr>
            <w:tcW w:w="1497" w:type="dxa"/>
          </w:tcPr>
          <w:p w14:paraId="12FDFE83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装货港</w:t>
            </w:r>
          </w:p>
        </w:tc>
        <w:tc>
          <w:tcPr>
            <w:tcW w:w="1999" w:type="dxa"/>
          </w:tcPr>
          <w:p w14:paraId="3519AB8D" w14:textId="77777777" w:rsidR="00804B33" w:rsidRPr="001631D0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8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849" w:type="dxa"/>
          </w:tcPr>
          <w:p w14:paraId="34D71066" w14:textId="77777777" w:rsidR="00804B33" w:rsidRPr="001631D0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399CDA2B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516A778A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C78D3C1" w14:textId="77777777" w:rsidR="00804B33" w:rsidRPr="001631D0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42607F29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513641" w14:paraId="26371640" w14:textId="77777777" w:rsidTr="00804B33">
        <w:tc>
          <w:tcPr>
            <w:tcW w:w="2153" w:type="dxa"/>
            <w:gridSpan w:val="2"/>
          </w:tcPr>
          <w:p w14:paraId="5EE27F9F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</w:t>
            </w:r>
            <w:r w:rsidRPr="003C2513">
              <w:rPr>
                <w:rFonts w:ascii="宋体" w:hAnsi="宋体" w:cs="Arial"/>
                <w:sz w:val="21"/>
                <w:szCs w:val="21"/>
              </w:rPr>
              <w:t>ndPortNo</w:t>
            </w:r>
          </w:p>
        </w:tc>
        <w:tc>
          <w:tcPr>
            <w:tcW w:w="1497" w:type="dxa"/>
          </w:tcPr>
          <w:p w14:paraId="3246F16C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卸货港</w:t>
            </w:r>
          </w:p>
        </w:tc>
        <w:tc>
          <w:tcPr>
            <w:tcW w:w="1999" w:type="dxa"/>
          </w:tcPr>
          <w:p w14:paraId="66A87CF8" w14:textId="77777777" w:rsidR="00804B33" w:rsidRPr="001631D0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8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849" w:type="dxa"/>
          </w:tcPr>
          <w:p w14:paraId="68CF33E5" w14:textId="77777777" w:rsidR="00804B33" w:rsidRPr="001631D0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7006D76B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51830E0B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BBEA4AC" w14:textId="77777777" w:rsidR="00804B33" w:rsidRPr="001631D0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4BC02ACF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513641" w14:paraId="37200D40" w14:textId="77777777" w:rsidTr="00804B33">
        <w:tc>
          <w:tcPr>
            <w:tcW w:w="2153" w:type="dxa"/>
            <w:gridSpan w:val="2"/>
          </w:tcPr>
          <w:p w14:paraId="2A5D60EE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>
              <w:rPr>
                <w:rFonts w:ascii="宋体" w:hAnsi="宋体" w:cs="Arial"/>
                <w:sz w:val="21"/>
                <w:szCs w:val="21"/>
              </w:rPr>
              <w:t>Big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497" w:type="dxa"/>
          </w:tcPr>
          <w:p w14:paraId="5B5C4F78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</w:t>
            </w:r>
            <w:r>
              <w:rPr>
                <w:rFonts w:ascii="宋体" w:hAnsi="宋体" w:cs="Arial"/>
                <w:sz w:val="21"/>
                <w:szCs w:val="21"/>
              </w:rPr>
              <w:t>物大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类</w:t>
            </w:r>
          </w:p>
        </w:tc>
        <w:tc>
          <w:tcPr>
            <w:tcW w:w="1999" w:type="dxa"/>
          </w:tcPr>
          <w:p w14:paraId="7F619398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</w:t>
            </w: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>
              <w:rPr>
                <w:rFonts w:ascii="宋体" w:hAnsi="宋体" w:cs="Arial"/>
                <w:sz w:val="18"/>
                <w:szCs w:val="18"/>
              </w:rPr>
              <w:t>Big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849" w:type="dxa"/>
          </w:tcPr>
          <w:p w14:paraId="5D6828BA" w14:textId="77777777" w:rsidR="00804B33" w:rsidRPr="00DB7022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7FEF40CE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18962BDB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41D1E57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7C21C8C4" w14:textId="77777777" w:rsidR="00804B33" w:rsidRPr="00513641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513641" w14:paraId="673A32B0" w14:textId="77777777" w:rsidTr="00804B33">
        <w:tc>
          <w:tcPr>
            <w:tcW w:w="2153" w:type="dxa"/>
            <w:gridSpan w:val="2"/>
          </w:tcPr>
          <w:p w14:paraId="63A92870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497" w:type="dxa"/>
          </w:tcPr>
          <w:p w14:paraId="6B8148DF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999" w:type="dxa"/>
          </w:tcPr>
          <w:p w14:paraId="59D57A56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</w:t>
            </w: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849" w:type="dxa"/>
          </w:tcPr>
          <w:p w14:paraId="6DC321A9" w14:textId="77777777" w:rsidR="00804B33" w:rsidRPr="00DB7022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71EF4A3A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03FF7A67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B07611C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65256901" w14:textId="77777777" w:rsidR="00804B33" w:rsidRPr="00513641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513641" w14:paraId="7D9919AD" w14:textId="77777777" w:rsidTr="00804B33">
        <w:tc>
          <w:tcPr>
            <w:tcW w:w="2153" w:type="dxa"/>
            <w:gridSpan w:val="2"/>
          </w:tcPr>
          <w:p w14:paraId="3EB77649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Trade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497" w:type="dxa"/>
          </w:tcPr>
          <w:p w14:paraId="1F419B06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贸易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类</w:t>
            </w:r>
            <w:r>
              <w:rPr>
                <w:rFonts w:ascii="宋体" w:hAnsi="宋体" w:cs="Arial"/>
                <w:sz w:val="21"/>
                <w:szCs w:val="21"/>
              </w:rPr>
              <w:t>型</w:t>
            </w:r>
          </w:p>
        </w:tc>
        <w:tc>
          <w:tcPr>
            <w:tcW w:w="1999" w:type="dxa"/>
          </w:tcPr>
          <w:p w14:paraId="32E4FA1D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ScfTrade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849" w:type="dxa"/>
          </w:tcPr>
          <w:p w14:paraId="155C0893" w14:textId="77777777" w:rsidR="00804B33" w:rsidRPr="00DB7022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06C1A14F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4D560620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835DCD4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45659DBD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inTrade:内贸</w:t>
            </w:r>
            <w:r>
              <w:rPr>
                <w:rFonts w:ascii="宋体" w:hAnsi="宋体" w:cs="Arial" w:hint="eastAsia"/>
                <w:sz w:val="21"/>
                <w:szCs w:val="21"/>
              </w:rPr>
              <w:t>货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666124B7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outTrade:</w:t>
            </w:r>
            <w:r>
              <w:rPr>
                <w:rFonts w:ascii="宋体" w:hAnsi="宋体" w:cs="Arial" w:hint="eastAsia"/>
                <w:sz w:val="21"/>
                <w:szCs w:val="21"/>
              </w:rPr>
              <w:t>外</w:t>
            </w:r>
            <w:r>
              <w:rPr>
                <w:rFonts w:ascii="宋体" w:hAnsi="宋体" w:cs="Arial"/>
                <w:sz w:val="21"/>
                <w:szCs w:val="21"/>
              </w:rPr>
              <w:t>贸</w:t>
            </w:r>
            <w:r>
              <w:rPr>
                <w:rFonts w:ascii="宋体" w:hAnsi="宋体" w:cs="Arial" w:hint="eastAsia"/>
                <w:sz w:val="21"/>
                <w:szCs w:val="21"/>
              </w:rPr>
              <w:t>货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37CA5E24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hkmacha:</w:t>
            </w:r>
            <w:r>
              <w:rPr>
                <w:rFonts w:ascii="宋体" w:hAnsi="宋体" w:cs="Arial" w:hint="eastAsia"/>
                <w:sz w:val="21"/>
                <w:szCs w:val="21"/>
              </w:rPr>
              <w:t>港</w:t>
            </w:r>
            <w:r>
              <w:rPr>
                <w:rFonts w:ascii="宋体" w:hAnsi="宋体" w:cs="Arial"/>
                <w:sz w:val="21"/>
                <w:szCs w:val="21"/>
              </w:rPr>
              <w:t>澳货,</w:t>
            </w:r>
          </w:p>
          <w:p w14:paraId="698A66DD" w14:textId="77777777" w:rsidR="00804B33" w:rsidRPr="00513641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forPass:</w:t>
            </w:r>
            <w:r>
              <w:rPr>
                <w:rFonts w:ascii="宋体" w:hAnsi="宋体" w:cs="Arial" w:hint="eastAsia"/>
                <w:sz w:val="21"/>
                <w:szCs w:val="21"/>
              </w:rPr>
              <w:t>转</w:t>
            </w:r>
            <w:r>
              <w:rPr>
                <w:rFonts w:ascii="宋体" w:hAnsi="宋体" w:cs="Arial"/>
                <w:sz w:val="21"/>
                <w:szCs w:val="21"/>
              </w:rPr>
              <w:t>关货</w:t>
            </w:r>
          </w:p>
        </w:tc>
      </w:tr>
      <w:tr w:rsidR="00804B33" w:rsidRPr="00513641" w14:paraId="61554042" w14:textId="77777777" w:rsidTr="00804B33">
        <w:tc>
          <w:tcPr>
            <w:tcW w:w="2153" w:type="dxa"/>
            <w:gridSpan w:val="2"/>
          </w:tcPr>
          <w:p w14:paraId="757B098A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Goods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497" w:type="dxa"/>
          </w:tcPr>
          <w:p w14:paraId="0C29F18A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物</w:t>
            </w:r>
            <w:r>
              <w:rPr>
                <w:rFonts w:ascii="宋体" w:hAnsi="宋体" w:cs="Arial"/>
                <w:sz w:val="21"/>
                <w:szCs w:val="21"/>
              </w:rPr>
              <w:t>品类型</w:t>
            </w:r>
          </w:p>
        </w:tc>
        <w:tc>
          <w:tcPr>
            <w:tcW w:w="1999" w:type="dxa"/>
          </w:tcPr>
          <w:p w14:paraId="4023FF18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C35A1">
              <w:rPr>
                <w:rFonts w:ascii="宋体" w:hAnsi="宋体" w:cs="Arial"/>
                <w:sz w:val="21"/>
                <w:szCs w:val="21"/>
              </w:rPr>
              <w:t>ScfGoods</w:t>
            </w:r>
            <w:r w:rsidRPr="00DC35A1">
              <w:rPr>
                <w:rFonts w:ascii="宋体" w:hAnsi="宋体" w:cs="Arial" w:hint="eastAsia"/>
                <w:sz w:val="21"/>
                <w:szCs w:val="21"/>
              </w:rPr>
              <w:t>TypeCode</w:t>
            </w:r>
          </w:p>
        </w:tc>
        <w:tc>
          <w:tcPr>
            <w:tcW w:w="849" w:type="dxa"/>
          </w:tcPr>
          <w:p w14:paraId="3FFE0BE4" w14:textId="77777777" w:rsidR="00804B33" w:rsidRPr="00DB7022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101B114F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7973B141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663F53C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23C3EAEC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ordinary:普</w:t>
            </w:r>
            <w:r>
              <w:rPr>
                <w:rFonts w:ascii="宋体" w:hAnsi="宋体" w:cs="Arial" w:hint="eastAsia"/>
                <w:sz w:val="21"/>
                <w:szCs w:val="21"/>
              </w:rPr>
              <w:t>货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2E181755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dangerous:</w:t>
            </w:r>
            <w:r>
              <w:rPr>
                <w:rFonts w:ascii="宋体" w:hAnsi="宋体" w:cs="Arial" w:hint="eastAsia"/>
                <w:sz w:val="21"/>
                <w:szCs w:val="21"/>
              </w:rPr>
              <w:t>危险</w:t>
            </w:r>
            <w:r>
              <w:rPr>
                <w:rFonts w:ascii="宋体" w:hAnsi="宋体" w:cs="Arial"/>
                <w:sz w:val="21"/>
                <w:szCs w:val="21"/>
              </w:rPr>
              <w:t>品,</w:t>
            </w:r>
          </w:p>
          <w:p w14:paraId="6D43E92C" w14:textId="77777777" w:rsidR="00804B33" w:rsidRPr="00513641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cold:</w:t>
            </w:r>
            <w:r>
              <w:rPr>
                <w:rFonts w:ascii="宋体" w:hAnsi="宋体" w:cs="Arial" w:hint="eastAsia"/>
                <w:sz w:val="21"/>
                <w:szCs w:val="21"/>
              </w:rPr>
              <w:t>冷</w:t>
            </w:r>
            <w:r>
              <w:rPr>
                <w:rFonts w:ascii="宋体" w:hAnsi="宋体" w:cs="Arial"/>
                <w:sz w:val="21"/>
                <w:szCs w:val="21"/>
              </w:rPr>
              <w:t>藏</w:t>
            </w:r>
            <w:r>
              <w:rPr>
                <w:rFonts w:ascii="宋体" w:hAnsi="宋体" w:cs="Arial" w:hint="eastAsia"/>
                <w:sz w:val="21"/>
                <w:szCs w:val="21"/>
              </w:rPr>
              <w:t>品</w:t>
            </w:r>
          </w:p>
        </w:tc>
      </w:tr>
      <w:tr w:rsidR="00804B33" w:rsidRPr="00513641" w14:paraId="499DD985" w14:textId="77777777" w:rsidTr="00804B33">
        <w:tc>
          <w:tcPr>
            <w:tcW w:w="2153" w:type="dxa"/>
            <w:gridSpan w:val="2"/>
          </w:tcPr>
          <w:p w14:paraId="1E8F06CF" w14:textId="77777777" w:rsidR="00804B33" w:rsidRPr="00AF06FB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</w:t>
            </w:r>
            <w:r w:rsidRPr="008B76C0">
              <w:rPr>
                <w:rFonts w:ascii="宋体" w:hAnsi="宋体" w:cs="Arial"/>
                <w:sz w:val="21"/>
                <w:szCs w:val="21"/>
              </w:rPr>
              <w:t>easure</w:t>
            </w:r>
          </w:p>
        </w:tc>
        <w:tc>
          <w:tcPr>
            <w:tcW w:w="1497" w:type="dxa"/>
          </w:tcPr>
          <w:p w14:paraId="7004FD13" w14:textId="77777777" w:rsidR="00804B33" w:rsidRPr="00AF06FB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计量单位</w:t>
            </w:r>
          </w:p>
        </w:tc>
        <w:tc>
          <w:tcPr>
            <w:tcW w:w="1999" w:type="dxa"/>
          </w:tcPr>
          <w:p w14:paraId="0A6DC5DB" w14:textId="77777777" w:rsidR="00804B33" w:rsidRPr="00AF06FB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C35A1">
              <w:rPr>
                <w:rFonts w:ascii="宋体" w:hAnsi="宋体" w:cs="Arial"/>
                <w:sz w:val="21"/>
                <w:szCs w:val="21"/>
              </w:rPr>
              <w:t>ScfMeasureCode</w:t>
            </w:r>
          </w:p>
        </w:tc>
        <w:tc>
          <w:tcPr>
            <w:tcW w:w="849" w:type="dxa"/>
          </w:tcPr>
          <w:p w14:paraId="304C1117" w14:textId="77777777" w:rsidR="00804B33" w:rsidRPr="00AF06FB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71387179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1D663229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49F0477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137B4491" w14:textId="77777777" w:rsidR="00804B33" w:rsidRPr="00686BF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 w:rsidRPr="00686BF3">
              <w:rPr>
                <w:rFonts w:ascii="宋体" w:hAnsi="宋体" w:cs="Arial" w:hint="eastAsia"/>
                <w:sz w:val="21"/>
                <w:szCs w:val="21"/>
              </w:rPr>
              <w:t>teu:个,</w:t>
            </w:r>
          </w:p>
          <w:p w14:paraId="7B02218C" w14:textId="77777777" w:rsidR="00804B33" w:rsidRPr="00686BF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 w:rsidRPr="00686BF3">
              <w:rPr>
                <w:rFonts w:ascii="宋体" w:hAnsi="宋体" w:cs="Arial" w:hint="eastAsia"/>
                <w:sz w:val="21"/>
                <w:szCs w:val="21"/>
              </w:rPr>
              <w:t>ton:吨,</w:t>
            </w:r>
          </w:p>
          <w:p w14:paraId="1BCE04E1" w14:textId="77777777" w:rsidR="00804B33" w:rsidRPr="00513641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 w:rsidRPr="00686BF3">
              <w:rPr>
                <w:rFonts w:ascii="宋体" w:hAnsi="宋体" w:cs="Arial" w:hint="eastAsia"/>
                <w:sz w:val="21"/>
                <w:szCs w:val="21"/>
              </w:rPr>
              <w:t>stere:方</w:t>
            </w:r>
          </w:p>
        </w:tc>
      </w:tr>
      <w:tr w:rsidR="00804B33" w:rsidRPr="00513641" w14:paraId="7DB1E6CD" w14:textId="77777777" w:rsidTr="00804B33">
        <w:tc>
          <w:tcPr>
            <w:tcW w:w="2153" w:type="dxa"/>
            <w:gridSpan w:val="2"/>
          </w:tcPr>
          <w:p w14:paraId="47AE9C7B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Ton</w:t>
            </w:r>
            <w:r w:rsidRPr="00AF06FB">
              <w:rPr>
                <w:rFonts w:ascii="宋体" w:hAnsi="宋体" w:cs="Arial"/>
                <w:sz w:val="21"/>
                <w:szCs w:val="21"/>
              </w:rPr>
              <w:t>Teu</w:t>
            </w:r>
          </w:p>
        </w:tc>
        <w:tc>
          <w:tcPr>
            <w:tcW w:w="1497" w:type="dxa"/>
          </w:tcPr>
          <w:p w14:paraId="10B5FA5F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货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量</w:t>
            </w:r>
          </w:p>
        </w:tc>
        <w:tc>
          <w:tcPr>
            <w:tcW w:w="1999" w:type="dxa"/>
          </w:tcPr>
          <w:p w14:paraId="3052C044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849" w:type="dxa"/>
          </w:tcPr>
          <w:p w14:paraId="71A6BB8E" w14:textId="77777777" w:rsidR="00804B33" w:rsidRPr="00DB7022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24762209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63047907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DA3DF81" w14:textId="77777777" w:rsidR="00804B33" w:rsidRPr="00513641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52C22929" w14:textId="77777777" w:rsidR="00804B33" w:rsidRPr="00513641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个或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吨</w:t>
            </w:r>
            <w:r>
              <w:rPr>
                <w:rFonts w:ascii="宋体" w:hAnsi="宋体" w:cs="Arial"/>
                <w:sz w:val="21"/>
                <w:szCs w:val="21"/>
              </w:rPr>
              <w:t>或方</w:t>
            </w:r>
          </w:p>
        </w:tc>
      </w:tr>
      <w:tr w:rsidR="00804B33" w:rsidRPr="008C4CB9" w14:paraId="3F9EDC58" w14:textId="77777777" w:rsidTr="00804B33">
        <w:tc>
          <w:tcPr>
            <w:tcW w:w="2153" w:type="dxa"/>
            <w:gridSpan w:val="2"/>
          </w:tcPr>
          <w:p w14:paraId="44479E33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SumTons</w:t>
            </w:r>
          </w:p>
        </w:tc>
        <w:tc>
          <w:tcPr>
            <w:tcW w:w="1497" w:type="dxa"/>
          </w:tcPr>
          <w:p w14:paraId="0A8CDB61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总重量</w:t>
            </w:r>
          </w:p>
        </w:tc>
        <w:tc>
          <w:tcPr>
            <w:tcW w:w="1999" w:type="dxa"/>
          </w:tcPr>
          <w:p w14:paraId="58C8CB57" w14:textId="77777777" w:rsidR="00804B33" w:rsidRPr="00E52E5D" w:rsidRDefault="00804B33" w:rsidP="00614EE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849" w:type="dxa"/>
          </w:tcPr>
          <w:p w14:paraId="2A2D9DCD" w14:textId="77777777" w:rsidR="00804B33" w:rsidRPr="006A1CA2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330B891B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5C979D29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F750B41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083DA2E5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(</w:t>
            </w:r>
            <w:r>
              <w:rPr>
                <w:rFonts w:ascii="宋体" w:hAnsi="宋体" w:cs="Arial"/>
                <w:sz w:val="21"/>
                <w:szCs w:val="21"/>
              </w:rPr>
              <w:t>集</w:t>
            </w:r>
            <w:r w:rsidRPr="00D4286E">
              <w:rPr>
                <w:rFonts w:ascii="宋体" w:hAnsi="宋体" w:cs="Arial"/>
                <w:sz w:val="21"/>
                <w:szCs w:val="21"/>
              </w:rPr>
              <w:t>)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吨</w:t>
            </w:r>
          </w:p>
        </w:tc>
      </w:tr>
      <w:tr w:rsidR="00804B33" w:rsidRPr="008C4CB9" w14:paraId="3C6EBE38" w14:textId="77777777" w:rsidTr="00804B33">
        <w:tc>
          <w:tcPr>
            <w:tcW w:w="2153" w:type="dxa"/>
            <w:gridSpan w:val="2"/>
          </w:tcPr>
          <w:p w14:paraId="4C77FBCD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/>
                <w:sz w:val="21"/>
                <w:szCs w:val="21"/>
              </w:rPr>
              <w:t>Price</w:t>
            </w:r>
          </w:p>
        </w:tc>
        <w:tc>
          <w:tcPr>
            <w:tcW w:w="1497" w:type="dxa"/>
          </w:tcPr>
          <w:p w14:paraId="3203CD87" w14:textId="07EEA0F8" w:rsidR="00804B33" w:rsidRPr="008C4CB9" w:rsidRDefault="001D64CA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</w:t>
            </w:r>
            <w:r w:rsidR="00804B33" w:rsidRPr="006A1CA2">
              <w:rPr>
                <w:rFonts w:ascii="宋体" w:hAnsi="宋体" w:cs="Arial" w:hint="eastAsia"/>
                <w:sz w:val="21"/>
                <w:szCs w:val="21"/>
              </w:rPr>
              <w:t>价</w:t>
            </w:r>
          </w:p>
        </w:tc>
        <w:tc>
          <w:tcPr>
            <w:tcW w:w="1999" w:type="dxa"/>
          </w:tcPr>
          <w:p w14:paraId="56F076A7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49" w:type="dxa"/>
          </w:tcPr>
          <w:p w14:paraId="6204D0DD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6DCD9336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02957229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A4945F8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280E01FB" w14:textId="77777777" w:rsidR="00804B33" w:rsidRPr="00962520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元每个吨方</w:t>
            </w:r>
          </w:p>
        </w:tc>
      </w:tr>
      <w:tr w:rsidR="00804B33" w:rsidRPr="008C4CB9" w14:paraId="28317D92" w14:textId="77777777" w:rsidTr="00804B33">
        <w:tc>
          <w:tcPr>
            <w:tcW w:w="2153" w:type="dxa"/>
            <w:gridSpan w:val="2"/>
          </w:tcPr>
          <w:p w14:paraId="7F84417B" w14:textId="77777777" w:rsidR="00804B33" w:rsidRPr="006A1CA2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MdfPrice</w:t>
            </w:r>
          </w:p>
        </w:tc>
        <w:tc>
          <w:tcPr>
            <w:tcW w:w="1497" w:type="dxa"/>
          </w:tcPr>
          <w:p w14:paraId="0FD11568" w14:textId="29923B53" w:rsidR="00804B33" w:rsidRDefault="001D64CA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运</w:t>
            </w:r>
            <w:r w:rsidR="00804B33" w:rsidRPr="006A1CA2">
              <w:rPr>
                <w:rFonts w:ascii="宋体" w:hAnsi="宋体" w:cs="Arial" w:hint="eastAsia"/>
                <w:sz w:val="21"/>
                <w:szCs w:val="21"/>
              </w:rPr>
              <w:t>价</w:t>
            </w:r>
            <w:r w:rsidR="00804B33">
              <w:rPr>
                <w:rFonts w:ascii="宋体" w:hAnsi="宋体" w:cs="Arial"/>
                <w:sz w:val="21"/>
                <w:szCs w:val="21"/>
              </w:rPr>
              <w:t>可改</w:t>
            </w:r>
          </w:p>
        </w:tc>
        <w:tc>
          <w:tcPr>
            <w:tcW w:w="1999" w:type="dxa"/>
          </w:tcPr>
          <w:p w14:paraId="632EE4DC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ScfYesNoCode</w:t>
            </w:r>
          </w:p>
        </w:tc>
        <w:tc>
          <w:tcPr>
            <w:tcW w:w="849" w:type="dxa"/>
          </w:tcPr>
          <w:p w14:paraId="190EC0F6" w14:textId="77777777" w:rsidR="00804B33" w:rsidRPr="006A1CA2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660D6C90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2C0AD04B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5E58A04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41EC7AD8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8C4CB9" w14:paraId="2B2FEC23" w14:textId="77777777" w:rsidTr="00804B33">
        <w:tc>
          <w:tcPr>
            <w:tcW w:w="2153" w:type="dxa"/>
            <w:gridSpan w:val="2"/>
          </w:tcPr>
          <w:p w14:paraId="0DAB205C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lastRenderedPageBreak/>
              <w:t>Subtotal</w:t>
            </w:r>
          </w:p>
        </w:tc>
        <w:tc>
          <w:tcPr>
            <w:tcW w:w="1497" w:type="dxa"/>
          </w:tcPr>
          <w:p w14:paraId="7905267C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运费小计</w:t>
            </w:r>
          </w:p>
        </w:tc>
        <w:tc>
          <w:tcPr>
            <w:tcW w:w="1999" w:type="dxa"/>
          </w:tcPr>
          <w:p w14:paraId="55A264AC" w14:textId="77777777" w:rsidR="00804B33" w:rsidRPr="00E52E5D" w:rsidRDefault="00804B33" w:rsidP="00614EE4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49" w:type="dxa"/>
          </w:tcPr>
          <w:p w14:paraId="51FCFD9D" w14:textId="15048B39" w:rsidR="00804B33" w:rsidRPr="006A1CA2" w:rsidRDefault="001D64CA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719A55C9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48D9F37C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C5EB270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07F05D17" w14:textId="77777777" w:rsidR="00804B3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E03A7" w:rsidRPr="008C4CB9" w14:paraId="5335B580" w14:textId="77777777" w:rsidTr="00804B33">
        <w:tc>
          <w:tcPr>
            <w:tcW w:w="2153" w:type="dxa"/>
            <w:gridSpan w:val="2"/>
          </w:tcPr>
          <w:p w14:paraId="5C129108" w14:textId="34F3BCED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</w:t>
            </w:r>
            <w:r w:rsidRPr="00D4286E">
              <w:rPr>
                <w:rFonts w:ascii="宋体" w:hAnsi="宋体" w:cs="Arial"/>
                <w:sz w:val="21"/>
                <w:szCs w:val="21"/>
              </w:rPr>
              <w:t>emurrage</w:t>
            </w:r>
          </w:p>
        </w:tc>
        <w:tc>
          <w:tcPr>
            <w:tcW w:w="1497" w:type="dxa"/>
          </w:tcPr>
          <w:p w14:paraId="4F52CD73" w14:textId="05A3AC6A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滞期费率</w:t>
            </w:r>
          </w:p>
        </w:tc>
        <w:tc>
          <w:tcPr>
            <w:tcW w:w="1999" w:type="dxa"/>
          </w:tcPr>
          <w:p w14:paraId="36A0A40C" w14:textId="731A0997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49" w:type="dxa"/>
          </w:tcPr>
          <w:p w14:paraId="4BC23015" w14:textId="48EED0B4" w:rsidR="004E03A7" w:rsidRPr="006A1CA2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73BB79A8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7A370EAD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D3AEB60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48648456" w14:textId="0CC96422" w:rsidR="004E03A7" w:rsidRDefault="004E03A7" w:rsidP="00614EE4">
            <w:pPr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(散</w:t>
            </w:r>
            <w:r>
              <w:rPr>
                <w:rFonts w:ascii="宋体" w:hAnsi="宋体" w:cs="Arial"/>
                <w:sz w:val="21"/>
                <w:szCs w:val="21"/>
              </w:rPr>
              <w:t>)</w:t>
            </w:r>
            <w:r w:rsidRPr="00D4286E">
              <w:rPr>
                <w:rFonts w:ascii="宋体" w:hAnsi="宋体" w:cs="Arial"/>
                <w:sz w:val="21"/>
                <w:szCs w:val="21"/>
              </w:rPr>
              <w:t>(元/</w:t>
            </w:r>
            <w:r>
              <w:rPr>
                <w:rFonts w:ascii="宋体" w:hAnsi="宋体" w:cs="Arial"/>
                <w:sz w:val="21"/>
                <w:szCs w:val="21"/>
              </w:rPr>
              <w:t>吨</w:t>
            </w:r>
            <w:r w:rsidRPr="00D4286E">
              <w:rPr>
                <w:rFonts w:ascii="宋体" w:hAnsi="宋体" w:cs="Arial"/>
                <w:sz w:val="21"/>
                <w:szCs w:val="21"/>
              </w:rPr>
              <w:t>天)</w:t>
            </w:r>
          </w:p>
        </w:tc>
      </w:tr>
      <w:tr w:rsidR="004E03A7" w:rsidRPr="008C4CB9" w14:paraId="249C7FB4" w14:textId="77777777" w:rsidTr="00804B33">
        <w:tc>
          <w:tcPr>
            <w:tcW w:w="2153" w:type="dxa"/>
            <w:gridSpan w:val="2"/>
          </w:tcPr>
          <w:p w14:paraId="07548010" w14:textId="25131E8E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MdfD</w:t>
            </w:r>
            <w:r w:rsidRPr="00D4286E">
              <w:rPr>
                <w:rFonts w:ascii="宋体" w:hAnsi="宋体" w:cs="Arial"/>
                <w:sz w:val="21"/>
                <w:szCs w:val="21"/>
              </w:rPr>
              <w:t>emurrage</w:t>
            </w:r>
          </w:p>
        </w:tc>
        <w:tc>
          <w:tcPr>
            <w:tcW w:w="1497" w:type="dxa"/>
          </w:tcPr>
          <w:p w14:paraId="4FC18788" w14:textId="6987FBE2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滞期费率</w:t>
            </w:r>
            <w:r>
              <w:rPr>
                <w:rFonts w:ascii="宋体" w:hAnsi="宋体" w:cs="Arial"/>
                <w:sz w:val="21"/>
                <w:szCs w:val="21"/>
              </w:rPr>
              <w:t>可改</w:t>
            </w:r>
          </w:p>
        </w:tc>
        <w:tc>
          <w:tcPr>
            <w:tcW w:w="1999" w:type="dxa"/>
          </w:tcPr>
          <w:p w14:paraId="4E793C34" w14:textId="20D70630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ScfYesNoCode</w:t>
            </w:r>
          </w:p>
        </w:tc>
        <w:tc>
          <w:tcPr>
            <w:tcW w:w="849" w:type="dxa"/>
          </w:tcPr>
          <w:p w14:paraId="1C0781E4" w14:textId="7415274A" w:rsidR="004E03A7" w:rsidRPr="006A1CA2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670EC9FD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3D67D7A9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3C945AF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6B833BDD" w14:textId="77777777" w:rsidR="004E03A7" w:rsidRDefault="004E03A7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E03A7" w:rsidRPr="008C4CB9" w14:paraId="093FD124" w14:textId="77777777" w:rsidTr="00804B33">
        <w:tc>
          <w:tcPr>
            <w:tcW w:w="2153" w:type="dxa"/>
            <w:gridSpan w:val="2"/>
          </w:tcPr>
          <w:p w14:paraId="6882B7B4" w14:textId="62BDAB02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</w:t>
            </w:r>
            <w:r w:rsidRPr="00D4286E">
              <w:rPr>
                <w:rFonts w:ascii="宋体" w:hAnsi="宋体" w:cs="Arial"/>
                <w:sz w:val="21"/>
                <w:szCs w:val="21"/>
              </w:rPr>
              <w:t>hortageRate</w:t>
            </w:r>
          </w:p>
        </w:tc>
        <w:tc>
          <w:tcPr>
            <w:tcW w:w="1497" w:type="dxa"/>
          </w:tcPr>
          <w:p w14:paraId="79CE6F0C" w14:textId="09D68DE3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货差率</w:t>
            </w:r>
          </w:p>
        </w:tc>
        <w:tc>
          <w:tcPr>
            <w:tcW w:w="1999" w:type="dxa"/>
          </w:tcPr>
          <w:p w14:paraId="7F870675" w14:textId="401FD9D9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49" w:type="dxa"/>
          </w:tcPr>
          <w:p w14:paraId="7A0FB44E" w14:textId="7978C2E7" w:rsidR="004E03A7" w:rsidRPr="006A1CA2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478513A4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574F456E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7277869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604319C0" w14:textId="52748814" w:rsidR="004E03A7" w:rsidRDefault="004E03A7" w:rsidP="00614EE4">
            <w:pPr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(散</w:t>
            </w:r>
            <w:r>
              <w:rPr>
                <w:rFonts w:ascii="宋体" w:hAnsi="宋体" w:cs="Arial"/>
                <w:sz w:val="21"/>
                <w:szCs w:val="21"/>
              </w:rPr>
              <w:t>)</w:t>
            </w:r>
            <w:r w:rsidRPr="00D4286E">
              <w:rPr>
                <w:rFonts w:ascii="宋体" w:hAnsi="宋体" w:cs="Arial"/>
                <w:sz w:val="21"/>
                <w:szCs w:val="21"/>
              </w:rPr>
              <w:t>(</w:t>
            </w:r>
            <w:r>
              <w:rPr>
                <w:rFonts w:ascii="宋体" w:hAnsi="宋体" w:cs="Arial"/>
                <w:sz w:val="21"/>
                <w:szCs w:val="21"/>
              </w:rPr>
              <w:t>千分数</w:t>
            </w:r>
            <w:r w:rsidRPr="00D4286E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</w:tr>
      <w:tr w:rsidR="004E03A7" w:rsidRPr="008C4CB9" w14:paraId="74DF3EC0" w14:textId="77777777" w:rsidTr="00804B33">
        <w:tc>
          <w:tcPr>
            <w:tcW w:w="2153" w:type="dxa"/>
            <w:gridSpan w:val="2"/>
          </w:tcPr>
          <w:p w14:paraId="70470540" w14:textId="09A186F5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MdfS</w:t>
            </w:r>
            <w:r w:rsidRPr="00D4286E">
              <w:rPr>
                <w:rFonts w:ascii="宋体" w:hAnsi="宋体" w:cs="Arial"/>
                <w:sz w:val="21"/>
                <w:szCs w:val="21"/>
              </w:rPr>
              <w:t>hortageRate</w:t>
            </w:r>
          </w:p>
        </w:tc>
        <w:tc>
          <w:tcPr>
            <w:tcW w:w="1497" w:type="dxa"/>
          </w:tcPr>
          <w:p w14:paraId="6FA16AC6" w14:textId="1A38E7BF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4286E">
              <w:rPr>
                <w:rFonts w:ascii="宋体" w:hAnsi="宋体" w:cs="Arial"/>
                <w:sz w:val="21"/>
                <w:szCs w:val="21"/>
              </w:rPr>
              <w:t>货差率</w:t>
            </w:r>
            <w:r>
              <w:rPr>
                <w:rFonts w:ascii="宋体" w:hAnsi="宋体" w:cs="Arial"/>
                <w:sz w:val="21"/>
                <w:szCs w:val="21"/>
              </w:rPr>
              <w:t>可改</w:t>
            </w:r>
          </w:p>
        </w:tc>
        <w:tc>
          <w:tcPr>
            <w:tcW w:w="1999" w:type="dxa"/>
          </w:tcPr>
          <w:p w14:paraId="1E8A17F5" w14:textId="120485E0" w:rsidR="004E03A7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52E5D">
              <w:rPr>
                <w:rFonts w:ascii="宋体" w:hAnsi="宋体" w:cs="Arial"/>
                <w:sz w:val="18"/>
                <w:szCs w:val="18"/>
              </w:rPr>
              <w:t>ScfYesNoCode</w:t>
            </w:r>
          </w:p>
        </w:tc>
        <w:tc>
          <w:tcPr>
            <w:tcW w:w="849" w:type="dxa"/>
          </w:tcPr>
          <w:p w14:paraId="32C5C661" w14:textId="1304D903" w:rsidR="004E03A7" w:rsidRPr="006A1CA2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68584FCD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1EFA6023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646F171" w14:textId="77777777" w:rsidR="004E03A7" w:rsidRPr="008C4CB9" w:rsidRDefault="004E03A7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6AA91D8B" w14:textId="3C0609E1" w:rsidR="004E03A7" w:rsidRDefault="004E03A7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8C4CB9" w14:paraId="6D2E49F1" w14:textId="77777777" w:rsidTr="00804B33">
        <w:tc>
          <w:tcPr>
            <w:tcW w:w="2153" w:type="dxa"/>
            <w:gridSpan w:val="2"/>
          </w:tcPr>
          <w:p w14:paraId="3377431D" w14:textId="77777777" w:rsidR="00804B33" w:rsidRPr="00D4286E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10BEF">
              <w:rPr>
                <w:rFonts w:ascii="宋体" w:hAnsi="宋体" w:cs="Arial"/>
                <w:sz w:val="21"/>
                <w:szCs w:val="21"/>
              </w:rPr>
              <w:t>SailCloth</w:t>
            </w:r>
          </w:p>
        </w:tc>
        <w:tc>
          <w:tcPr>
            <w:tcW w:w="1497" w:type="dxa"/>
          </w:tcPr>
          <w:p w14:paraId="015670A7" w14:textId="77777777" w:rsidR="00804B33" w:rsidRPr="00D4286E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10BEF">
              <w:rPr>
                <w:rFonts w:ascii="宋体" w:hAnsi="宋体" w:cs="Arial"/>
                <w:sz w:val="21"/>
                <w:szCs w:val="21"/>
              </w:rPr>
              <w:t>提供帆布</w:t>
            </w:r>
          </w:p>
        </w:tc>
        <w:tc>
          <w:tcPr>
            <w:tcW w:w="1999" w:type="dxa"/>
          </w:tcPr>
          <w:p w14:paraId="6C2C6439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ScfYesNoCode</w:t>
            </w:r>
          </w:p>
        </w:tc>
        <w:tc>
          <w:tcPr>
            <w:tcW w:w="849" w:type="dxa"/>
          </w:tcPr>
          <w:p w14:paraId="7E0DC954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76825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71F1932C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5BA80255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76E60C0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408298D7" w14:textId="08D10260" w:rsidR="00804B33" w:rsidRPr="00D4286E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04B33" w:rsidRPr="008C4CB9" w14:paraId="6B19B26E" w14:textId="77777777" w:rsidTr="00804B33">
        <w:tc>
          <w:tcPr>
            <w:tcW w:w="2153" w:type="dxa"/>
            <w:gridSpan w:val="2"/>
          </w:tcPr>
          <w:p w14:paraId="23D79A97" w14:textId="77777777" w:rsidR="00804B33" w:rsidRPr="00D4286E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Escort</w:t>
            </w:r>
          </w:p>
        </w:tc>
        <w:tc>
          <w:tcPr>
            <w:tcW w:w="1497" w:type="dxa"/>
          </w:tcPr>
          <w:p w14:paraId="21524609" w14:textId="77777777" w:rsidR="00804B33" w:rsidRPr="00D4286E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看管方式</w:t>
            </w:r>
          </w:p>
        </w:tc>
        <w:tc>
          <w:tcPr>
            <w:tcW w:w="1999" w:type="dxa"/>
          </w:tcPr>
          <w:p w14:paraId="6C557D11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C3A80">
              <w:rPr>
                <w:rFonts w:ascii="宋体" w:hAnsi="宋体" w:cs="Arial"/>
                <w:sz w:val="21"/>
                <w:szCs w:val="21"/>
              </w:rPr>
              <w:t>ScfEscortCode</w:t>
            </w:r>
          </w:p>
        </w:tc>
        <w:tc>
          <w:tcPr>
            <w:tcW w:w="849" w:type="dxa"/>
          </w:tcPr>
          <w:p w14:paraId="26ABDF0D" w14:textId="77777777" w:rsidR="00804B33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C3A0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0" w:type="dxa"/>
          </w:tcPr>
          <w:p w14:paraId="2A98C287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7" w:type="dxa"/>
          </w:tcPr>
          <w:p w14:paraId="416B6F7D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1A0DBF6" w14:textId="77777777" w:rsidR="00804B33" w:rsidRPr="008C4CB9" w:rsidRDefault="00804B33" w:rsidP="00614EE4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40" w:type="dxa"/>
          </w:tcPr>
          <w:p w14:paraId="23234622" w14:textId="77777777" w:rsidR="00804B33" w:rsidRPr="00E675C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</w:t>
            </w:r>
            <w:r w:rsidRPr="00EB687C">
              <w:rPr>
                <w:rFonts w:ascii="宋体" w:hAnsi="宋体" w:cs="Arial"/>
                <w:sz w:val="21"/>
                <w:szCs w:val="21"/>
              </w:rPr>
              <w:t>onitor:</w:t>
            </w:r>
            <w:r w:rsidRPr="00E675C3">
              <w:rPr>
                <w:rFonts w:ascii="宋体" w:hAnsi="宋体" w:cs="Arial" w:hint="eastAsia"/>
                <w:sz w:val="21"/>
                <w:szCs w:val="21"/>
              </w:rPr>
              <w:t>货仓监控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1B46510F" w14:textId="77777777" w:rsidR="00804B33" w:rsidRPr="00E675C3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sealup:</w:t>
            </w:r>
            <w:r w:rsidRPr="00E675C3">
              <w:rPr>
                <w:rFonts w:ascii="宋体" w:hAnsi="宋体" w:cs="Arial" w:hint="eastAsia"/>
                <w:sz w:val="21"/>
                <w:szCs w:val="21"/>
              </w:rPr>
              <w:t>封仓运输</w:t>
            </w:r>
            <w:r>
              <w:rPr>
                <w:rFonts w:ascii="宋体" w:hAnsi="宋体" w:cs="Arial"/>
                <w:sz w:val="21"/>
                <w:szCs w:val="21"/>
              </w:rPr>
              <w:t>,</w:t>
            </w:r>
          </w:p>
          <w:p w14:paraId="73A06398" w14:textId="77777777" w:rsidR="00804B33" w:rsidRPr="00D4286E" w:rsidRDefault="00804B33" w:rsidP="00614EE4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escortting:</w:t>
            </w:r>
            <w:r w:rsidRPr="00E675C3">
              <w:rPr>
                <w:rFonts w:ascii="宋体" w:hAnsi="宋体" w:cs="Arial" w:hint="eastAsia"/>
                <w:sz w:val="21"/>
                <w:szCs w:val="21"/>
              </w:rPr>
              <w:t>押运</w:t>
            </w:r>
          </w:p>
        </w:tc>
      </w:tr>
      <w:tr w:rsidR="00804B33" w:rsidRPr="00513641" w14:paraId="0F73E59C" w14:textId="77777777" w:rsidTr="00804B33">
        <w:trPr>
          <w:cantSplit/>
        </w:trPr>
        <w:tc>
          <w:tcPr>
            <w:tcW w:w="2153" w:type="dxa"/>
            <w:gridSpan w:val="2"/>
            <w:shd w:val="clear" w:color="auto" w:fill="D9D9D9"/>
          </w:tcPr>
          <w:p w14:paraId="53DF1BAC" w14:textId="77777777" w:rsidR="00804B33" w:rsidRPr="00513641" w:rsidRDefault="00804B33" w:rsidP="00614EE4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496" w:type="dxa"/>
            <w:gridSpan w:val="2"/>
          </w:tcPr>
          <w:p w14:paraId="31357D1D" w14:textId="77777777" w:rsidR="00804B33" w:rsidRPr="00513641" w:rsidRDefault="00804B33" w:rsidP="00614EE4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int="eastAsia"/>
                <w:b/>
                <w:sz w:val="21"/>
                <w:szCs w:val="21"/>
              </w:rPr>
              <w:t>Id</w:t>
            </w:r>
          </w:p>
        </w:tc>
        <w:tc>
          <w:tcPr>
            <w:tcW w:w="849" w:type="dxa"/>
            <w:shd w:val="clear" w:color="auto" w:fill="C0C0C0"/>
          </w:tcPr>
          <w:p w14:paraId="6C0D7D07" w14:textId="77777777" w:rsidR="00804B33" w:rsidRPr="00513641" w:rsidRDefault="00804B33" w:rsidP="00614EE4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405" w:type="dxa"/>
            <w:gridSpan w:val="4"/>
          </w:tcPr>
          <w:p w14:paraId="5C8257EC" w14:textId="77777777" w:rsidR="00804B33" w:rsidRPr="00513641" w:rsidRDefault="00804B33" w:rsidP="00614EE4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ACE2204" w14:textId="77777777" w:rsidR="00F274A7" w:rsidRPr="00513641" w:rsidRDefault="00F274A7" w:rsidP="00F274A7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2" w:name="_Toc492980038"/>
      <w:bookmarkEnd w:id="35"/>
      <w:bookmarkEnd w:id="36"/>
      <w:r>
        <w:rPr>
          <w:rFonts w:ascii="黑体" w:hAnsi="黑体"/>
          <w:sz w:val="21"/>
          <w:szCs w:val="21"/>
        </w:rPr>
        <w:t>状态变化</w:t>
      </w:r>
      <w:bookmarkEnd w:id="42"/>
    </w:p>
    <w:tbl>
      <w:tblPr>
        <w:tblW w:w="109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420"/>
        <w:gridCol w:w="1614"/>
        <w:gridCol w:w="986"/>
        <w:gridCol w:w="977"/>
        <w:gridCol w:w="861"/>
        <w:gridCol w:w="861"/>
        <w:gridCol w:w="2042"/>
      </w:tblGrid>
      <w:tr w:rsidR="00F274A7" w:rsidRPr="00513641" w14:paraId="53F4758D" w14:textId="77777777" w:rsidTr="00D50AC1">
        <w:trPr>
          <w:cantSplit/>
        </w:trPr>
        <w:tc>
          <w:tcPr>
            <w:tcW w:w="2154" w:type="dxa"/>
            <w:shd w:val="clear" w:color="auto" w:fill="D9D9D9"/>
          </w:tcPr>
          <w:p w14:paraId="70FBA9D9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61" w:type="dxa"/>
            <w:gridSpan w:val="7"/>
          </w:tcPr>
          <w:p w14:paraId="01AFE518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ScfFreight</w:t>
            </w:r>
            <w:r>
              <w:rPr>
                <w:rFonts w:ascii="宋体" w:hAnsi="宋体"/>
                <w:b/>
                <w:sz w:val="21"/>
                <w:szCs w:val="21"/>
              </w:rPr>
              <w:t>State</w:t>
            </w:r>
          </w:p>
        </w:tc>
      </w:tr>
      <w:tr w:rsidR="00F274A7" w:rsidRPr="00513641" w14:paraId="79B40CFD" w14:textId="77777777" w:rsidTr="00D50AC1">
        <w:tc>
          <w:tcPr>
            <w:tcW w:w="2154" w:type="dxa"/>
            <w:shd w:val="clear" w:color="auto" w:fill="D9D9D9"/>
          </w:tcPr>
          <w:p w14:paraId="644E8607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3378A94A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14" w:type="dxa"/>
            <w:shd w:val="clear" w:color="auto" w:fill="D9D9D9"/>
          </w:tcPr>
          <w:p w14:paraId="37034131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86" w:type="dxa"/>
            <w:shd w:val="clear" w:color="auto" w:fill="D9D9D9"/>
          </w:tcPr>
          <w:p w14:paraId="12E8CF51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08661A17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500398A8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350436A1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42" w:type="dxa"/>
            <w:shd w:val="clear" w:color="auto" w:fill="D9D9D9"/>
          </w:tcPr>
          <w:p w14:paraId="7DB090E8" w14:textId="77777777" w:rsidR="00F274A7" w:rsidRPr="00513641" w:rsidRDefault="00F274A7" w:rsidP="00D50AC1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274A7" w:rsidRPr="00513641" w14:paraId="4230780D" w14:textId="77777777" w:rsidTr="00D50AC1">
        <w:tc>
          <w:tcPr>
            <w:tcW w:w="2154" w:type="dxa"/>
          </w:tcPr>
          <w:p w14:paraId="0B6337BB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785DB11C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14" w:type="dxa"/>
          </w:tcPr>
          <w:p w14:paraId="3D607782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86" w:type="dxa"/>
          </w:tcPr>
          <w:p w14:paraId="38D58547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266C078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AF2A6F7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79FC36CE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5BCF7E63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F274A7" w:rsidRPr="00513641" w14:paraId="52A2A669" w14:textId="77777777" w:rsidTr="00D50AC1">
        <w:tc>
          <w:tcPr>
            <w:tcW w:w="2154" w:type="dxa"/>
          </w:tcPr>
          <w:p w14:paraId="587A6DA0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Freight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6BCC8A55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14" w:type="dxa"/>
          </w:tcPr>
          <w:p w14:paraId="20E3DEB5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86" w:type="dxa"/>
          </w:tcPr>
          <w:p w14:paraId="60E39B18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6C1E3A7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74741C8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3B34D66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2042" w:type="dxa"/>
          </w:tcPr>
          <w:p w14:paraId="40AD47A7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F274A7" w:rsidRPr="00513641" w14:paraId="0914F2E7" w14:textId="77777777" w:rsidTr="00D50AC1">
        <w:tc>
          <w:tcPr>
            <w:tcW w:w="2154" w:type="dxa"/>
          </w:tcPr>
          <w:p w14:paraId="44D6F4B1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Role</w:t>
            </w:r>
          </w:p>
        </w:tc>
        <w:tc>
          <w:tcPr>
            <w:tcW w:w="1420" w:type="dxa"/>
          </w:tcPr>
          <w:p w14:paraId="05760F62" w14:textId="77777777" w:rsidR="00F274A7" w:rsidRPr="00513641" w:rsidRDefault="00F274A7" w:rsidP="00D50AC1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1614" w:type="dxa"/>
          </w:tcPr>
          <w:p w14:paraId="1D38D75B" w14:textId="77777777" w:rsidR="00F274A7" w:rsidRPr="00513641" w:rsidRDefault="00F274A7" w:rsidP="00D50AC1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18"/>
                <w:szCs w:val="18"/>
              </w:rPr>
              <w:t>ScfRole</w:t>
            </w:r>
            <w:r w:rsidRPr="00EF5DA5">
              <w:rPr>
                <w:rFonts w:ascii="宋体" w:hAnsi="宋体"/>
                <w:sz w:val="18"/>
                <w:szCs w:val="18"/>
              </w:rPr>
              <w:t>Code</w:t>
            </w:r>
          </w:p>
        </w:tc>
        <w:tc>
          <w:tcPr>
            <w:tcW w:w="986" w:type="dxa"/>
          </w:tcPr>
          <w:p w14:paraId="28AA6CBE" w14:textId="77777777" w:rsidR="00F274A7" w:rsidRPr="00513641" w:rsidRDefault="00F274A7" w:rsidP="00D50AC1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D1A6EB8" w14:textId="77777777" w:rsidR="00F274A7" w:rsidRPr="00513641" w:rsidRDefault="00F274A7" w:rsidP="00D50AC1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A165D70" w14:textId="77777777" w:rsidR="00F274A7" w:rsidRPr="00513641" w:rsidRDefault="00F274A7" w:rsidP="00D50AC1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70B6E4C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0C9346EF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F274A7" w:rsidRPr="00513641" w14:paraId="7423C013" w14:textId="77777777" w:rsidTr="00D50AC1">
        <w:tc>
          <w:tcPr>
            <w:tcW w:w="2154" w:type="dxa"/>
          </w:tcPr>
          <w:p w14:paraId="03B7449D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UserId</w:t>
            </w:r>
          </w:p>
        </w:tc>
        <w:tc>
          <w:tcPr>
            <w:tcW w:w="1420" w:type="dxa"/>
          </w:tcPr>
          <w:p w14:paraId="28CFF375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操作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14" w:type="dxa"/>
          </w:tcPr>
          <w:p w14:paraId="4CBBA0BA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86" w:type="dxa"/>
          </w:tcPr>
          <w:p w14:paraId="5511D583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838E98B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A644301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36B381B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Y</w:t>
            </w:r>
          </w:p>
        </w:tc>
        <w:tc>
          <w:tcPr>
            <w:tcW w:w="2042" w:type="dxa"/>
          </w:tcPr>
          <w:p w14:paraId="23544D3C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F274A7" w:rsidRPr="00513641" w14:paraId="3A0D2420" w14:textId="77777777" w:rsidTr="00D50AC1">
        <w:tc>
          <w:tcPr>
            <w:tcW w:w="2154" w:type="dxa"/>
          </w:tcPr>
          <w:p w14:paraId="1A8C8B78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Status</w:t>
            </w:r>
          </w:p>
        </w:tc>
        <w:tc>
          <w:tcPr>
            <w:tcW w:w="1420" w:type="dxa"/>
          </w:tcPr>
          <w:p w14:paraId="1CCF4A18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</w:t>
            </w:r>
            <w:r>
              <w:rPr>
                <w:rFonts w:ascii="宋体" w:hAnsi="宋体" w:cs="Arial" w:hint="eastAsia"/>
                <w:sz w:val="21"/>
                <w:szCs w:val="21"/>
              </w:rPr>
              <w:t>单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614" w:type="dxa"/>
          </w:tcPr>
          <w:p w14:paraId="575A49D8" w14:textId="77777777" w:rsidR="00F274A7" w:rsidRPr="00474CF3" w:rsidRDefault="00F274A7" w:rsidP="00D50AC1">
            <w:pPr>
              <w:spacing w:line="360" w:lineRule="auto"/>
              <w:rPr>
                <w:rFonts w:asci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</w:t>
            </w:r>
            <w:r w:rsidRPr="00F2435A">
              <w:rPr>
                <w:rFonts w:ascii="宋体" w:hAnsi="宋体" w:cs="Arial"/>
                <w:sz w:val="18"/>
                <w:szCs w:val="18"/>
              </w:rPr>
              <w:t>FreightCode</w:t>
            </w:r>
          </w:p>
        </w:tc>
        <w:tc>
          <w:tcPr>
            <w:tcW w:w="986" w:type="dxa"/>
          </w:tcPr>
          <w:p w14:paraId="3DCFB61D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48A5DC9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3CCD66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6A092AD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6927E1C5" w14:textId="77777777" w:rsidR="00F274A7" w:rsidRPr="009B7594" w:rsidRDefault="00F274A7" w:rsidP="00D50AC1">
            <w:pPr>
              <w:spacing w:line="360" w:lineRule="auto"/>
              <w:rPr>
                <w:rFonts w:ascii="宋体" w:cs="Arial"/>
                <w:sz w:val="18"/>
                <w:szCs w:val="18"/>
              </w:rPr>
            </w:pPr>
            <w:r w:rsidRPr="009B7594">
              <w:rPr>
                <w:rFonts w:ascii="宋体" w:cs="Arial"/>
                <w:sz w:val="18"/>
                <w:szCs w:val="18"/>
              </w:rPr>
              <w:t xml:space="preserve"> </w:t>
            </w:r>
          </w:p>
        </w:tc>
      </w:tr>
      <w:tr w:rsidR="00F274A7" w:rsidRPr="00513641" w14:paraId="6E9688A0" w14:textId="77777777" w:rsidTr="00D50AC1">
        <w:tc>
          <w:tcPr>
            <w:tcW w:w="2154" w:type="dxa"/>
          </w:tcPr>
          <w:p w14:paraId="252FA622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Description</w:t>
            </w:r>
          </w:p>
        </w:tc>
        <w:tc>
          <w:tcPr>
            <w:tcW w:w="1420" w:type="dxa"/>
          </w:tcPr>
          <w:p w14:paraId="30053D45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操作</w:t>
            </w:r>
            <w:bookmarkStart w:id="43" w:name="_GoBack"/>
            <w:bookmarkEnd w:id="43"/>
            <w:r>
              <w:rPr>
                <w:rFonts w:ascii="宋体" w:hAnsi="宋体" w:cs="Arial"/>
                <w:sz w:val="21"/>
                <w:szCs w:val="21"/>
              </w:rPr>
              <w:t>说明</w:t>
            </w:r>
          </w:p>
        </w:tc>
        <w:tc>
          <w:tcPr>
            <w:tcW w:w="1614" w:type="dxa"/>
          </w:tcPr>
          <w:p w14:paraId="540C4E84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2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986" w:type="dxa"/>
          </w:tcPr>
          <w:p w14:paraId="772CFE9C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4308CA7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5909E63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8190CE3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341040E6" w14:textId="77777777" w:rsidR="00F274A7" w:rsidRPr="00C73883" w:rsidRDefault="00F274A7" w:rsidP="00D50AC1">
            <w:pPr>
              <w:rPr>
                <w:rFonts w:ascii="宋体" w:cs="Arial"/>
                <w:sz w:val="18"/>
                <w:szCs w:val="18"/>
              </w:rPr>
            </w:pPr>
          </w:p>
        </w:tc>
      </w:tr>
      <w:tr w:rsidR="00F274A7" w:rsidRPr="00513641" w14:paraId="43A9844B" w14:textId="77777777" w:rsidTr="00D50AC1">
        <w:tc>
          <w:tcPr>
            <w:tcW w:w="2154" w:type="dxa"/>
          </w:tcPr>
          <w:p w14:paraId="2004507F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420" w:type="dxa"/>
          </w:tcPr>
          <w:p w14:paraId="6090E10A" w14:textId="3052D55C" w:rsidR="00F274A7" w:rsidRPr="00513641" w:rsidRDefault="00910183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操作</w:t>
            </w:r>
            <w:r w:rsidR="00F274A7" w:rsidRPr="00513641"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614" w:type="dxa"/>
          </w:tcPr>
          <w:p w14:paraId="311632B9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86" w:type="dxa"/>
          </w:tcPr>
          <w:p w14:paraId="3BA4A0E0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5BC77A9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A475069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CE48098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252626C1" w14:textId="77777777" w:rsidR="00F274A7" w:rsidRPr="00513641" w:rsidRDefault="00F274A7" w:rsidP="00D50AC1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F274A7" w:rsidRPr="00513641" w14:paraId="725C7E72" w14:textId="77777777" w:rsidTr="00D50AC1">
        <w:trPr>
          <w:cantSplit/>
        </w:trPr>
        <w:tc>
          <w:tcPr>
            <w:tcW w:w="2154" w:type="dxa"/>
            <w:shd w:val="clear" w:color="auto" w:fill="D9D9D9"/>
          </w:tcPr>
          <w:p w14:paraId="59450457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034" w:type="dxa"/>
            <w:gridSpan w:val="2"/>
          </w:tcPr>
          <w:p w14:paraId="47C4684E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86" w:type="dxa"/>
            <w:shd w:val="clear" w:color="auto" w:fill="C0C0C0"/>
          </w:tcPr>
          <w:p w14:paraId="54E244FD" w14:textId="77777777" w:rsidR="00F274A7" w:rsidRPr="00513641" w:rsidRDefault="00F274A7" w:rsidP="00D50AC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741" w:type="dxa"/>
            <w:gridSpan w:val="4"/>
          </w:tcPr>
          <w:p w14:paraId="077D70C9" w14:textId="77777777" w:rsidR="00F274A7" w:rsidRPr="00513641" w:rsidRDefault="00F274A7" w:rsidP="00D50AC1">
            <w:pPr>
              <w:tabs>
                <w:tab w:val="left" w:pos="1056"/>
              </w:tabs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16BDACA" w14:textId="77777777" w:rsidR="00F274A7" w:rsidRDefault="00F274A7" w:rsidP="00F274A7"/>
    <w:p w14:paraId="627086CC" w14:textId="0890618A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4" w:name="_Toc492980039"/>
      <w:r w:rsidRPr="00513641">
        <w:rPr>
          <w:rFonts w:ascii="黑体" w:hAnsi="黑体" w:hint="eastAsia"/>
          <w:sz w:val="21"/>
          <w:szCs w:val="21"/>
        </w:rPr>
        <w:t>评价</w:t>
      </w:r>
      <w:bookmarkEnd w:id="37"/>
      <w:bookmarkEnd w:id="38"/>
      <w:bookmarkEnd w:id="44"/>
    </w:p>
    <w:tbl>
      <w:tblPr>
        <w:tblW w:w="109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420"/>
        <w:gridCol w:w="1614"/>
        <w:gridCol w:w="986"/>
        <w:gridCol w:w="977"/>
        <w:gridCol w:w="861"/>
        <w:gridCol w:w="861"/>
        <w:gridCol w:w="2042"/>
      </w:tblGrid>
      <w:tr w:rsidR="00975030" w:rsidRPr="00513641" w14:paraId="15CDC6C4" w14:textId="77777777" w:rsidTr="009A54C3">
        <w:trPr>
          <w:cantSplit/>
        </w:trPr>
        <w:tc>
          <w:tcPr>
            <w:tcW w:w="2154" w:type="dxa"/>
            <w:shd w:val="clear" w:color="auto" w:fill="D9D9D9"/>
          </w:tcPr>
          <w:p w14:paraId="11F03A1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61" w:type="dxa"/>
            <w:gridSpan w:val="7"/>
          </w:tcPr>
          <w:p w14:paraId="47F17978" w14:textId="1ED20F8F" w:rsidR="00975030" w:rsidRPr="00513641" w:rsidRDefault="00FD2573" w:rsidP="004D4E8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975030" w:rsidRPr="00A947D3">
              <w:rPr>
                <w:rFonts w:ascii="宋体" w:hAnsi="宋体"/>
                <w:sz w:val="21"/>
                <w:szCs w:val="21"/>
              </w:rPr>
              <w:t>Evaluate</w:t>
            </w:r>
          </w:p>
        </w:tc>
      </w:tr>
      <w:tr w:rsidR="00975030" w:rsidRPr="00513641" w14:paraId="32C61A3E" w14:textId="77777777" w:rsidTr="009A54C3">
        <w:tc>
          <w:tcPr>
            <w:tcW w:w="2154" w:type="dxa"/>
            <w:shd w:val="clear" w:color="auto" w:fill="D9D9D9"/>
          </w:tcPr>
          <w:p w14:paraId="124EFC5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7B332C6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14" w:type="dxa"/>
            <w:shd w:val="clear" w:color="auto" w:fill="D9D9D9"/>
          </w:tcPr>
          <w:p w14:paraId="753A8DD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86" w:type="dxa"/>
            <w:shd w:val="clear" w:color="auto" w:fill="D9D9D9"/>
          </w:tcPr>
          <w:p w14:paraId="6260035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86BF34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0617F4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375CAA6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42" w:type="dxa"/>
            <w:shd w:val="clear" w:color="auto" w:fill="D9D9D9"/>
          </w:tcPr>
          <w:p w14:paraId="7900E7B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6E477D65" w14:textId="77777777" w:rsidTr="009A54C3">
        <w:tc>
          <w:tcPr>
            <w:tcW w:w="2154" w:type="dxa"/>
          </w:tcPr>
          <w:p w14:paraId="74E9905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F5449C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14" w:type="dxa"/>
          </w:tcPr>
          <w:p w14:paraId="1FA02DC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86" w:type="dxa"/>
          </w:tcPr>
          <w:p w14:paraId="5F0982E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AF101E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AE22CF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31E4E9B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35E6B20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2988323" w14:textId="77777777" w:rsidTr="009A54C3">
        <w:tc>
          <w:tcPr>
            <w:tcW w:w="2154" w:type="dxa"/>
          </w:tcPr>
          <w:p w14:paraId="47A26BE6" w14:textId="15D45A82" w:rsidR="00975030" w:rsidRPr="00513641" w:rsidRDefault="00FD70ED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Freight</w:t>
            </w:r>
            <w:r w:rsidR="00975030"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D123916" w14:textId="34A84A6F" w:rsidR="00975030" w:rsidRPr="00513641" w:rsidRDefault="00FD70ED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运单</w:t>
            </w:r>
            <w:r w:rsidR="00975030"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14" w:type="dxa"/>
          </w:tcPr>
          <w:p w14:paraId="7F24D55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86" w:type="dxa"/>
          </w:tcPr>
          <w:p w14:paraId="431A187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B2A6D2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5AAEAD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8FFA98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2042" w:type="dxa"/>
          </w:tcPr>
          <w:p w14:paraId="5318343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841E6B2" w14:textId="77777777" w:rsidTr="009A54C3">
        <w:tc>
          <w:tcPr>
            <w:tcW w:w="2154" w:type="dxa"/>
          </w:tcPr>
          <w:p w14:paraId="0FEBCF67" w14:textId="512C18D2" w:rsidR="00975030" w:rsidRPr="00513641" w:rsidRDefault="00F9643D" w:rsidP="00F9643D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Evaluate</w:t>
            </w:r>
            <w:r w:rsidR="00A64D89">
              <w:rPr>
                <w:rFonts w:ascii="宋体" w:hAnsi="宋体" w:cs="Arial"/>
                <w:sz w:val="21"/>
                <w:szCs w:val="21"/>
              </w:rPr>
              <w:t>r</w:t>
            </w:r>
            <w:r w:rsidR="00975030"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6480554B" w14:textId="30D04018" w:rsidR="00975030" w:rsidRPr="00513641" w:rsidRDefault="00F9643D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评价</w:t>
            </w:r>
            <w:r>
              <w:rPr>
                <w:rFonts w:ascii="宋体" w:hAnsi="宋体" w:cs="Arial"/>
                <w:sz w:val="21"/>
                <w:szCs w:val="21"/>
              </w:rPr>
              <w:t>者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14" w:type="dxa"/>
          </w:tcPr>
          <w:p w14:paraId="2A5504E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986" w:type="dxa"/>
          </w:tcPr>
          <w:p w14:paraId="1AA9BF8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D264F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1C2D6B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AB38ED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Y</w:t>
            </w:r>
          </w:p>
        </w:tc>
        <w:tc>
          <w:tcPr>
            <w:tcW w:w="2042" w:type="dxa"/>
          </w:tcPr>
          <w:p w14:paraId="057B5A3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7842DD89" w14:textId="77777777" w:rsidTr="009A54C3">
        <w:tc>
          <w:tcPr>
            <w:tcW w:w="2154" w:type="dxa"/>
          </w:tcPr>
          <w:p w14:paraId="433C2344" w14:textId="54717E26" w:rsidR="00975030" w:rsidRPr="00F9643D" w:rsidRDefault="00F9643D" w:rsidP="00975030">
            <w:pPr>
              <w:spacing w:line="360" w:lineRule="auto"/>
              <w:rPr>
                <w:rFonts w:ascii="宋体" w:cs="Arial"/>
                <w:sz w:val="18"/>
                <w:szCs w:val="18"/>
              </w:rPr>
            </w:pPr>
            <w:r w:rsidRPr="00F9643D">
              <w:rPr>
                <w:rFonts w:ascii="宋体" w:hAnsi="宋体" w:cs="Arial"/>
                <w:sz w:val="18"/>
                <w:szCs w:val="18"/>
              </w:rPr>
              <w:t>EvaluatederId</w:t>
            </w:r>
          </w:p>
        </w:tc>
        <w:tc>
          <w:tcPr>
            <w:tcW w:w="1420" w:type="dxa"/>
          </w:tcPr>
          <w:p w14:paraId="7521B10E" w14:textId="4037A140" w:rsidR="00975030" w:rsidRPr="00513641" w:rsidRDefault="00F9643D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被</w:t>
            </w:r>
            <w:r w:rsidR="00975030" w:rsidRPr="00513641">
              <w:rPr>
                <w:rFonts w:ascii="宋体" w:hAnsi="宋体" w:cs="Arial" w:hint="eastAsia"/>
                <w:sz w:val="21"/>
                <w:szCs w:val="21"/>
              </w:rPr>
              <w:t>评价</w:t>
            </w:r>
            <w:r>
              <w:rPr>
                <w:rFonts w:ascii="宋体" w:hAnsi="宋体" w:cs="Arial"/>
                <w:sz w:val="21"/>
                <w:szCs w:val="21"/>
              </w:rPr>
              <w:t>者</w:t>
            </w:r>
            <w:r w:rsidR="00975030"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14" w:type="dxa"/>
          </w:tcPr>
          <w:p w14:paraId="28925F9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86" w:type="dxa"/>
          </w:tcPr>
          <w:p w14:paraId="126B223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30C6E7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EF5FCC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DEF57A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Y</w:t>
            </w:r>
          </w:p>
        </w:tc>
        <w:tc>
          <w:tcPr>
            <w:tcW w:w="2042" w:type="dxa"/>
          </w:tcPr>
          <w:p w14:paraId="22036B9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B543F7" w:rsidRPr="00513641" w14:paraId="57C9FDC2" w14:textId="77777777" w:rsidTr="009A54C3">
        <w:tc>
          <w:tcPr>
            <w:tcW w:w="2154" w:type="dxa"/>
          </w:tcPr>
          <w:p w14:paraId="3839C9A1" w14:textId="77777777" w:rsidR="00B543F7" w:rsidRPr="00513641" w:rsidRDefault="00B543F7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EvalType</w:t>
            </w:r>
          </w:p>
        </w:tc>
        <w:tc>
          <w:tcPr>
            <w:tcW w:w="1420" w:type="dxa"/>
          </w:tcPr>
          <w:p w14:paraId="1BF8FEE1" w14:textId="77777777" w:rsidR="00B543F7" w:rsidRPr="00513641" w:rsidRDefault="00B543F7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评价类型</w:t>
            </w:r>
          </w:p>
        </w:tc>
        <w:tc>
          <w:tcPr>
            <w:tcW w:w="1614" w:type="dxa"/>
          </w:tcPr>
          <w:p w14:paraId="3A56CBF7" w14:textId="13B27F30" w:rsidR="00B543F7" w:rsidRPr="00474CF3" w:rsidRDefault="00B543F7" w:rsidP="00A41D09">
            <w:pPr>
              <w:spacing w:line="360" w:lineRule="auto"/>
              <w:rPr>
                <w:rFonts w:ascii="宋体" w:cs="Arial"/>
                <w:sz w:val="18"/>
                <w:szCs w:val="18"/>
              </w:rPr>
            </w:pPr>
            <w:r w:rsidRPr="00474CF3">
              <w:rPr>
                <w:rFonts w:ascii="宋体" w:hAnsi="宋体" w:cs="Arial"/>
                <w:sz w:val="18"/>
                <w:szCs w:val="18"/>
              </w:rPr>
              <w:t>ScfEvaluateCode</w:t>
            </w:r>
          </w:p>
        </w:tc>
        <w:tc>
          <w:tcPr>
            <w:tcW w:w="986" w:type="dxa"/>
          </w:tcPr>
          <w:p w14:paraId="2EDB8E7C" w14:textId="77777777" w:rsidR="00B543F7" w:rsidRPr="00513641" w:rsidRDefault="00B543F7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7F5F706" w14:textId="77777777" w:rsidR="00B543F7" w:rsidRPr="00513641" w:rsidRDefault="00B543F7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212820F" w14:textId="77777777" w:rsidR="00B543F7" w:rsidRPr="00513641" w:rsidRDefault="00B543F7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147455" w14:textId="77777777" w:rsidR="00B543F7" w:rsidRPr="00513641" w:rsidRDefault="00B543F7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6ABFB685" w14:textId="6720484D" w:rsidR="00B543F7" w:rsidRPr="009B7594" w:rsidRDefault="007649C4" w:rsidP="007649C4">
            <w:pPr>
              <w:spacing w:line="360" w:lineRule="auto"/>
              <w:rPr>
                <w:rFonts w:ascii="宋体" w:cs="Arial"/>
                <w:sz w:val="18"/>
                <w:szCs w:val="18"/>
              </w:rPr>
            </w:pPr>
            <w:r>
              <w:rPr>
                <w:rFonts w:ascii="宋体" w:cs="Arial"/>
                <w:sz w:val="18"/>
                <w:szCs w:val="18"/>
              </w:rPr>
              <w:t>g</w:t>
            </w:r>
            <w:r w:rsidR="00B543F7" w:rsidRPr="009B7594">
              <w:rPr>
                <w:rFonts w:ascii="宋体" w:cs="Arial"/>
                <w:sz w:val="18"/>
                <w:szCs w:val="18"/>
              </w:rPr>
              <w:t>ood</w:t>
            </w:r>
            <w:r>
              <w:rPr>
                <w:rFonts w:ascii="宋体" w:cs="Arial"/>
                <w:sz w:val="18"/>
                <w:szCs w:val="18"/>
              </w:rPr>
              <w:t>:</w:t>
            </w:r>
            <w:r w:rsidR="00B543F7" w:rsidRPr="009B7594">
              <w:rPr>
                <w:rFonts w:ascii="宋体" w:cs="Arial"/>
                <w:sz w:val="18"/>
                <w:szCs w:val="18"/>
              </w:rPr>
              <w:t>好</w:t>
            </w:r>
            <w:r>
              <w:rPr>
                <w:rFonts w:ascii="宋体" w:cs="Arial"/>
                <w:sz w:val="18"/>
                <w:szCs w:val="18"/>
              </w:rPr>
              <w:t>,</w:t>
            </w:r>
            <w:r w:rsidR="00B543F7" w:rsidRPr="009B7594">
              <w:rPr>
                <w:rFonts w:ascii="宋体" w:cs="Arial"/>
                <w:sz w:val="18"/>
                <w:szCs w:val="18"/>
              </w:rPr>
              <w:t>ok</w:t>
            </w:r>
            <w:r>
              <w:rPr>
                <w:rFonts w:ascii="宋体" w:cs="Arial"/>
                <w:sz w:val="18"/>
                <w:szCs w:val="18"/>
              </w:rPr>
              <w:t>:</w:t>
            </w:r>
            <w:r w:rsidR="00B543F7" w:rsidRPr="009B7594">
              <w:rPr>
                <w:rFonts w:ascii="宋体" w:cs="Arial"/>
                <w:sz w:val="18"/>
                <w:szCs w:val="18"/>
              </w:rPr>
              <w:t>中</w:t>
            </w:r>
            <w:r>
              <w:rPr>
                <w:rFonts w:ascii="宋体" w:cs="Arial"/>
                <w:sz w:val="18"/>
                <w:szCs w:val="18"/>
              </w:rPr>
              <w:t>,</w:t>
            </w:r>
            <w:r w:rsidR="00B543F7" w:rsidRPr="009B7594">
              <w:rPr>
                <w:rFonts w:ascii="宋体" w:cs="Arial"/>
                <w:sz w:val="18"/>
                <w:szCs w:val="18"/>
              </w:rPr>
              <w:t>bad</w:t>
            </w:r>
            <w:r>
              <w:rPr>
                <w:rFonts w:ascii="宋体" w:cs="Arial"/>
                <w:sz w:val="18"/>
                <w:szCs w:val="18"/>
              </w:rPr>
              <w:t>:</w:t>
            </w:r>
            <w:r w:rsidR="00B543F7" w:rsidRPr="009B7594">
              <w:rPr>
                <w:rFonts w:ascii="宋体" w:cs="Arial"/>
                <w:sz w:val="18"/>
                <w:szCs w:val="18"/>
              </w:rPr>
              <w:t xml:space="preserve">差 </w:t>
            </w:r>
          </w:p>
        </w:tc>
      </w:tr>
      <w:tr w:rsidR="00975030" w:rsidRPr="00513641" w14:paraId="6F0B2D9C" w14:textId="77777777" w:rsidTr="009A54C3">
        <w:tc>
          <w:tcPr>
            <w:tcW w:w="2154" w:type="dxa"/>
          </w:tcPr>
          <w:p w14:paraId="7B18D57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EvalC</w:t>
            </w:r>
            <w:r w:rsidRPr="00513641">
              <w:rPr>
                <w:rFonts w:ascii="宋体" w:hAnsi="宋体" w:cs="Arial"/>
                <w:sz w:val="21"/>
                <w:szCs w:val="21"/>
              </w:rPr>
              <w:t>ontent</w:t>
            </w:r>
          </w:p>
        </w:tc>
        <w:tc>
          <w:tcPr>
            <w:tcW w:w="1420" w:type="dxa"/>
          </w:tcPr>
          <w:p w14:paraId="02C215D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评价内容</w:t>
            </w:r>
          </w:p>
        </w:tc>
        <w:tc>
          <w:tcPr>
            <w:tcW w:w="1614" w:type="dxa"/>
          </w:tcPr>
          <w:p w14:paraId="6ACCAA4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986" w:type="dxa"/>
          </w:tcPr>
          <w:p w14:paraId="48AC4E9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54FD2A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250CAF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08793C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4C3D8459" w14:textId="77777777" w:rsidR="00975030" w:rsidRPr="00C73883" w:rsidRDefault="00975030" w:rsidP="00C73883">
            <w:pPr>
              <w:rPr>
                <w:rFonts w:ascii="宋体" w:cs="Arial"/>
                <w:sz w:val="18"/>
                <w:szCs w:val="18"/>
              </w:rPr>
            </w:pPr>
            <w:r w:rsidRPr="00C73883">
              <w:rPr>
                <w:rFonts w:ascii="宋体" w:cs="Arial" w:hint="eastAsia"/>
                <w:sz w:val="18"/>
                <w:szCs w:val="18"/>
              </w:rPr>
              <w:t>提供与</w:t>
            </w:r>
            <w:r w:rsidRPr="00C73883">
              <w:rPr>
                <w:rFonts w:ascii="宋体" w:cs="Arial"/>
                <w:sz w:val="18"/>
                <w:szCs w:val="18"/>
              </w:rPr>
              <w:t>评价类型对应的缺省内容</w:t>
            </w:r>
          </w:p>
        </w:tc>
      </w:tr>
      <w:tr w:rsidR="00975030" w:rsidRPr="00513641" w14:paraId="251BD086" w14:textId="77777777" w:rsidTr="009A54C3">
        <w:tc>
          <w:tcPr>
            <w:tcW w:w="2154" w:type="dxa"/>
          </w:tcPr>
          <w:p w14:paraId="1AE1AD5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420" w:type="dxa"/>
          </w:tcPr>
          <w:p w14:paraId="5EC48DA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评价时间</w:t>
            </w:r>
          </w:p>
        </w:tc>
        <w:tc>
          <w:tcPr>
            <w:tcW w:w="1614" w:type="dxa"/>
          </w:tcPr>
          <w:p w14:paraId="357ACA0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86" w:type="dxa"/>
          </w:tcPr>
          <w:p w14:paraId="42A48B1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D79AFF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05FE40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9BAD55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42" w:type="dxa"/>
          </w:tcPr>
          <w:p w14:paraId="0F96BEA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6C33489" w14:textId="77777777" w:rsidTr="009A54C3">
        <w:trPr>
          <w:cantSplit/>
        </w:trPr>
        <w:tc>
          <w:tcPr>
            <w:tcW w:w="2154" w:type="dxa"/>
            <w:shd w:val="clear" w:color="auto" w:fill="D9D9D9"/>
          </w:tcPr>
          <w:p w14:paraId="371B7AB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034" w:type="dxa"/>
            <w:gridSpan w:val="2"/>
          </w:tcPr>
          <w:p w14:paraId="343EEC96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86" w:type="dxa"/>
            <w:shd w:val="clear" w:color="auto" w:fill="C0C0C0"/>
          </w:tcPr>
          <w:p w14:paraId="6D06FBE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741" w:type="dxa"/>
            <w:gridSpan w:val="4"/>
          </w:tcPr>
          <w:p w14:paraId="3FF9A1DB" w14:textId="77777777" w:rsidR="00975030" w:rsidRPr="00513641" w:rsidRDefault="00975030" w:rsidP="00975030">
            <w:pPr>
              <w:tabs>
                <w:tab w:val="left" w:pos="1056"/>
              </w:tabs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4E0A76AE" w14:textId="3103AD9F" w:rsidR="009B06DC" w:rsidRPr="00513641" w:rsidRDefault="009B06DC" w:rsidP="009B06DC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45" w:name="_Toc492980040"/>
      <w:bookmarkStart w:id="46" w:name="_Toc448752231"/>
      <w:bookmarkStart w:id="47" w:name="_Toc452126592"/>
      <w:bookmarkEnd w:id="8"/>
      <w:bookmarkEnd w:id="9"/>
      <w:r w:rsidRPr="00513641">
        <w:rPr>
          <w:rFonts w:ascii="黑体" w:eastAsia="黑体" w:hAnsi="黑体"/>
          <w:sz w:val="21"/>
          <w:szCs w:val="21"/>
        </w:rPr>
        <w:t>钱包</w:t>
      </w:r>
      <w:r w:rsidRPr="00513641">
        <w:rPr>
          <w:rFonts w:ascii="黑体" w:eastAsia="黑体" w:hAnsi="黑体" w:hint="eastAsia"/>
          <w:sz w:val="21"/>
          <w:szCs w:val="21"/>
        </w:rPr>
        <w:t>管理</w:t>
      </w:r>
      <w:bookmarkEnd w:id="45"/>
    </w:p>
    <w:p w14:paraId="4E8F312F" w14:textId="09EFA97B" w:rsidR="00975030" w:rsidRPr="00513641" w:rsidRDefault="002B61A2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8" w:name="_Toc492980041"/>
      <w:bookmarkEnd w:id="46"/>
      <w:bookmarkEnd w:id="47"/>
      <w:r>
        <w:rPr>
          <w:rFonts w:ascii="黑体"/>
          <w:sz w:val="21"/>
          <w:szCs w:val="21"/>
        </w:rPr>
        <w:t>帐单</w:t>
      </w:r>
      <w:bookmarkEnd w:id="48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17"/>
        <w:gridCol w:w="1701"/>
        <w:gridCol w:w="902"/>
        <w:gridCol w:w="977"/>
        <w:gridCol w:w="673"/>
        <w:gridCol w:w="708"/>
        <w:gridCol w:w="2322"/>
      </w:tblGrid>
      <w:tr w:rsidR="00975030" w:rsidRPr="00513641" w14:paraId="304FABD9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665EA98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589A3E2A" w14:textId="69BD2B26" w:rsidR="00975030" w:rsidRPr="00513641" w:rsidRDefault="009044BE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Scf</w:t>
            </w:r>
            <w:r w:rsidR="00975030" w:rsidRPr="00513641">
              <w:rPr>
                <w:rFonts w:ascii="宋体" w:hAnsi="宋体"/>
                <w:b/>
                <w:sz w:val="21"/>
                <w:szCs w:val="21"/>
              </w:rPr>
              <w:t>Wallet</w:t>
            </w:r>
          </w:p>
        </w:tc>
      </w:tr>
      <w:tr w:rsidR="00975030" w:rsidRPr="00513641" w14:paraId="321974CB" w14:textId="77777777" w:rsidTr="00975030">
        <w:tc>
          <w:tcPr>
            <w:tcW w:w="1560" w:type="dxa"/>
            <w:shd w:val="clear" w:color="auto" w:fill="D9D9D9"/>
          </w:tcPr>
          <w:p w14:paraId="7B806E7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9D9D9"/>
          </w:tcPr>
          <w:p w14:paraId="091A7B6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701" w:type="dxa"/>
            <w:shd w:val="clear" w:color="auto" w:fill="D9D9D9"/>
          </w:tcPr>
          <w:p w14:paraId="57FD3D3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02" w:type="dxa"/>
            <w:shd w:val="clear" w:color="auto" w:fill="D9D9D9"/>
          </w:tcPr>
          <w:p w14:paraId="292156A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7F06BE1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40B7DF6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6903860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473AB40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3E53AB5A" w14:textId="77777777" w:rsidTr="00975030">
        <w:tc>
          <w:tcPr>
            <w:tcW w:w="1560" w:type="dxa"/>
          </w:tcPr>
          <w:p w14:paraId="15A25A1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10666BF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4447924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08C3A19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419B6C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985C33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1B9FD7E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E2B4DC7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7D7E0E" w:rsidRPr="00513641" w14:paraId="5AE4DDCA" w14:textId="77777777" w:rsidTr="00CA2FA9">
        <w:tc>
          <w:tcPr>
            <w:tcW w:w="1560" w:type="dxa"/>
          </w:tcPr>
          <w:p w14:paraId="38831041" w14:textId="77777777" w:rsidR="007D7E0E" w:rsidRPr="00513641" w:rsidRDefault="007D7E0E" w:rsidP="00CA2FA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PaymentNo</w:t>
            </w:r>
          </w:p>
        </w:tc>
        <w:tc>
          <w:tcPr>
            <w:tcW w:w="1417" w:type="dxa"/>
          </w:tcPr>
          <w:p w14:paraId="171360A3" w14:textId="77777777" w:rsidR="007D7E0E" w:rsidRPr="00513641" w:rsidRDefault="007D7E0E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支付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号</w:t>
            </w:r>
          </w:p>
        </w:tc>
        <w:tc>
          <w:tcPr>
            <w:tcW w:w="1701" w:type="dxa"/>
          </w:tcPr>
          <w:p w14:paraId="5D6F0A94" w14:textId="77777777" w:rsidR="007D7E0E" w:rsidRPr="00513641" w:rsidRDefault="007D7E0E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26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902" w:type="dxa"/>
          </w:tcPr>
          <w:p w14:paraId="07F5C6E8" w14:textId="77777777" w:rsidR="007D7E0E" w:rsidRPr="00513641" w:rsidRDefault="007D7E0E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ADC5E69" w14:textId="77777777" w:rsidR="007D7E0E" w:rsidRPr="00513641" w:rsidRDefault="007D7E0E" w:rsidP="00CA2FA9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31EE1D2" w14:textId="77777777" w:rsidR="007D7E0E" w:rsidRPr="00513641" w:rsidRDefault="007D7E0E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2CA22EA" w14:textId="77777777" w:rsidR="007D7E0E" w:rsidRPr="00513641" w:rsidRDefault="007D7E0E" w:rsidP="00CA2FA9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FAA1498" w14:textId="77777777" w:rsidR="007D7E0E" w:rsidRPr="00513641" w:rsidRDefault="007D7E0E" w:rsidP="00CA2FA9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B3B88BD" w14:textId="77777777" w:rsidTr="00975030">
        <w:tc>
          <w:tcPr>
            <w:tcW w:w="1560" w:type="dxa"/>
          </w:tcPr>
          <w:p w14:paraId="2AE1704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SettleStyle</w:t>
            </w:r>
          </w:p>
        </w:tc>
        <w:tc>
          <w:tcPr>
            <w:tcW w:w="1417" w:type="dxa"/>
          </w:tcPr>
          <w:p w14:paraId="259DA37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帐务类型</w:t>
            </w:r>
          </w:p>
        </w:tc>
        <w:tc>
          <w:tcPr>
            <w:tcW w:w="1701" w:type="dxa"/>
          </w:tcPr>
          <w:p w14:paraId="2B960618" w14:textId="77777777" w:rsidR="00975030" w:rsidRPr="005E6361" w:rsidRDefault="00975030" w:rsidP="0097503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5E6361">
              <w:rPr>
                <w:rFonts w:ascii="宋体" w:hAnsi="宋体" w:cs="Arial"/>
                <w:sz w:val="18"/>
                <w:szCs w:val="18"/>
              </w:rPr>
              <w:t>SettleStyleCode</w:t>
            </w:r>
          </w:p>
        </w:tc>
        <w:tc>
          <w:tcPr>
            <w:tcW w:w="902" w:type="dxa"/>
          </w:tcPr>
          <w:p w14:paraId="3574A11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6547EB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28E15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FD747D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0EAD008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E741C04" w14:textId="77777777" w:rsidTr="00975030">
        <w:tc>
          <w:tcPr>
            <w:tcW w:w="1560" w:type="dxa"/>
          </w:tcPr>
          <w:p w14:paraId="41634F0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FeeItem</w:t>
            </w:r>
          </w:p>
        </w:tc>
        <w:tc>
          <w:tcPr>
            <w:tcW w:w="1417" w:type="dxa"/>
          </w:tcPr>
          <w:p w14:paraId="19DA984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费项类型</w:t>
            </w:r>
          </w:p>
        </w:tc>
        <w:tc>
          <w:tcPr>
            <w:tcW w:w="1701" w:type="dxa"/>
          </w:tcPr>
          <w:p w14:paraId="7211B1F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FeeItemCode</w:t>
            </w:r>
          </w:p>
        </w:tc>
        <w:tc>
          <w:tcPr>
            <w:tcW w:w="902" w:type="dxa"/>
          </w:tcPr>
          <w:p w14:paraId="2BE625F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74AE2F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EF2426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EEB0C8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A4BF147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2BF0413" w14:textId="77777777" w:rsidTr="00975030">
        <w:tc>
          <w:tcPr>
            <w:tcW w:w="1560" w:type="dxa"/>
          </w:tcPr>
          <w:p w14:paraId="37639C8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OrderId</w:t>
            </w:r>
          </w:p>
        </w:tc>
        <w:tc>
          <w:tcPr>
            <w:tcW w:w="1417" w:type="dxa"/>
          </w:tcPr>
          <w:p w14:paraId="037876B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订单ID</w:t>
            </w:r>
          </w:p>
        </w:tc>
        <w:tc>
          <w:tcPr>
            <w:tcW w:w="1701" w:type="dxa"/>
          </w:tcPr>
          <w:p w14:paraId="3F6EAFC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145B589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61674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6C3D5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1F1C0D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2806567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B42EBA9" w14:textId="77777777" w:rsidTr="00975030">
        <w:tc>
          <w:tcPr>
            <w:tcW w:w="1560" w:type="dxa"/>
          </w:tcPr>
          <w:p w14:paraId="2753920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SellerId</w:t>
            </w:r>
          </w:p>
        </w:tc>
        <w:tc>
          <w:tcPr>
            <w:tcW w:w="1417" w:type="dxa"/>
          </w:tcPr>
          <w:p w14:paraId="4C1616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卖家ID</w:t>
            </w:r>
          </w:p>
        </w:tc>
        <w:tc>
          <w:tcPr>
            <w:tcW w:w="1701" w:type="dxa"/>
          </w:tcPr>
          <w:p w14:paraId="06650F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6E185A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750545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FBF84D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158D92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8901A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易</w:t>
            </w:r>
            <w:r w:rsidRPr="00513641">
              <w:rPr>
                <w:rFonts w:ascii="宋体" w:hAnsi="宋体" w:cs="Arial"/>
                <w:sz w:val="21"/>
                <w:szCs w:val="21"/>
              </w:rPr>
              <w:t>运达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</w:tr>
      <w:tr w:rsidR="00975030" w:rsidRPr="00513641" w14:paraId="415F2855" w14:textId="77777777" w:rsidTr="00975030">
        <w:tc>
          <w:tcPr>
            <w:tcW w:w="1560" w:type="dxa"/>
          </w:tcPr>
          <w:p w14:paraId="631F52B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 w:cs="Arial"/>
                <w:sz w:val="21"/>
                <w:szCs w:val="21"/>
              </w:rPr>
              <w:t>roker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43B592B2" w14:textId="303042E0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代</w:t>
            </w:r>
            <w:r w:rsidR="005E6361">
              <w:rPr>
                <w:rFonts w:ascii="宋体" w:hAnsi="宋体" w:cs="Arial"/>
                <w:sz w:val="21"/>
                <w:szCs w:val="21"/>
              </w:rPr>
              <w:t>理人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27C98A7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79D0A10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3BDBE0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312F75B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4C30A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9684D0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易</w:t>
            </w:r>
            <w:r w:rsidRPr="00513641">
              <w:rPr>
                <w:rFonts w:ascii="宋体" w:hAnsi="宋体" w:cs="Arial"/>
                <w:sz w:val="21"/>
                <w:szCs w:val="21"/>
              </w:rPr>
              <w:t>运达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</w:tr>
      <w:tr w:rsidR="00975030" w:rsidRPr="00513641" w14:paraId="0BAE6FAF" w14:textId="77777777" w:rsidTr="00975030">
        <w:tc>
          <w:tcPr>
            <w:tcW w:w="1560" w:type="dxa"/>
          </w:tcPr>
          <w:p w14:paraId="18455A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BuyerId</w:t>
            </w:r>
          </w:p>
        </w:tc>
        <w:tc>
          <w:tcPr>
            <w:tcW w:w="1417" w:type="dxa"/>
          </w:tcPr>
          <w:p w14:paraId="37BD0E7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买家ID</w:t>
            </w:r>
          </w:p>
        </w:tc>
        <w:tc>
          <w:tcPr>
            <w:tcW w:w="1701" w:type="dxa"/>
          </w:tcPr>
          <w:p w14:paraId="6AE178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66CDFFF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7E292A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A2119A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2E15D8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ACED4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易</w:t>
            </w:r>
            <w:r w:rsidRPr="00513641">
              <w:rPr>
                <w:rFonts w:ascii="宋体" w:hAnsi="宋体" w:cs="Arial"/>
                <w:sz w:val="21"/>
                <w:szCs w:val="21"/>
              </w:rPr>
              <w:t>运达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</w:tr>
      <w:tr w:rsidR="00975030" w:rsidRPr="00513641" w14:paraId="0960629F" w14:textId="77777777" w:rsidTr="00975030">
        <w:tc>
          <w:tcPr>
            <w:tcW w:w="1560" w:type="dxa"/>
          </w:tcPr>
          <w:p w14:paraId="5D1608C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Subject</w:t>
            </w:r>
          </w:p>
        </w:tc>
        <w:tc>
          <w:tcPr>
            <w:tcW w:w="1417" w:type="dxa"/>
          </w:tcPr>
          <w:p w14:paraId="315BC0F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交易标题</w:t>
            </w:r>
          </w:p>
        </w:tc>
        <w:tc>
          <w:tcPr>
            <w:tcW w:w="1701" w:type="dxa"/>
          </w:tcPr>
          <w:p w14:paraId="2805A0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00)</w:t>
            </w:r>
          </w:p>
        </w:tc>
        <w:tc>
          <w:tcPr>
            <w:tcW w:w="902" w:type="dxa"/>
          </w:tcPr>
          <w:p w14:paraId="7AF2502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CFB09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5A903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FEF1A4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2CFCFB6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BAE1172" w14:textId="77777777" w:rsidTr="00975030">
        <w:tc>
          <w:tcPr>
            <w:tcW w:w="1560" w:type="dxa"/>
          </w:tcPr>
          <w:p w14:paraId="51B417A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Body</w:t>
            </w:r>
          </w:p>
        </w:tc>
        <w:tc>
          <w:tcPr>
            <w:tcW w:w="1417" w:type="dxa"/>
          </w:tcPr>
          <w:p w14:paraId="04FC03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交易描述</w:t>
            </w:r>
          </w:p>
        </w:tc>
        <w:tc>
          <w:tcPr>
            <w:tcW w:w="1701" w:type="dxa"/>
          </w:tcPr>
          <w:p w14:paraId="531ABCC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String(500)</w:t>
            </w:r>
          </w:p>
        </w:tc>
        <w:tc>
          <w:tcPr>
            <w:tcW w:w="902" w:type="dxa"/>
          </w:tcPr>
          <w:p w14:paraId="43C86FD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B774D4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ADC127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7BCC39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FA803FE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655CA32" w14:textId="77777777" w:rsidTr="00975030">
        <w:tc>
          <w:tcPr>
            <w:tcW w:w="1560" w:type="dxa"/>
          </w:tcPr>
          <w:p w14:paraId="0FE02B1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TotalFee</w:t>
            </w:r>
          </w:p>
        </w:tc>
        <w:tc>
          <w:tcPr>
            <w:tcW w:w="1417" w:type="dxa"/>
          </w:tcPr>
          <w:p w14:paraId="25E1E1C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交易金额</w:t>
            </w:r>
          </w:p>
        </w:tc>
        <w:tc>
          <w:tcPr>
            <w:tcW w:w="1701" w:type="dxa"/>
          </w:tcPr>
          <w:p w14:paraId="659E7F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902" w:type="dxa"/>
          </w:tcPr>
          <w:p w14:paraId="0C8002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5FC6A0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F7C700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3E27C1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2BF0CAA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C9925E4" w14:textId="77777777" w:rsidTr="00975030">
        <w:tc>
          <w:tcPr>
            <w:tcW w:w="1560" w:type="dxa"/>
          </w:tcPr>
          <w:p w14:paraId="343AC45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Middle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Fee</w:t>
            </w:r>
          </w:p>
        </w:tc>
        <w:tc>
          <w:tcPr>
            <w:tcW w:w="1417" w:type="dxa"/>
          </w:tcPr>
          <w:p w14:paraId="4D8B38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代理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人</w:t>
            </w:r>
            <w:r w:rsidRPr="00513641">
              <w:rPr>
                <w:rFonts w:ascii="宋体" w:hAnsi="宋体" w:cs="Arial"/>
                <w:sz w:val="21"/>
                <w:szCs w:val="21"/>
              </w:rPr>
              <w:t>佣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金</w:t>
            </w:r>
          </w:p>
        </w:tc>
        <w:tc>
          <w:tcPr>
            <w:tcW w:w="1701" w:type="dxa"/>
          </w:tcPr>
          <w:p w14:paraId="70F7699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902" w:type="dxa"/>
          </w:tcPr>
          <w:p w14:paraId="5E99E19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070A9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D26B4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0F16B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8B39648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05EDDEFD" w14:textId="77777777" w:rsidTr="00975030">
        <w:tc>
          <w:tcPr>
            <w:tcW w:w="1560" w:type="dxa"/>
          </w:tcPr>
          <w:p w14:paraId="2A4F7E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Service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Fee</w:t>
            </w:r>
          </w:p>
        </w:tc>
        <w:tc>
          <w:tcPr>
            <w:tcW w:w="1417" w:type="dxa"/>
          </w:tcPr>
          <w:p w14:paraId="46B8036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平台服务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费</w:t>
            </w:r>
          </w:p>
        </w:tc>
        <w:tc>
          <w:tcPr>
            <w:tcW w:w="1701" w:type="dxa"/>
          </w:tcPr>
          <w:p w14:paraId="1C6768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902" w:type="dxa"/>
          </w:tcPr>
          <w:p w14:paraId="4612681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B2F493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01892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9ACC8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48DFB48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0DCDC27" w14:textId="77777777" w:rsidTr="00975030">
        <w:tc>
          <w:tcPr>
            <w:tcW w:w="1560" w:type="dxa"/>
          </w:tcPr>
          <w:p w14:paraId="48E04875" w14:textId="77777777" w:rsidR="00975030" w:rsidRPr="008B34BC" w:rsidRDefault="00975030" w:rsidP="0097503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B34BC">
              <w:rPr>
                <w:rFonts w:ascii="宋体" w:hAnsi="宋体" w:cs="Arial"/>
                <w:sz w:val="18"/>
                <w:szCs w:val="18"/>
              </w:rPr>
              <w:t>Payment</w:t>
            </w:r>
            <w:r w:rsidRPr="008B34BC">
              <w:rPr>
                <w:rFonts w:ascii="宋体" w:hAnsi="宋体" w:cs="Arial" w:hint="eastAsia"/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14:paraId="5F48900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支付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701" w:type="dxa"/>
          </w:tcPr>
          <w:p w14:paraId="7DCA99CF" w14:textId="3BD89649" w:rsidR="00975030" w:rsidRPr="008B34BC" w:rsidRDefault="00F43BBE" w:rsidP="0097503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Pay</w:t>
            </w:r>
            <w:r w:rsidR="00975030" w:rsidRPr="008B34BC">
              <w:rPr>
                <w:rFonts w:ascii="宋体" w:hAnsi="宋体" w:cs="Arial" w:hint="eastAsia"/>
                <w:sz w:val="18"/>
                <w:szCs w:val="18"/>
              </w:rPr>
              <w:t>StatusCode</w:t>
            </w:r>
          </w:p>
        </w:tc>
        <w:tc>
          <w:tcPr>
            <w:tcW w:w="902" w:type="dxa"/>
          </w:tcPr>
          <w:p w14:paraId="607B93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Ｎ</w:t>
            </w:r>
          </w:p>
        </w:tc>
        <w:tc>
          <w:tcPr>
            <w:tcW w:w="977" w:type="dxa"/>
          </w:tcPr>
          <w:p w14:paraId="7FDC7EC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8F9787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58EEF4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F698077" w14:textId="430E36A7" w:rsidR="003F043A" w:rsidRPr="003F043A" w:rsidRDefault="003F043A" w:rsidP="003F043A">
            <w:pPr>
              <w:spacing w:line="0" w:lineRule="atLeast"/>
              <w:rPr>
                <w:rFonts w:ascii="宋体" w:cs="Arial"/>
                <w:sz w:val="18"/>
                <w:szCs w:val="18"/>
              </w:rPr>
            </w:pPr>
            <w:r w:rsidRPr="003F043A">
              <w:rPr>
                <w:rFonts w:ascii="宋体" w:cs="Arial"/>
                <w:sz w:val="18"/>
                <w:szCs w:val="18"/>
              </w:rPr>
              <w:t>WAIT_PAYMENT("未支付","未完成", "未完成"),</w:t>
            </w:r>
          </w:p>
          <w:p w14:paraId="3F25E6FD" w14:textId="033AA926" w:rsidR="003F043A" w:rsidRPr="003F043A" w:rsidRDefault="003F043A" w:rsidP="003F043A">
            <w:pPr>
              <w:spacing w:line="0" w:lineRule="atLeast"/>
              <w:rPr>
                <w:rFonts w:ascii="宋体" w:cs="Arial"/>
                <w:sz w:val="18"/>
                <w:szCs w:val="18"/>
              </w:rPr>
            </w:pPr>
            <w:r w:rsidRPr="003F043A">
              <w:rPr>
                <w:rFonts w:ascii="宋体" w:cs="Arial"/>
                <w:sz w:val="18"/>
                <w:szCs w:val="18"/>
              </w:rPr>
              <w:t>WAIT_CONFIRM("资金托管","",""),</w:t>
            </w:r>
          </w:p>
          <w:p w14:paraId="2FA5FE37" w14:textId="17846145" w:rsidR="003F043A" w:rsidRPr="003F043A" w:rsidRDefault="003F043A" w:rsidP="003F043A">
            <w:pPr>
              <w:spacing w:line="0" w:lineRule="atLeast"/>
              <w:rPr>
                <w:rFonts w:ascii="宋体" w:cs="Arial"/>
                <w:sz w:val="18"/>
                <w:szCs w:val="18"/>
              </w:rPr>
            </w:pPr>
            <w:r w:rsidRPr="003F043A">
              <w:rPr>
                <w:rFonts w:ascii="宋体" w:cs="Arial"/>
                <w:sz w:val="18"/>
                <w:szCs w:val="18"/>
              </w:rPr>
              <w:t>TRADE_FINISHED("确认付款","提现完成","充值完成"),</w:t>
            </w:r>
          </w:p>
          <w:p w14:paraId="777D66C7" w14:textId="6FABEF9D" w:rsidR="00975030" w:rsidRPr="00513641" w:rsidRDefault="003F043A" w:rsidP="003F043A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  <w:r w:rsidRPr="003F043A">
              <w:rPr>
                <w:rFonts w:ascii="宋体" w:cs="Arial"/>
                <w:sz w:val="18"/>
                <w:szCs w:val="18"/>
              </w:rPr>
              <w:t>TRADE_CLOSED("退款到钱包","退款到银行卡","");</w:t>
            </w:r>
          </w:p>
        </w:tc>
      </w:tr>
      <w:tr w:rsidR="00975030" w:rsidRPr="00513641" w14:paraId="2388ECEA" w14:textId="77777777" w:rsidTr="00975030">
        <w:tc>
          <w:tcPr>
            <w:tcW w:w="1560" w:type="dxa"/>
          </w:tcPr>
          <w:p w14:paraId="53F681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GmtPayment</w:t>
            </w:r>
          </w:p>
        </w:tc>
        <w:tc>
          <w:tcPr>
            <w:tcW w:w="1417" w:type="dxa"/>
          </w:tcPr>
          <w:p w14:paraId="32CE75C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支付时间</w:t>
            </w:r>
          </w:p>
        </w:tc>
        <w:tc>
          <w:tcPr>
            <w:tcW w:w="1701" w:type="dxa"/>
          </w:tcPr>
          <w:p w14:paraId="358A143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Calendar</w:t>
            </w:r>
          </w:p>
        </w:tc>
        <w:tc>
          <w:tcPr>
            <w:tcW w:w="902" w:type="dxa"/>
          </w:tcPr>
          <w:p w14:paraId="0D3634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7CBD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379DE9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55D5B7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989B8F2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F2688E6" w14:textId="77777777" w:rsidTr="00975030">
        <w:tc>
          <w:tcPr>
            <w:tcW w:w="1560" w:type="dxa"/>
          </w:tcPr>
          <w:p w14:paraId="7F743FC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SuretyDays</w:t>
            </w:r>
          </w:p>
        </w:tc>
        <w:tc>
          <w:tcPr>
            <w:tcW w:w="1417" w:type="dxa"/>
          </w:tcPr>
          <w:p w14:paraId="29BFADE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担保</w:t>
            </w:r>
            <w:r w:rsidRPr="00513641">
              <w:rPr>
                <w:rFonts w:ascii="宋体" w:hAnsi="宋体" w:cs="Arial"/>
                <w:sz w:val="21"/>
                <w:szCs w:val="21"/>
              </w:rPr>
              <w:t>天数</w:t>
            </w:r>
          </w:p>
        </w:tc>
        <w:tc>
          <w:tcPr>
            <w:tcW w:w="1701" w:type="dxa"/>
          </w:tcPr>
          <w:p w14:paraId="398048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902" w:type="dxa"/>
          </w:tcPr>
          <w:p w14:paraId="0957C96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7D52E6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673" w:type="dxa"/>
          </w:tcPr>
          <w:p w14:paraId="18613C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55B88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39AA7DD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8488AAD" w14:textId="77777777" w:rsidTr="00975030">
        <w:tc>
          <w:tcPr>
            <w:tcW w:w="1560" w:type="dxa"/>
          </w:tcPr>
          <w:p w14:paraId="331FE2D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lastRenderedPageBreak/>
              <w:t>Gmt</w:t>
            </w:r>
            <w:r w:rsidRPr="00513641">
              <w:rPr>
                <w:rFonts w:ascii="宋体" w:hAnsi="宋体" w:cs="Arial"/>
                <w:sz w:val="21"/>
                <w:szCs w:val="21"/>
              </w:rPr>
              <w:t>Surety</w:t>
            </w:r>
          </w:p>
        </w:tc>
        <w:tc>
          <w:tcPr>
            <w:tcW w:w="1417" w:type="dxa"/>
          </w:tcPr>
          <w:p w14:paraId="694D19E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担保时间</w:t>
            </w:r>
          </w:p>
        </w:tc>
        <w:tc>
          <w:tcPr>
            <w:tcW w:w="1701" w:type="dxa"/>
          </w:tcPr>
          <w:p w14:paraId="4DE8AD8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Calendar</w:t>
            </w:r>
          </w:p>
        </w:tc>
        <w:tc>
          <w:tcPr>
            <w:tcW w:w="902" w:type="dxa"/>
          </w:tcPr>
          <w:p w14:paraId="72560DB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A5971C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46FF8E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6AD770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7BD67EB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ED86D22" w14:textId="77777777" w:rsidTr="00975030">
        <w:tc>
          <w:tcPr>
            <w:tcW w:w="1560" w:type="dxa"/>
          </w:tcPr>
          <w:p w14:paraId="080B994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RefundStatus</w:t>
            </w:r>
          </w:p>
        </w:tc>
        <w:tc>
          <w:tcPr>
            <w:tcW w:w="1417" w:type="dxa"/>
          </w:tcPr>
          <w:p w14:paraId="4002D7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退款状态</w:t>
            </w:r>
          </w:p>
        </w:tc>
        <w:tc>
          <w:tcPr>
            <w:tcW w:w="1701" w:type="dxa"/>
          </w:tcPr>
          <w:p w14:paraId="4808E2D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ApplyReplyCode</w:t>
            </w:r>
          </w:p>
        </w:tc>
        <w:tc>
          <w:tcPr>
            <w:tcW w:w="902" w:type="dxa"/>
          </w:tcPr>
          <w:p w14:paraId="17F3CA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EA3835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1F1BAD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19A23E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160EFB2" w14:textId="77777777" w:rsidR="00975030" w:rsidRPr="009765B7" w:rsidRDefault="00975030" w:rsidP="00975030">
            <w:pPr>
              <w:spacing w:line="0" w:lineRule="atLeast"/>
              <w:rPr>
                <w:rFonts w:ascii="宋体" w:cs="Arial"/>
                <w:sz w:val="18"/>
                <w:szCs w:val="18"/>
              </w:rPr>
            </w:pPr>
            <w:r w:rsidRPr="009765B7">
              <w:rPr>
                <w:rFonts w:ascii="宋体" w:cs="Arial" w:hint="eastAsia"/>
                <w:sz w:val="18"/>
                <w:szCs w:val="18"/>
              </w:rPr>
              <w:t>noapply("未申请", "不退款"), apply("申请", "申请退款"), reply("同意", "已退款"), noreply("拒绝", "退款失败")</w:t>
            </w:r>
          </w:p>
        </w:tc>
      </w:tr>
      <w:tr w:rsidR="00975030" w:rsidRPr="00513641" w14:paraId="582AA4F6" w14:textId="77777777" w:rsidTr="00975030">
        <w:tc>
          <w:tcPr>
            <w:tcW w:w="1560" w:type="dxa"/>
          </w:tcPr>
          <w:p w14:paraId="2FDF99A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Gmt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Refu</w:t>
            </w:r>
            <w:r w:rsidRPr="00513641">
              <w:rPr>
                <w:rFonts w:ascii="宋体" w:hAnsi="宋体" w:cs="Arial"/>
                <w:sz w:val="21"/>
                <w:szCs w:val="21"/>
              </w:rPr>
              <w:t>nd</w:t>
            </w:r>
          </w:p>
        </w:tc>
        <w:tc>
          <w:tcPr>
            <w:tcW w:w="1417" w:type="dxa"/>
          </w:tcPr>
          <w:p w14:paraId="30166F8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退款时间</w:t>
            </w:r>
          </w:p>
        </w:tc>
        <w:tc>
          <w:tcPr>
            <w:tcW w:w="1701" w:type="dxa"/>
          </w:tcPr>
          <w:p w14:paraId="67C0D83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Calendar</w:t>
            </w:r>
          </w:p>
        </w:tc>
        <w:tc>
          <w:tcPr>
            <w:tcW w:w="902" w:type="dxa"/>
          </w:tcPr>
          <w:p w14:paraId="6C34B2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B806E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AEE3E4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0D94DD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B8C15BC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CA2FA9" w:rsidRPr="00513641" w14:paraId="408DB177" w14:textId="77777777" w:rsidTr="00CA2FA9">
        <w:tc>
          <w:tcPr>
            <w:tcW w:w="1560" w:type="dxa"/>
          </w:tcPr>
          <w:p w14:paraId="39893FA3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KhFlag</w:t>
            </w:r>
          </w:p>
        </w:tc>
        <w:tc>
          <w:tcPr>
            <w:tcW w:w="1417" w:type="dxa"/>
          </w:tcPr>
          <w:p w14:paraId="615B2E2C" w14:textId="0ADA1023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跨行收款</w:t>
            </w:r>
          </w:p>
        </w:tc>
        <w:tc>
          <w:tcPr>
            <w:tcW w:w="1701" w:type="dxa"/>
          </w:tcPr>
          <w:p w14:paraId="020745A6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YesNoCode</w:t>
            </w:r>
          </w:p>
        </w:tc>
        <w:tc>
          <w:tcPr>
            <w:tcW w:w="902" w:type="dxa"/>
          </w:tcPr>
          <w:p w14:paraId="6C07A7DA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BF3906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EFBA26D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6930432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114A869" w14:textId="6A4F473D" w:rsidR="00CA2FA9" w:rsidRPr="00513641" w:rsidRDefault="00A80C40" w:rsidP="00CA2FA9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yes跨行收单，no钱包支付</w:t>
            </w:r>
          </w:p>
        </w:tc>
      </w:tr>
      <w:tr w:rsidR="007C704E" w:rsidRPr="00513641" w14:paraId="6841E853" w14:textId="77777777" w:rsidTr="00975030">
        <w:tc>
          <w:tcPr>
            <w:tcW w:w="1560" w:type="dxa"/>
          </w:tcPr>
          <w:p w14:paraId="74ED68E9" w14:textId="16DDFCAC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Kh</w:t>
            </w:r>
            <w:r w:rsidR="00CA2FA9" w:rsidRPr="00513641">
              <w:rPr>
                <w:rFonts w:ascii="宋体" w:hAnsi="宋体" w:cs="Arial"/>
                <w:sz w:val="21"/>
                <w:szCs w:val="21"/>
              </w:rPr>
              <w:t>Refund</w:t>
            </w:r>
            <w:r w:rsidRPr="00513641">
              <w:rPr>
                <w:rFonts w:ascii="宋体" w:hAnsi="宋体" w:cs="Arial"/>
                <w:sz w:val="21"/>
                <w:szCs w:val="21"/>
              </w:rPr>
              <w:t>Flag</w:t>
            </w:r>
          </w:p>
        </w:tc>
        <w:tc>
          <w:tcPr>
            <w:tcW w:w="1417" w:type="dxa"/>
          </w:tcPr>
          <w:p w14:paraId="52DEBB2A" w14:textId="1139FB1D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跨行退款</w:t>
            </w:r>
          </w:p>
        </w:tc>
        <w:tc>
          <w:tcPr>
            <w:tcW w:w="1701" w:type="dxa"/>
          </w:tcPr>
          <w:p w14:paraId="45BF2089" w14:textId="5442751F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YesNoCode</w:t>
            </w:r>
          </w:p>
        </w:tc>
        <w:tc>
          <w:tcPr>
            <w:tcW w:w="902" w:type="dxa"/>
          </w:tcPr>
          <w:p w14:paraId="504FFF49" w14:textId="77777777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801735B" w14:textId="77777777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AB329BF" w14:textId="77777777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6556D5D" w14:textId="77777777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36514E9F" w14:textId="0DFFA9AC" w:rsidR="007C704E" w:rsidRPr="00513641" w:rsidRDefault="007C704E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yes跨行退回银行卡，no退回钱包</w:t>
            </w:r>
          </w:p>
        </w:tc>
      </w:tr>
      <w:tr w:rsidR="00975030" w:rsidRPr="00513641" w14:paraId="18CDAFFE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77075F2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18" w:type="dxa"/>
            <w:gridSpan w:val="2"/>
          </w:tcPr>
          <w:p w14:paraId="70D99F86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2" w:type="dxa"/>
            <w:shd w:val="clear" w:color="auto" w:fill="C0C0C0"/>
          </w:tcPr>
          <w:p w14:paraId="67C9C167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20D71A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0325402" w14:textId="77777777" w:rsidR="00D021DB" w:rsidRPr="00BD3F0D" w:rsidRDefault="00D021DB" w:rsidP="00D021DB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9" w:name="_Toc448752233"/>
      <w:bookmarkStart w:id="50" w:name="_Toc452126594"/>
      <w:bookmarkStart w:id="51" w:name="_Toc492980042"/>
      <w:bookmarkStart w:id="52" w:name="_Toc448752190"/>
      <w:bookmarkStart w:id="53" w:name="_Toc452126551"/>
      <w:bookmarkStart w:id="54" w:name="_Toc448752232"/>
      <w:bookmarkStart w:id="55" w:name="_Toc452126593"/>
      <w:r w:rsidRPr="00BD3F0D">
        <w:rPr>
          <w:rFonts w:ascii="黑体" w:hint="eastAsia"/>
          <w:sz w:val="21"/>
          <w:szCs w:val="21"/>
        </w:rPr>
        <w:t>帐务</w:t>
      </w:r>
      <w:bookmarkEnd w:id="49"/>
      <w:bookmarkEnd w:id="50"/>
      <w:r>
        <w:rPr>
          <w:rFonts w:ascii="黑体"/>
          <w:sz w:val="21"/>
          <w:szCs w:val="21"/>
        </w:rPr>
        <w:t>收支</w:t>
      </w:r>
      <w:bookmarkEnd w:id="51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673"/>
        <w:gridCol w:w="708"/>
        <w:gridCol w:w="2322"/>
      </w:tblGrid>
      <w:tr w:rsidR="00D021DB" w:rsidRPr="00513641" w14:paraId="3C0A5BBD" w14:textId="77777777" w:rsidTr="00442F32">
        <w:trPr>
          <w:cantSplit/>
        </w:trPr>
        <w:tc>
          <w:tcPr>
            <w:tcW w:w="1560" w:type="dxa"/>
            <w:shd w:val="clear" w:color="auto" w:fill="D9D9D9"/>
          </w:tcPr>
          <w:p w14:paraId="05CDC758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42651CB0" w14:textId="77777777" w:rsidR="00D021DB" w:rsidRPr="00513641" w:rsidRDefault="00D021DB" w:rsidP="00442F3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ScfWallet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Settle</w:t>
            </w:r>
          </w:p>
        </w:tc>
      </w:tr>
      <w:tr w:rsidR="00D021DB" w:rsidRPr="00513641" w14:paraId="6574E771" w14:textId="77777777" w:rsidTr="00442F32">
        <w:tc>
          <w:tcPr>
            <w:tcW w:w="1560" w:type="dxa"/>
            <w:shd w:val="clear" w:color="auto" w:fill="D9D9D9"/>
          </w:tcPr>
          <w:p w14:paraId="746E264B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40BFF3C5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1EF7B565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1FF69B97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52BBB6A9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065B6430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7B1F4366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7969A892" w14:textId="77777777" w:rsidR="00D021DB" w:rsidRPr="00513641" w:rsidRDefault="00D021DB" w:rsidP="00442F32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021DB" w:rsidRPr="00513641" w14:paraId="23E9128B" w14:textId="77777777" w:rsidTr="00442F32">
        <w:tc>
          <w:tcPr>
            <w:tcW w:w="1560" w:type="dxa"/>
          </w:tcPr>
          <w:p w14:paraId="50DFC460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37D670D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6CE71ED5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7996CBA9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90FFD05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56A6E93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3F20DB5D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A8C5015" w14:textId="77777777" w:rsidR="00D021DB" w:rsidRPr="00513641" w:rsidRDefault="00D021DB" w:rsidP="00442F32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021DB" w:rsidRPr="00513641" w14:paraId="5275E1C3" w14:textId="77777777" w:rsidTr="00442F32">
        <w:tc>
          <w:tcPr>
            <w:tcW w:w="1560" w:type="dxa"/>
          </w:tcPr>
          <w:p w14:paraId="3F791AF7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</w:t>
            </w:r>
            <w:r w:rsidRPr="00B86AE9">
              <w:rPr>
                <w:rFonts w:ascii="宋体" w:hAnsi="宋体" w:cs="Arial"/>
                <w:sz w:val="21"/>
                <w:szCs w:val="21"/>
              </w:rPr>
              <w:t>reateTime</w:t>
            </w:r>
          </w:p>
        </w:tc>
        <w:tc>
          <w:tcPr>
            <w:tcW w:w="1420" w:type="dxa"/>
          </w:tcPr>
          <w:p w14:paraId="240C3F9D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建立</w:t>
            </w:r>
            <w:r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520" w:type="dxa"/>
          </w:tcPr>
          <w:p w14:paraId="04F12143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3195B5CC" w14:textId="77777777" w:rsidR="00D021DB" w:rsidRPr="00513641" w:rsidRDefault="00D021DB" w:rsidP="00442F32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76C1E43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9D1D14B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1572C19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8438C9A" w14:textId="77777777" w:rsidR="00D021DB" w:rsidRPr="00513641" w:rsidRDefault="00D021DB" w:rsidP="00442F32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021DB" w:rsidRPr="00513641" w14:paraId="0FF0B1C1" w14:textId="77777777" w:rsidTr="00442F32">
        <w:tc>
          <w:tcPr>
            <w:tcW w:w="1560" w:type="dxa"/>
          </w:tcPr>
          <w:p w14:paraId="0F62CC63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User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5C479D92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用户</w:t>
            </w:r>
            <w:r w:rsidRPr="00B86AE9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4274DF4D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18A77114" w14:textId="77777777" w:rsidR="00D021DB" w:rsidRPr="00513641" w:rsidRDefault="00D021DB" w:rsidP="00442F32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AA9D984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10A8136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B0BA971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970300F" w14:textId="77777777" w:rsidR="00D021DB" w:rsidRPr="00513641" w:rsidRDefault="00D021DB" w:rsidP="00442F32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021DB" w:rsidRPr="00513641" w14:paraId="43669E88" w14:textId="77777777" w:rsidTr="00442F32">
        <w:tc>
          <w:tcPr>
            <w:tcW w:w="1560" w:type="dxa"/>
          </w:tcPr>
          <w:p w14:paraId="1FDFE7B9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Wallet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6BC956EE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B86AE9">
              <w:rPr>
                <w:rFonts w:ascii="宋体" w:hAnsi="宋体" w:cs="Arial" w:hint="eastAsia"/>
                <w:sz w:val="21"/>
                <w:szCs w:val="21"/>
              </w:rPr>
              <w:t>钱包交易ID</w:t>
            </w:r>
          </w:p>
        </w:tc>
        <w:tc>
          <w:tcPr>
            <w:tcW w:w="1520" w:type="dxa"/>
          </w:tcPr>
          <w:p w14:paraId="2618E78B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2477755F" w14:textId="77777777" w:rsidR="00D021DB" w:rsidRPr="00513641" w:rsidRDefault="00D021DB" w:rsidP="00442F32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5DE87FE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513E3E2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71A08F4" w14:textId="77777777" w:rsidR="00D021DB" w:rsidRPr="00513641" w:rsidRDefault="00D021DB" w:rsidP="00442F3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CD646CA" w14:textId="77777777" w:rsidR="00D021DB" w:rsidRPr="00513641" w:rsidRDefault="00D021DB" w:rsidP="00442F32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021DB" w:rsidRPr="00513641" w14:paraId="7CB971A5" w14:textId="77777777" w:rsidTr="00442F32">
        <w:tc>
          <w:tcPr>
            <w:tcW w:w="1560" w:type="dxa"/>
          </w:tcPr>
          <w:p w14:paraId="52DC97A7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Subject</w:t>
            </w:r>
          </w:p>
        </w:tc>
        <w:tc>
          <w:tcPr>
            <w:tcW w:w="1420" w:type="dxa"/>
          </w:tcPr>
          <w:p w14:paraId="73B2D01C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97D38">
              <w:rPr>
                <w:rFonts w:ascii="宋体" w:hAnsi="宋体" w:cs="Arial" w:hint="eastAsia"/>
                <w:sz w:val="21"/>
                <w:szCs w:val="21"/>
              </w:rPr>
              <w:t>标题</w:t>
            </w:r>
          </w:p>
        </w:tc>
        <w:tc>
          <w:tcPr>
            <w:tcW w:w="1520" w:type="dxa"/>
          </w:tcPr>
          <w:p w14:paraId="2DE6B856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1080" w:type="dxa"/>
          </w:tcPr>
          <w:p w14:paraId="073A7FF5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6A4B7CC5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CFE7631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90933D4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11639EF" w14:textId="77777777" w:rsidR="00D021DB" w:rsidRPr="00513641" w:rsidRDefault="00D021DB" w:rsidP="00442F32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021DB" w:rsidRPr="00513641" w14:paraId="56A2687D" w14:textId="77777777" w:rsidTr="00442F32">
        <w:tc>
          <w:tcPr>
            <w:tcW w:w="1560" w:type="dxa"/>
          </w:tcPr>
          <w:p w14:paraId="7149AF77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</w:t>
            </w:r>
            <w:r w:rsidRPr="00BD3F0D">
              <w:rPr>
                <w:rFonts w:ascii="宋体" w:hAnsi="宋体" w:cs="Arial"/>
                <w:sz w:val="21"/>
                <w:szCs w:val="21"/>
              </w:rPr>
              <w:t>oney</w:t>
            </w:r>
          </w:p>
        </w:tc>
        <w:tc>
          <w:tcPr>
            <w:tcW w:w="1420" w:type="dxa"/>
          </w:tcPr>
          <w:p w14:paraId="32DD510E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BD3F0D">
              <w:rPr>
                <w:rFonts w:ascii="宋体" w:hAnsi="宋体" w:cs="Arial"/>
                <w:sz w:val="21"/>
                <w:szCs w:val="21"/>
              </w:rPr>
              <w:t>交易金额</w:t>
            </w:r>
          </w:p>
        </w:tc>
        <w:tc>
          <w:tcPr>
            <w:tcW w:w="1520" w:type="dxa"/>
          </w:tcPr>
          <w:p w14:paraId="6F7B646B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6BC85102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ED8A88B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673" w:type="dxa"/>
          </w:tcPr>
          <w:p w14:paraId="58C6CF36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E08280D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9F567F7" w14:textId="77777777" w:rsidR="00D021DB" w:rsidRPr="00513641" w:rsidRDefault="00D021DB" w:rsidP="00442F32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  <w:r w:rsidRPr="00BD3F0D">
              <w:rPr>
                <w:rFonts w:ascii="宋体" w:hAnsi="宋体" w:cs="Arial"/>
                <w:sz w:val="21"/>
                <w:szCs w:val="21"/>
              </w:rPr>
              <w:t>可正可负</w:t>
            </w:r>
          </w:p>
        </w:tc>
      </w:tr>
      <w:tr w:rsidR="00D021DB" w:rsidRPr="00513641" w14:paraId="28579C4A" w14:textId="77777777" w:rsidTr="00442F32">
        <w:tc>
          <w:tcPr>
            <w:tcW w:w="1560" w:type="dxa"/>
          </w:tcPr>
          <w:p w14:paraId="2F8F63B2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U</w:t>
            </w:r>
            <w:r w:rsidRPr="00BD3F0D">
              <w:rPr>
                <w:rFonts w:ascii="宋体" w:hAnsi="宋体" w:cs="Arial"/>
                <w:sz w:val="21"/>
                <w:szCs w:val="21"/>
              </w:rPr>
              <w:t>sableMoney</w:t>
            </w:r>
          </w:p>
        </w:tc>
        <w:tc>
          <w:tcPr>
            <w:tcW w:w="1420" w:type="dxa"/>
          </w:tcPr>
          <w:p w14:paraId="2AF066CD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可用余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额</w:t>
            </w:r>
          </w:p>
        </w:tc>
        <w:tc>
          <w:tcPr>
            <w:tcW w:w="1520" w:type="dxa"/>
          </w:tcPr>
          <w:p w14:paraId="63A496B8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3C36FF4A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EC89AF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673" w:type="dxa"/>
          </w:tcPr>
          <w:p w14:paraId="216AC336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7CFB0C8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5BDAB0C" w14:textId="77777777" w:rsidR="00D021DB" w:rsidRPr="00513641" w:rsidRDefault="00D021DB" w:rsidP="00442F32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021DB" w:rsidRPr="00513641" w14:paraId="3DB6E202" w14:textId="77777777" w:rsidTr="00442F32">
        <w:tc>
          <w:tcPr>
            <w:tcW w:w="1560" w:type="dxa"/>
          </w:tcPr>
          <w:p w14:paraId="44138DD0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</w:t>
            </w:r>
            <w:r w:rsidRPr="00BD3F0D">
              <w:rPr>
                <w:rFonts w:ascii="宋体" w:hAnsi="宋体" w:cs="Arial"/>
                <w:sz w:val="21"/>
                <w:szCs w:val="21"/>
              </w:rPr>
              <w:t>etchableMoney</w:t>
            </w:r>
          </w:p>
        </w:tc>
        <w:tc>
          <w:tcPr>
            <w:tcW w:w="1420" w:type="dxa"/>
          </w:tcPr>
          <w:p w14:paraId="3D34309D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可取余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额</w:t>
            </w:r>
          </w:p>
        </w:tc>
        <w:tc>
          <w:tcPr>
            <w:tcW w:w="1520" w:type="dxa"/>
          </w:tcPr>
          <w:p w14:paraId="1639DEE3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45287ADD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FE464E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673" w:type="dxa"/>
          </w:tcPr>
          <w:p w14:paraId="01DBE5E6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C0F4793" w14:textId="77777777" w:rsidR="00D021DB" w:rsidRPr="00513641" w:rsidRDefault="00D021DB" w:rsidP="00442F3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139B3E3" w14:textId="77777777" w:rsidR="00D021DB" w:rsidRPr="00513641" w:rsidRDefault="00D021DB" w:rsidP="00442F32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021DB" w:rsidRPr="00513641" w14:paraId="07840656" w14:textId="77777777" w:rsidTr="00442F32">
        <w:trPr>
          <w:cantSplit/>
        </w:trPr>
        <w:tc>
          <w:tcPr>
            <w:tcW w:w="1560" w:type="dxa"/>
            <w:shd w:val="clear" w:color="auto" w:fill="D9D9D9"/>
          </w:tcPr>
          <w:p w14:paraId="2C0938B3" w14:textId="77777777" w:rsidR="00D021DB" w:rsidRPr="00513641" w:rsidRDefault="00D021DB" w:rsidP="00442F3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78D0F9EC" w14:textId="77777777" w:rsidR="00D021DB" w:rsidRPr="00513641" w:rsidRDefault="00D021DB" w:rsidP="00442F3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0410DD35" w14:textId="77777777" w:rsidR="00D021DB" w:rsidRPr="00513641" w:rsidRDefault="00D021DB" w:rsidP="00442F3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1602E125" w14:textId="77777777" w:rsidR="00D021DB" w:rsidRPr="00513641" w:rsidRDefault="00D021DB" w:rsidP="00442F3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B221D9B" w14:textId="77777777" w:rsidR="00F62751" w:rsidRPr="00513641" w:rsidRDefault="00F62751" w:rsidP="00F62751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56" w:name="_Toc492980043"/>
      <w:r w:rsidRPr="00513641">
        <w:rPr>
          <w:rFonts w:ascii="黑体" w:hint="eastAsia"/>
          <w:sz w:val="21"/>
          <w:szCs w:val="21"/>
        </w:rPr>
        <w:t>帐户</w:t>
      </w:r>
      <w:bookmarkEnd w:id="52"/>
      <w:bookmarkEnd w:id="53"/>
      <w:bookmarkEnd w:id="56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F62751" w:rsidRPr="00513641" w14:paraId="2BEC1F80" w14:textId="77777777" w:rsidTr="00001EAE">
        <w:trPr>
          <w:cantSplit/>
        </w:trPr>
        <w:tc>
          <w:tcPr>
            <w:tcW w:w="1418" w:type="dxa"/>
            <w:shd w:val="clear" w:color="auto" w:fill="D9D9D9"/>
          </w:tcPr>
          <w:p w14:paraId="06D68F97" w14:textId="77777777" w:rsidR="00F62751" w:rsidRPr="00513641" w:rsidRDefault="00F62751" w:rsidP="00001EAE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704F43E2" w14:textId="5BAF9CC8" w:rsidR="00F62751" w:rsidRPr="00513641" w:rsidRDefault="002E2ADE" w:rsidP="00001EAE">
            <w:pPr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Scf</w:t>
            </w:r>
            <w:r w:rsidR="00F62751" w:rsidRPr="00513641">
              <w:rPr>
                <w:rFonts w:ascii="宋体" w:hAnsi="宋体"/>
                <w:b/>
                <w:sz w:val="21"/>
                <w:szCs w:val="21"/>
              </w:rPr>
              <w:t>UserAccount</w:t>
            </w:r>
          </w:p>
        </w:tc>
      </w:tr>
      <w:tr w:rsidR="00F62751" w:rsidRPr="00513641" w14:paraId="401B3D6B" w14:textId="77777777" w:rsidTr="00001EAE">
        <w:tc>
          <w:tcPr>
            <w:tcW w:w="1418" w:type="dxa"/>
            <w:shd w:val="clear" w:color="auto" w:fill="D9D9D9"/>
          </w:tcPr>
          <w:p w14:paraId="1C8148A5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26CC9EEF" w14:textId="77777777" w:rsidR="00F62751" w:rsidRPr="00513641" w:rsidRDefault="00F62751" w:rsidP="00001EAE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12FA0B1F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1D896501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3AF48871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52232FEA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2AF20E2F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2316E350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62751" w:rsidRPr="00513641" w14:paraId="11128E0A" w14:textId="77777777" w:rsidTr="00001EAE">
        <w:tc>
          <w:tcPr>
            <w:tcW w:w="1418" w:type="dxa"/>
          </w:tcPr>
          <w:p w14:paraId="7010050A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319E424D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1F624C95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1920A3FB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43FA256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8438206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00E016A5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FD17216" w14:textId="77777777" w:rsidR="00F62751" w:rsidRPr="00513641" w:rsidRDefault="00F62751" w:rsidP="00001EA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F62751" w:rsidRPr="00513641" w14:paraId="62CD2474" w14:textId="77777777" w:rsidTr="00001EAE">
        <w:tc>
          <w:tcPr>
            <w:tcW w:w="1418" w:type="dxa"/>
          </w:tcPr>
          <w:p w14:paraId="0FDFBEA9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UserId</w:t>
            </w:r>
          </w:p>
        </w:tc>
        <w:tc>
          <w:tcPr>
            <w:tcW w:w="1559" w:type="dxa"/>
          </w:tcPr>
          <w:p w14:paraId="15A20AE3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  <w:tc>
          <w:tcPr>
            <w:tcW w:w="1519" w:type="dxa"/>
          </w:tcPr>
          <w:p w14:paraId="04886C1D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00A854DE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4CC6695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0883E7B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5D1C1EF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int="eastAsia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1B09D215" w14:textId="77777777" w:rsidR="00F62751" w:rsidRPr="00513641" w:rsidRDefault="00F62751" w:rsidP="00001EAE">
            <w:pPr>
              <w:rPr>
                <w:rFonts w:ascii="宋体" w:cs="Arial"/>
                <w:sz w:val="21"/>
                <w:szCs w:val="21"/>
              </w:rPr>
            </w:pPr>
          </w:p>
        </w:tc>
      </w:tr>
      <w:tr w:rsidR="00F62751" w:rsidRPr="00513641" w14:paraId="18EAA3CE" w14:textId="77777777" w:rsidTr="00001EAE">
        <w:tc>
          <w:tcPr>
            <w:tcW w:w="1418" w:type="dxa"/>
          </w:tcPr>
          <w:p w14:paraId="5D99C6C1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PayStyle</w:t>
            </w:r>
          </w:p>
        </w:tc>
        <w:tc>
          <w:tcPr>
            <w:tcW w:w="1559" w:type="dxa"/>
          </w:tcPr>
          <w:p w14:paraId="6F6AD511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支付方式</w:t>
            </w:r>
          </w:p>
        </w:tc>
        <w:tc>
          <w:tcPr>
            <w:tcW w:w="1519" w:type="dxa"/>
          </w:tcPr>
          <w:p w14:paraId="707CF026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PayStyleCode</w:t>
            </w:r>
          </w:p>
        </w:tc>
        <w:tc>
          <w:tcPr>
            <w:tcW w:w="1082" w:type="dxa"/>
          </w:tcPr>
          <w:p w14:paraId="0415CF21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53B7D910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F0F1DDE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1F9AC70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258EF8C" w14:textId="1BB9FD26" w:rsidR="00F62751" w:rsidRPr="00513641" w:rsidRDefault="00F62751" w:rsidP="00B61B58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a</w:t>
            </w:r>
            <w:r w:rsidRPr="00513641">
              <w:rPr>
                <w:rFonts w:ascii="宋体" w:hint="eastAsia"/>
                <w:sz w:val="21"/>
                <w:szCs w:val="21"/>
              </w:rPr>
              <w:t>li</w:t>
            </w:r>
            <w:r w:rsidRPr="00513641">
              <w:rPr>
                <w:rFonts w:ascii="宋体"/>
                <w:sz w:val="21"/>
                <w:szCs w:val="21"/>
              </w:rPr>
              <w:t>pay</w:t>
            </w:r>
            <w:r w:rsidR="00B61B58">
              <w:rPr>
                <w:rFonts w:ascii="宋体"/>
                <w:sz w:val="21"/>
                <w:szCs w:val="21"/>
              </w:rPr>
              <w:t>:</w:t>
            </w:r>
            <w:r w:rsidRPr="00513641">
              <w:rPr>
                <w:rFonts w:ascii="宋体" w:hint="eastAsia"/>
                <w:sz w:val="21"/>
                <w:szCs w:val="21"/>
              </w:rPr>
              <w:t>支付</w:t>
            </w:r>
            <w:r w:rsidRPr="00513641">
              <w:rPr>
                <w:rFonts w:ascii="宋体"/>
                <w:sz w:val="21"/>
                <w:szCs w:val="21"/>
              </w:rPr>
              <w:t>宝</w:t>
            </w:r>
            <w:r w:rsidRPr="00513641">
              <w:rPr>
                <w:rFonts w:ascii="宋体" w:hint="eastAsia"/>
                <w:sz w:val="21"/>
                <w:szCs w:val="21"/>
              </w:rPr>
              <w:t>,</w:t>
            </w:r>
            <w:r w:rsidR="00B61B58" w:rsidRPr="00B61B58">
              <w:rPr>
                <w:rFonts w:ascii="宋体"/>
                <w:sz w:val="21"/>
                <w:szCs w:val="21"/>
              </w:rPr>
              <w:t xml:space="preserve"> pinganpay</w:t>
            </w:r>
            <w:r w:rsidR="00B61B58">
              <w:rPr>
                <w:rFonts w:ascii="宋体"/>
                <w:sz w:val="21"/>
                <w:szCs w:val="21"/>
              </w:rPr>
              <w:t>:</w:t>
            </w:r>
            <w:r w:rsidR="00B61B58" w:rsidRPr="00B61B58">
              <w:rPr>
                <w:rFonts w:ascii="宋体"/>
                <w:sz w:val="21"/>
                <w:szCs w:val="21"/>
              </w:rPr>
              <w:t>平安银行见证宝</w:t>
            </w:r>
          </w:p>
        </w:tc>
      </w:tr>
      <w:tr w:rsidR="004D0DA8" w:rsidRPr="00513641" w14:paraId="28896E99" w14:textId="77777777" w:rsidTr="00001EAE">
        <w:tc>
          <w:tcPr>
            <w:tcW w:w="1418" w:type="dxa"/>
          </w:tcPr>
          <w:p w14:paraId="27D6E3CF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Accounter</w:t>
            </w:r>
          </w:p>
        </w:tc>
        <w:tc>
          <w:tcPr>
            <w:tcW w:w="1559" w:type="dxa"/>
          </w:tcPr>
          <w:p w14:paraId="79EE500A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开户人</w:t>
            </w:r>
          </w:p>
        </w:tc>
        <w:tc>
          <w:tcPr>
            <w:tcW w:w="1519" w:type="dxa"/>
          </w:tcPr>
          <w:p w14:paraId="468199A7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1082" w:type="dxa"/>
          </w:tcPr>
          <w:p w14:paraId="74F0659F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45776951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1101947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1A66BE5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8860562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F62751" w:rsidRPr="00513641" w14:paraId="34A4B683" w14:textId="77777777" w:rsidTr="00001EAE">
        <w:tc>
          <w:tcPr>
            <w:tcW w:w="1418" w:type="dxa"/>
          </w:tcPr>
          <w:p w14:paraId="7C9AD66C" w14:textId="77777777" w:rsidR="00F62751" w:rsidRPr="004D0DA8" w:rsidRDefault="00F62751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lastRenderedPageBreak/>
              <w:t>AccountNo</w:t>
            </w:r>
          </w:p>
        </w:tc>
        <w:tc>
          <w:tcPr>
            <w:tcW w:w="1559" w:type="dxa"/>
          </w:tcPr>
          <w:p w14:paraId="5B20DD1A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账号</w:t>
            </w:r>
          </w:p>
        </w:tc>
        <w:tc>
          <w:tcPr>
            <w:tcW w:w="1519" w:type="dxa"/>
          </w:tcPr>
          <w:p w14:paraId="16CF0FA1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String(50)</w:t>
            </w:r>
          </w:p>
        </w:tc>
        <w:tc>
          <w:tcPr>
            <w:tcW w:w="1082" w:type="dxa"/>
          </w:tcPr>
          <w:p w14:paraId="20975D85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69EB7C79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A1320E7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AE1E376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6DFD96A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4D0DA8" w:rsidRPr="00513641" w14:paraId="6B9EDE82" w14:textId="77777777" w:rsidTr="00001EAE">
        <w:tc>
          <w:tcPr>
            <w:tcW w:w="1418" w:type="dxa"/>
          </w:tcPr>
          <w:p w14:paraId="179AA0F6" w14:textId="461028E2" w:rsidR="004D0DA8" w:rsidRPr="00513641" w:rsidRDefault="004779D5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</w:t>
            </w:r>
            <w:r w:rsidR="004D0DA8" w:rsidRPr="004D0DA8">
              <w:rPr>
                <w:rFonts w:ascii="宋体" w:hAnsi="宋体"/>
                <w:sz w:val="21"/>
                <w:szCs w:val="21"/>
              </w:rPr>
              <w:t>dCode</w:t>
            </w:r>
          </w:p>
        </w:tc>
        <w:tc>
          <w:tcPr>
            <w:tcW w:w="1559" w:type="dxa"/>
          </w:tcPr>
          <w:p w14:paraId="221DB557" w14:textId="6F04998D" w:rsidR="004D0DA8" w:rsidRPr="00513641" w:rsidRDefault="004D0DA8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身份证号</w:t>
            </w:r>
          </w:p>
        </w:tc>
        <w:tc>
          <w:tcPr>
            <w:tcW w:w="1519" w:type="dxa"/>
          </w:tcPr>
          <w:p w14:paraId="68C29861" w14:textId="0D73CE7A" w:rsidR="004D0DA8" w:rsidRPr="00513641" w:rsidRDefault="004D0DA8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1082" w:type="dxa"/>
          </w:tcPr>
          <w:p w14:paraId="0C5CAFE9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5AD53BFC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16B112E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37EFB5C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97DD69B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4D0DA8" w:rsidRPr="00513641" w14:paraId="2692E4A9" w14:textId="77777777" w:rsidTr="00001EAE">
        <w:tc>
          <w:tcPr>
            <w:tcW w:w="1418" w:type="dxa"/>
          </w:tcPr>
          <w:p w14:paraId="0F46E951" w14:textId="322636C0" w:rsidR="004D0DA8" w:rsidRPr="004D0DA8" w:rsidRDefault="004779D5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</w:t>
            </w:r>
            <w:r w:rsidR="004D0DA8" w:rsidRPr="004D0DA8">
              <w:rPr>
                <w:rFonts w:ascii="宋体" w:hAnsi="宋体"/>
                <w:sz w:val="21"/>
                <w:szCs w:val="21"/>
              </w:rPr>
              <w:t>obile</w:t>
            </w:r>
          </w:p>
        </w:tc>
        <w:tc>
          <w:tcPr>
            <w:tcW w:w="1559" w:type="dxa"/>
          </w:tcPr>
          <w:p w14:paraId="2E7172D6" w14:textId="5291010A" w:rsidR="004D0DA8" w:rsidRPr="00513641" w:rsidRDefault="004D0DA8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</w:t>
            </w:r>
            <w:r>
              <w:rPr>
                <w:rFonts w:ascii="宋体" w:hAnsi="宋体"/>
                <w:sz w:val="21"/>
                <w:szCs w:val="21"/>
              </w:rPr>
              <w:t>机号</w:t>
            </w:r>
          </w:p>
        </w:tc>
        <w:tc>
          <w:tcPr>
            <w:tcW w:w="1519" w:type="dxa"/>
          </w:tcPr>
          <w:p w14:paraId="514F4E3D" w14:textId="2EC4E0EF" w:rsidR="004D0DA8" w:rsidRPr="00513641" w:rsidRDefault="004D0DA8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1082" w:type="dxa"/>
          </w:tcPr>
          <w:p w14:paraId="6A795379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4B843694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A2E9BA4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915AE2E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FC7FF1E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F62751" w:rsidRPr="00513641" w14:paraId="1E138D76" w14:textId="77777777" w:rsidTr="00001EAE">
        <w:trPr>
          <w:cantSplit/>
        </w:trPr>
        <w:tc>
          <w:tcPr>
            <w:tcW w:w="1418" w:type="dxa"/>
            <w:shd w:val="clear" w:color="auto" w:fill="D9D9D9"/>
          </w:tcPr>
          <w:p w14:paraId="2DFA94DC" w14:textId="77777777" w:rsidR="00F62751" w:rsidRPr="00513641" w:rsidRDefault="00F62751" w:rsidP="00001EAE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012D8A87" w14:textId="77777777" w:rsidR="00F62751" w:rsidRPr="00513641" w:rsidRDefault="00F62751" w:rsidP="00001EAE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4B27FEE9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586B0E61" w14:textId="77777777" w:rsidR="00F62751" w:rsidRPr="00513641" w:rsidRDefault="00F62751" w:rsidP="00001EAE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5E57014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57" w:name="_Toc492980044"/>
      <w:r w:rsidRPr="00513641">
        <w:rPr>
          <w:rFonts w:ascii="黑体" w:hint="eastAsia"/>
          <w:sz w:val="21"/>
          <w:szCs w:val="21"/>
        </w:rPr>
        <w:t>银行</w:t>
      </w:r>
      <w:r w:rsidRPr="00513641">
        <w:rPr>
          <w:rFonts w:ascii="黑体"/>
          <w:sz w:val="21"/>
          <w:szCs w:val="21"/>
        </w:rPr>
        <w:t>卡</w:t>
      </w:r>
      <w:bookmarkEnd w:id="54"/>
      <w:bookmarkEnd w:id="55"/>
      <w:bookmarkEnd w:id="5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17"/>
        <w:gridCol w:w="1559"/>
        <w:gridCol w:w="1044"/>
        <w:gridCol w:w="977"/>
        <w:gridCol w:w="673"/>
        <w:gridCol w:w="708"/>
        <w:gridCol w:w="2322"/>
      </w:tblGrid>
      <w:tr w:rsidR="00975030" w:rsidRPr="00513641" w14:paraId="1A6FD1F6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6E0969B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7A2938AA" w14:textId="07E6A6B3" w:rsidR="00975030" w:rsidRPr="00513641" w:rsidRDefault="000E1C12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Scf</w:t>
            </w:r>
            <w:r w:rsidR="00975030" w:rsidRPr="00513641">
              <w:rPr>
                <w:rFonts w:ascii="宋体" w:hAnsi="宋体"/>
                <w:b/>
                <w:sz w:val="21"/>
                <w:szCs w:val="21"/>
              </w:rPr>
              <w:t>UserBankCard</w:t>
            </w:r>
          </w:p>
        </w:tc>
      </w:tr>
      <w:tr w:rsidR="00975030" w:rsidRPr="00513641" w14:paraId="0CA04611" w14:textId="77777777" w:rsidTr="00975030">
        <w:tc>
          <w:tcPr>
            <w:tcW w:w="1560" w:type="dxa"/>
            <w:shd w:val="clear" w:color="auto" w:fill="D9D9D9"/>
          </w:tcPr>
          <w:p w14:paraId="4ED69C1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9D9D9"/>
          </w:tcPr>
          <w:p w14:paraId="1A2FE4E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59" w:type="dxa"/>
            <w:shd w:val="clear" w:color="auto" w:fill="D9D9D9"/>
          </w:tcPr>
          <w:p w14:paraId="3A6CEF4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44" w:type="dxa"/>
            <w:shd w:val="clear" w:color="auto" w:fill="D9D9D9"/>
          </w:tcPr>
          <w:p w14:paraId="002502B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6E6D51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008AAC2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62FC1F2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7D42F43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4669E3A8" w14:textId="77777777" w:rsidTr="00975030">
        <w:tc>
          <w:tcPr>
            <w:tcW w:w="1560" w:type="dxa"/>
          </w:tcPr>
          <w:p w14:paraId="7BACAA5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2A10370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4B1BFCF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44" w:type="dxa"/>
          </w:tcPr>
          <w:p w14:paraId="0BC40EA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B74149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F467D2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3E3B557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54BC24E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0065A14A" w14:textId="77777777" w:rsidTr="00975030">
        <w:tc>
          <w:tcPr>
            <w:tcW w:w="1560" w:type="dxa"/>
          </w:tcPr>
          <w:p w14:paraId="674F7C2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User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6F5A88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  <w:tc>
          <w:tcPr>
            <w:tcW w:w="1559" w:type="dxa"/>
          </w:tcPr>
          <w:p w14:paraId="7F39807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44" w:type="dxa"/>
          </w:tcPr>
          <w:p w14:paraId="5C02B4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ED1311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A54F14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7B849E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3F8872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易</w:t>
            </w:r>
            <w:r w:rsidRPr="00513641">
              <w:rPr>
                <w:rFonts w:ascii="宋体" w:hAnsi="宋体" w:cs="Arial"/>
                <w:sz w:val="21"/>
                <w:szCs w:val="21"/>
              </w:rPr>
              <w:t>运达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</w:tr>
      <w:tr w:rsidR="00975030" w:rsidRPr="00513641" w14:paraId="0A779560" w14:textId="77777777" w:rsidTr="00975030">
        <w:tc>
          <w:tcPr>
            <w:tcW w:w="1560" w:type="dxa"/>
          </w:tcPr>
          <w:p w14:paraId="55E9373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AccountName</w:t>
            </w:r>
          </w:p>
        </w:tc>
        <w:tc>
          <w:tcPr>
            <w:tcW w:w="1417" w:type="dxa"/>
          </w:tcPr>
          <w:p w14:paraId="6EF961E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帐</w:t>
            </w:r>
            <w:r w:rsidRPr="00513641">
              <w:rPr>
                <w:rFonts w:ascii="宋体" w:hAnsi="宋体" w:cs="Arial"/>
                <w:sz w:val="21"/>
                <w:szCs w:val="21"/>
              </w:rPr>
              <w:t>户名</w:t>
            </w:r>
          </w:p>
        </w:tc>
        <w:tc>
          <w:tcPr>
            <w:tcW w:w="1559" w:type="dxa"/>
          </w:tcPr>
          <w:p w14:paraId="702DA0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20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1044" w:type="dxa"/>
          </w:tcPr>
          <w:p w14:paraId="21600C2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CBDDF4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B2C3EE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B74F0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0341E3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E10857E" w14:textId="77777777" w:rsidTr="00975030">
        <w:tc>
          <w:tcPr>
            <w:tcW w:w="1560" w:type="dxa"/>
          </w:tcPr>
          <w:p w14:paraId="28AA273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CardNo</w:t>
            </w:r>
          </w:p>
        </w:tc>
        <w:tc>
          <w:tcPr>
            <w:tcW w:w="1417" w:type="dxa"/>
          </w:tcPr>
          <w:p w14:paraId="22B045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帐号</w:t>
            </w:r>
          </w:p>
        </w:tc>
        <w:tc>
          <w:tcPr>
            <w:tcW w:w="1559" w:type="dxa"/>
          </w:tcPr>
          <w:p w14:paraId="5F5A860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20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1044" w:type="dxa"/>
          </w:tcPr>
          <w:p w14:paraId="2ED544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6BBD4D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EE11A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CC02ED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3D143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4996EBC" w14:textId="77777777" w:rsidTr="00975030">
        <w:tc>
          <w:tcPr>
            <w:tcW w:w="1560" w:type="dxa"/>
          </w:tcPr>
          <w:p w14:paraId="6ADE116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BankCode</w:t>
            </w:r>
          </w:p>
        </w:tc>
        <w:tc>
          <w:tcPr>
            <w:tcW w:w="1417" w:type="dxa"/>
          </w:tcPr>
          <w:p w14:paraId="644EAC6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银行代码</w:t>
            </w:r>
          </w:p>
        </w:tc>
        <w:tc>
          <w:tcPr>
            <w:tcW w:w="1559" w:type="dxa"/>
          </w:tcPr>
          <w:p w14:paraId="3939D64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BankCode</w:t>
            </w:r>
          </w:p>
        </w:tc>
        <w:tc>
          <w:tcPr>
            <w:tcW w:w="1044" w:type="dxa"/>
          </w:tcPr>
          <w:p w14:paraId="7ADEEF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59271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E1048D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1C76C1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A89D41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470E454" w14:textId="77777777" w:rsidTr="00975030">
        <w:tc>
          <w:tcPr>
            <w:tcW w:w="1560" w:type="dxa"/>
          </w:tcPr>
          <w:p w14:paraId="3D3A1BF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BindTime</w:t>
            </w:r>
          </w:p>
        </w:tc>
        <w:tc>
          <w:tcPr>
            <w:tcW w:w="1417" w:type="dxa"/>
          </w:tcPr>
          <w:p w14:paraId="7950456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绑定时间</w:t>
            </w:r>
          </w:p>
        </w:tc>
        <w:tc>
          <w:tcPr>
            <w:tcW w:w="1559" w:type="dxa"/>
          </w:tcPr>
          <w:p w14:paraId="178426E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Calendar</w:t>
            </w:r>
          </w:p>
        </w:tc>
        <w:tc>
          <w:tcPr>
            <w:tcW w:w="1044" w:type="dxa"/>
          </w:tcPr>
          <w:p w14:paraId="43D4A6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00887D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24FFC6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193B9B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B486C56" w14:textId="77777777" w:rsidR="00975030" w:rsidRPr="00513641" w:rsidRDefault="00975030" w:rsidP="00975030">
            <w:pPr>
              <w:spacing w:line="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694DF9B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39F43BA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76" w:type="dxa"/>
            <w:gridSpan w:val="2"/>
          </w:tcPr>
          <w:p w14:paraId="69A047D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C0C0C0"/>
          </w:tcPr>
          <w:p w14:paraId="44F0A6F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5F435EB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3BF8E94D" w14:textId="14A06C52" w:rsidR="00537FA8" w:rsidRPr="00BD3F0D" w:rsidRDefault="00537FA8" w:rsidP="00537FA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58" w:name="_Toc492980045"/>
      <w:bookmarkStart w:id="59" w:name="_Toc448752239"/>
      <w:bookmarkStart w:id="60" w:name="_Toc452126600"/>
      <w:bookmarkStart w:id="61" w:name="_Toc387156609"/>
      <w:bookmarkStart w:id="62" w:name="_Toc374952161"/>
      <w:r>
        <w:rPr>
          <w:rFonts w:ascii="黑体" w:hint="eastAsia"/>
          <w:sz w:val="21"/>
          <w:szCs w:val="21"/>
        </w:rPr>
        <w:t>跨</w:t>
      </w:r>
      <w:r>
        <w:rPr>
          <w:rFonts w:ascii="黑体"/>
          <w:sz w:val="21"/>
          <w:szCs w:val="21"/>
        </w:rPr>
        <w:t>行收单接口</w:t>
      </w:r>
      <w:bookmarkEnd w:id="58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673"/>
        <w:gridCol w:w="708"/>
        <w:gridCol w:w="2322"/>
      </w:tblGrid>
      <w:tr w:rsidR="00537FA8" w:rsidRPr="00513641" w14:paraId="4D2A791A" w14:textId="77777777" w:rsidTr="0082208E">
        <w:trPr>
          <w:cantSplit/>
        </w:trPr>
        <w:tc>
          <w:tcPr>
            <w:tcW w:w="1560" w:type="dxa"/>
            <w:shd w:val="clear" w:color="auto" w:fill="D9D9D9"/>
          </w:tcPr>
          <w:p w14:paraId="571AFBD9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413C9B9C" w14:textId="54CDCB9C" w:rsidR="00537FA8" w:rsidRPr="00513641" w:rsidRDefault="00537FA8" w:rsidP="00DE1A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DE1A48">
              <w:rPr>
                <w:rFonts w:ascii="宋体" w:hAnsi="宋体"/>
                <w:b/>
                <w:sz w:val="21"/>
                <w:szCs w:val="21"/>
              </w:rPr>
              <w:t>WalletKhsd</w:t>
            </w:r>
          </w:p>
        </w:tc>
      </w:tr>
      <w:tr w:rsidR="00537FA8" w:rsidRPr="00513641" w14:paraId="1C8BD5D6" w14:textId="77777777" w:rsidTr="0082208E">
        <w:tc>
          <w:tcPr>
            <w:tcW w:w="1560" w:type="dxa"/>
            <w:shd w:val="clear" w:color="auto" w:fill="D9D9D9"/>
          </w:tcPr>
          <w:p w14:paraId="7174B495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2540A5AD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3C20A6E7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4BAFC994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31D50E8E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559C249E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6235A2BB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3EB0B7E6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37FA8" w:rsidRPr="00513641" w14:paraId="5DA39543" w14:textId="77777777" w:rsidTr="0082208E">
        <w:tc>
          <w:tcPr>
            <w:tcW w:w="1560" w:type="dxa"/>
          </w:tcPr>
          <w:p w14:paraId="3B974012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481B766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6F659B1E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27FCD0A6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8DD48CC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C3E8171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14F8A2E5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18DF2AD" w14:textId="77777777" w:rsidR="00537FA8" w:rsidRPr="00513641" w:rsidRDefault="00537FA8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537FA8" w:rsidRPr="00513641" w14:paraId="1F45C49E" w14:textId="77777777" w:rsidTr="0082208E">
        <w:tc>
          <w:tcPr>
            <w:tcW w:w="1560" w:type="dxa"/>
          </w:tcPr>
          <w:p w14:paraId="67A210F1" w14:textId="77777777" w:rsidR="00537FA8" w:rsidRPr="00513641" w:rsidRDefault="00537FA8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</w:t>
            </w:r>
            <w:r w:rsidRPr="00B86AE9">
              <w:rPr>
                <w:rFonts w:ascii="宋体" w:hAnsi="宋体" w:cs="Arial"/>
                <w:sz w:val="21"/>
                <w:szCs w:val="21"/>
              </w:rPr>
              <w:t>reateTime</w:t>
            </w:r>
          </w:p>
        </w:tc>
        <w:tc>
          <w:tcPr>
            <w:tcW w:w="1420" w:type="dxa"/>
          </w:tcPr>
          <w:p w14:paraId="4F70D314" w14:textId="77777777" w:rsidR="00537FA8" w:rsidRPr="00513641" w:rsidRDefault="00537FA8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建立</w:t>
            </w:r>
            <w:r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520" w:type="dxa"/>
          </w:tcPr>
          <w:p w14:paraId="365E84D3" w14:textId="77777777" w:rsidR="00537FA8" w:rsidRPr="00513641" w:rsidRDefault="00537FA8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631A7555" w14:textId="77777777" w:rsidR="00537FA8" w:rsidRPr="00513641" w:rsidRDefault="00537FA8" w:rsidP="0082208E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9142030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42390E6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37AC1FD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770D91B" w14:textId="77777777" w:rsidR="00537FA8" w:rsidRPr="00513641" w:rsidRDefault="00537FA8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37427396" w14:textId="77777777" w:rsidTr="0082208E">
        <w:tc>
          <w:tcPr>
            <w:tcW w:w="1560" w:type="dxa"/>
          </w:tcPr>
          <w:p w14:paraId="30F75BAB" w14:textId="71DC4162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PaymentNo</w:t>
            </w:r>
          </w:p>
        </w:tc>
        <w:tc>
          <w:tcPr>
            <w:tcW w:w="1420" w:type="dxa"/>
          </w:tcPr>
          <w:p w14:paraId="1C848CDC" w14:textId="1448FAD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支付号</w:t>
            </w:r>
          </w:p>
        </w:tc>
        <w:tc>
          <w:tcPr>
            <w:tcW w:w="1520" w:type="dxa"/>
          </w:tcPr>
          <w:p w14:paraId="241C9051" w14:textId="229BD868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String(26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76D93655" w14:textId="7078291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60662F4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3E0ED8B9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A9CFFE1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411504D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30A0A033" w14:textId="77777777" w:rsidTr="0082208E">
        <w:tc>
          <w:tcPr>
            <w:tcW w:w="1560" w:type="dxa"/>
          </w:tcPr>
          <w:p w14:paraId="43E1A8E9" w14:textId="29C52E3C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TranFunc</w:t>
            </w:r>
          </w:p>
        </w:tc>
        <w:tc>
          <w:tcPr>
            <w:tcW w:w="1420" w:type="dxa"/>
          </w:tcPr>
          <w:p w14:paraId="4319D5A0" w14:textId="1C343F3A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功能号</w:t>
            </w:r>
          </w:p>
        </w:tc>
        <w:tc>
          <w:tcPr>
            <w:tcW w:w="1520" w:type="dxa"/>
          </w:tcPr>
          <w:p w14:paraId="512532F1" w14:textId="54402883" w:rsidR="00695212" w:rsidRDefault="00695212" w:rsidP="0069521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B201CE6" w14:textId="4CCD474C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A0152C3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FD0C6F3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76D3663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3CC5332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0A966E88" w14:textId="77777777" w:rsidTr="0082208E">
        <w:tc>
          <w:tcPr>
            <w:tcW w:w="1560" w:type="dxa"/>
          </w:tcPr>
          <w:p w14:paraId="10259F81" w14:textId="0C8B815A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SendParams</w:t>
            </w:r>
          </w:p>
        </w:tc>
        <w:tc>
          <w:tcPr>
            <w:tcW w:w="1420" w:type="dxa"/>
          </w:tcPr>
          <w:p w14:paraId="0E64C50C" w14:textId="07A66A97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发送参数</w:t>
            </w:r>
          </w:p>
        </w:tc>
        <w:tc>
          <w:tcPr>
            <w:tcW w:w="1520" w:type="dxa"/>
          </w:tcPr>
          <w:p w14:paraId="4AE82524" w14:textId="7388BF73" w:rsidR="00695212" w:rsidRDefault="00695212" w:rsidP="0069521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String(8000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46E5B05E" w14:textId="7A3516D5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4ABDB44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007A6BC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094247B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E4866A5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4CEC65B1" w14:textId="77777777" w:rsidTr="0082208E">
        <w:tc>
          <w:tcPr>
            <w:tcW w:w="1560" w:type="dxa"/>
          </w:tcPr>
          <w:p w14:paraId="102727A9" w14:textId="5EEE0D18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RecvParams</w:t>
            </w:r>
          </w:p>
        </w:tc>
        <w:tc>
          <w:tcPr>
            <w:tcW w:w="1420" w:type="dxa"/>
          </w:tcPr>
          <w:p w14:paraId="49293D69" w14:textId="53C4CB9D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接收参数</w:t>
            </w:r>
          </w:p>
        </w:tc>
        <w:tc>
          <w:tcPr>
            <w:tcW w:w="1520" w:type="dxa"/>
          </w:tcPr>
          <w:p w14:paraId="4E25B5C4" w14:textId="51A8C467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String(8000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7BB0B21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DA6AC2E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E284D94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B35241E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0B78EC1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2975A20B" w14:textId="77777777" w:rsidTr="0082208E">
        <w:tc>
          <w:tcPr>
            <w:tcW w:w="1560" w:type="dxa"/>
          </w:tcPr>
          <w:p w14:paraId="0B5924A0" w14:textId="6003F68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RspCode</w:t>
            </w:r>
          </w:p>
        </w:tc>
        <w:tc>
          <w:tcPr>
            <w:tcW w:w="1420" w:type="dxa"/>
          </w:tcPr>
          <w:p w14:paraId="75DECD83" w14:textId="576A15FA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95212">
              <w:rPr>
                <w:rFonts w:ascii="宋体" w:hAnsi="宋体" w:cs="Arial"/>
                <w:sz w:val="21"/>
                <w:szCs w:val="21"/>
              </w:rPr>
              <w:t>应答码</w:t>
            </w:r>
          </w:p>
        </w:tc>
        <w:tc>
          <w:tcPr>
            <w:tcW w:w="1520" w:type="dxa"/>
          </w:tcPr>
          <w:p w14:paraId="7F7F0E0D" w14:textId="1B298A7A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484B057A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1E03CC" w14:textId="32518153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78460DA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C8490CC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4B39C07" w14:textId="61B9DC9E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6798EDE3" w14:textId="77777777" w:rsidTr="0082208E">
        <w:tc>
          <w:tcPr>
            <w:tcW w:w="1560" w:type="dxa"/>
          </w:tcPr>
          <w:p w14:paraId="20D6503F" w14:textId="3CD8EC40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RspMsg</w:t>
            </w:r>
          </w:p>
        </w:tc>
        <w:tc>
          <w:tcPr>
            <w:tcW w:w="1420" w:type="dxa"/>
          </w:tcPr>
          <w:p w14:paraId="58D148F7" w14:textId="6BEC246C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95212">
              <w:rPr>
                <w:rFonts w:ascii="宋体" w:hAnsi="宋体" w:cs="Arial"/>
                <w:sz w:val="21"/>
                <w:szCs w:val="21"/>
              </w:rPr>
              <w:t>应答描述</w:t>
            </w:r>
          </w:p>
        </w:tc>
        <w:tc>
          <w:tcPr>
            <w:tcW w:w="1520" w:type="dxa"/>
          </w:tcPr>
          <w:p w14:paraId="6FE921E4" w14:textId="04811D86" w:rsidR="00695212" w:rsidRPr="00513641" w:rsidRDefault="00695212" w:rsidP="0069521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5DC612D3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12CD112E" w14:textId="7BDB2484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018D419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38D9A60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A681FCD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537FA8" w:rsidRPr="00513641" w14:paraId="56FE8159" w14:textId="77777777" w:rsidTr="0082208E">
        <w:trPr>
          <w:cantSplit/>
        </w:trPr>
        <w:tc>
          <w:tcPr>
            <w:tcW w:w="1560" w:type="dxa"/>
            <w:shd w:val="clear" w:color="auto" w:fill="D9D9D9"/>
          </w:tcPr>
          <w:p w14:paraId="09CD2FB2" w14:textId="77777777" w:rsidR="00537FA8" w:rsidRPr="00513641" w:rsidRDefault="00537FA8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1FAB698D" w14:textId="77777777" w:rsidR="00537FA8" w:rsidRPr="00513641" w:rsidRDefault="00537FA8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0DFD0E4F" w14:textId="77777777" w:rsidR="00537FA8" w:rsidRPr="00513641" w:rsidRDefault="00537FA8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01A9623" w14:textId="77777777" w:rsidR="00537FA8" w:rsidRPr="00513641" w:rsidRDefault="00537FA8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8727325" w14:textId="1505F41F" w:rsidR="00537FA8" w:rsidRPr="00BD3F0D" w:rsidRDefault="00537FA8" w:rsidP="00537FA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63" w:name="_Toc492980046"/>
      <w:r>
        <w:rPr>
          <w:rFonts w:ascii="黑体" w:hint="eastAsia"/>
          <w:sz w:val="21"/>
          <w:szCs w:val="21"/>
        </w:rPr>
        <w:lastRenderedPageBreak/>
        <w:t>见</w:t>
      </w:r>
      <w:r>
        <w:rPr>
          <w:rFonts w:ascii="黑体"/>
          <w:sz w:val="21"/>
          <w:szCs w:val="21"/>
        </w:rPr>
        <w:t>证宝接口</w:t>
      </w:r>
      <w:bookmarkEnd w:id="63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673"/>
        <w:gridCol w:w="708"/>
        <w:gridCol w:w="2322"/>
      </w:tblGrid>
      <w:tr w:rsidR="005E0E5D" w:rsidRPr="00513641" w14:paraId="79AAD712" w14:textId="77777777" w:rsidTr="0082208E">
        <w:trPr>
          <w:cantSplit/>
        </w:trPr>
        <w:tc>
          <w:tcPr>
            <w:tcW w:w="1560" w:type="dxa"/>
            <w:shd w:val="clear" w:color="auto" w:fill="D9D9D9"/>
          </w:tcPr>
          <w:p w14:paraId="3EB2D72B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6DF56183" w14:textId="51560864" w:rsidR="005E0E5D" w:rsidRPr="00513641" w:rsidRDefault="005E0E5D" w:rsidP="00DE1A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DE1A48">
              <w:rPr>
                <w:rFonts w:ascii="宋体" w:hAnsi="宋体"/>
                <w:b/>
                <w:sz w:val="21"/>
                <w:szCs w:val="21"/>
              </w:rPr>
              <w:t>WalletZjjz</w:t>
            </w:r>
          </w:p>
        </w:tc>
      </w:tr>
      <w:tr w:rsidR="005E0E5D" w:rsidRPr="00513641" w14:paraId="466F0DC1" w14:textId="77777777" w:rsidTr="0082208E">
        <w:tc>
          <w:tcPr>
            <w:tcW w:w="1560" w:type="dxa"/>
            <w:shd w:val="clear" w:color="auto" w:fill="D9D9D9"/>
          </w:tcPr>
          <w:p w14:paraId="2A09D0BD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5599BE99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0631C88E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3EE7A250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574AAFC7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67464187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0D4CC8E3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55C37512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E0E5D" w:rsidRPr="00513641" w14:paraId="6A825349" w14:textId="77777777" w:rsidTr="0082208E">
        <w:tc>
          <w:tcPr>
            <w:tcW w:w="1560" w:type="dxa"/>
          </w:tcPr>
          <w:p w14:paraId="2D6F7344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27A5BC7D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1C3CD783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652476BB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2EBE256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E56E77D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16FB95FB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CB5837E" w14:textId="77777777" w:rsidR="005E0E5D" w:rsidRPr="00513641" w:rsidRDefault="005E0E5D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5E0E5D" w:rsidRPr="00513641" w14:paraId="4B07139D" w14:textId="77777777" w:rsidTr="0082208E">
        <w:tc>
          <w:tcPr>
            <w:tcW w:w="1560" w:type="dxa"/>
          </w:tcPr>
          <w:p w14:paraId="24C2018C" w14:textId="77777777" w:rsidR="005E0E5D" w:rsidRPr="00513641" w:rsidRDefault="005E0E5D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</w:t>
            </w:r>
            <w:r w:rsidRPr="00B86AE9">
              <w:rPr>
                <w:rFonts w:ascii="宋体" w:hAnsi="宋体" w:cs="Arial"/>
                <w:sz w:val="21"/>
                <w:szCs w:val="21"/>
              </w:rPr>
              <w:t>reateTime</w:t>
            </w:r>
          </w:p>
        </w:tc>
        <w:tc>
          <w:tcPr>
            <w:tcW w:w="1420" w:type="dxa"/>
          </w:tcPr>
          <w:p w14:paraId="41C20C29" w14:textId="77777777" w:rsidR="005E0E5D" w:rsidRPr="00513641" w:rsidRDefault="005E0E5D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建立</w:t>
            </w:r>
            <w:r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520" w:type="dxa"/>
          </w:tcPr>
          <w:p w14:paraId="4C59527E" w14:textId="77777777" w:rsidR="005E0E5D" w:rsidRPr="00513641" w:rsidRDefault="005E0E5D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19BE7E32" w14:textId="77777777" w:rsidR="005E0E5D" w:rsidRPr="00513641" w:rsidRDefault="005E0E5D" w:rsidP="0082208E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BFC1683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0F86AF8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52C7B97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68E4557" w14:textId="77777777" w:rsidR="005E0E5D" w:rsidRPr="00513641" w:rsidRDefault="005E0E5D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6AC63598" w14:textId="77777777" w:rsidTr="0082208E">
        <w:tc>
          <w:tcPr>
            <w:tcW w:w="1560" w:type="dxa"/>
          </w:tcPr>
          <w:p w14:paraId="322C44EF" w14:textId="17DC5112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LogNo</w:t>
            </w:r>
          </w:p>
        </w:tc>
        <w:tc>
          <w:tcPr>
            <w:tcW w:w="1420" w:type="dxa"/>
          </w:tcPr>
          <w:p w14:paraId="675D52F9" w14:textId="54586EC4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日志号</w:t>
            </w:r>
          </w:p>
        </w:tc>
        <w:tc>
          <w:tcPr>
            <w:tcW w:w="1520" w:type="dxa"/>
          </w:tcPr>
          <w:p w14:paraId="0245059C" w14:textId="6EC1B6D1" w:rsidR="00904FD6" w:rsidRDefault="00904FD6" w:rsidP="00904FD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2CF4DB69" w14:textId="7B5614D5" w:rsidR="00904FD6" w:rsidRPr="00513641" w:rsidRDefault="00904FD6" w:rsidP="0082208E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892054B" w14:textId="77777777" w:rsidR="00904FD6" w:rsidRPr="00513641" w:rsidRDefault="00904FD6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4E1D6EE" w14:textId="77777777" w:rsidR="00904FD6" w:rsidRPr="00513641" w:rsidRDefault="00904FD6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6FF2349" w14:textId="77777777" w:rsidR="00904FD6" w:rsidRPr="00513641" w:rsidRDefault="00904FD6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4F94B30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0AE2DC1D" w14:textId="77777777" w:rsidTr="0082208E">
        <w:tc>
          <w:tcPr>
            <w:tcW w:w="1560" w:type="dxa"/>
          </w:tcPr>
          <w:p w14:paraId="6988555C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PaymentNo</w:t>
            </w:r>
          </w:p>
        </w:tc>
        <w:tc>
          <w:tcPr>
            <w:tcW w:w="1420" w:type="dxa"/>
          </w:tcPr>
          <w:p w14:paraId="2E3F96C5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支付号</w:t>
            </w:r>
          </w:p>
        </w:tc>
        <w:tc>
          <w:tcPr>
            <w:tcW w:w="1520" w:type="dxa"/>
          </w:tcPr>
          <w:p w14:paraId="5887D011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String(26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6D460778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2998AFE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7760A9D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68208CC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59832D5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31BFC5BC" w14:textId="77777777" w:rsidTr="0082208E">
        <w:tc>
          <w:tcPr>
            <w:tcW w:w="1560" w:type="dxa"/>
          </w:tcPr>
          <w:p w14:paraId="3C2309FF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TranFunc</w:t>
            </w:r>
          </w:p>
        </w:tc>
        <w:tc>
          <w:tcPr>
            <w:tcW w:w="1420" w:type="dxa"/>
          </w:tcPr>
          <w:p w14:paraId="27433DBA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功能号</w:t>
            </w:r>
          </w:p>
        </w:tc>
        <w:tc>
          <w:tcPr>
            <w:tcW w:w="1520" w:type="dxa"/>
          </w:tcPr>
          <w:p w14:paraId="59A3C3FD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7AA29C52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B53E6B5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CC67D66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5C5B57B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CCFFA3C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53C432B4" w14:textId="77777777" w:rsidTr="0082208E">
        <w:tc>
          <w:tcPr>
            <w:tcW w:w="1560" w:type="dxa"/>
          </w:tcPr>
          <w:p w14:paraId="2565820A" w14:textId="4FA35D49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FuncFlag</w:t>
            </w:r>
          </w:p>
        </w:tc>
        <w:tc>
          <w:tcPr>
            <w:tcW w:w="1420" w:type="dxa"/>
          </w:tcPr>
          <w:p w14:paraId="423A926C" w14:textId="28DA094B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904FD6">
              <w:rPr>
                <w:rFonts w:ascii="宋体" w:hAnsi="宋体" w:cs="Arial"/>
                <w:sz w:val="21"/>
                <w:szCs w:val="21"/>
              </w:rPr>
              <w:t>功能标志</w:t>
            </w:r>
          </w:p>
        </w:tc>
        <w:tc>
          <w:tcPr>
            <w:tcW w:w="1520" w:type="dxa"/>
          </w:tcPr>
          <w:p w14:paraId="5C101C70" w14:textId="02C42DC0" w:rsidR="00904FD6" w:rsidRDefault="008F3D7C" w:rsidP="00904FD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String(10</w:t>
            </w:r>
            <w:r w:rsidR="00904FD6"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711FE168" w14:textId="306A344E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F17421F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A509C77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18F6F27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6A7F08D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1BA677B2" w14:textId="77777777" w:rsidTr="0082208E">
        <w:tc>
          <w:tcPr>
            <w:tcW w:w="1560" w:type="dxa"/>
          </w:tcPr>
          <w:p w14:paraId="25119364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SendParams</w:t>
            </w:r>
          </w:p>
        </w:tc>
        <w:tc>
          <w:tcPr>
            <w:tcW w:w="1420" w:type="dxa"/>
          </w:tcPr>
          <w:p w14:paraId="2E5031DB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发送参数</w:t>
            </w:r>
          </w:p>
        </w:tc>
        <w:tc>
          <w:tcPr>
            <w:tcW w:w="1520" w:type="dxa"/>
          </w:tcPr>
          <w:p w14:paraId="55955FD2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String(8000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5E89DD25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9F5B6D2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2738317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478B2F0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5759A1F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55581F93" w14:textId="77777777" w:rsidTr="0082208E">
        <w:tc>
          <w:tcPr>
            <w:tcW w:w="1560" w:type="dxa"/>
          </w:tcPr>
          <w:p w14:paraId="5C4AB8BC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RecvParams</w:t>
            </w:r>
          </w:p>
        </w:tc>
        <w:tc>
          <w:tcPr>
            <w:tcW w:w="1420" w:type="dxa"/>
          </w:tcPr>
          <w:p w14:paraId="399DF2AB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接收参数</w:t>
            </w:r>
          </w:p>
        </w:tc>
        <w:tc>
          <w:tcPr>
            <w:tcW w:w="1520" w:type="dxa"/>
          </w:tcPr>
          <w:p w14:paraId="7B7352F3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String(8000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2422366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E54C1EC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4A0213F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E2855A9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C6B2431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506A9ACA" w14:textId="77777777" w:rsidTr="0082208E">
        <w:tc>
          <w:tcPr>
            <w:tcW w:w="1560" w:type="dxa"/>
          </w:tcPr>
          <w:p w14:paraId="30C037F3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RspCode</w:t>
            </w:r>
          </w:p>
        </w:tc>
        <w:tc>
          <w:tcPr>
            <w:tcW w:w="1420" w:type="dxa"/>
          </w:tcPr>
          <w:p w14:paraId="592F2E2E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95212">
              <w:rPr>
                <w:rFonts w:ascii="宋体" w:hAnsi="宋体" w:cs="Arial"/>
                <w:sz w:val="21"/>
                <w:szCs w:val="21"/>
              </w:rPr>
              <w:t>应答码</w:t>
            </w:r>
          </w:p>
        </w:tc>
        <w:tc>
          <w:tcPr>
            <w:tcW w:w="1520" w:type="dxa"/>
          </w:tcPr>
          <w:p w14:paraId="020B90CD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0BEC624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C4195E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B0DDDCC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E02D339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D6E02B5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3130FB9D" w14:textId="77777777" w:rsidTr="0082208E">
        <w:tc>
          <w:tcPr>
            <w:tcW w:w="1560" w:type="dxa"/>
          </w:tcPr>
          <w:p w14:paraId="24C12AB3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RspMsg</w:t>
            </w:r>
          </w:p>
        </w:tc>
        <w:tc>
          <w:tcPr>
            <w:tcW w:w="1420" w:type="dxa"/>
          </w:tcPr>
          <w:p w14:paraId="218FDD69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95212">
              <w:rPr>
                <w:rFonts w:ascii="宋体" w:hAnsi="宋体" w:cs="Arial"/>
                <w:sz w:val="21"/>
                <w:szCs w:val="21"/>
              </w:rPr>
              <w:t>应答描述</w:t>
            </w:r>
          </w:p>
        </w:tc>
        <w:tc>
          <w:tcPr>
            <w:tcW w:w="1520" w:type="dxa"/>
          </w:tcPr>
          <w:p w14:paraId="272DCA74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22BC9EA8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91F56B1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24D9EF8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6D83B53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068D7F0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5BD3F806" w14:textId="77777777" w:rsidTr="0082208E">
        <w:trPr>
          <w:cantSplit/>
        </w:trPr>
        <w:tc>
          <w:tcPr>
            <w:tcW w:w="1560" w:type="dxa"/>
            <w:shd w:val="clear" w:color="auto" w:fill="D9D9D9"/>
          </w:tcPr>
          <w:p w14:paraId="3F317F51" w14:textId="77777777" w:rsidR="00904FD6" w:rsidRPr="00513641" w:rsidRDefault="00904FD6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68EE12A0" w14:textId="77777777" w:rsidR="00904FD6" w:rsidRPr="00513641" w:rsidRDefault="00904FD6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104D79EA" w14:textId="77777777" w:rsidR="00904FD6" w:rsidRPr="00513641" w:rsidRDefault="00904FD6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074ACE2B" w14:textId="77777777" w:rsidR="00904FD6" w:rsidRPr="00513641" w:rsidRDefault="00904FD6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4C00A1CC" w14:textId="77777777" w:rsidR="00975030" w:rsidRPr="00513641" w:rsidRDefault="00975030" w:rsidP="00975030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64" w:name="_Toc448752244"/>
      <w:bookmarkStart w:id="65" w:name="_Toc452126605"/>
      <w:bookmarkStart w:id="66" w:name="_Toc492980047"/>
      <w:bookmarkEnd w:id="59"/>
      <w:bookmarkEnd w:id="60"/>
      <w:bookmarkEnd w:id="61"/>
      <w:r w:rsidRPr="00513641">
        <w:rPr>
          <w:rFonts w:ascii="黑体" w:eastAsia="黑体" w:hAnsi="黑体" w:hint="eastAsia"/>
          <w:sz w:val="21"/>
          <w:szCs w:val="21"/>
        </w:rPr>
        <w:t>信息</w:t>
      </w:r>
      <w:r w:rsidRPr="00513641">
        <w:rPr>
          <w:rFonts w:ascii="黑体" w:eastAsia="黑体" w:hAnsi="黑体"/>
          <w:sz w:val="21"/>
          <w:szCs w:val="21"/>
        </w:rPr>
        <w:t>发布</w:t>
      </w:r>
      <w:bookmarkEnd w:id="64"/>
      <w:bookmarkEnd w:id="65"/>
      <w:bookmarkEnd w:id="66"/>
    </w:p>
    <w:p w14:paraId="4F4BF277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67" w:name="_Toc448752245"/>
      <w:bookmarkStart w:id="68" w:name="_Toc452126606"/>
      <w:bookmarkStart w:id="69" w:name="_Toc492980048"/>
      <w:r w:rsidRPr="00513641">
        <w:rPr>
          <w:rFonts w:ascii="黑体" w:hAnsi="黑体" w:hint="eastAsia"/>
          <w:sz w:val="21"/>
          <w:szCs w:val="21"/>
        </w:rPr>
        <w:t>投诉或提问</w:t>
      </w:r>
      <w:bookmarkEnd w:id="67"/>
      <w:bookmarkEnd w:id="68"/>
      <w:bookmarkEnd w:id="69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1321"/>
        <w:gridCol w:w="1684"/>
        <w:gridCol w:w="1082"/>
        <w:gridCol w:w="898"/>
        <w:gridCol w:w="899"/>
        <w:gridCol w:w="725"/>
        <w:gridCol w:w="2159"/>
      </w:tblGrid>
      <w:tr w:rsidR="00975030" w:rsidRPr="00513641" w14:paraId="37CB6A19" w14:textId="77777777" w:rsidTr="00975030">
        <w:trPr>
          <w:cantSplit/>
        </w:trPr>
        <w:tc>
          <w:tcPr>
            <w:tcW w:w="1492" w:type="dxa"/>
            <w:shd w:val="clear" w:color="auto" w:fill="D9D9D9"/>
          </w:tcPr>
          <w:p w14:paraId="2FA19387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68" w:type="dxa"/>
            <w:gridSpan w:val="7"/>
          </w:tcPr>
          <w:p w14:paraId="64A562C7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YydComplain</w:t>
            </w:r>
          </w:p>
        </w:tc>
      </w:tr>
      <w:tr w:rsidR="00975030" w:rsidRPr="00513641" w14:paraId="0919277A" w14:textId="77777777" w:rsidTr="00975030">
        <w:tc>
          <w:tcPr>
            <w:tcW w:w="1492" w:type="dxa"/>
            <w:shd w:val="clear" w:color="auto" w:fill="D9D9D9"/>
          </w:tcPr>
          <w:p w14:paraId="11B219F3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1" w:type="dxa"/>
            <w:shd w:val="clear" w:color="auto" w:fill="D9D9D9"/>
          </w:tcPr>
          <w:p w14:paraId="789A4316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4" w:type="dxa"/>
            <w:shd w:val="clear" w:color="auto" w:fill="D9D9D9"/>
          </w:tcPr>
          <w:p w14:paraId="510C8B97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69540F92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58E64D92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163ACBB5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68A5A748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9" w:type="dxa"/>
            <w:shd w:val="clear" w:color="auto" w:fill="D9D9D9"/>
          </w:tcPr>
          <w:p w14:paraId="360F6EC4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04B5DC32" w14:textId="77777777" w:rsidTr="00975030">
        <w:tc>
          <w:tcPr>
            <w:tcW w:w="1492" w:type="dxa"/>
          </w:tcPr>
          <w:p w14:paraId="250C37B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60C2D48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2D611A5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013C2B6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C5A30A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B08C0B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09D6409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B79A4D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503939D6" w14:textId="77777777" w:rsidTr="00975030">
        <w:tc>
          <w:tcPr>
            <w:tcW w:w="1492" w:type="dxa"/>
          </w:tcPr>
          <w:p w14:paraId="4FCD290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UserId</w:t>
            </w:r>
          </w:p>
        </w:tc>
        <w:tc>
          <w:tcPr>
            <w:tcW w:w="1321" w:type="dxa"/>
          </w:tcPr>
          <w:p w14:paraId="0CABDA9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用户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37EDC6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37D28EA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3B65DA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6348F9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97644B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2159" w:type="dxa"/>
          </w:tcPr>
          <w:p w14:paraId="5937E42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405AF2EF" w14:textId="77777777" w:rsidTr="00975030">
        <w:tc>
          <w:tcPr>
            <w:tcW w:w="1492" w:type="dxa"/>
          </w:tcPr>
          <w:p w14:paraId="3E6C960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Content</w:t>
            </w:r>
          </w:p>
        </w:tc>
        <w:tc>
          <w:tcPr>
            <w:tcW w:w="1321" w:type="dxa"/>
          </w:tcPr>
          <w:p w14:paraId="66C3F80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问题内容</w:t>
            </w:r>
          </w:p>
        </w:tc>
        <w:tc>
          <w:tcPr>
            <w:tcW w:w="1684" w:type="dxa"/>
          </w:tcPr>
          <w:p w14:paraId="070F504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2000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718799E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A28BC5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7CD314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5E8B0D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2AD4CA2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396CA94" w14:textId="77777777" w:rsidTr="00975030">
        <w:tc>
          <w:tcPr>
            <w:tcW w:w="1492" w:type="dxa"/>
          </w:tcPr>
          <w:p w14:paraId="7C26955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Reply</w:t>
            </w:r>
          </w:p>
        </w:tc>
        <w:tc>
          <w:tcPr>
            <w:tcW w:w="1321" w:type="dxa"/>
          </w:tcPr>
          <w:p w14:paraId="6F3BEE4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回复内容</w:t>
            </w:r>
          </w:p>
        </w:tc>
        <w:tc>
          <w:tcPr>
            <w:tcW w:w="1684" w:type="dxa"/>
          </w:tcPr>
          <w:p w14:paraId="6930817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2000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04E2A4B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05D4EF9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4F782A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65B95C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28F03E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7F65CD6" w14:textId="77777777" w:rsidTr="00975030">
        <w:tc>
          <w:tcPr>
            <w:tcW w:w="1492" w:type="dxa"/>
          </w:tcPr>
          <w:p w14:paraId="7AE6793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321" w:type="dxa"/>
          </w:tcPr>
          <w:p w14:paraId="76C4162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  <w:tc>
          <w:tcPr>
            <w:tcW w:w="1684" w:type="dxa"/>
          </w:tcPr>
          <w:p w14:paraId="5B92CFC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2A39D7A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81279F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7DD7B8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6D7D2F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0C6068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4F744684" w14:textId="77777777" w:rsidTr="00975030">
        <w:tc>
          <w:tcPr>
            <w:tcW w:w="1492" w:type="dxa"/>
          </w:tcPr>
          <w:p w14:paraId="4154634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ReplyTime</w:t>
            </w:r>
          </w:p>
        </w:tc>
        <w:tc>
          <w:tcPr>
            <w:tcW w:w="1321" w:type="dxa"/>
          </w:tcPr>
          <w:p w14:paraId="5D712CB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回复时间</w:t>
            </w:r>
          </w:p>
        </w:tc>
        <w:tc>
          <w:tcPr>
            <w:tcW w:w="1684" w:type="dxa"/>
          </w:tcPr>
          <w:p w14:paraId="59CCB8A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1DD5A30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27DC501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9FA12B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9AD00C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1D0477C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4E42979" w14:textId="77777777" w:rsidTr="00975030">
        <w:tc>
          <w:tcPr>
            <w:tcW w:w="1492" w:type="dxa"/>
          </w:tcPr>
          <w:p w14:paraId="3AC2106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321" w:type="dxa"/>
          </w:tcPr>
          <w:p w14:paraId="41FBAF6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是否回复</w:t>
            </w:r>
          </w:p>
        </w:tc>
        <w:tc>
          <w:tcPr>
            <w:tcW w:w="1684" w:type="dxa"/>
          </w:tcPr>
          <w:p w14:paraId="6F84216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YesNoCode</w:t>
            </w:r>
          </w:p>
        </w:tc>
        <w:tc>
          <w:tcPr>
            <w:tcW w:w="1082" w:type="dxa"/>
          </w:tcPr>
          <w:p w14:paraId="3B01A43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9049B6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0C9BF3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6B8844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4FB8857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  <w:r w:rsidRPr="00513641">
              <w:rPr>
                <w:rFonts w:ascii="宋体" w:hAnsi="宋体"/>
                <w:sz w:val="21"/>
                <w:szCs w:val="21"/>
              </w:rPr>
              <w:t>o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:</w:t>
            </w:r>
            <w:r w:rsidRPr="00513641">
              <w:rPr>
                <w:rFonts w:ascii="宋体" w:hAnsi="宋体"/>
                <w:sz w:val="21"/>
                <w:szCs w:val="21"/>
              </w:rPr>
              <w:t>否,yes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:</w:t>
            </w:r>
            <w:r w:rsidRPr="00513641">
              <w:rPr>
                <w:rFonts w:ascii="宋体" w:hAnsi="宋体"/>
                <w:sz w:val="21"/>
                <w:szCs w:val="21"/>
              </w:rPr>
              <w:t>是</w:t>
            </w:r>
          </w:p>
        </w:tc>
      </w:tr>
      <w:tr w:rsidR="00975030" w:rsidRPr="00513641" w14:paraId="5C78C3EB" w14:textId="77777777" w:rsidTr="00975030">
        <w:trPr>
          <w:cantSplit/>
        </w:trPr>
        <w:tc>
          <w:tcPr>
            <w:tcW w:w="1492" w:type="dxa"/>
            <w:shd w:val="clear" w:color="auto" w:fill="D9D9D9"/>
          </w:tcPr>
          <w:p w14:paraId="7017F699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5" w:type="dxa"/>
            <w:gridSpan w:val="2"/>
            <w:shd w:val="clear" w:color="auto" w:fill="auto"/>
          </w:tcPr>
          <w:p w14:paraId="625C3E4C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07CEC70C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1" w:type="dxa"/>
            <w:gridSpan w:val="4"/>
          </w:tcPr>
          <w:p w14:paraId="22B6DE3E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  <w:bookmarkEnd w:id="62"/>
    </w:tbl>
    <w:p w14:paraId="2000EE95" w14:textId="77777777" w:rsidR="00975030" w:rsidRPr="00513641" w:rsidRDefault="00975030" w:rsidP="00975030">
      <w:pPr>
        <w:rPr>
          <w:rFonts w:ascii="宋体"/>
          <w:b/>
          <w:bCs/>
          <w:sz w:val="21"/>
          <w:szCs w:val="21"/>
        </w:rPr>
      </w:pPr>
    </w:p>
    <w:p w14:paraId="2B8AA74B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70" w:name="_Toc448752247"/>
      <w:bookmarkStart w:id="71" w:name="_Toc452126608"/>
      <w:bookmarkStart w:id="72" w:name="_Toc492980049"/>
      <w:r w:rsidRPr="00513641">
        <w:rPr>
          <w:rFonts w:ascii="黑体" w:hAnsi="黑体" w:hint="eastAsia"/>
          <w:sz w:val="21"/>
          <w:szCs w:val="21"/>
        </w:rPr>
        <w:lastRenderedPageBreak/>
        <w:t>公告</w:t>
      </w:r>
      <w:bookmarkEnd w:id="70"/>
      <w:bookmarkEnd w:id="71"/>
      <w:bookmarkEnd w:id="7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1665"/>
        <w:gridCol w:w="1080"/>
        <w:gridCol w:w="977"/>
        <w:gridCol w:w="861"/>
        <w:gridCol w:w="861"/>
        <w:gridCol w:w="1981"/>
      </w:tblGrid>
      <w:tr w:rsidR="00975030" w:rsidRPr="00513641" w14:paraId="12AD0D96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0140BCFF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2B9F2076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YydNotice</w:t>
            </w:r>
          </w:p>
        </w:tc>
      </w:tr>
      <w:tr w:rsidR="00975030" w:rsidRPr="00513641" w14:paraId="740F3177" w14:textId="77777777" w:rsidTr="00975030">
        <w:tc>
          <w:tcPr>
            <w:tcW w:w="1560" w:type="dxa"/>
            <w:shd w:val="clear" w:color="auto" w:fill="D9D9D9"/>
          </w:tcPr>
          <w:p w14:paraId="13EEF3BF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D9D9D9"/>
          </w:tcPr>
          <w:p w14:paraId="5109A3B7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65" w:type="dxa"/>
            <w:shd w:val="clear" w:color="auto" w:fill="D9D9D9"/>
          </w:tcPr>
          <w:p w14:paraId="79DA83F3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4F04E8FA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0A6AA7A6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38AE4334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1054E8B3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246FE775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67D21773" w14:textId="77777777" w:rsidTr="00975030">
        <w:tc>
          <w:tcPr>
            <w:tcW w:w="1560" w:type="dxa"/>
          </w:tcPr>
          <w:p w14:paraId="05E9AAC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275" w:type="dxa"/>
          </w:tcPr>
          <w:p w14:paraId="70485FC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65" w:type="dxa"/>
          </w:tcPr>
          <w:p w14:paraId="238FB2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5AC4BA3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82856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E885EE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60AD8C7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CF1EB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5BDCDFA" w14:textId="77777777" w:rsidTr="00975030">
        <w:tc>
          <w:tcPr>
            <w:tcW w:w="1560" w:type="dxa"/>
          </w:tcPr>
          <w:p w14:paraId="01DA81B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Ntc</w:t>
            </w:r>
            <w:r w:rsidRPr="00513641">
              <w:rPr>
                <w:rFonts w:ascii="宋体" w:hAnsi="宋体" w:cs="Arial"/>
                <w:sz w:val="21"/>
                <w:szCs w:val="21"/>
              </w:rPr>
              <w:t>Column</w:t>
            </w:r>
          </w:p>
        </w:tc>
        <w:tc>
          <w:tcPr>
            <w:tcW w:w="1275" w:type="dxa"/>
          </w:tcPr>
          <w:p w14:paraId="36AE91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栏目</w:t>
            </w:r>
          </w:p>
        </w:tc>
        <w:tc>
          <w:tcPr>
            <w:tcW w:w="1665" w:type="dxa"/>
          </w:tcPr>
          <w:p w14:paraId="6213EE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Ntc</w:t>
            </w:r>
            <w:r w:rsidRPr="00513641">
              <w:rPr>
                <w:rFonts w:ascii="宋体" w:hAnsi="宋体" w:cs="Arial"/>
                <w:sz w:val="21"/>
                <w:szCs w:val="21"/>
              </w:rPr>
              <w:t>Column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Code</w:t>
            </w:r>
          </w:p>
        </w:tc>
        <w:tc>
          <w:tcPr>
            <w:tcW w:w="1080" w:type="dxa"/>
          </w:tcPr>
          <w:p w14:paraId="319E63E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46C1A1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232D26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2BDB92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374751D" w14:textId="77777777" w:rsidR="00975030" w:rsidRPr="00513641" w:rsidRDefault="00975030" w:rsidP="00975030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news: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新闻,notice:通知,bulletin</w:t>
            </w:r>
            <w:r w:rsidRPr="00513641">
              <w:rPr>
                <w:rFonts w:ascii="宋体" w:hAnsi="宋体" w:cs="Arial"/>
                <w:sz w:val="21"/>
                <w:szCs w:val="21"/>
              </w:rPr>
              <w:t>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公告,</w:t>
            </w:r>
            <w:r w:rsidRPr="00513641">
              <w:rPr>
                <w:rFonts w:ascii="宋体" w:hAnsi="宋体" w:cs="Arial"/>
                <w:sz w:val="21"/>
                <w:szCs w:val="21"/>
              </w:rPr>
              <w:t>advert: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广告,help</w:t>
            </w:r>
            <w:r w:rsidRPr="00513641">
              <w:rPr>
                <w:rFonts w:ascii="宋体" w:hAnsi="宋体" w:cs="Arial"/>
                <w:sz w:val="21"/>
                <w:szCs w:val="21"/>
              </w:rPr>
              <w:t>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帮助</w:t>
            </w:r>
          </w:p>
        </w:tc>
      </w:tr>
      <w:tr w:rsidR="00975030" w:rsidRPr="00513641" w14:paraId="59B66563" w14:textId="77777777" w:rsidTr="00975030">
        <w:tc>
          <w:tcPr>
            <w:tcW w:w="1560" w:type="dxa"/>
          </w:tcPr>
          <w:p w14:paraId="4D93ADA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PointNum</w:t>
            </w:r>
          </w:p>
        </w:tc>
        <w:tc>
          <w:tcPr>
            <w:tcW w:w="1275" w:type="dxa"/>
          </w:tcPr>
          <w:p w14:paraId="35791A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点击数</w:t>
            </w:r>
          </w:p>
        </w:tc>
        <w:tc>
          <w:tcPr>
            <w:tcW w:w="1665" w:type="dxa"/>
          </w:tcPr>
          <w:p w14:paraId="01F7F47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206A081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EC44CA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BBE1A7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709C84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D553A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4AB51C6" w14:textId="77777777" w:rsidTr="00975030">
        <w:tc>
          <w:tcPr>
            <w:tcW w:w="1560" w:type="dxa"/>
          </w:tcPr>
          <w:p w14:paraId="455C645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Title</w:t>
            </w:r>
          </w:p>
        </w:tc>
        <w:tc>
          <w:tcPr>
            <w:tcW w:w="1275" w:type="dxa"/>
          </w:tcPr>
          <w:p w14:paraId="0481AA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标题</w:t>
            </w:r>
          </w:p>
        </w:tc>
        <w:tc>
          <w:tcPr>
            <w:tcW w:w="1665" w:type="dxa"/>
          </w:tcPr>
          <w:p w14:paraId="7D74157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00)</w:t>
            </w:r>
          </w:p>
        </w:tc>
        <w:tc>
          <w:tcPr>
            <w:tcW w:w="1080" w:type="dxa"/>
          </w:tcPr>
          <w:p w14:paraId="6968C92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F9C34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FC604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A9B8DA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C967FA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02A6C37" w14:textId="77777777" w:rsidTr="00975030">
        <w:tc>
          <w:tcPr>
            <w:tcW w:w="1560" w:type="dxa"/>
          </w:tcPr>
          <w:p w14:paraId="6B6D16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Source</w:t>
            </w:r>
          </w:p>
        </w:tc>
        <w:tc>
          <w:tcPr>
            <w:tcW w:w="1275" w:type="dxa"/>
          </w:tcPr>
          <w:p w14:paraId="530B23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来源</w:t>
            </w:r>
          </w:p>
        </w:tc>
        <w:tc>
          <w:tcPr>
            <w:tcW w:w="1665" w:type="dxa"/>
          </w:tcPr>
          <w:p w14:paraId="6D5B7BF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(200)</w:t>
            </w:r>
          </w:p>
        </w:tc>
        <w:tc>
          <w:tcPr>
            <w:tcW w:w="1080" w:type="dxa"/>
          </w:tcPr>
          <w:p w14:paraId="69B0A6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8E5C8B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252504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ADD887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FC7D45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3948A7A" w14:textId="77777777" w:rsidTr="00975030">
        <w:tc>
          <w:tcPr>
            <w:tcW w:w="1560" w:type="dxa"/>
          </w:tcPr>
          <w:p w14:paraId="56866CF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Content</w:t>
            </w:r>
          </w:p>
        </w:tc>
        <w:tc>
          <w:tcPr>
            <w:tcW w:w="1275" w:type="dxa"/>
          </w:tcPr>
          <w:p w14:paraId="7E10458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内容</w:t>
            </w:r>
          </w:p>
        </w:tc>
        <w:tc>
          <w:tcPr>
            <w:tcW w:w="1665" w:type="dxa"/>
          </w:tcPr>
          <w:p w14:paraId="514762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4000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3A8832E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1615C7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C8000D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5AE5BD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D06A9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8D68ABA" w14:textId="77777777" w:rsidTr="00975030">
        <w:tc>
          <w:tcPr>
            <w:tcW w:w="1560" w:type="dxa"/>
          </w:tcPr>
          <w:p w14:paraId="7491121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275" w:type="dxa"/>
          </w:tcPr>
          <w:p w14:paraId="7C7080F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建立时间</w:t>
            </w:r>
          </w:p>
        </w:tc>
        <w:tc>
          <w:tcPr>
            <w:tcW w:w="1665" w:type="dxa"/>
          </w:tcPr>
          <w:p w14:paraId="031007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18F310C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FD72C5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CCCB6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48C105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C5A8CC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BBD1C56" w14:textId="77777777" w:rsidTr="00975030">
        <w:tc>
          <w:tcPr>
            <w:tcW w:w="1560" w:type="dxa"/>
          </w:tcPr>
          <w:p w14:paraId="7994C76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PublishTime</w:t>
            </w:r>
          </w:p>
        </w:tc>
        <w:tc>
          <w:tcPr>
            <w:tcW w:w="1275" w:type="dxa"/>
          </w:tcPr>
          <w:p w14:paraId="5BB29F5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发布时间</w:t>
            </w:r>
          </w:p>
        </w:tc>
        <w:tc>
          <w:tcPr>
            <w:tcW w:w="1665" w:type="dxa"/>
          </w:tcPr>
          <w:p w14:paraId="6E97E69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5475C6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454878F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854792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B807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E011CD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B00E6DC" w14:textId="77777777" w:rsidTr="00975030">
        <w:tc>
          <w:tcPr>
            <w:tcW w:w="1560" w:type="dxa"/>
          </w:tcPr>
          <w:p w14:paraId="40F4BEBF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ReleaseStatus</w:t>
            </w:r>
          </w:p>
        </w:tc>
        <w:tc>
          <w:tcPr>
            <w:tcW w:w="1275" w:type="dxa"/>
          </w:tcPr>
          <w:p w14:paraId="08468560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发</w:t>
            </w:r>
            <w:r w:rsidRPr="00513641">
              <w:rPr>
                <w:rFonts w:ascii="宋体" w:hAnsi="宋体"/>
                <w:sz w:val="21"/>
                <w:szCs w:val="21"/>
              </w:rPr>
              <w:t>布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665" w:type="dxa"/>
          </w:tcPr>
          <w:p w14:paraId="14775B24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ReleaseStatusCode</w:t>
            </w:r>
          </w:p>
        </w:tc>
        <w:tc>
          <w:tcPr>
            <w:tcW w:w="1080" w:type="dxa"/>
          </w:tcPr>
          <w:p w14:paraId="41F02E73" w14:textId="77777777" w:rsidR="00975030" w:rsidRPr="00513641" w:rsidRDefault="00975030" w:rsidP="00975030">
            <w:pPr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632B85C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2D77F4E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03BC408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FDC2192" w14:textId="77777777" w:rsidR="00975030" w:rsidRPr="00513641" w:rsidRDefault="00975030" w:rsidP="00975030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unp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ublish:未</w:t>
            </w:r>
            <w:r w:rsidRPr="00513641">
              <w:rPr>
                <w:rFonts w:ascii="宋体" w:hAnsi="宋体" w:cs="Arial"/>
                <w:sz w:val="21"/>
                <w:szCs w:val="21"/>
              </w:rPr>
              <w:t>发布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,</w:t>
            </w:r>
            <w:r w:rsidRPr="00513641">
              <w:rPr>
                <w:rFonts w:ascii="宋体" w:hAnsi="宋体" w:cs="Arial"/>
                <w:sz w:val="21"/>
                <w:szCs w:val="21"/>
              </w:rPr>
              <w:t>publish: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已发布</w:t>
            </w:r>
          </w:p>
        </w:tc>
      </w:tr>
      <w:tr w:rsidR="00975030" w:rsidRPr="00513641" w14:paraId="33AD2300" w14:textId="77777777" w:rsidTr="00975030">
        <w:tc>
          <w:tcPr>
            <w:tcW w:w="1560" w:type="dxa"/>
          </w:tcPr>
          <w:p w14:paraId="2CA55379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NoticeTop</w:t>
            </w:r>
          </w:p>
        </w:tc>
        <w:tc>
          <w:tcPr>
            <w:tcW w:w="1275" w:type="dxa"/>
          </w:tcPr>
          <w:p w14:paraId="5D8022B8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置</w:t>
            </w:r>
            <w:r w:rsidRPr="00513641">
              <w:rPr>
                <w:rFonts w:ascii="宋体" w:hAnsi="宋体"/>
                <w:sz w:val="21"/>
                <w:szCs w:val="21"/>
              </w:rPr>
              <w:t>顶</w:t>
            </w:r>
          </w:p>
        </w:tc>
        <w:tc>
          <w:tcPr>
            <w:tcW w:w="1665" w:type="dxa"/>
          </w:tcPr>
          <w:p w14:paraId="17C0DDEA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NoticeTopCode</w:t>
            </w:r>
          </w:p>
        </w:tc>
        <w:tc>
          <w:tcPr>
            <w:tcW w:w="1080" w:type="dxa"/>
          </w:tcPr>
          <w:p w14:paraId="5D0E1127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FB4F961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CCFF3E0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0CBB91C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2892DC2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1AC6E9D8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14248155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  <w:shd w:val="clear" w:color="auto" w:fill="auto"/>
          </w:tcPr>
          <w:p w14:paraId="5782548C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3DF26151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168C2DD4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</w:p>
        </w:tc>
      </w:tr>
    </w:tbl>
    <w:p w14:paraId="5C05D66A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 w:hAnsi="黑体"/>
          <w:sz w:val="21"/>
          <w:szCs w:val="21"/>
        </w:rPr>
      </w:pPr>
      <w:bookmarkStart w:id="73" w:name="_Toc374952125"/>
      <w:bookmarkStart w:id="74" w:name="_Toc448752248"/>
      <w:bookmarkStart w:id="75" w:name="_Toc452126609"/>
      <w:bookmarkStart w:id="76" w:name="_Toc492980050"/>
      <w:r w:rsidRPr="00513641">
        <w:rPr>
          <w:rFonts w:ascii="黑体" w:hAnsi="黑体" w:hint="eastAsia"/>
          <w:sz w:val="21"/>
          <w:szCs w:val="21"/>
        </w:rPr>
        <w:t>公告附件</w:t>
      </w:r>
      <w:bookmarkEnd w:id="73"/>
      <w:bookmarkEnd w:id="74"/>
      <w:bookmarkEnd w:id="75"/>
      <w:bookmarkEnd w:id="76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20"/>
        <w:gridCol w:w="1520"/>
        <w:gridCol w:w="1080"/>
        <w:gridCol w:w="977"/>
        <w:gridCol w:w="861"/>
        <w:gridCol w:w="861"/>
        <w:gridCol w:w="1981"/>
      </w:tblGrid>
      <w:tr w:rsidR="00975030" w:rsidRPr="00513641" w14:paraId="23E0737E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66FF7D44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727594F5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YydNotice</w:t>
            </w: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Attachment</w:t>
            </w:r>
          </w:p>
        </w:tc>
      </w:tr>
      <w:tr w:rsidR="00975030" w:rsidRPr="00513641" w14:paraId="04A330E7" w14:textId="77777777" w:rsidTr="00975030">
        <w:tc>
          <w:tcPr>
            <w:tcW w:w="1560" w:type="dxa"/>
            <w:shd w:val="clear" w:color="auto" w:fill="D9D9D9"/>
          </w:tcPr>
          <w:p w14:paraId="74BB5F3E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5341CFBF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1ECBC6E7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0A9A50B5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5D16D97D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50A270EB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02D2BF6A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6A060964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453995D0" w14:textId="77777777" w:rsidTr="00975030">
        <w:tc>
          <w:tcPr>
            <w:tcW w:w="1560" w:type="dxa"/>
          </w:tcPr>
          <w:p w14:paraId="0397C3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703F0D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附件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3DEB32A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0303F12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946A0D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594F2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2E2467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59A22E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CBAFE5F" w14:textId="77777777" w:rsidTr="00975030">
        <w:tc>
          <w:tcPr>
            <w:tcW w:w="1560" w:type="dxa"/>
          </w:tcPr>
          <w:p w14:paraId="4D3538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Notice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0DC98FA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公告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0899422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7A8C94E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E38887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9D7A8C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1729DA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6516F4D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03DB73D" w14:textId="77777777" w:rsidTr="00975030">
        <w:tc>
          <w:tcPr>
            <w:tcW w:w="1560" w:type="dxa"/>
          </w:tcPr>
          <w:p w14:paraId="6CBD53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420" w:type="dxa"/>
          </w:tcPr>
          <w:p w14:paraId="3636A9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顺序号</w:t>
            </w:r>
          </w:p>
        </w:tc>
        <w:tc>
          <w:tcPr>
            <w:tcW w:w="1520" w:type="dxa"/>
          </w:tcPr>
          <w:p w14:paraId="6A1B489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33BDF11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8D7372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6BC2A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817B20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01567D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4D64815" w14:textId="77777777" w:rsidTr="00975030">
        <w:tc>
          <w:tcPr>
            <w:tcW w:w="1560" w:type="dxa"/>
          </w:tcPr>
          <w:p w14:paraId="1AAB7CF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FileType</w:t>
            </w:r>
          </w:p>
        </w:tc>
        <w:tc>
          <w:tcPr>
            <w:tcW w:w="1420" w:type="dxa"/>
          </w:tcPr>
          <w:p w14:paraId="3FE61FD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文件类型</w:t>
            </w:r>
          </w:p>
        </w:tc>
        <w:tc>
          <w:tcPr>
            <w:tcW w:w="1520" w:type="dxa"/>
          </w:tcPr>
          <w:p w14:paraId="7A5F7A1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(20)</w:t>
            </w:r>
          </w:p>
        </w:tc>
        <w:tc>
          <w:tcPr>
            <w:tcW w:w="1080" w:type="dxa"/>
          </w:tcPr>
          <w:p w14:paraId="3BDB335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4DAE5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625B3E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F740B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1E3378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文件扩展名</w:t>
            </w:r>
          </w:p>
        </w:tc>
      </w:tr>
      <w:tr w:rsidR="00975030" w:rsidRPr="00513641" w14:paraId="72C3C7BA" w14:textId="77777777" w:rsidTr="00975030">
        <w:tc>
          <w:tcPr>
            <w:tcW w:w="1560" w:type="dxa"/>
          </w:tcPr>
          <w:p w14:paraId="2B9801C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Title</w:t>
            </w:r>
          </w:p>
        </w:tc>
        <w:tc>
          <w:tcPr>
            <w:tcW w:w="1420" w:type="dxa"/>
          </w:tcPr>
          <w:p w14:paraId="0189305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附件标题</w:t>
            </w:r>
          </w:p>
        </w:tc>
        <w:tc>
          <w:tcPr>
            <w:tcW w:w="1520" w:type="dxa"/>
          </w:tcPr>
          <w:p w14:paraId="070F2F6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00)</w:t>
            </w:r>
          </w:p>
        </w:tc>
        <w:tc>
          <w:tcPr>
            <w:tcW w:w="1080" w:type="dxa"/>
          </w:tcPr>
          <w:p w14:paraId="6C9AB62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4A220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5081A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2F7C23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5E1CEB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56323AA1" w14:textId="77777777" w:rsidTr="00975030">
        <w:tc>
          <w:tcPr>
            <w:tcW w:w="1560" w:type="dxa"/>
          </w:tcPr>
          <w:p w14:paraId="5BD2108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Url</w:t>
            </w:r>
          </w:p>
        </w:tc>
        <w:tc>
          <w:tcPr>
            <w:tcW w:w="1420" w:type="dxa"/>
          </w:tcPr>
          <w:p w14:paraId="24D1ACF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附件路径</w:t>
            </w:r>
          </w:p>
        </w:tc>
        <w:tc>
          <w:tcPr>
            <w:tcW w:w="1520" w:type="dxa"/>
          </w:tcPr>
          <w:p w14:paraId="1AE46A7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(200)</w:t>
            </w:r>
          </w:p>
        </w:tc>
        <w:tc>
          <w:tcPr>
            <w:tcW w:w="1080" w:type="dxa"/>
          </w:tcPr>
          <w:p w14:paraId="47D584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544C16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9BC54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8FFA2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2071EB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可访问的路径</w:t>
            </w:r>
          </w:p>
        </w:tc>
      </w:tr>
      <w:tr w:rsidR="00975030" w:rsidRPr="00513641" w14:paraId="6DA1C42F" w14:textId="77777777" w:rsidTr="00975030">
        <w:tc>
          <w:tcPr>
            <w:tcW w:w="1560" w:type="dxa"/>
          </w:tcPr>
          <w:p w14:paraId="60001E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420" w:type="dxa"/>
          </w:tcPr>
          <w:p w14:paraId="7FA8E4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上传时间</w:t>
            </w:r>
          </w:p>
        </w:tc>
        <w:tc>
          <w:tcPr>
            <w:tcW w:w="1520" w:type="dxa"/>
          </w:tcPr>
          <w:p w14:paraId="0D4DFFE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04602B3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865FFE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C17C3A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6B972B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372FEB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4AD8C1E" w14:textId="77777777" w:rsidTr="00975030">
        <w:tc>
          <w:tcPr>
            <w:tcW w:w="1560" w:type="dxa"/>
          </w:tcPr>
          <w:p w14:paraId="71F030E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Size</w:t>
            </w:r>
          </w:p>
        </w:tc>
        <w:tc>
          <w:tcPr>
            <w:tcW w:w="1420" w:type="dxa"/>
          </w:tcPr>
          <w:p w14:paraId="269071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文件大小</w:t>
            </w:r>
          </w:p>
        </w:tc>
        <w:tc>
          <w:tcPr>
            <w:tcW w:w="1520" w:type="dxa"/>
          </w:tcPr>
          <w:p w14:paraId="0E5A1B9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1E012D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C3EBBE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DBBA74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30CE2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065990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字节</w:t>
            </w:r>
          </w:p>
        </w:tc>
      </w:tr>
      <w:tr w:rsidR="00975030" w:rsidRPr="00513641" w14:paraId="568FE411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70E55986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  <w:shd w:val="clear" w:color="auto" w:fill="auto"/>
          </w:tcPr>
          <w:p w14:paraId="29A868D6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3CCA96A9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3029EB8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</w:p>
        </w:tc>
      </w:tr>
    </w:tbl>
    <w:p w14:paraId="692D373E" w14:textId="77777777" w:rsidR="00975030" w:rsidRPr="00513641" w:rsidRDefault="00975030" w:rsidP="00975030">
      <w:pPr>
        <w:rPr>
          <w:rFonts w:ascii="宋体"/>
          <w:b/>
          <w:bCs/>
          <w:sz w:val="21"/>
          <w:szCs w:val="21"/>
        </w:rPr>
      </w:pPr>
    </w:p>
    <w:p w14:paraId="123E8476" w14:textId="77777777" w:rsidR="00975030" w:rsidRPr="00513641" w:rsidRDefault="00975030" w:rsidP="00975030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77" w:name="_Toc448752259"/>
      <w:bookmarkStart w:id="78" w:name="_Toc452126620"/>
      <w:bookmarkStart w:id="79" w:name="_Toc492980051"/>
      <w:r w:rsidRPr="00513641">
        <w:rPr>
          <w:rFonts w:ascii="黑体" w:eastAsia="黑体" w:hAnsi="黑体" w:hint="eastAsia"/>
          <w:sz w:val="21"/>
          <w:szCs w:val="21"/>
        </w:rPr>
        <w:lastRenderedPageBreak/>
        <w:t>系统管理</w:t>
      </w:r>
      <w:bookmarkEnd w:id="77"/>
      <w:bookmarkEnd w:id="78"/>
      <w:bookmarkEnd w:id="79"/>
    </w:p>
    <w:p w14:paraId="036C4C9B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80" w:name="_Toc220232242"/>
      <w:bookmarkStart w:id="81" w:name="_Toc263158118"/>
      <w:bookmarkStart w:id="82" w:name="_Toc448752260"/>
      <w:bookmarkStart w:id="83" w:name="_Toc452126621"/>
      <w:bookmarkStart w:id="84" w:name="_Toc492980052"/>
      <w:r w:rsidRPr="00513641">
        <w:rPr>
          <w:rFonts w:ascii="黑体" w:hAnsi="黑体" w:hint="eastAsia"/>
          <w:sz w:val="21"/>
          <w:szCs w:val="21"/>
        </w:rPr>
        <w:t>管理员</w:t>
      </w:r>
      <w:bookmarkEnd w:id="80"/>
      <w:bookmarkEnd w:id="81"/>
      <w:bookmarkEnd w:id="82"/>
      <w:bookmarkEnd w:id="83"/>
      <w:bookmarkEnd w:id="8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700"/>
        <w:gridCol w:w="900"/>
        <w:gridCol w:w="977"/>
        <w:gridCol w:w="861"/>
        <w:gridCol w:w="861"/>
        <w:gridCol w:w="1981"/>
      </w:tblGrid>
      <w:tr w:rsidR="00975030" w:rsidRPr="00513641" w14:paraId="2886F109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CC39073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25898A2F" w14:textId="2AFDB6F1" w:rsidR="00975030" w:rsidRPr="00513641" w:rsidRDefault="007F1668" w:rsidP="0097503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975030" w:rsidRPr="00513641">
              <w:rPr>
                <w:rFonts w:ascii="宋体" w:hAnsi="宋体"/>
                <w:sz w:val="21"/>
                <w:szCs w:val="21"/>
              </w:rPr>
              <w:t>AdminInfo</w:t>
            </w:r>
          </w:p>
        </w:tc>
      </w:tr>
      <w:tr w:rsidR="00975030" w:rsidRPr="00513641" w14:paraId="5300811E" w14:textId="77777777" w:rsidTr="00975030">
        <w:tc>
          <w:tcPr>
            <w:tcW w:w="1620" w:type="dxa"/>
            <w:shd w:val="clear" w:color="auto" w:fill="D9D9D9"/>
          </w:tcPr>
          <w:p w14:paraId="5BD9B671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4A38F487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00" w:type="dxa"/>
            <w:shd w:val="clear" w:color="auto" w:fill="D9D9D9"/>
          </w:tcPr>
          <w:p w14:paraId="0609B2F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900" w:type="dxa"/>
            <w:shd w:val="clear" w:color="auto" w:fill="D9D9D9"/>
          </w:tcPr>
          <w:p w14:paraId="3D2371FE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3D8E2F6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287A80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2944B70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4C2F70A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54F61237" w14:textId="77777777" w:rsidTr="00975030">
        <w:tc>
          <w:tcPr>
            <w:tcW w:w="1620" w:type="dxa"/>
          </w:tcPr>
          <w:p w14:paraId="5566315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4C7ECCF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3789DFB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3F58745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F73963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057157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37E08E9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CCB0E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29B2BF9" w14:textId="77777777" w:rsidTr="00975030">
        <w:tc>
          <w:tcPr>
            <w:tcW w:w="1620" w:type="dxa"/>
          </w:tcPr>
          <w:p w14:paraId="7F25A9E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LoginName</w:t>
            </w:r>
          </w:p>
        </w:tc>
        <w:tc>
          <w:tcPr>
            <w:tcW w:w="1360" w:type="dxa"/>
          </w:tcPr>
          <w:p w14:paraId="62F438F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登录名</w:t>
            </w:r>
          </w:p>
        </w:tc>
        <w:tc>
          <w:tcPr>
            <w:tcW w:w="1700" w:type="dxa"/>
          </w:tcPr>
          <w:p w14:paraId="4E3B511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900" w:type="dxa"/>
          </w:tcPr>
          <w:p w14:paraId="54A30A5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DD098C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681D6B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E17352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B5FBB2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5CE5B6F" w14:textId="77777777" w:rsidTr="00975030">
        <w:tc>
          <w:tcPr>
            <w:tcW w:w="1620" w:type="dxa"/>
          </w:tcPr>
          <w:p w14:paraId="65F2A56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Password</w:t>
            </w:r>
          </w:p>
        </w:tc>
        <w:tc>
          <w:tcPr>
            <w:tcW w:w="1360" w:type="dxa"/>
          </w:tcPr>
          <w:p w14:paraId="28C0583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用户密码</w:t>
            </w:r>
          </w:p>
        </w:tc>
        <w:tc>
          <w:tcPr>
            <w:tcW w:w="1700" w:type="dxa"/>
          </w:tcPr>
          <w:p w14:paraId="760593E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900" w:type="dxa"/>
          </w:tcPr>
          <w:p w14:paraId="4F0878F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315401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147D00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05509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5F0E6A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67427B70" w14:textId="77777777" w:rsidTr="00975030">
        <w:tc>
          <w:tcPr>
            <w:tcW w:w="1620" w:type="dxa"/>
          </w:tcPr>
          <w:p w14:paraId="589669F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TrueName</w:t>
            </w:r>
          </w:p>
        </w:tc>
        <w:tc>
          <w:tcPr>
            <w:tcW w:w="1360" w:type="dxa"/>
          </w:tcPr>
          <w:p w14:paraId="1D6C353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700" w:type="dxa"/>
          </w:tcPr>
          <w:p w14:paraId="5B42954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900" w:type="dxa"/>
          </w:tcPr>
          <w:p w14:paraId="2465F99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725218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683DB5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B823AF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E1E30C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75B6A41A" w14:textId="77777777" w:rsidTr="00975030">
        <w:tc>
          <w:tcPr>
            <w:tcW w:w="1620" w:type="dxa"/>
          </w:tcPr>
          <w:p w14:paraId="7C86719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NickName</w:t>
            </w:r>
          </w:p>
        </w:tc>
        <w:tc>
          <w:tcPr>
            <w:tcW w:w="1360" w:type="dxa"/>
          </w:tcPr>
          <w:p w14:paraId="4CC0C25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昵</w:t>
            </w:r>
            <w:r w:rsidRPr="00513641">
              <w:rPr>
                <w:rFonts w:ascii="宋体" w:hAnsi="宋体"/>
                <w:sz w:val="21"/>
                <w:szCs w:val="21"/>
              </w:rPr>
              <w:t>称</w:t>
            </w:r>
          </w:p>
        </w:tc>
        <w:tc>
          <w:tcPr>
            <w:tcW w:w="1700" w:type="dxa"/>
          </w:tcPr>
          <w:p w14:paraId="19ED443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900" w:type="dxa"/>
          </w:tcPr>
          <w:p w14:paraId="3E5F21C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29F149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BE70F5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449F4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59F2761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3767BB17" w14:textId="77777777" w:rsidTr="00975030">
        <w:tc>
          <w:tcPr>
            <w:tcW w:w="1620" w:type="dxa"/>
          </w:tcPr>
          <w:p w14:paraId="7AC280F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Email</w:t>
            </w:r>
          </w:p>
        </w:tc>
        <w:tc>
          <w:tcPr>
            <w:tcW w:w="1360" w:type="dxa"/>
          </w:tcPr>
          <w:p w14:paraId="12DB5A6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电子邮箱</w:t>
            </w:r>
          </w:p>
        </w:tc>
        <w:tc>
          <w:tcPr>
            <w:tcW w:w="1700" w:type="dxa"/>
          </w:tcPr>
          <w:p w14:paraId="042707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900" w:type="dxa"/>
          </w:tcPr>
          <w:p w14:paraId="6855497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AF0957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AA3401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DE72D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7E9978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483CF6A" w14:textId="77777777" w:rsidTr="00975030">
        <w:tc>
          <w:tcPr>
            <w:tcW w:w="1620" w:type="dxa"/>
          </w:tcPr>
          <w:p w14:paraId="2181240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Mobile</w:t>
            </w:r>
          </w:p>
        </w:tc>
        <w:tc>
          <w:tcPr>
            <w:tcW w:w="1360" w:type="dxa"/>
          </w:tcPr>
          <w:p w14:paraId="725086C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手机</w:t>
            </w:r>
          </w:p>
        </w:tc>
        <w:tc>
          <w:tcPr>
            <w:tcW w:w="1700" w:type="dxa"/>
          </w:tcPr>
          <w:p w14:paraId="165020E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String(11)</w:t>
            </w:r>
          </w:p>
        </w:tc>
        <w:tc>
          <w:tcPr>
            <w:tcW w:w="900" w:type="dxa"/>
          </w:tcPr>
          <w:p w14:paraId="1B0BA4E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8C2CB8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405B83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A78806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BE2BD4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E4EDE66" w14:textId="77777777" w:rsidTr="00975030">
        <w:tc>
          <w:tcPr>
            <w:tcW w:w="1620" w:type="dxa"/>
          </w:tcPr>
          <w:p w14:paraId="0FB8FD2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UserLogo</w:t>
            </w:r>
          </w:p>
        </w:tc>
        <w:tc>
          <w:tcPr>
            <w:tcW w:w="1360" w:type="dxa"/>
          </w:tcPr>
          <w:p w14:paraId="46D3E33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图标图片</w:t>
            </w:r>
          </w:p>
        </w:tc>
        <w:tc>
          <w:tcPr>
            <w:tcW w:w="1700" w:type="dxa"/>
          </w:tcPr>
          <w:p w14:paraId="49C04AA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900" w:type="dxa"/>
          </w:tcPr>
          <w:p w14:paraId="70FC15A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D7514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C54FD4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384B43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502FA7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1D9FE5A" w14:textId="77777777" w:rsidTr="00975030">
        <w:tc>
          <w:tcPr>
            <w:tcW w:w="1620" w:type="dxa"/>
          </w:tcPr>
          <w:p w14:paraId="12B6D9F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360" w:type="dxa"/>
          </w:tcPr>
          <w:p w14:paraId="0BD52D6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注册时间</w:t>
            </w:r>
          </w:p>
        </w:tc>
        <w:tc>
          <w:tcPr>
            <w:tcW w:w="1700" w:type="dxa"/>
          </w:tcPr>
          <w:p w14:paraId="0C3AA8C0" w14:textId="77777777" w:rsidR="00975030" w:rsidRPr="009E7173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900" w:type="dxa"/>
          </w:tcPr>
          <w:p w14:paraId="41687E4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0C244C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7D5B3A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C5AD9D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46355A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783D4A6C" w14:textId="77777777" w:rsidTr="00975030">
        <w:tc>
          <w:tcPr>
            <w:tcW w:w="1620" w:type="dxa"/>
          </w:tcPr>
          <w:p w14:paraId="12FF80E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360" w:type="dxa"/>
          </w:tcPr>
          <w:p w14:paraId="6F00552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700" w:type="dxa"/>
          </w:tcPr>
          <w:p w14:paraId="7ACFF7C8" w14:textId="03686705" w:rsidR="00975030" w:rsidRPr="00513641" w:rsidRDefault="009E7173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9E7173">
              <w:rPr>
                <w:rFonts w:ascii="宋体" w:hAnsi="宋体"/>
                <w:sz w:val="21"/>
                <w:szCs w:val="21"/>
              </w:rPr>
              <w:t>ScfActiveCode</w:t>
            </w:r>
          </w:p>
        </w:tc>
        <w:tc>
          <w:tcPr>
            <w:tcW w:w="900" w:type="dxa"/>
          </w:tcPr>
          <w:p w14:paraId="1761B77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AC7CA7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DAEEB3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83128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16A5B4C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inactivity</w:t>
            </w:r>
            <w:r w:rsidRPr="00513641">
              <w:rPr>
                <w:rFonts w:ascii="宋体" w:hAnsi="宋体"/>
                <w:sz w:val="21"/>
                <w:szCs w:val="21"/>
              </w:rPr>
              <w:t>: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未激活,</w:t>
            </w:r>
            <w:r w:rsidRPr="00513641">
              <w:rPr>
                <w:rFonts w:ascii="宋体" w:hAnsi="宋体"/>
                <w:sz w:val="21"/>
                <w:szCs w:val="21"/>
              </w:rPr>
              <w:t>activity: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激活</w:t>
            </w:r>
          </w:p>
        </w:tc>
      </w:tr>
      <w:tr w:rsidR="00975030" w:rsidRPr="00513641" w14:paraId="3BED7133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25D0CF0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26C64F32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C0C0C0"/>
          </w:tcPr>
          <w:p w14:paraId="20D8FC3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3F51B083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F1C82AD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85" w:name="_Toc101338487"/>
      <w:bookmarkStart w:id="86" w:name="_Toc101338501"/>
      <w:bookmarkStart w:id="87" w:name="_Toc220232243"/>
      <w:bookmarkStart w:id="88" w:name="_Toc263158119"/>
      <w:bookmarkStart w:id="89" w:name="_Toc399336077"/>
      <w:bookmarkStart w:id="90" w:name="_Toc448752261"/>
      <w:bookmarkStart w:id="91" w:name="_Toc452126622"/>
      <w:bookmarkStart w:id="92" w:name="_Toc492980053"/>
      <w:bookmarkEnd w:id="85"/>
      <w:r w:rsidRPr="00513641">
        <w:rPr>
          <w:rFonts w:ascii="黑体" w:hAnsi="黑体" w:hint="eastAsia"/>
          <w:sz w:val="21"/>
          <w:szCs w:val="21"/>
        </w:rPr>
        <w:t>角色</w:t>
      </w:r>
      <w:bookmarkEnd w:id="86"/>
      <w:bookmarkEnd w:id="87"/>
      <w:bookmarkEnd w:id="88"/>
      <w:bookmarkEnd w:id="89"/>
      <w:bookmarkEnd w:id="90"/>
      <w:bookmarkEnd w:id="91"/>
      <w:bookmarkEnd w:id="9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440"/>
        <w:gridCol w:w="1620"/>
        <w:gridCol w:w="715"/>
        <w:gridCol w:w="955"/>
        <w:gridCol w:w="900"/>
        <w:gridCol w:w="900"/>
        <w:gridCol w:w="2110"/>
      </w:tblGrid>
      <w:tr w:rsidR="00975030" w:rsidRPr="00513641" w14:paraId="06830CEB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23CDF5D3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2F5C645D" w14:textId="17BA7630" w:rsidR="00975030" w:rsidRPr="00513641" w:rsidRDefault="007F1668" w:rsidP="0097503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975030" w:rsidRPr="00513641">
              <w:rPr>
                <w:rFonts w:ascii="宋体" w:hAnsi="宋体"/>
                <w:sz w:val="21"/>
                <w:szCs w:val="21"/>
              </w:rPr>
              <w:t>RoleInfo</w:t>
            </w:r>
          </w:p>
        </w:tc>
      </w:tr>
      <w:tr w:rsidR="00975030" w:rsidRPr="00513641" w14:paraId="1DDB2D09" w14:textId="77777777" w:rsidTr="00975030">
        <w:tc>
          <w:tcPr>
            <w:tcW w:w="1620" w:type="dxa"/>
            <w:shd w:val="clear" w:color="auto" w:fill="D9D9D9"/>
          </w:tcPr>
          <w:p w14:paraId="6C9351A2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440" w:type="dxa"/>
            <w:shd w:val="clear" w:color="auto" w:fill="D9D9D9"/>
          </w:tcPr>
          <w:p w14:paraId="6AAFB1E1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620" w:type="dxa"/>
            <w:shd w:val="clear" w:color="auto" w:fill="D9D9D9"/>
          </w:tcPr>
          <w:p w14:paraId="7147F2A8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715" w:type="dxa"/>
            <w:shd w:val="clear" w:color="auto" w:fill="D9D9D9"/>
          </w:tcPr>
          <w:p w14:paraId="703502C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55" w:type="dxa"/>
            <w:shd w:val="clear" w:color="auto" w:fill="D9D9D9"/>
          </w:tcPr>
          <w:p w14:paraId="3CB86DED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900" w:type="dxa"/>
            <w:shd w:val="clear" w:color="auto" w:fill="D9D9D9"/>
          </w:tcPr>
          <w:p w14:paraId="0A5DEAA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900" w:type="dxa"/>
            <w:shd w:val="clear" w:color="auto" w:fill="D9D9D9"/>
          </w:tcPr>
          <w:p w14:paraId="4FFFBC11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2110" w:type="dxa"/>
            <w:shd w:val="clear" w:color="auto" w:fill="D9D9D9"/>
          </w:tcPr>
          <w:p w14:paraId="20DEC93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37AB62D7" w14:textId="77777777" w:rsidTr="00975030">
        <w:tc>
          <w:tcPr>
            <w:tcW w:w="1620" w:type="dxa"/>
          </w:tcPr>
          <w:p w14:paraId="7C5B801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40" w:type="dxa"/>
          </w:tcPr>
          <w:p w14:paraId="5D4EF48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20" w:type="dxa"/>
          </w:tcPr>
          <w:p w14:paraId="39080C8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715" w:type="dxa"/>
          </w:tcPr>
          <w:p w14:paraId="04D4777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65F72E4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6B80A4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900" w:type="dxa"/>
          </w:tcPr>
          <w:p w14:paraId="6D700D0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0" w:type="dxa"/>
          </w:tcPr>
          <w:p w14:paraId="7EAFC1D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E88179F" w14:textId="77777777" w:rsidTr="00975030">
        <w:tc>
          <w:tcPr>
            <w:tcW w:w="1620" w:type="dxa"/>
          </w:tcPr>
          <w:p w14:paraId="44FBABF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RoleName</w:t>
            </w:r>
          </w:p>
        </w:tc>
        <w:tc>
          <w:tcPr>
            <w:tcW w:w="1440" w:type="dxa"/>
          </w:tcPr>
          <w:p w14:paraId="0600349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角色名称</w:t>
            </w:r>
          </w:p>
        </w:tc>
        <w:tc>
          <w:tcPr>
            <w:tcW w:w="1620" w:type="dxa"/>
          </w:tcPr>
          <w:p w14:paraId="50EE37E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715" w:type="dxa"/>
          </w:tcPr>
          <w:p w14:paraId="5DE2A75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5B3A0D4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5D1BDC0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10D572E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0" w:type="dxa"/>
          </w:tcPr>
          <w:p w14:paraId="67A4F64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D5CA753" w14:textId="77777777" w:rsidTr="00975030">
        <w:tc>
          <w:tcPr>
            <w:tcW w:w="1620" w:type="dxa"/>
          </w:tcPr>
          <w:p w14:paraId="05FEF9D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RoleDesc</w:t>
            </w:r>
          </w:p>
        </w:tc>
        <w:tc>
          <w:tcPr>
            <w:tcW w:w="1440" w:type="dxa"/>
          </w:tcPr>
          <w:p w14:paraId="21C3871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角色描述</w:t>
            </w:r>
          </w:p>
        </w:tc>
        <w:tc>
          <w:tcPr>
            <w:tcW w:w="1620" w:type="dxa"/>
          </w:tcPr>
          <w:p w14:paraId="6522835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715" w:type="dxa"/>
          </w:tcPr>
          <w:p w14:paraId="7814FEA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55" w:type="dxa"/>
          </w:tcPr>
          <w:p w14:paraId="587A8EB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70C2872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71C7E09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0" w:type="dxa"/>
          </w:tcPr>
          <w:p w14:paraId="1C002A1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8953406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768C009A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740011E6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15" w:type="dxa"/>
            <w:shd w:val="clear" w:color="auto" w:fill="C0C0C0"/>
          </w:tcPr>
          <w:p w14:paraId="41BB8B6E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65" w:type="dxa"/>
            <w:gridSpan w:val="4"/>
          </w:tcPr>
          <w:p w14:paraId="52E0E3EF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EF988BF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93" w:name="_Toc220232244"/>
      <w:bookmarkStart w:id="94" w:name="_Toc263158120"/>
      <w:bookmarkStart w:id="95" w:name="_Toc399336078"/>
      <w:bookmarkStart w:id="96" w:name="_Toc448752262"/>
      <w:bookmarkStart w:id="97" w:name="_Toc452126623"/>
      <w:bookmarkStart w:id="98" w:name="_Toc492980054"/>
      <w:r w:rsidRPr="00513641">
        <w:rPr>
          <w:rFonts w:ascii="黑体" w:hAnsi="黑体" w:hint="eastAsia"/>
          <w:sz w:val="21"/>
          <w:szCs w:val="21"/>
        </w:rPr>
        <w:t>模块</w:t>
      </w:r>
      <w:bookmarkEnd w:id="93"/>
      <w:bookmarkEnd w:id="94"/>
      <w:bookmarkEnd w:id="95"/>
      <w:bookmarkEnd w:id="96"/>
      <w:bookmarkEnd w:id="97"/>
      <w:bookmarkEnd w:id="98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276"/>
        <w:gridCol w:w="1561"/>
        <w:gridCol w:w="713"/>
        <w:gridCol w:w="955"/>
        <w:gridCol w:w="900"/>
        <w:gridCol w:w="900"/>
        <w:gridCol w:w="2112"/>
      </w:tblGrid>
      <w:tr w:rsidR="00975030" w:rsidRPr="00513641" w14:paraId="04CE4DE5" w14:textId="77777777" w:rsidTr="00975030">
        <w:trPr>
          <w:cantSplit/>
        </w:trPr>
        <w:tc>
          <w:tcPr>
            <w:tcW w:w="1843" w:type="dxa"/>
            <w:shd w:val="clear" w:color="auto" w:fill="D9D9D9"/>
          </w:tcPr>
          <w:p w14:paraId="35FFD490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417" w:type="dxa"/>
            <w:gridSpan w:val="7"/>
          </w:tcPr>
          <w:p w14:paraId="328A7599" w14:textId="70E0FEC7" w:rsidR="00975030" w:rsidRPr="00513641" w:rsidRDefault="00813CF3" w:rsidP="0097503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975030" w:rsidRPr="00513641">
              <w:rPr>
                <w:rFonts w:ascii="宋体" w:hAnsi="宋体"/>
                <w:sz w:val="21"/>
                <w:szCs w:val="21"/>
              </w:rPr>
              <w:t>ModuleInfo</w:t>
            </w:r>
          </w:p>
        </w:tc>
      </w:tr>
      <w:tr w:rsidR="00975030" w:rsidRPr="00513641" w14:paraId="62022D17" w14:textId="77777777" w:rsidTr="00975030">
        <w:tc>
          <w:tcPr>
            <w:tcW w:w="1843" w:type="dxa"/>
            <w:shd w:val="clear" w:color="auto" w:fill="D9D9D9"/>
          </w:tcPr>
          <w:p w14:paraId="798EFF76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14:paraId="7DEB57B0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561" w:type="dxa"/>
            <w:shd w:val="clear" w:color="auto" w:fill="D9D9D9"/>
          </w:tcPr>
          <w:p w14:paraId="488FE4A9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713" w:type="dxa"/>
            <w:shd w:val="clear" w:color="auto" w:fill="D9D9D9"/>
          </w:tcPr>
          <w:p w14:paraId="53440C9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55" w:type="dxa"/>
            <w:shd w:val="clear" w:color="auto" w:fill="D9D9D9"/>
          </w:tcPr>
          <w:p w14:paraId="74A518C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900" w:type="dxa"/>
            <w:shd w:val="clear" w:color="auto" w:fill="D9D9D9"/>
          </w:tcPr>
          <w:p w14:paraId="7CB5B05C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900" w:type="dxa"/>
            <w:shd w:val="clear" w:color="auto" w:fill="D9D9D9"/>
          </w:tcPr>
          <w:p w14:paraId="613BC0AA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2112" w:type="dxa"/>
            <w:shd w:val="clear" w:color="auto" w:fill="D9D9D9"/>
          </w:tcPr>
          <w:p w14:paraId="4C5B34B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4AB9C327" w14:textId="77777777" w:rsidTr="00975030">
        <w:tc>
          <w:tcPr>
            <w:tcW w:w="1843" w:type="dxa"/>
          </w:tcPr>
          <w:p w14:paraId="0888B8A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14:paraId="00219F3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61" w:type="dxa"/>
          </w:tcPr>
          <w:p w14:paraId="24E5B6B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713" w:type="dxa"/>
          </w:tcPr>
          <w:p w14:paraId="1B9EFA4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3CF514D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212D772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900" w:type="dxa"/>
          </w:tcPr>
          <w:p w14:paraId="68405D4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0847EF7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27015C1F" w14:textId="77777777" w:rsidTr="00975030">
        <w:tc>
          <w:tcPr>
            <w:tcW w:w="1843" w:type="dxa"/>
          </w:tcPr>
          <w:p w14:paraId="538087B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ModuleName</w:t>
            </w:r>
          </w:p>
        </w:tc>
        <w:tc>
          <w:tcPr>
            <w:tcW w:w="1276" w:type="dxa"/>
          </w:tcPr>
          <w:p w14:paraId="04E4059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模块名称</w:t>
            </w:r>
          </w:p>
        </w:tc>
        <w:tc>
          <w:tcPr>
            <w:tcW w:w="1561" w:type="dxa"/>
          </w:tcPr>
          <w:p w14:paraId="3AB7914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713" w:type="dxa"/>
          </w:tcPr>
          <w:p w14:paraId="2F4E253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63F5AA0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6289D2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5C5B46D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34B88CE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57429C7" w14:textId="77777777" w:rsidTr="00975030">
        <w:tc>
          <w:tcPr>
            <w:tcW w:w="1843" w:type="dxa"/>
          </w:tcPr>
          <w:p w14:paraId="7A37D69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lastRenderedPageBreak/>
              <w:t>ModuleDesc</w:t>
            </w:r>
          </w:p>
        </w:tc>
        <w:tc>
          <w:tcPr>
            <w:tcW w:w="1276" w:type="dxa"/>
          </w:tcPr>
          <w:p w14:paraId="4B2F798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模块说明</w:t>
            </w:r>
          </w:p>
        </w:tc>
        <w:tc>
          <w:tcPr>
            <w:tcW w:w="1561" w:type="dxa"/>
          </w:tcPr>
          <w:p w14:paraId="7757003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 xml:space="preserve">String(200) </w:t>
            </w:r>
          </w:p>
        </w:tc>
        <w:tc>
          <w:tcPr>
            <w:tcW w:w="713" w:type="dxa"/>
          </w:tcPr>
          <w:p w14:paraId="5FB14B8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55" w:type="dxa"/>
          </w:tcPr>
          <w:p w14:paraId="2FAC31F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7C05D77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0727474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08E5081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290C3304" w14:textId="77777777" w:rsidTr="00975030">
        <w:tc>
          <w:tcPr>
            <w:tcW w:w="1843" w:type="dxa"/>
          </w:tcPr>
          <w:p w14:paraId="6473A5C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ModuleLayer</w:t>
            </w:r>
          </w:p>
        </w:tc>
        <w:tc>
          <w:tcPr>
            <w:tcW w:w="1276" w:type="dxa"/>
          </w:tcPr>
          <w:p w14:paraId="43ACF35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层次号码</w:t>
            </w:r>
          </w:p>
        </w:tc>
        <w:tc>
          <w:tcPr>
            <w:tcW w:w="1561" w:type="dxa"/>
          </w:tcPr>
          <w:p w14:paraId="5CFFC46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713" w:type="dxa"/>
          </w:tcPr>
          <w:p w14:paraId="5B1E193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2CBAAB4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104A6BA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1210FF3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311B01F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112233</w:t>
            </w:r>
          </w:p>
          <w:p w14:paraId="74277B0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11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：一级代码</w:t>
            </w:r>
          </w:p>
          <w:p w14:paraId="29A6D57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22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：二级代码</w:t>
            </w:r>
          </w:p>
          <w:p w14:paraId="00590DA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33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：三级代码</w:t>
            </w:r>
          </w:p>
          <w:p w14:paraId="736C9E9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为了提高树的查询速度</w:t>
            </w:r>
          </w:p>
        </w:tc>
      </w:tr>
      <w:tr w:rsidR="00975030" w:rsidRPr="00513641" w14:paraId="5BCB8491" w14:textId="77777777" w:rsidTr="00975030">
        <w:tc>
          <w:tcPr>
            <w:tcW w:w="1843" w:type="dxa"/>
          </w:tcPr>
          <w:p w14:paraId="540DD89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ModuleUrl</w:t>
            </w:r>
          </w:p>
        </w:tc>
        <w:tc>
          <w:tcPr>
            <w:tcW w:w="1276" w:type="dxa"/>
          </w:tcPr>
          <w:p w14:paraId="323A5B1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入口地址</w:t>
            </w:r>
          </w:p>
        </w:tc>
        <w:tc>
          <w:tcPr>
            <w:tcW w:w="1561" w:type="dxa"/>
          </w:tcPr>
          <w:p w14:paraId="03C64DF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713" w:type="dxa"/>
          </w:tcPr>
          <w:p w14:paraId="69A9BBD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55" w:type="dxa"/>
          </w:tcPr>
          <w:p w14:paraId="2F973EE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5854248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2F0AA41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4644E32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4138359" w14:textId="77777777" w:rsidTr="00975030">
        <w:trPr>
          <w:cantSplit/>
        </w:trPr>
        <w:tc>
          <w:tcPr>
            <w:tcW w:w="1843" w:type="dxa"/>
            <w:shd w:val="clear" w:color="auto" w:fill="D9D9D9"/>
          </w:tcPr>
          <w:p w14:paraId="29A9A55D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837" w:type="dxa"/>
            <w:gridSpan w:val="2"/>
          </w:tcPr>
          <w:p w14:paraId="6C39AFD5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13" w:type="dxa"/>
            <w:shd w:val="clear" w:color="auto" w:fill="C0C0C0"/>
          </w:tcPr>
          <w:p w14:paraId="7C1B706B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67" w:type="dxa"/>
            <w:gridSpan w:val="4"/>
          </w:tcPr>
          <w:p w14:paraId="43B4A465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BA299D6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99" w:name="_Toc399336081"/>
      <w:bookmarkStart w:id="100" w:name="_Toc448752263"/>
      <w:bookmarkStart w:id="101" w:name="_Toc452126624"/>
      <w:bookmarkStart w:id="102" w:name="_Toc492980055"/>
      <w:r w:rsidRPr="00513641">
        <w:rPr>
          <w:rFonts w:ascii="黑体" w:hAnsi="黑体" w:hint="eastAsia"/>
          <w:sz w:val="21"/>
          <w:szCs w:val="21"/>
        </w:rPr>
        <w:t>日志</w:t>
      </w:r>
      <w:bookmarkEnd w:id="99"/>
      <w:bookmarkEnd w:id="100"/>
      <w:bookmarkEnd w:id="101"/>
      <w:bookmarkEnd w:id="10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700"/>
        <w:gridCol w:w="900"/>
        <w:gridCol w:w="977"/>
        <w:gridCol w:w="861"/>
        <w:gridCol w:w="861"/>
        <w:gridCol w:w="1981"/>
      </w:tblGrid>
      <w:tr w:rsidR="00975030" w:rsidRPr="00513641" w14:paraId="59E2D4A8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27F4A2E6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6F1A2AA4" w14:textId="12A8DDF6" w:rsidR="00975030" w:rsidRPr="00513641" w:rsidRDefault="0024622B" w:rsidP="0097503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</w:t>
            </w:r>
            <w:r w:rsidR="00975030" w:rsidRPr="00513641">
              <w:rPr>
                <w:rFonts w:ascii="宋体" w:hAnsi="宋体"/>
                <w:sz w:val="21"/>
                <w:szCs w:val="21"/>
              </w:rPr>
              <w:t>LogInfo</w:t>
            </w:r>
          </w:p>
        </w:tc>
      </w:tr>
      <w:tr w:rsidR="00975030" w:rsidRPr="00513641" w14:paraId="2AB01384" w14:textId="77777777" w:rsidTr="00975030">
        <w:tc>
          <w:tcPr>
            <w:tcW w:w="1620" w:type="dxa"/>
            <w:shd w:val="clear" w:color="auto" w:fill="D9D9D9"/>
          </w:tcPr>
          <w:p w14:paraId="6E050D44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52DADA8B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00" w:type="dxa"/>
            <w:shd w:val="clear" w:color="auto" w:fill="D9D9D9"/>
          </w:tcPr>
          <w:p w14:paraId="30FEF59E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900" w:type="dxa"/>
            <w:shd w:val="clear" w:color="auto" w:fill="D9D9D9"/>
          </w:tcPr>
          <w:p w14:paraId="4021703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5DD9A758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1F5C6D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4CDAFBB4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07F7060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4F87787D" w14:textId="77777777" w:rsidTr="00975030">
        <w:tc>
          <w:tcPr>
            <w:tcW w:w="1620" w:type="dxa"/>
          </w:tcPr>
          <w:p w14:paraId="3FE96CE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7904558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3651F3E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0107F43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930940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7ABDDA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2762765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761D72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273FA664" w14:textId="77777777" w:rsidTr="00975030">
        <w:tc>
          <w:tcPr>
            <w:tcW w:w="1620" w:type="dxa"/>
          </w:tcPr>
          <w:p w14:paraId="1B26294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AdminId</w:t>
            </w:r>
          </w:p>
        </w:tc>
        <w:tc>
          <w:tcPr>
            <w:tcW w:w="1360" w:type="dxa"/>
          </w:tcPr>
          <w:p w14:paraId="220A68C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Cs/>
                <w:sz w:val="21"/>
                <w:szCs w:val="21"/>
              </w:rPr>
              <w:t>管理员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046267E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String(32)</w:t>
            </w:r>
          </w:p>
        </w:tc>
        <w:tc>
          <w:tcPr>
            <w:tcW w:w="900" w:type="dxa"/>
          </w:tcPr>
          <w:p w14:paraId="4E39831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67696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D42FF3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E45AB4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1C9D6B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6B9AC906" w14:textId="77777777" w:rsidTr="00975030">
        <w:tc>
          <w:tcPr>
            <w:tcW w:w="1620" w:type="dxa"/>
          </w:tcPr>
          <w:p w14:paraId="4FDF17B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ModuleId</w:t>
            </w:r>
          </w:p>
        </w:tc>
        <w:tc>
          <w:tcPr>
            <w:tcW w:w="1360" w:type="dxa"/>
          </w:tcPr>
          <w:p w14:paraId="3C9E2CC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模块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1B2807C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String(32)</w:t>
            </w:r>
          </w:p>
        </w:tc>
        <w:tc>
          <w:tcPr>
            <w:tcW w:w="900" w:type="dxa"/>
          </w:tcPr>
          <w:p w14:paraId="69BF86C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A27B8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B6AA25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4E2E6C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FBD48B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F7DE1F6" w14:textId="77777777" w:rsidTr="00975030">
        <w:tc>
          <w:tcPr>
            <w:tcW w:w="1620" w:type="dxa"/>
          </w:tcPr>
          <w:p w14:paraId="2C1EEEC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IpAddr</w:t>
            </w:r>
          </w:p>
        </w:tc>
        <w:tc>
          <w:tcPr>
            <w:tcW w:w="1360" w:type="dxa"/>
          </w:tcPr>
          <w:p w14:paraId="39BA3A7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</w:t>
            </w:r>
            <w:r w:rsidRPr="00513641">
              <w:rPr>
                <w:rFonts w:ascii="宋体" w:hAnsi="宋体"/>
                <w:sz w:val="21"/>
                <w:szCs w:val="21"/>
              </w:rPr>
              <w:t>P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700" w:type="dxa"/>
          </w:tcPr>
          <w:p w14:paraId="386153E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String(23)</w:t>
            </w:r>
          </w:p>
        </w:tc>
        <w:tc>
          <w:tcPr>
            <w:tcW w:w="900" w:type="dxa"/>
          </w:tcPr>
          <w:p w14:paraId="08DC7DA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DCCC35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36D998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EA76BC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7DE1FF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93AB948" w14:textId="77777777" w:rsidTr="00975030">
        <w:tc>
          <w:tcPr>
            <w:tcW w:w="1620" w:type="dxa"/>
          </w:tcPr>
          <w:p w14:paraId="5B5264E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OptionTime</w:t>
            </w:r>
          </w:p>
        </w:tc>
        <w:tc>
          <w:tcPr>
            <w:tcW w:w="1360" w:type="dxa"/>
          </w:tcPr>
          <w:p w14:paraId="02F6815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操作时间</w:t>
            </w:r>
          </w:p>
        </w:tc>
        <w:tc>
          <w:tcPr>
            <w:tcW w:w="1700" w:type="dxa"/>
          </w:tcPr>
          <w:p w14:paraId="45CB89C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Calendar</w:t>
            </w:r>
          </w:p>
        </w:tc>
        <w:tc>
          <w:tcPr>
            <w:tcW w:w="900" w:type="dxa"/>
          </w:tcPr>
          <w:p w14:paraId="2C71FF4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C5AF8B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9039D7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ABC4E5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51672B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BD2BA62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CE2D5D9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5532C5BD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C0C0C0"/>
          </w:tcPr>
          <w:p w14:paraId="17D8D0A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73CA8810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5C807A7A" w14:textId="420ABE18" w:rsidR="00811AAB" w:rsidRPr="00513641" w:rsidRDefault="00811AAB" w:rsidP="00811AAB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3" w:name="_Toc492980056"/>
      <w:r>
        <w:rPr>
          <w:rFonts w:ascii="黑体" w:hAnsi="黑体"/>
          <w:sz w:val="21"/>
          <w:szCs w:val="21"/>
        </w:rPr>
        <w:t>船舶指</w:t>
      </w:r>
      <w:r>
        <w:rPr>
          <w:rFonts w:ascii="黑体" w:hAnsi="黑体" w:hint="eastAsia"/>
          <w:sz w:val="21"/>
          <w:szCs w:val="21"/>
        </w:rPr>
        <w:t>派</w:t>
      </w:r>
      <w:bookmarkEnd w:id="103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700"/>
        <w:gridCol w:w="900"/>
        <w:gridCol w:w="977"/>
        <w:gridCol w:w="861"/>
        <w:gridCol w:w="861"/>
        <w:gridCol w:w="1981"/>
      </w:tblGrid>
      <w:tr w:rsidR="00811AAB" w:rsidRPr="00513641" w14:paraId="388E8169" w14:textId="77777777" w:rsidTr="00EF3ED2">
        <w:trPr>
          <w:cantSplit/>
        </w:trPr>
        <w:tc>
          <w:tcPr>
            <w:tcW w:w="1620" w:type="dxa"/>
            <w:shd w:val="clear" w:color="auto" w:fill="D9D9D9"/>
          </w:tcPr>
          <w:p w14:paraId="47E7749C" w14:textId="77777777" w:rsidR="00811AAB" w:rsidRPr="00513641" w:rsidRDefault="00811AAB" w:rsidP="00EF3ED2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157159CB" w14:textId="6DC24057" w:rsidR="00811AAB" w:rsidRPr="00513641" w:rsidRDefault="00811AAB" w:rsidP="00811AAB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ScfShipAssign</w:t>
            </w:r>
          </w:p>
        </w:tc>
      </w:tr>
      <w:tr w:rsidR="00811AAB" w:rsidRPr="00513641" w14:paraId="689F578C" w14:textId="77777777" w:rsidTr="00EF3ED2">
        <w:tc>
          <w:tcPr>
            <w:tcW w:w="1620" w:type="dxa"/>
            <w:shd w:val="clear" w:color="auto" w:fill="D9D9D9"/>
          </w:tcPr>
          <w:p w14:paraId="4E07699E" w14:textId="77777777" w:rsidR="00811AAB" w:rsidRPr="00513641" w:rsidRDefault="00811AAB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0D6BAF63" w14:textId="77777777" w:rsidR="00811AAB" w:rsidRPr="00513641" w:rsidRDefault="00811AAB" w:rsidP="00EF3ED2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00" w:type="dxa"/>
            <w:shd w:val="clear" w:color="auto" w:fill="D9D9D9"/>
          </w:tcPr>
          <w:p w14:paraId="77342C66" w14:textId="77777777" w:rsidR="00811AAB" w:rsidRPr="00513641" w:rsidRDefault="00811AAB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900" w:type="dxa"/>
            <w:shd w:val="clear" w:color="auto" w:fill="D9D9D9"/>
          </w:tcPr>
          <w:p w14:paraId="2798312E" w14:textId="77777777" w:rsidR="00811AAB" w:rsidRPr="00513641" w:rsidRDefault="00811AAB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4A36963" w14:textId="77777777" w:rsidR="00811AAB" w:rsidRPr="00513641" w:rsidRDefault="00811AAB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5C0EACDE" w14:textId="77777777" w:rsidR="00811AAB" w:rsidRPr="00513641" w:rsidRDefault="00811AAB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3A0A9970" w14:textId="77777777" w:rsidR="00811AAB" w:rsidRPr="00513641" w:rsidRDefault="00811AAB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43AD40E5" w14:textId="77777777" w:rsidR="00811AAB" w:rsidRPr="00513641" w:rsidRDefault="00811AAB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811AAB" w:rsidRPr="00513641" w14:paraId="279EABFA" w14:textId="77777777" w:rsidTr="00EF3ED2">
        <w:tc>
          <w:tcPr>
            <w:tcW w:w="1620" w:type="dxa"/>
          </w:tcPr>
          <w:p w14:paraId="43EE8534" w14:textId="77777777" w:rsidR="00811AAB" w:rsidRPr="00513641" w:rsidRDefault="00811AAB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3078F295" w14:textId="77777777" w:rsidR="00811AAB" w:rsidRPr="00513641" w:rsidRDefault="00811AAB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2AFF1E0A" w14:textId="77777777" w:rsidR="00811AAB" w:rsidRPr="00513641" w:rsidRDefault="00811AAB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18302C4B" w14:textId="77777777" w:rsidR="00811AAB" w:rsidRPr="00513641" w:rsidRDefault="00811AAB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B1FF7BD" w14:textId="77777777" w:rsidR="00811AAB" w:rsidRPr="00513641" w:rsidRDefault="00811AAB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46FD3DE" w14:textId="77777777" w:rsidR="00811AAB" w:rsidRPr="00513641" w:rsidRDefault="00811AAB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311FCD0E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C0A7106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811AAB" w:rsidRPr="00513641" w14:paraId="45725C32" w14:textId="77777777" w:rsidTr="00EF3ED2">
        <w:tc>
          <w:tcPr>
            <w:tcW w:w="1620" w:type="dxa"/>
          </w:tcPr>
          <w:p w14:paraId="6749221E" w14:textId="39914CCF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Advisor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7BAECD09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顾问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7BFCC0EF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2A829BF8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FA63868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6CEDA47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898B03B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4ADAA7C" w14:textId="77777777" w:rsidR="00811AAB" w:rsidRPr="00513641" w:rsidRDefault="00811AAB" w:rsidP="00EF3ED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811AAB" w:rsidRPr="00513641" w14:paraId="3AB72A76" w14:textId="77777777" w:rsidTr="00EF3ED2">
        <w:tc>
          <w:tcPr>
            <w:tcW w:w="1620" w:type="dxa"/>
          </w:tcPr>
          <w:p w14:paraId="0D386386" w14:textId="284EEB8F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Ship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474ECD04" w14:textId="0A5D6ABD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黑体" w:hAnsi="黑体"/>
                <w:sz w:val="21"/>
                <w:szCs w:val="21"/>
              </w:rPr>
              <w:t>船舶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351BFB47" w14:textId="41127CB5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0D83B10E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02C2CE5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9C3199F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CBAA6BB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F9B0FBA" w14:textId="77777777" w:rsidR="00811AAB" w:rsidRPr="00513641" w:rsidRDefault="00811AAB" w:rsidP="00EF3ED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CC6DC2" w:rsidRPr="00513641" w14:paraId="4CDA4738" w14:textId="77777777" w:rsidTr="00EF3ED2">
        <w:tc>
          <w:tcPr>
            <w:tcW w:w="1620" w:type="dxa"/>
          </w:tcPr>
          <w:p w14:paraId="11A60A69" w14:textId="67EF9853" w:rsidR="00CC6DC2" w:rsidRPr="00513641" w:rsidRDefault="00CC6DC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Option</w:t>
            </w:r>
            <w:r>
              <w:rPr>
                <w:rFonts w:ascii="宋体" w:hAnsi="宋体"/>
                <w:sz w:val="21"/>
                <w:szCs w:val="21"/>
              </w:rPr>
              <w:t>erId</w:t>
            </w:r>
          </w:p>
        </w:tc>
        <w:tc>
          <w:tcPr>
            <w:tcW w:w="1360" w:type="dxa"/>
          </w:tcPr>
          <w:p w14:paraId="29EA13CB" w14:textId="1D887CAD" w:rsidR="00CC6DC2" w:rsidRPr="00513641" w:rsidRDefault="00CC6DC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操作</w:t>
            </w:r>
            <w:r>
              <w:rPr>
                <w:rFonts w:ascii="宋体" w:hAnsi="宋体"/>
                <w:sz w:val="21"/>
                <w:szCs w:val="21"/>
              </w:rPr>
              <w:t>人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14062EB0" w14:textId="0DCD6791" w:rsidR="00CC6DC2" w:rsidRPr="00513641" w:rsidRDefault="00CC6DC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4C39C48B" w14:textId="77777777" w:rsidR="00CC6DC2" w:rsidRPr="00513641" w:rsidRDefault="00CC6DC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F35E196" w14:textId="77777777" w:rsidR="00CC6DC2" w:rsidRPr="00513641" w:rsidRDefault="00CC6DC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11C1035" w14:textId="77777777" w:rsidR="00CC6DC2" w:rsidRPr="00513641" w:rsidRDefault="00CC6DC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CA69D7E" w14:textId="77777777" w:rsidR="00CC6DC2" w:rsidRPr="00513641" w:rsidRDefault="00CC6DC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EF4B541" w14:textId="77777777" w:rsidR="00CC6DC2" w:rsidRPr="00513641" w:rsidRDefault="00CC6DC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811AAB" w:rsidRPr="00513641" w14:paraId="7D7810C5" w14:textId="77777777" w:rsidTr="00EF3ED2">
        <w:tc>
          <w:tcPr>
            <w:tcW w:w="1620" w:type="dxa"/>
          </w:tcPr>
          <w:p w14:paraId="61A19C19" w14:textId="7500983D" w:rsidR="00811AAB" w:rsidRPr="00513641" w:rsidRDefault="00811AAB" w:rsidP="00CA13BA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Op</w:t>
            </w:r>
            <w:r w:rsidR="00CA13BA">
              <w:rPr>
                <w:rFonts w:ascii="宋体" w:hAnsi="宋体"/>
                <w:sz w:val="21"/>
                <w:szCs w:val="21"/>
              </w:rPr>
              <w:t>erate</w:t>
            </w:r>
            <w:r w:rsidRPr="00513641">
              <w:rPr>
                <w:rFonts w:ascii="宋体" w:hAnsi="宋体"/>
                <w:sz w:val="21"/>
                <w:szCs w:val="21"/>
              </w:rPr>
              <w:t>Time</w:t>
            </w:r>
          </w:p>
        </w:tc>
        <w:tc>
          <w:tcPr>
            <w:tcW w:w="1360" w:type="dxa"/>
          </w:tcPr>
          <w:p w14:paraId="0FEE5961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操作时间</w:t>
            </w:r>
          </w:p>
        </w:tc>
        <w:tc>
          <w:tcPr>
            <w:tcW w:w="1700" w:type="dxa"/>
          </w:tcPr>
          <w:p w14:paraId="45E7A01A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Calendar</w:t>
            </w:r>
          </w:p>
        </w:tc>
        <w:tc>
          <w:tcPr>
            <w:tcW w:w="900" w:type="dxa"/>
          </w:tcPr>
          <w:p w14:paraId="61F5D252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E927B91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49B331B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1046CF3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1D46D75" w14:textId="77777777" w:rsidR="00811AAB" w:rsidRPr="00513641" w:rsidRDefault="00811AAB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811AAB" w:rsidRPr="00513641" w14:paraId="3F72A4BC" w14:textId="77777777" w:rsidTr="00EF3ED2">
        <w:trPr>
          <w:cantSplit/>
        </w:trPr>
        <w:tc>
          <w:tcPr>
            <w:tcW w:w="1620" w:type="dxa"/>
            <w:shd w:val="clear" w:color="auto" w:fill="D9D9D9"/>
          </w:tcPr>
          <w:p w14:paraId="02284BBC" w14:textId="77777777" w:rsidR="00811AAB" w:rsidRPr="00513641" w:rsidRDefault="00811AAB" w:rsidP="00EF3ED2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5EEE09A4" w14:textId="77777777" w:rsidR="00811AAB" w:rsidRPr="00513641" w:rsidRDefault="00811AAB" w:rsidP="00EF3ED2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C0C0C0"/>
          </w:tcPr>
          <w:p w14:paraId="6CF4C812" w14:textId="77777777" w:rsidR="00811AAB" w:rsidRPr="00513641" w:rsidRDefault="00811AAB" w:rsidP="00EF3ED2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05AC562D" w14:textId="77777777" w:rsidR="00811AAB" w:rsidRPr="00513641" w:rsidRDefault="00811AAB" w:rsidP="00EF3ED2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4FE9D53" w14:textId="248E5C55" w:rsidR="00D00E28" w:rsidRPr="00513641" w:rsidRDefault="000F552E" w:rsidP="00D00E2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4" w:name="_Toc492980057"/>
      <w:r>
        <w:rPr>
          <w:rFonts w:ascii="黑体" w:hAnsi="黑体" w:hint="eastAsia"/>
          <w:sz w:val="21"/>
          <w:szCs w:val="21"/>
        </w:rPr>
        <w:lastRenderedPageBreak/>
        <w:t>顾问</w:t>
      </w:r>
      <w:r w:rsidR="00D00E28">
        <w:rPr>
          <w:rFonts w:ascii="黑体" w:hAnsi="黑体" w:hint="eastAsia"/>
          <w:sz w:val="21"/>
          <w:szCs w:val="21"/>
        </w:rPr>
        <w:t>标</w:t>
      </w:r>
      <w:r w:rsidR="00D00E28">
        <w:rPr>
          <w:rFonts w:ascii="黑体" w:hAnsi="黑体"/>
          <w:sz w:val="21"/>
          <w:szCs w:val="21"/>
        </w:rPr>
        <w:t>签</w:t>
      </w:r>
      <w:bookmarkEnd w:id="10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700"/>
        <w:gridCol w:w="900"/>
        <w:gridCol w:w="977"/>
        <w:gridCol w:w="861"/>
        <w:gridCol w:w="861"/>
        <w:gridCol w:w="1981"/>
      </w:tblGrid>
      <w:tr w:rsidR="00D00E28" w:rsidRPr="00513641" w14:paraId="473961A9" w14:textId="77777777" w:rsidTr="00EF3ED2">
        <w:trPr>
          <w:cantSplit/>
        </w:trPr>
        <w:tc>
          <w:tcPr>
            <w:tcW w:w="1620" w:type="dxa"/>
            <w:shd w:val="clear" w:color="auto" w:fill="D9D9D9"/>
          </w:tcPr>
          <w:p w14:paraId="56E62E6D" w14:textId="77777777" w:rsidR="00D00E28" w:rsidRPr="00513641" w:rsidRDefault="00D00E28" w:rsidP="00EF3ED2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578FEB0E" w14:textId="7517C5F7" w:rsidR="00D00E28" w:rsidRPr="00513641" w:rsidRDefault="00D00E28" w:rsidP="00D00E28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ScfShipTag</w:t>
            </w:r>
          </w:p>
        </w:tc>
      </w:tr>
      <w:tr w:rsidR="00D00E28" w:rsidRPr="00513641" w14:paraId="1F118964" w14:textId="77777777" w:rsidTr="00EF3ED2">
        <w:tc>
          <w:tcPr>
            <w:tcW w:w="1620" w:type="dxa"/>
            <w:shd w:val="clear" w:color="auto" w:fill="D9D9D9"/>
          </w:tcPr>
          <w:p w14:paraId="7F64679C" w14:textId="77777777" w:rsidR="00D00E28" w:rsidRPr="00513641" w:rsidRDefault="00D00E28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49E7B5FF" w14:textId="77777777" w:rsidR="00D00E28" w:rsidRPr="00513641" w:rsidRDefault="00D00E28" w:rsidP="00EF3ED2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00" w:type="dxa"/>
            <w:shd w:val="clear" w:color="auto" w:fill="D9D9D9"/>
          </w:tcPr>
          <w:p w14:paraId="593DC7E2" w14:textId="77777777" w:rsidR="00D00E28" w:rsidRPr="00513641" w:rsidRDefault="00D00E28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900" w:type="dxa"/>
            <w:shd w:val="clear" w:color="auto" w:fill="D9D9D9"/>
          </w:tcPr>
          <w:p w14:paraId="322A178C" w14:textId="77777777" w:rsidR="00D00E28" w:rsidRPr="00513641" w:rsidRDefault="00D00E28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3D625A9" w14:textId="77777777" w:rsidR="00D00E28" w:rsidRPr="00513641" w:rsidRDefault="00D00E28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196F8908" w14:textId="77777777" w:rsidR="00D00E28" w:rsidRPr="00513641" w:rsidRDefault="00D00E28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66E8BA11" w14:textId="77777777" w:rsidR="00D00E28" w:rsidRPr="00513641" w:rsidRDefault="00D00E28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093706EE" w14:textId="77777777" w:rsidR="00D00E28" w:rsidRPr="00513641" w:rsidRDefault="00D00E28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D00E28" w:rsidRPr="00513641" w14:paraId="63F9C0DA" w14:textId="77777777" w:rsidTr="00EF3ED2">
        <w:tc>
          <w:tcPr>
            <w:tcW w:w="1620" w:type="dxa"/>
          </w:tcPr>
          <w:p w14:paraId="7ED08C41" w14:textId="77777777" w:rsidR="00D00E28" w:rsidRPr="00513641" w:rsidRDefault="00D00E28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21A18C08" w14:textId="77777777" w:rsidR="00D00E28" w:rsidRPr="00513641" w:rsidRDefault="00D00E28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4D85D078" w14:textId="77777777" w:rsidR="00D00E28" w:rsidRPr="00513641" w:rsidRDefault="00D00E28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219B62F6" w14:textId="77777777" w:rsidR="00D00E28" w:rsidRPr="00513641" w:rsidRDefault="00D00E28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1304943" w14:textId="77777777" w:rsidR="00D00E28" w:rsidRPr="00513641" w:rsidRDefault="00D00E28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4777DA3" w14:textId="77777777" w:rsidR="00D00E28" w:rsidRPr="00513641" w:rsidRDefault="00D00E28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471B9814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8A60425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D00E28" w:rsidRPr="00513641" w14:paraId="7D6969DF" w14:textId="77777777" w:rsidTr="00EF3ED2">
        <w:tc>
          <w:tcPr>
            <w:tcW w:w="1620" w:type="dxa"/>
          </w:tcPr>
          <w:p w14:paraId="7F685AFC" w14:textId="0568F482" w:rsidR="00D00E28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No</w:t>
            </w:r>
          </w:p>
        </w:tc>
        <w:tc>
          <w:tcPr>
            <w:tcW w:w="1360" w:type="dxa"/>
          </w:tcPr>
          <w:p w14:paraId="6177760C" w14:textId="313A8D3C" w:rsidR="00D00E28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序号</w:t>
            </w:r>
          </w:p>
        </w:tc>
        <w:tc>
          <w:tcPr>
            <w:tcW w:w="1700" w:type="dxa"/>
          </w:tcPr>
          <w:p w14:paraId="3EF897FB" w14:textId="59CA820E" w:rsidR="00D00E28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900" w:type="dxa"/>
          </w:tcPr>
          <w:p w14:paraId="61EB480E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A38330E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90B5E20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426DAC0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1A2CB99" w14:textId="77777777" w:rsidR="00D00E28" w:rsidRPr="00513641" w:rsidRDefault="00D00E28" w:rsidP="00EF3ED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D00E28" w:rsidRPr="00513641" w14:paraId="267BEB80" w14:textId="77777777" w:rsidTr="00EF3ED2">
        <w:tc>
          <w:tcPr>
            <w:tcW w:w="1620" w:type="dxa"/>
          </w:tcPr>
          <w:p w14:paraId="500F802E" w14:textId="067F9AD0" w:rsidR="00D00E28" w:rsidRPr="00CA13BA" w:rsidRDefault="00CA13BA" w:rsidP="00EF3ED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TagName</w:t>
            </w:r>
          </w:p>
        </w:tc>
        <w:tc>
          <w:tcPr>
            <w:tcW w:w="1360" w:type="dxa"/>
          </w:tcPr>
          <w:p w14:paraId="7DB53B66" w14:textId="49CBCFEC" w:rsidR="00D00E28" w:rsidRPr="00513641" w:rsidRDefault="00CA13BA" w:rsidP="00CA13BA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黑体" w:hAnsi="黑体" w:hint="eastAsia"/>
                <w:sz w:val="21"/>
                <w:szCs w:val="21"/>
              </w:rPr>
              <w:t>标</w:t>
            </w:r>
            <w:r>
              <w:rPr>
                <w:rFonts w:ascii="黑体" w:hAnsi="黑体"/>
                <w:sz w:val="21"/>
                <w:szCs w:val="21"/>
              </w:rPr>
              <w:t>签名称</w:t>
            </w:r>
          </w:p>
        </w:tc>
        <w:tc>
          <w:tcPr>
            <w:tcW w:w="1700" w:type="dxa"/>
          </w:tcPr>
          <w:p w14:paraId="2CB4BE54" w14:textId="27D1EE48" w:rsidR="00D00E28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900" w:type="dxa"/>
          </w:tcPr>
          <w:p w14:paraId="2CF6632D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34773D8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733C550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8256F79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F324488" w14:textId="77777777" w:rsidR="00D00E28" w:rsidRPr="00513641" w:rsidRDefault="00D00E28" w:rsidP="00EF3ED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D00E28" w:rsidRPr="00513641" w14:paraId="46CB5ED2" w14:textId="77777777" w:rsidTr="00EF3ED2">
        <w:tc>
          <w:tcPr>
            <w:tcW w:w="1620" w:type="dxa"/>
          </w:tcPr>
          <w:p w14:paraId="7B065C06" w14:textId="33059247" w:rsidR="00D00E28" w:rsidRPr="00CA13BA" w:rsidRDefault="00CA13BA" w:rsidP="00EF3ED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TagDesc</w:t>
            </w:r>
          </w:p>
        </w:tc>
        <w:tc>
          <w:tcPr>
            <w:tcW w:w="1360" w:type="dxa"/>
          </w:tcPr>
          <w:p w14:paraId="3E0539CE" w14:textId="06D94838" w:rsidR="00D00E28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黑体" w:hAnsi="黑体" w:hint="eastAsia"/>
                <w:sz w:val="21"/>
                <w:szCs w:val="21"/>
              </w:rPr>
              <w:t>标</w:t>
            </w:r>
            <w:r>
              <w:rPr>
                <w:rFonts w:ascii="黑体" w:hAnsi="黑体"/>
                <w:sz w:val="21"/>
                <w:szCs w:val="21"/>
              </w:rPr>
              <w:t>签描述</w:t>
            </w:r>
          </w:p>
        </w:tc>
        <w:tc>
          <w:tcPr>
            <w:tcW w:w="1700" w:type="dxa"/>
          </w:tcPr>
          <w:p w14:paraId="698775C4" w14:textId="5DB53F8F" w:rsidR="00D00E28" w:rsidRPr="00513641" w:rsidRDefault="00CA13BA" w:rsidP="00CA13BA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900" w:type="dxa"/>
          </w:tcPr>
          <w:p w14:paraId="0CBDC98E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7EA0EE5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94A5DE1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5004FC9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801C410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CA13BA" w:rsidRPr="00513641" w14:paraId="64E33226" w14:textId="77777777" w:rsidTr="00EF3ED2">
        <w:tc>
          <w:tcPr>
            <w:tcW w:w="1620" w:type="dxa"/>
          </w:tcPr>
          <w:p w14:paraId="571ED202" w14:textId="77777777" w:rsidR="00CA13BA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Advisor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546B768F" w14:textId="77777777" w:rsidR="00CA13BA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顾问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39B03201" w14:textId="77777777" w:rsidR="00CA13BA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377B12FA" w14:textId="77777777" w:rsidR="00CA13BA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793C6A8" w14:textId="77777777" w:rsidR="00CA13BA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38D999" w14:textId="77777777" w:rsidR="00CA13BA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F008FC2" w14:textId="77777777" w:rsidR="00CA13BA" w:rsidRPr="00513641" w:rsidRDefault="00CA13BA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397E2C3" w14:textId="77777777" w:rsidR="00CA13BA" w:rsidRPr="00513641" w:rsidRDefault="00CA13BA" w:rsidP="00EF3ED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D00E28" w:rsidRPr="00513641" w14:paraId="1AE66851" w14:textId="77777777" w:rsidTr="00EF3ED2">
        <w:tc>
          <w:tcPr>
            <w:tcW w:w="1620" w:type="dxa"/>
          </w:tcPr>
          <w:p w14:paraId="0301834C" w14:textId="6EA94A80" w:rsidR="00D00E28" w:rsidRPr="00513641" w:rsidRDefault="00D00E28" w:rsidP="00CA13BA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Op</w:t>
            </w:r>
            <w:r w:rsidR="00CA13BA">
              <w:rPr>
                <w:rFonts w:ascii="宋体" w:hAnsi="宋体"/>
                <w:sz w:val="21"/>
                <w:szCs w:val="21"/>
              </w:rPr>
              <w:t>erate</w:t>
            </w:r>
            <w:r w:rsidRPr="00513641">
              <w:rPr>
                <w:rFonts w:ascii="宋体" w:hAnsi="宋体"/>
                <w:sz w:val="21"/>
                <w:szCs w:val="21"/>
              </w:rPr>
              <w:t>Time</w:t>
            </w:r>
          </w:p>
        </w:tc>
        <w:tc>
          <w:tcPr>
            <w:tcW w:w="1360" w:type="dxa"/>
          </w:tcPr>
          <w:p w14:paraId="6C16A863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操作时间</w:t>
            </w:r>
          </w:p>
        </w:tc>
        <w:tc>
          <w:tcPr>
            <w:tcW w:w="1700" w:type="dxa"/>
          </w:tcPr>
          <w:p w14:paraId="3C46DD7F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Calendar</w:t>
            </w:r>
          </w:p>
        </w:tc>
        <w:tc>
          <w:tcPr>
            <w:tcW w:w="900" w:type="dxa"/>
          </w:tcPr>
          <w:p w14:paraId="05AC218A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78F5ACA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19ABEF1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89BE8EE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043FA4F" w14:textId="77777777" w:rsidR="00D00E28" w:rsidRPr="00513641" w:rsidRDefault="00D00E28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D00E28" w:rsidRPr="00513641" w14:paraId="54A26D40" w14:textId="77777777" w:rsidTr="00EF3ED2">
        <w:trPr>
          <w:cantSplit/>
        </w:trPr>
        <w:tc>
          <w:tcPr>
            <w:tcW w:w="1620" w:type="dxa"/>
            <w:shd w:val="clear" w:color="auto" w:fill="D9D9D9"/>
          </w:tcPr>
          <w:p w14:paraId="143CA712" w14:textId="77777777" w:rsidR="00D00E28" w:rsidRPr="00513641" w:rsidRDefault="00D00E28" w:rsidP="00EF3ED2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75E2277E" w14:textId="77777777" w:rsidR="00D00E28" w:rsidRPr="00513641" w:rsidRDefault="00D00E28" w:rsidP="00EF3ED2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C0C0C0"/>
          </w:tcPr>
          <w:p w14:paraId="0011F155" w14:textId="77777777" w:rsidR="00D00E28" w:rsidRPr="00513641" w:rsidRDefault="00D00E28" w:rsidP="00EF3ED2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B63F45D" w14:textId="77777777" w:rsidR="00D00E28" w:rsidRPr="00513641" w:rsidRDefault="00D00E28" w:rsidP="00EF3ED2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45A69683" w14:textId="77777777" w:rsidR="000F552E" w:rsidRPr="00513641" w:rsidRDefault="000F552E" w:rsidP="000F552E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5" w:name="_Toc492980058"/>
      <w:r>
        <w:rPr>
          <w:rFonts w:ascii="黑体" w:hAnsi="黑体"/>
          <w:sz w:val="21"/>
          <w:szCs w:val="21"/>
        </w:rPr>
        <w:t>船舶</w:t>
      </w:r>
      <w:r>
        <w:rPr>
          <w:rFonts w:ascii="黑体" w:hAnsi="黑体" w:hint="eastAsia"/>
          <w:sz w:val="21"/>
          <w:szCs w:val="21"/>
        </w:rPr>
        <w:t>标</w:t>
      </w:r>
      <w:r>
        <w:rPr>
          <w:rFonts w:ascii="黑体" w:hAnsi="黑体"/>
          <w:sz w:val="21"/>
          <w:szCs w:val="21"/>
        </w:rPr>
        <w:t>签</w:t>
      </w:r>
      <w:bookmarkEnd w:id="105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700"/>
        <w:gridCol w:w="900"/>
        <w:gridCol w:w="977"/>
        <w:gridCol w:w="861"/>
        <w:gridCol w:w="861"/>
        <w:gridCol w:w="1981"/>
      </w:tblGrid>
      <w:tr w:rsidR="000F552E" w:rsidRPr="00513641" w14:paraId="7C11B62C" w14:textId="77777777" w:rsidTr="00EF3ED2">
        <w:trPr>
          <w:cantSplit/>
        </w:trPr>
        <w:tc>
          <w:tcPr>
            <w:tcW w:w="1620" w:type="dxa"/>
            <w:shd w:val="clear" w:color="auto" w:fill="D9D9D9"/>
          </w:tcPr>
          <w:p w14:paraId="22E8F6BC" w14:textId="77777777" w:rsidR="000F552E" w:rsidRPr="00513641" w:rsidRDefault="000F552E" w:rsidP="00EF3ED2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5E4E4749" w14:textId="4A9C653B" w:rsidR="000F552E" w:rsidRPr="00513641" w:rsidRDefault="000F552E" w:rsidP="00EF3ED2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ScfShip</w:t>
            </w:r>
            <w:r w:rsidR="00EF3ED2">
              <w:rPr>
                <w:rFonts w:ascii="宋体" w:hAnsi="宋体"/>
                <w:sz w:val="21"/>
                <w:szCs w:val="21"/>
              </w:rPr>
              <w:t>T</w:t>
            </w:r>
            <w:r w:rsidR="00EF3ED2">
              <w:rPr>
                <w:rFonts w:ascii="宋体" w:hAnsi="宋体" w:hint="eastAsia"/>
                <w:sz w:val="21"/>
                <w:szCs w:val="21"/>
              </w:rPr>
              <w:t>ag</w:t>
            </w:r>
            <w:r w:rsidR="00EF3ED2">
              <w:rPr>
                <w:rFonts w:ascii="宋体" w:hAnsi="宋体"/>
                <w:sz w:val="21"/>
                <w:szCs w:val="21"/>
              </w:rPr>
              <w:t>Sign</w:t>
            </w:r>
          </w:p>
        </w:tc>
      </w:tr>
      <w:tr w:rsidR="000F552E" w:rsidRPr="00513641" w14:paraId="7966BAD3" w14:textId="77777777" w:rsidTr="00EF3ED2">
        <w:tc>
          <w:tcPr>
            <w:tcW w:w="1620" w:type="dxa"/>
            <w:shd w:val="clear" w:color="auto" w:fill="D9D9D9"/>
          </w:tcPr>
          <w:p w14:paraId="4E86C373" w14:textId="77777777" w:rsidR="000F552E" w:rsidRPr="00513641" w:rsidRDefault="000F552E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2304EA39" w14:textId="77777777" w:rsidR="000F552E" w:rsidRPr="00513641" w:rsidRDefault="000F552E" w:rsidP="00EF3ED2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00" w:type="dxa"/>
            <w:shd w:val="clear" w:color="auto" w:fill="D9D9D9"/>
          </w:tcPr>
          <w:p w14:paraId="0E9A3F36" w14:textId="77777777" w:rsidR="000F552E" w:rsidRPr="00513641" w:rsidRDefault="000F552E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900" w:type="dxa"/>
            <w:shd w:val="clear" w:color="auto" w:fill="D9D9D9"/>
          </w:tcPr>
          <w:p w14:paraId="4E77BE6D" w14:textId="77777777" w:rsidR="000F552E" w:rsidRPr="00513641" w:rsidRDefault="000F552E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62D14432" w14:textId="77777777" w:rsidR="000F552E" w:rsidRPr="00513641" w:rsidRDefault="000F552E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113221E3" w14:textId="77777777" w:rsidR="000F552E" w:rsidRPr="00513641" w:rsidRDefault="000F552E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4B4AAE46" w14:textId="77777777" w:rsidR="000F552E" w:rsidRPr="00513641" w:rsidRDefault="000F552E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0B0C7EBC" w14:textId="77777777" w:rsidR="000F552E" w:rsidRPr="00513641" w:rsidRDefault="000F552E" w:rsidP="00EF3ED2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0F552E" w:rsidRPr="00513641" w14:paraId="7DE61769" w14:textId="77777777" w:rsidTr="00EF3ED2">
        <w:tc>
          <w:tcPr>
            <w:tcW w:w="1620" w:type="dxa"/>
          </w:tcPr>
          <w:p w14:paraId="751A2A42" w14:textId="77777777" w:rsidR="000F552E" w:rsidRPr="00513641" w:rsidRDefault="000F552E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07D41EB1" w14:textId="77777777" w:rsidR="000F552E" w:rsidRPr="00513641" w:rsidRDefault="000F552E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6FAA1163" w14:textId="77777777" w:rsidR="000F552E" w:rsidRPr="00513641" w:rsidRDefault="000F552E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6A69FFCB" w14:textId="77777777" w:rsidR="000F552E" w:rsidRPr="00513641" w:rsidRDefault="000F552E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F870042" w14:textId="77777777" w:rsidR="000F552E" w:rsidRPr="00513641" w:rsidRDefault="000F552E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921EB4B" w14:textId="77777777" w:rsidR="000F552E" w:rsidRPr="00513641" w:rsidRDefault="000F552E" w:rsidP="00EF3E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254C9E40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75FB66D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EF3ED2" w:rsidRPr="00513641" w14:paraId="21E9A0A1" w14:textId="77777777" w:rsidTr="00EF3ED2">
        <w:tc>
          <w:tcPr>
            <w:tcW w:w="1620" w:type="dxa"/>
          </w:tcPr>
          <w:p w14:paraId="70336080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Advisor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7E09EF98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顾问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5E399ADE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62F73234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04DE2E3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705EAD2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90E314A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085A3CD" w14:textId="77777777" w:rsidR="00EF3ED2" w:rsidRPr="00513641" w:rsidRDefault="00EF3ED2" w:rsidP="00EF3ED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EF3ED2" w:rsidRPr="00513641" w14:paraId="5681763B" w14:textId="77777777" w:rsidTr="00EF3ED2">
        <w:tc>
          <w:tcPr>
            <w:tcW w:w="1620" w:type="dxa"/>
          </w:tcPr>
          <w:p w14:paraId="433633A9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Ship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1168C399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船舶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7B2478F4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41412792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B97DA7C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BA5CE12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2DF484D" w14:textId="77777777" w:rsidR="00EF3ED2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AE5A1EA" w14:textId="77777777" w:rsidR="00EF3ED2" w:rsidRPr="00513641" w:rsidRDefault="00EF3ED2" w:rsidP="00EF3ED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0F552E" w:rsidRPr="00513641" w14:paraId="32608545" w14:textId="77777777" w:rsidTr="00EF3ED2">
        <w:tc>
          <w:tcPr>
            <w:tcW w:w="1620" w:type="dxa"/>
          </w:tcPr>
          <w:p w14:paraId="4A24F340" w14:textId="09ED453F" w:rsidR="000F552E" w:rsidRPr="00513641" w:rsidRDefault="00507D3C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Tag</w:t>
            </w:r>
            <w:r w:rsidR="000F552E"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0694CC79" w14:textId="4B335BA9" w:rsidR="000F552E" w:rsidRPr="00513641" w:rsidRDefault="00EF3ED2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黑体" w:hAnsi="黑体" w:hint="eastAsia"/>
                <w:sz w:val="21"/>
                <w:szCs w:val="21"/>
              </w:rPr>
              <w:t>标</w:t>
            </w:r>
            <w:r>
              <w:rPr>
                <w:rFonts w:ascii="黑体" w:hAnsi="黑体"/>
                <w:sz w:val="21"/>
                <w:szCs w:val="21"/>
              </w:rPr>
              <w:t>签</w:t>
            </w:r>
            <w:r w:rsidR="000F552E"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1574F8DB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437B9431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6F10333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714AED8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F845CED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3EDBC5F" w14:textId="77777777" w:rsidR="000F552E" w:rsidRPr="00513641" w:rsidRDefault="000F552E" w:rsidP="00EF3ED2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0F552E" w:rsidRPr="00513641" w14:paraId="47EDCF3F" w14:textId="77777777" w:rsidTr="00EF3ED2">
        <w:tc>
          <w:tcPr>
            <w:tcW w:w="1620" w:type="dxa"/>
          </w:tcPr>
          <w:p w14:paraId="3BE56C1A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Op</w:t>
            </w:r>
            <w:r>
              <w:rPr>
                <w:rFonts w:ascii="宋体" w:hAnsi="宋体"/>
                <w:sz w:val="21"/>
                <w:szCs w:val="21"/>
              </w:rPr>
              <w:t>erate</w:t>
            </w:r>
            <w:r w:rsidRPr="00513641">
              <w:rPr>
                <w:rFonts w:ascii="宋体" w:hAnsi="宋体"/>
                <w:sz w:val="21"/>
                <w:szCs w:val="21"/>
              </w:rPr>
              <w:t>Time</w:t>
            </w:r>
          </w:p>
        </w:tc>
        <w:tc>
          <w:tcPr>
            <w:tcW w:w="1360" w:type="dxa"/>
          </w:tcPr>
          <w:p w14:paraId="6B70F896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操作时间</w:t>
            </w:r>
          </w:p>
        </w:tc>
        <w:tc>
          <w:tcPr>
            <w:tcW w:w="1700" w:type="dxa"/>
          </w:tcPr>
          <w:p w14:paraId="67FD75D8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Calendar</w:t>
            </w:r>
          </w:p>
        </w:tc>
        <w:tc>
          <w:tcPr>
            <w:tcW w:w="900" w:type="dxa"/>
          </w:tcPr>
          <w:p w14:paraId="019EDA48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628A478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203A5ECC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A5376D2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F0257C3" w14:textId="77777777" w:rsidR="000F552E" w:rsidRPr="00513641" w:rsidRDefault="000F552E" w:rsidP="00EF3ED2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0F552E" w:rsidRPr="00513641" w14:paraId="73CB748B" w14:textId="77777777" w:rsidTr="00EF3ED2">
        <w:trPr>
          <w:cantSplit/>
        </w:trPr>
        <w:tc>
          <w:tcPr>
            <w:tcW w:w="1620" w:type="dxa"/>
            <w:shd w:val="clear" w:color="auto" w:fill="D9D9D9"/>
          </w:tcPr>
          <w:p w14:paraId="09348406" w14:textId="77777777" w:rsidR="000F552E" w:rsidRPr="00513641" w:rsidRDefault="000F552E" w:rsidP="00EF3ED2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3EB98F61" w14:textId="77777777" w:rsidR="000F552E" w:rsidRPr="00513641" w:rsidRDefault="000F552E" w:rsidP="00EF3ED2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C0C0C0"/>
          </w:tcPr>
          <w:p w14:paraId="6FBE54BA" w14:textId="77777777" w:rsidR="000F552E" w:rsidRPr="00513641" w:rsidRDefault="000F552E" w:rsidP="00EF3ED2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73C55143" w14:textId="77777777" w:rsidR="000F552E" w:rsidRPr="00513641" w:rsidRDefault="000F552E" w:rsidP="00EF3ED2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E452316" w14:textId="77777777" w:rsidR="00975030" w:rsidRPr="00513641" w:rsidRDefault="00975030" w:rsidP="00975030">
      <w:pPr>
        <w:rPr>
          <w:rFonts w:ascii="宋体"/>
          <w:sz w:val="21"/>
          <w:szCs w:val="21"/>
        </w:rPr>
      </w:pPr>
    </w:p>
    <w:p w14:paraId="5C643D12" w14:textId="77777777" w:rsidR="00975030" w:rsidRPr="00513641" w:rsidRDefault="00975030" w:rsidP="00975030">
      <w:pPr>
        <w:rPr>
          <w:rFonts w:ascii="宋体"/>
          <w:b/>
          <w:bCs/>
          <w:sz w:val="21"/>
          <w:szCs w:val="21"/>
        </w:rPr>
      </w:pPr>
    </w:p>
    <w:p w14:paraId="53294EE4" w14:textId="61F92099" w:rsidR="00916CA5" w:rsidRPr="00513641" w:rsidRDefault="00916CA5" w:rsidP="00916CA5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6" w:name="_Toc387156646"/>
      <w:bookmarkStart w:id="107" w:name="_Toc448752258"/>
      <w:bookmarkStart w:id="108" w:name="_Toc452126619"/>
      <w:bookmarkStart w:id="109" w:name="_Toc481162003"/>
      <w:bookmarkStart w:id="110" w:name="_Toc448752265"/>
      <w:bookmarkStart w:id="111" w:name="_Toc452126626"/>
      <w:bookmarkStart w:id="112" w:name="_Toc492980059"/>
      <w:r>
        <w:rPr>
          <w:rFonts w:ascii="黑体" w:hAnsi="黑体"/>
          <w:sz w:val="21"/>
          <w:szCs w:val="21"/>
        </w:rPr>
        <w:t>运价</w:t>
      </w:r>
      <w:r w:rsidRPr="00513641">
        <w:rPr>
          <w:rFonts w:ascii="黑体" w:hAnsi="黑体" w:hint="eastAsia"/>
          <w:sz w:val="21"/>
          <w:szCs w:val="21"/>
        </w:rPr>
        <w:t>统计</w:t>
      </w:r>
      <w:bookmarkEnd w:id="106"/>
      <w:bookmarkEnd w:id="107"/>
      <w:bookmarkEnd w:id="108"/>
      <w:bookmarkEnd w:id="109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102"/>
        <w:gridCol w:w="1778"/>
        <w:gridCol w:w="1080"/>
        <w:gridCol w:w="977"/>
        <w:gridCol w:w="861"/>
        <w:gridCol w:w="861"/>
        <w:gridCol w:w="1981"/>
      </w:tblGrid>
      <w:tr w:rsidR="00916CA5" w:rsidRPr="00513641" w14:paraId="093662B9" w14:textId="77777777" w:rsidTr="003C3803">
        <w:trPr>
          <w:cantSplit/>
        </w:trPr>
        <w:tc>
          <w:tcPr>
            <w:tcW w:w="1620" w:type="dxa"/>
            <w:shd w:val="clear" w:color="auto" w:fill="D9D9D9"/>
          </w:tcPr>
          <w:p w14:paraId="72C450C6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bookmarkStart w:id="113" w:name="OLE_LINK6"/>
            <w:bookmarkStart w:id="114" w:name="OLE_LINK9"/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705BB4DD" w14:textId="6F3CC87E" w:rsidR="00916CA5" w:rsidRPr="00513641" w:rsidRDefault="00916CA5" w:rsidP="00E6794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ScfFreightPrice</w:t>
            </w:r>
            <w:r w:rsidR="00E67941" w:rsidRPr="00513641">
              <w:rPr>
                <w:rFonts w:ascii="宋体" w:hAnsi="宋体"/>
                <w:b/>
                <w:sz w:val="21"/>
                <w:szCs w:val="21"/>
              </w:rPr>
              <w:t>Stat</w:t>
            </w:r>
          </w:p>
        </w:tc>
      </w:tr>
      <w:tr w:rsidR="001D64CA" w:rsidRPr="00513641" w14:paraId="5CAE9A35" w14:textId="77777777" w:rsidTr="001D64CA">
        <w:tc>
          <w:tcPr>
            <w:tcW w:w="1620" w:type="dxa"/>
            <w:shd w:val="clear" w:color="auto" w:fill="D9D9D9"/>
          </w:tcPr>
          <w:p w14:paraId="0675FDFF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2" w:type="dxa"/>
            <w:shd w:val="clear" w:color="auto" w:fill="D9D9D9"/>
          </w:tcPr>
          <w:p w14:paraId="779DC83F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778" w:type="dxa"/>
            <w:shd w:val="clear" w:color="auto" w:fill="D9D9D9"/>
          </w:tcPr>
          <w:p w14:paraId="7B1803F5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635CBD92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77E175B5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1F6DA1A2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4BDE8783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33018741" w14:textId="77777777" w:rsidR="00916CA5" w:rsidRPr="00513641" w:rsidRDefault="00916CA5" w:rsidP="003C3803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D64CA" w:rsidRPr="00513641" w14:paraId="64038263" w14:textId="77777777" w:rsidTr="001D64CA">
        <w:tc>
          <w:tcPr>
            <w:tcW w:w="1620" w:type="dxa"/>
          </w:tcPr>
          <w:p w14:paraId="315EDC0A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102" w:type="dxa"/>
          </w:tcPr>
          <w:p w14:paraId="1F2C3DFB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78" w:type="dxa"/>
          </w:tcPr>
          <w:p w14:paraId="7F52918F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1DA710D0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D3CCAC3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03B7475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53EF6945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2A661D2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1D64CA" w:rsidRPr="00513641" w14:paraId="2420C720" w14:textId="77777777" w:rsidTr="001D64CA">
        <w:tc>
          <w:tcPr>
            <w:tcW w:w="1620" w:type="dxa"/>
          </w:tcPr>
          <w:p w14:paraId="75AE0CA4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YearMonth</w:t>
            </w:r>
          </w:p>
        </w:tc>
        <w:tc>
          <w:tcPr>
            <w:tcW w:w="1102" w:type="dxa"/>
          </w:tcPr>
          <w:p w14:paraId="3127F95F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年月</w:t>
            </w:r>
          </w:p>
        </w:tc>
        <w:tc>
          <w:tcPr>
            <w:tcW w:w="1778" w:type="dxa"/>
          </w:tcPr>
          <w:p w14:paraId="65968CD9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String(6)</w:t>
            </w:r>
          </w:p>
        </w:tc>
        <w:tc>
          <w:tcPr>
            <w:tcW w:w="1080" w:type="dxa"/>
          </w:tcPr>
          <w:p w14:paraId="5BA64AC7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58FAE5B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420886A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F1E1C8E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13A4974" w14:textId="77777777" w:rsidR="00916CA5" w:rsidRPr="00513641" w:rsidRDefault="00916CA5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CCYYMM</w:t>
            </w:r>
          </w:p>
        </w:tc>
      </w:tr>
      <w:tr w:rsidR="001D64CA" w:rsidRPr="00513641" w14:paraId="791A10D0" w14:textId="77777777" w:rsidTr="001D64CA">
        <w:tc>
          <w:tcPr>
            <w:tcW w:w="1620" w:type="dxa"/>
          </w:tcPr>
          <w:p w14:paraId="2B9A6395" w14:textId="4339F45C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>
              <w:rPr>
                <w:rFonts w:ascii="宋体" w:hAnsi="宋体" w:cs="Arial"/>
                <w:sz w:val="21"/>
                <w:szCs w:val="21"/>
              </w:rPr>
              <w:t>Big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102" w:type="dxa"/>
          </w:tcPr>
          <w:p w14:paraId="5CEB05B9" w14:textId="216058B9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</w:t>
            </w:r>
            <w:r>
              <w:rPr>
                <w:rFonts w:ascii="宋体" w:hAnsi="宋体" w:cs="Arial"/>
                <w:sz w:val="21"/>
                <w:szCs w:val="21"/>
              </w:rPr>
              <w:t>物大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类</w:t>
            </w:r>
          </w:p>
        </w:tc>
        <w:tc>
          <w:tcPr>
            <w:tcW w:w="1778" w:type="dxa"/>
          </w:tcPr>
          <w:p w14:paraId="3F4765B2" w14:textId="083868E2" w:rsidR="001D64CA" w:rsidRPr="001D64CA" w:rsidRDefault="001D64CA" w:rsidP="003C3803">
            <w:pPr>
              <w:spacing w:line="360" w:lineRule="auto"/>
              <w:rPr>
                <w:rFonts w:ascii="宋体" w:hAnsi="宋体" w:cs="Arial"/>
                <w:sz w:val="15"/>
                <w:szCs w:val="15"/>
              </w:rPr>
            </w:pPr>
            <w:r w:rsidRPr="001D64CA">
              <w:rPr>
                <w:rFonts w:ascii="宋体" w:hAnsi="宋体" w:cs="Arial"/>
                <w:sz w:val="15"/>
                <w:szCs w:val="15"/>
              </w:rPr>
              <w:t>ScfCargoBig</w:t>
            </w:r>
            <w:r w:rsidRPr="001D64CA">
              <w:rPr>
                <w:rFonts w:ascii="宋体" w:hAnsi="宋体" w:cs="Arial" w:hint="eastAsia"/>
                <w:sz w:val="15"/>
                <w:szCs w:val="15"/>
              </w:rPr>
              <w:t>TypeCode</w:t>
            </w:r>
          </w:p>
        </w:tc>
        <w:tc>
          <w:tcPr>
            <w:tcW w:w="1080" w:type="dxa"/>
          </w:tcPr>
          <w:p w14:paraId="31152F30" w14:textId="771C5800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4C00FE5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72E744C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C30529D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4DE240F" w14:textId="77777777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D64CA" w:rsidRPr="00513641" w14:paraId="467ABBF3" w14:textId="77777777" w:rsidTr="001D64CA">
        <w:tc>
          <w:tcPr>
            <w:tcW w:w="1620" w:type="dxa"/>
          </w:tcPr>
          <w:p w14:paraId="20553201" w14:textId="1568F728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102" w:type="dxa"/>
          </w:tcPr>
          <w:p w14:paraId="7F6C0449" w14:textId="76DE7672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778" w:type="dxa"/>
          </w:tcPr>
          <w:p w14:paraId="6DED6000" w14:textId="4F72E71A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Scf</w:t>
            </w: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1080" w:type="dxa"/>
          </w:tcPr>
          <w:p w14:paraId="4688C707" w14:textId="0618BBAC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8482818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336DE4F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AFB6260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8F9E960" w14:textId="77777777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D64CA" w:rsidRPr="00513641" w14:paraId="0CD4753B" w14:textId="77777777" w:rsidTr="001D64CA">
        <w:tc>
          <w:tcPr>
            <w:tcW w:w="1620" w:type="dxa"/>
          </w:tcPr>
          <w:p w14:paraId="2DBB1785" w14:textId="55910CBD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</w:t>
            </w:r>
            <w:r w:rsidRPr="003C2513">
              <w:rPr>
                <w:rFonts w:ascii="宋体" w:hAnsi="宋体" w:cs="Arial"/>
                <w:sz w:val="21"/>
                <w:szCs w:val="21"/>
              </w:rPr>
              <w:t>tartPortNo</w:t>
            </w:r>
          </w:p>
        </w:tc>
        <w:tc>
          <w:tcPr>
            <w:tcW w:w="1102" w:type="dxa"/>
          </w:tcPr>
          <w:p w14:paraId="7D82239A" w14:textId="38A29DDB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装货港</w:t>
            </w:r>
          </w:p>
        </w:tc>
        <w:tc>
          <w:tcPr>
            <w:tcW w:w="1778" w:type="dxa"/>
          </w:tcPr>
          <w:p w14:paraId="049CC66E" w14:textId="518EA350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8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0D752AA1" w14:textId="681C1C36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2F10C99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47D2691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03D7279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05D7814" w14:textId="77777777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D64CA" w:rsidRPr="00513641" w14:paraId="0F5B5535" w14:textId="77777777" w:rsidTr="001D64CA">
        <w:tc>
          <w:tcPr>
            <w:tcW w:w="1620" w:type="dxa"/>
          </w:tcPr>
          <w:p w14:paraId="595FE8EA" w14:textId="19732FE4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lastRenderedPageBreak/>
              <w:t>E</w:t>
            </w:r>
            <w:r w:rsidRPr="003C2513">
              <w:rPr>
                <w:rFonts w:ascii="宋体" w:hAnsi="宋体" w:cs="Arial"/>
                <w:sz w:val="21"/>
                <w:szCs w:val="21"/>
              </w:rPr>
              <w:t>ndPortNo</w:t>
            </w:r>
          </w:p>
        </w:tc>
        <w:tc>
          <w:tcPr>
            <w:tcW w:w="1102" w:type="dxa"/>
          </w:tcPr>
          <w:p w14:paraId="4F7735D8" w14:textId="7301035C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卸货港</w:t>
            </w:r>
          </w:p>
        </w:tc>
        <w:tc>
          <w:tcPr>
            <w:tcW w:w="1778" w:type="dxa"/>
          </w:tcPr>
          <w:p w14:paraId="2B597B55" w14:textId="08EACFD8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8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22DD39E2" w14:textId="333448D8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C0249F4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EDBC79F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085D827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9C2559D" w14:textId="77777777" w:rsidR="001D64CA" w:rsidRPr="00513641" w:rsidRDefault="001D64CA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D64CA" w:rsidRPr="00513641" w14:paraId="51F8BA10" w14:textId="77777777" w:rsidTr="001D64CA">
        <w:tc>
          <w:tcPr>
            <w:tcW w:w="1620" w:type="dxa"/>
          </w:tcPr>
          <w:p w14:paraId="72AE4884" w14:textId="7A38B814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Freight</w:t>
            </w:r>
            <w:r w:rsidRPr="00513641">
              <w:rPr>
                <w:rFonts w:ascii="宋体" w:hAnsi="宋体" w:cs="Arial"/>
                <w:sz w:val="21"/>
                <w:szCs w:val="21"/>
              </w:rPr>
              <w:t>Count</w:t>
            </w:r>
          </w:p>
        </w:tc>
        <w:tc>
          <w:tcPr>
            <w:tcW w:w="1102" w:type="dxa"/>
          </w:tcPr>
          <w:p w14:paraId="2320D1BD" w14:textId="7D054624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运单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数</w:t>
            </w:r>
          </w:p>
        </w:tc>
        <w:tc>
          <w:tcPr>
            <w:tcW w:w="1778" w:type="dxa"/>
          </w:tcPr>
          <w:p w14:paraId="3D1AF4C9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nteger</w:t>
            </w:r>
          </w:p>
        </w:tc>
        <w:tc>
          <w:tcPr>
            <w:tcW w:w="1080" w:type="dxa"/>
          </w:tcPr>
          <w:p w14:paraId="4E2D948A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5A863F3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80F37BE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ADA6564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770805A" w14:textId="77777777" w:rsidR="001D64CA" w:rsidRPr="00513641" w:rsidRDefault="001D64CA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CD785E" w:rsidRPr="00513641" w14:paraId="43F775E6" w14:textId="77777777" w:rsidTr="001D64CA">
        <w:tc>
          <w:tcPr>
            <w:tcW w:w="1620" w:type="dxa"/>
          </w:tcPr>
          <w:p w14:paraId="6EB84475" w14:textId="1138B2FD" w:rsidR="00CD785E" w:rsidRDefault="00CD785E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Sum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Ton</w:t>
            </w:r>
            <w:r w:rsidRPr="00AF06FB">
              <w:rPr>
                <w:rFonts w:ascii="宋体" w:hAnsi="宋体" w:cs="Arial"/>
                <w:sz w:val="21"/>
                <w:szCs w:val="21"/>
              </w:rPr>
              <w:t>Teu</w:t>
            </w:r>
            <w:r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102" w:type="dxa"/>
          </w:tcPr>
          <w:p w14:paraId="2E272B1A" w14:textId="4FDCD45F" w:rsidR="00CD785E" w:rsidRDefault="00CD785E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货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量</w:t>
            </w:r>
          </w:p>
        </w:tc>
        <w:tc>
          <w:tcPr>
            <w:tcW w:w="1778" w:type="dxa"/>
          </w:tcPr>
          <w:p w14:paraId="2FAD52E6" w14:textId="65CC2776" w:rsidR="00CD785E" w:rsidRPr="00513641" w:rsidRDefault="00CD785E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2751FBDA" w14:textId="46D48BB4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3799D0" w14:textId="6562AAB1" w:rsidR="00CD785E" w:rsidRPr="00513641" w:rsidRDefault="00336444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3147C34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3EDC736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40020CE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CD785E" w:rsidRPr="00513641" w14:paraId="7C332F40" w14:textId="77777777" w:rsidTr="001D64CA">
        <w:tc>
          <w:tcPr>
            <w:tcW w:w="1620" w:type="dxa"/>
          </w:tcPr>
          <w:p w14:paraId="1883E441" w14:textId="473742D1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Avg</w:t>
            </w:r>
            <w:r w:rsidRPr="006A1CA2">
              <w:rPr>
                <w:rFonts w:ascii="宋体" w:hAnsi="宋体" w:cs="Arial"/>
                <w:sz w:val="21"/>
                <w:szCs w:val="21"/>
              </w:rPr>
              <w:t>Price</w:t>
            </w:r>
          </w:p>
        </w:tc>
        <w:tc>
          <w:tcPr>
            <w:tcW w:w="1102" w:type="dxa"/>
          </w:tcPr>
          <w:p w14:paraId="16D84BFC" w14:textId="7314261C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运</w:t>
            </w:r>
            <w:r w:rsidRPr="006A1CA2">
              <w:rPr>
                <w:rFonts w:ascii="宋体" w:hAnsi="宋体" w:cs="Arial" w:hint="eastAsia"/>
                <w:sz w:val="21"/>
                <w:szCs w:val="21"/>
              </w:rPr>
              <w:t>价</w:t>
            </w:r>
          </w:p>
        </w:tc>
        <w:tc>
          <w:tcPr>
            <w:tcW w:w="1778" w:type="dxa"/>
          </w:tcPr>
          <w:p w14:paraId="02E7C922" w14:textId="124FF881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111BD4E0" w14:textId="5A7D7AF0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C25FB4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02DE746E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255323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1F341E1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CD785E" w:rsidRPr="00513641" w14:paraId="4A59617B" w14:textId="77777777" w:rsidTr="001D64CA">
        <w:tc>
          <w:tcPr>
            <w:tcW w:w="1620" w:type="dxa"/>
          </w:tcPr>
          <w:p w14:paraId="4FE2E864" w14:textId="62F34763" w:rsidR="00CD785E" w:rsidRPr="00513641" w:rsidRDefault="00CD785E" w:rsidP="00CD785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SumTotal</w:t>
            </w:r>
          </w:p>
        </w:tc>
        <w:tc>
          <w:tcPr>
            <w:tcW w:w="1102" w:type="dxa"/>
          </w:tcPr>
          <w:p w14:paraId="4EFA3312" w14:textId="7B057545" w:rsidR="00CD785E" w:rsidRPr="00513641" w:rsidRDefault="00CD785E" w:rsidP="00CD785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总运费</w:t>
            </w:r>
          </w:p>
        </w:tc>
        <w:tc>
          <w:tcPr>
            <w:tcW w:w="1778" w:type="dxa"/>
          </w:tcPr>
          <w:p w14:paraId="6F862535" w14:textId="144CE09B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084E6322" w14:textId="645A058E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23DD303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58D4F4C0" w14:textId="77777777" w:rsidR="00CD785E" w:rsidRPr="00513641" w:rsidRDefault="00CD785E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CBE61B5" w14:textId="77777777" w:rsidR="00CD785E" w:rsidRPr="00513641" w:rsidRDefault="00CD785E" w:rsidP="003C380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EB7558A" w14:textId="77777777" w:rsidR="00CD785E" w:rsidRPr="00513641" w:rsidRDefault="00CD785E" w:rsidP="003C3803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16CA5" w:rsidRPr="00513641" w14:paraId="29FEDB5F" w14:textId="77777777" w:rsidTr="003C3803">
        <w:trPr>
          <w:cantSplit/>
        </w:trPr>
        <w:tc>
          <w:tcPr>
            <w:tcW w:w="1620" w:type="dxa"/>
            <w:shd w:val="clear" w:color="auto" w:fill="D9D9D9"/>
          </w:tcPr>
          <w:p w14:paraId="3CBCEF5A" w14:textId="77777777" w:rsidR="00916CA5" w:rsidRPr="00513641" w:rsidRDefault="00916CA5" w:rsidP="003C3803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3737269D" w14:textId="77777777" w:rsidR="00916CA5" w:rsidRPr="00513641" w:rsidRDefault="00916CA5" w:rsidP="003C3803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59D1237C" w14:textId="77777777" w:rsidR="00916CA5" w:rsidRPr="00513641" w:rsidRDefault="00916CA5" w:rsidP="003C3803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74B2CB4" w14:textId="77777777" w:rsidR="00916CA5" w:rsidRPr="00513641" w:rsidRDefault="00916CA5" w:rsidP="003C3803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bookmarkEnd w:id="113"/>
    <w:bookmarkEnd w:id="114"/>
    <w:p w14:paraId="0C87B83B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r w:rsidRPr="00513641">
        <w:rPr>
          <w:rFonts w:ascii="黑体" w:hAnsi="黑体" w:hint="eastAsia"/>
          <w:sz w:val="21"/>
          <w:szCs w:val="21"/>
        </w:rPr>
        <w:t>序列号</w:t>
      </w:r>
      <w:bookmarkEnd w:id="110"/>
      <w:bookmarkEnd w:id="111"/>
      <w:bookmarkEnd w:id="11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33"/>
        <w:gridCol w:w="1183"/>
        <w:gridCol w:w="1740"/>
        <w:gridCol w:w="1004"/>
        <w:gridCol w:w="911"/>
        <w:gridCol w:w="860"/>
        <w:gridCol w:w="860"/>
        <w:gridCol w:w="1969"/>
      </w:tblGrid>
      <w:tr w:rsidR="00975030" w:rsidRPr="00513641" w14:paraId="613F72A2" w14:textId="77777777" w:rsidTr="00975030">
        <w:trPr>
          <w:cantSplit/>
        </w:trPr>
        <w:tc>
          <w:tcPr>
            <w:tcW w:w="1733" w:type="dxa"/>
            <w:shd w:val="clear" w:color="auto" w:fill="D9D9D9"/>
          </w:tcPr>
          <w:p w14:paraId="4DB36E00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527" w:type="dxa"/>
            <w:gridSpan w:val="7"/>
          </w:tcPr>
          <w:p w14:paraId="778FC32C" w14:textId="77777777" w:rsidR="00975030" w:rsidRPr="00513641" w:rsidRDefault="00975030" w:rsidP="00975030">
            <w:pPr>
              <w:rPr>
                <w:rFonts w:ascii="宋体"/>
                <w:b/>
                <w:bCs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YydSequence</w:t>
            </w:r>
          </w:p>
        </w:tc>
      </w:tr>
      <w:tr w:rsidR="00975030" w:rsidRPr="00513641" w14:paraId="3907C2C8" w14:textId="77777777" w:rsidTr="00975030">
        <w:tc>
          <w:tcPr>
            <w:tcW w:w="1733" w:type="dxa"/>
            <w:shd w:val="clear" w:color="auto" w:fill="D9D9D9"/>
          </w:tcPr>
          <w:p w14:paraId="5A1D903C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183" w:type="dxa"/>
            <w:shd w:val="clear" w:color="auto" w:fill="D9D9D9"/>
          </w:tcPr>
          <w:p w14:paraId="3B333067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40" w:type="dxa"/>
            <w:shd w:val="clear" w:color="auto" w:fill="D9D9D9"/>
          </w:tcPr>
          <w:p w14:paraId="35D4BAC2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04" w:type="dxa"/>
            <w:shd w:val="clear" w:color="auto" w:fill="D9D9D9"/>
          </w:tcPr>
          <w:p w14:paraId="3D0D681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11" w:type="dxa"/>
            <w:shd w:val="clear" w:color="auto" w:fill="D9D9D9"/>
          </w:tcPr>
          <w:p w14:paraId="465E0182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0" w:type="dxa"/>
            <w:shd w:val="clear" w:color="auto" w:fill="D9D9D9"/>
          </w:tcPr>
          <w:p w14:paraId="1F6CADF2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0" w:type="dxa"/>
            <w:shd w:val="clear" w:color="auto" w:fill="D9D9D9"/>
          </w:tcPr>
          <w:p w14:paraId="2759EEF6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69" w:type="dxa"/>
            <w:shd w:val="clear" w:color="auto" w:fill="D9D9D9"/>
          </w:tcPr>
          <w:p w14:paraId="4031293C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76A37767" w14:textId="77777777" w:rsidTr="00975030">
        <w:trPr>
          <w:trHeight w:val="70"/>
        </w:trPr>
        <w:tc>
          <w:tcPr>
            <w:tcW w:w="1733" w:type="dxa"/>
          </w:tcPr>
          <w:p w14:paraId="79C8404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183" w:type="dxa"/>
          </w:tcPr>
          <w:p w14:paraId="1256EAE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40" w:type="dxa"/>
          </w:tcPr>
          <w:p w14:paraId="2B7DF37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04" w:type="dxa"/>
          </w:tcPr>
          <w:p w14:paraId="19F2C0E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11" w:type="dxa"/>
          </w:tcPr>
          <w:p w14:paraId="10DF242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0" w:type="dxa"/>
          </w:tcPr>
          <w:p w14:paraId="5B79C10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0" w:type="dxa"/>
          </w:tcPr>
          <w:p w14:paraId="68EF2ED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69" w:type="dxa"/>
          </w:tcPr>
          <w:p w14:paraId="3AE4CD4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E4672AF" w14:textId="77777777" w:rsidTr="00975030">
        <w:trPr>
          <w:trHeight w:val="297"/>
        </w:trPr>
        <w:tc>
          <w:tcPr>
            <w:tcW w:w="1733" w:type="dxa"/>
          </w:tcPr>
          <w:p w14:paraId="7828921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SequenceName</w:t>
            </w:r>
          </w:p>
        </w:tc>
        <w:tc>
          <w:tcPr>
            <w:tcW w:w="1183" w:type="dxa"/>
          </w:tcPr>
          <w:p w14:paraId="477A71B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序列名</w:t>
            </w:r>
          </w:p>
        </w:tc>
        <w:tc>
          <w:tcPr>
            <w:tcW w:w="1740" w:type="dxa"/>
          </w:tcPr>
          <w:p w14:paraId="3F69A48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String(32)</w:t>
            </w:r>
          </w:p>
        </w:tc>
        <w:tc>
          <w:tcPr>
            <w:tcW w:w="1004" w:type="dxa"/>
          </w:tcPr>
          <w:p w14:paraId="52DA364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11" w:type="dxa"/>
          </w:tcPr>
          <w:p w14:paraId="1860E3B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0" w:type="dxa"/>
          </w:tcPr>
          <w:p w14:paraId="580D880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0" w:type="dxa"/>
          </w:tcPr>
          <w:p w14:paraId="1A2746A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69" w:type="dxa"/>
          </w:tcPr>
          <w:p w14:paraId="6FCD9E7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17866BC" w14:textId="77777777" w:rsidTr="00975030">
        <w:trPr>
          <w:trHeight w:val="297"/>
        </w:trPr>
        <w:tc>
          <w:tcPr>
            <w:tcW w:w="1733" w:type="dxa"/>
          </w:tcPr>
          <w:p w14:paraId="2FAA89D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SequenceNo</w:t>
            </w:r>
          </w:p>
        </w:tc>
        <w:tc>
          <w:tcPr>
            <w:tcW w:w="1183" w:type="dxa"/>
          </w:tcPr>
          <w:p w14:paraId="3C7747B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序列号</w:t>
            </w:r>
          </w:p>
        </w:tc>
        <w:tc>
          <w:tcPr>
            <w:tcW w:w="1740" w:type="dxa"/>
          </w:tcPr>
          <w:p w14:paraId="4706F0F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004" w:type="dxa"/>
          </w:tcPr>
          <w:p w14:paraId="7056805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11" w:type="dxa"/>
          </w:tcPr>
          <w:p w14:paraId="4185FF7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860" w:type="dxa"/>
          </w:tcPr>
          <w:p w14:paraId="4CA74AA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0" w:type="dxa"/>
          </w:tcPr>
          <w:p w14:paraId="48E8E11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69" w:type="dxa"/>
          </w:tcPr>
          <w:p w14:paraId="2910B83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当前最大值</w:t>
            </w:r>
          </w:p>
        </w:tc>
      </w:tr>
      <w:tr w:rsidR="00975030" w:rsidRPr="00513641" w14:paraId="0DF5FCDD" w14:textId="77777777" w:rsidTr="00975030">
        <w:trPr>
          <w:cantSplit/>
        </w:trPr>
        <w:tc>
          <w:tcPr>
            <w:tcW w:w="1733" w:type="dxa"/>
            <w:shd w:val="clear" w:color="auto" w:fill="D9D9D9"/>
          </w:tcPr>
          <w:p w14:paraId="0309EFBA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923" w:type="dxa"/>
            <w:gridSpan w:val="2"/>
          </w:tcPr>
          <w:p w14:paraId="2F3E533E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C0C0C0"/>
          </w:tcPr>
          <w:p w14:paraId="050C37F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00" w:type="dxa"/>
            <w:gridSpan w:val="4"/>
          </w:tcPr>
          <w:p w14:paraId="40CCDAE3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</w:tr>
    </w:tbl>
    <w:p w14:paraId="05FB2557" w14:textId="77777777" w:rsidR="00625A36" w:rsidRPr="00513641" w:rsidRDefault="00625A36" w:rsidP="00625A36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15" w:name="_Toc448752212"/>
      <w:bookmarkStart w:id="116" w:name="_Toc452126573"/>
      <w:bookmarkStart w:id="117" w:name="_Toc492980060"/>
      <w:r w:rsidRPr="00513641">
        <w:rPr>
          <w:rFonts w:ascii="黑体" w:hint="eastAsia"/>
          <w:sz w:val="21"/>
          <w:szCs w:val="21"/>
        </w:rPr>
        <w:t>港口</w:t>
      </w:r>
      <w:bookmarkEnd w:id="115"/>
      <w:bookmarkEnd w:id="116"/>
      <w:bookmarkEnd w:id="11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59"/>
        <w:gridCol w:w="1379"/>
        <w:gridCol w:w="887"/>
        <w:gridCol w:w="711"/>
        <w:gridCol w:w="1320"/>
        <w:gridCol w:w="804"/>
        <w:gridCol w:w="2040"/>
      </w:tblGrid>
      <w:tr w:rsidR="00625A36" w:rsidRPr="00513641" w14:paraId="59A1E077" w14:textId="77777777" w:rsidTr="00C41F48">
        <w:trPr>
          <w:cantSplit/>
        </w:trPr>
        <w:tc>
          <w:tcPr>
            <w:tcW w:w="1560" w:type="dxa"/>
            <w:shd w:val="clear" w:color="auto" w:fill="D9D9D9"/>
          </w:tcPr>
          <w:p w14:paraId="0ED4246B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7B85DDFB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YydPort</w:t>
            </w:r>
          </w:p>
        </w:tc>
      </w:tr>
      <w:tr w:rsidR="00625A36" w:rsidRPr="00513641" w14:paraId="3DA38175" w14:textId="77777777" w:rsidTr="00C41F48">
        <w:tc>
          <w:tcPr>
            <w:tcW w:w="1560" w:type="dxa"/>
            <w:shd w:val="clear" w:color="auto" w:fill="D9D9D9"/>
          </w:tcPr>
          <w:p w14:paraId="322D1FDB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082BDA3F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379" w:type="dxa"/>
            <w:shd w:val="clear" w:color="auto" w:fill="D9D9D9"/>
          </w:tcPr>
          <w:p w14:paraId="15605385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887" w:type="dxa"/>
            <w:shd w:val="clear" w:color="auto" w:fill="D9D9D9"/>
          </w:tcPr>
          <w:p w14:paraId="2B70C45F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711" w:type="dxa"/>
            <w:shd w:val="clear" w:color="auto" w:fill="D9D9D9"/>
          </w:tcPr>
          <w:p w14:paraId="202A4D0D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20" w:type="dxa"/>
            <w:shd w:val="clear" w:color="auto" w:fill="D9D9D9"/>
          </w:tcPr>
          <w:p w14:paraId="11DAABB7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04" w:type="dxa"/>
            <w:shd w:val="clear" w:color="auto" w:fill="D9D9D9"/>
          </w:tcPr>
          <w:p w14:paraId="0CFA439B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40" w:type="dxa"/>
            <w:shd w:val="clear" w:color="auto" w:fill="D9D9D9"/>
          </w:tcPr>
          <w:p w14:paraId="780046A8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25A36" w:rsidRPr="00513641" w14:paraId="48C5C31A" w14:textId="77777777" w:rsidTr="00C41F48">
        <w:tc>
          <w:tcPr>
            <w:tcW w:w="1560" w:type="dxa"/>
          </w:tcPr>
          <w:p w14:paraId="44AA4B08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540D5077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14:paraId="1DD4C7EA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87" w:type="dxa"/>
          </w:tcPr>
          <w:p w14:paraId="070617F4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0FD1AB1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799DFEE0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04" w:type="dxa"/>
          </w:tcPr>
          <w:p w14:paraId="3D47CFEF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0700E7B5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625A36" w:rsidRPr="00513641" w14:paraId="36372A63" w14:textId="77777777" w:rsidTr="00C41F48">
        <w:tc>
          <w:tcPr>
            <w:tcW w:w="1560" w:type="dxa"/>
          </w:tcPr>
          <w:p w14:paraId="65DA86B3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portNo</w:t>
            </w:r>
          </w:p>
        </w:tc>
        <w:tc>
          <w:tcPr>
            <w:tcW w:w="1559" w:type="dxa"/>
          </w:tcPr>
          <w:p w14:paraId="0B6E5B18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港口编码</w:t>
            </w:r>
          </w:p>
        </w:tc>
        <w:tc>
          <w:tcPr>
            <w:tcW w:w="1379" w:type="dxa"/>
          </w:tcPr>
          <w:p w14:paraId="23A967EF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887" w:type="dxa"/>
          </w:tcPr>
          <w:p w14:paraId="350508DA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1D31628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0A9E560D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7757E53F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02028865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625A36" w:rsidRPr="00513641" w14:paraId="6980482A" w14:textId="77777777" w:rsidTr="00C41F48">
        <w:tc>
          <w:tcPr>
            <w:tcW w:w="1560" w:type="dxa"/>
          </w:tcPr>
          <w:p w14:paraId="7D61EB6F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Name</w:t>
            </w:r>
          </w:p>
        </w:tc>
        <w:tc>
          <w:tcPr>
            <w:tcW w:w="1559" w:type="dxa"/>
          </w:tcPr>
          <w:p w14:paraId="3091FF81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港口</w:t>
            </w:r>
            <w:r w:rsidRPr="00513641">
              <w:rPr>
                <w:rFonts w:ascii="宋体" w:hAnsi="宋体" w:cs="Arial"/>
                <w:sz w:val="21"/>
                <w:szCs w:val="21"/>
              </w:rPr>
              <w:t>名称</w:t>
            </w:r>
          </w:p>
        </w:tc>
        <w:tc>
          <w:tcPr>
            <w:tcW w:w="1379" w:type="dxa"/>
          </w:tcPr>
          <w:p w14:paraId="6C03CD34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887" w:type="dxa"/>
          </w:tcPr>
          <w:p w14:paraId="68E43FD2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177145EA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6F93E7B0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182C484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75DE3AB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625A36" w:rsidRPr="00513641" w14:paraId="6E4462CF" w14:textId="77777777" w:rsidTr="00C41F48">
        <w:tc>
          <w:tcPr>
            <w:tcW w:w="1560" w:type="dxa"/>
          </w:tcPr>
          <w:p w14:paraId="795D557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fullPortName</w:t>
            </w:r>
          </w:p>
        </w:tc>
        <w:tc>
          <w:tcPr>
            <w:tcW w:w="1559" w:type="dxa"/>
          </w:tcPr>
          <w:p w14:paraId="0CA57B46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全称港口名称</w:t>
            </w:r>
          </w:p>
        </w:tc>
        <w:tc>
          <w:tcPr>
            <w:tcW w:w="1379" w:type="dxa"/>
          </w:tcPr>
          <w:p w14:paraId="4376DE68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887" w:type="dxa"/>
          </w:tcPr>
          <w:p w14:paraId="423F1B8A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0A105C38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30AE9714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34E69FBA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0E8A64A9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625A36" w:rsidRPr="00513641" w14:paraId="02498D8A" w14:textId="77777777" w:rsidTr="00C41F48">
        <w:trPr>
          <w:cantSplit/>
        </w:trPr>
        <w:tc>
          <w:tcPr>
            <w:tcW w:w="1560" w:type="dxa"/>
            <w:shd w:val="clear" w:color="auto" w:fill="D9D9D9"/>
          </w:tcPr>
          <w:p w14:paraId="508FA0F9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38" w:type="dxa"/>
            <w:gridSpan w:val="2"/>
          </w:tcPr>
          <w:p w14:paraId="311F6160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887" w:type="dxa"/>
            <w:shd w:val="clear" w:color="auto" w:fill="C0C0C0"/>
          </w:tcPr>
          <w:p w14:paraId="1BE76F74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75" w:type="dxa"/>
            <w:gridSpan w:val="4"/>
          </w:tcPr>
          <w:p w14:paraId="18AB64DF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5AC7A865" w14:textId="77777777" w:rsidR="00625A36" w:rsidRPr="00513641" w:rsidRDefault="00625A36" w:rsidP="00625A36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18" w:name="_Toc448752213"/>
      <w:bookmarkStart w:id="119" w:name="_Toc452126574"/>
      <w:bookmarkStart w:id="120" w:name="_Toc492980061"/>
      <w:r w:rsidRPr="00513641">
        <w:rPr>
          <w:rFonts w:ascii="黑体" w:hint="eastAsia"/>
          <w:sz w:val="21"/>
          <w:szCs w:val="21"/>
        </w:rPr>
        <w:t>港口坐标</w:t>
      </w:r>
      <w:bookmarkEnd w:id="118"/>
      <w:bookmarkEnd w:id="119"/>
      <w:bookmarkEnd w:id="120"/>
    </w:p>
    <w:tbl>
      <w:tblPr>
        <w:tblW w:w="10260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59"/>
        <w:gridCol w:w="1379"/>
        <w:gridCol w:w="887"/>
        <w:gridCol w:w="711"/>
        <w:gridCol w:w="1320"/>
        <w:gridCol w:w="804"/>
        <w:gridCol w:w="2040"/>
      </w:tblGrid>
      <w:tr w:rsidR="00625A36" w:rsidRPr="00513641" w14:paraId="2DBD3E41" w14:textId="77777777" w:rsidTr="00AB4D59">
        <w:trPr>
          <w:cantSplit/>
        </w:trPr>
        <w:tc>
          <w:tcPr>
            <w:tcW w:w="1560" w:type="dxa"/>
            <w:shd w:val="clear" w:color="auto" w:fill="D9D9D9"/>
          </w:tcPr>
          <w:p w14:paraId="38940C8D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22B2503F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YydPort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Cooord</w:t>
            </w:r>
          </w:p>
        </w:tc>
      </w:tr>
      <w:tr w:rsidR="00625A36" w:rsidRPr="00513641" w14:paraId="19452D40" w14:textId="77777777" w:rsidTr="00AB4D59">
        <w:tc>
          <w:tcPr>
            <w:tcW w:w="1560" w:type="dxa"/>
            <w:shd w:val="clear" w:color="auto" w:fill="D9D9D9"/>
          </w:tcPr>
          <w:p w14:paraId="500A1463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2DBCEC76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379" w:type="dxa"/>
            <w:shd w:val="clear" w:color="auto" w:fill="D9D9D9"/>
          </w:tcPr>
          <w:p w14:paraId="43C8442F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887" w:type="dxa"/>
            <w:shd w:val="clear" w:color="auto" w:fill="D9D9D9"/>
          </w:tcPr>
          <w:p w14:paraId="74EC8654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711" w:type="dxa"/>
            <w:shd w:val="clear" w:color="auto" w:fill="D9D9D9"/>
          </w:tcPr>
          <w:p w14:paraId="30EA3AC1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20" w:type="dxa"/>
            <w:shd w:val="clear" w:color="auto" w:fill="D9D9D9"/>
          </w:tcPr>
          <w:p w14:paraId="24DCC9DE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04" w:type="dxa"/>
            <w:shd w:val="clear" w:color="auto" w:fill="D9D9D9"/>
          </w:tcPr>
          <w:p w14:paraId="453915A0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40" w:type="dxa"/>
            <w:shd w:val="clear" w:color="auto" w:fill="D9D9D9"/>
          </w:tcPr>
          <w:p w14:paraId="39FF7C02" w14:textId="77777777" w:rsidR="00625A36" w:rsidRPr="00513641" w:rsidRDefault="00625A36" w:rsidP="00C41F48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25A36" w:rsidRPr="00513641" w14:paraId="0E3FB801" w14:textId="77777777" w:rsidTr="00AB4D59">
        <w:tc>
          <w:tcPr>
            <w:tcW w:w="1560" w:type="dxa"/>
          </w:tcPr>
          <w:p w14:paraId="0DE59F88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3D25EF7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14:paraId="73614208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87" w:type="dxa"/>
          </w:tcPr>
          <w:p w14:paraId="752F32E0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2EBFB2E3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0B3E7D85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04" w:type="dxa"/>
          </w:tcPr>
          <w:p w14:paraId="7761FCA1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052597DD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625A36" w:rsidRPr="00513641" w14:paraId="5E344733" w14:textId="77777777" w:rsidTr="00AB4D59">
        <w:tc>
          <w:tcPr>
            <w:tcW w:w="1560" w:type="dxa"/>
          </w:tcPr>
          <w:p w14:paraId="3D82B31D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portNo</w:t>
            </w:r>
          </w:p>
        </w:tc>
        <w:tc>
          <w:tcPr>
            <w:tcW w:w="1559" w:type="dxa"/>
          </w:tcPr>
          <w:p w14:paraId="5A1E3494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港口编码</w:t>
            </w:r>
          </w:p>
        </w:tc>
        <w:tc>
          <w:tcPr>
            <w:tcW w:w="1379" w:type="dxa"/>
          </w:tcPr>
          <w:p w14:paraId="53D3F1D3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887" w:type="dxa"/>
          </w:tcPr>
          <w:p w14:paraId="04F10040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2CA34D80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0FE0EE76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4328D8DE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111498BD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625A36" w:rsidRPr="00513641" w14:paraId="362A194B" w14:textId="77777777" w:rsidTr="00AB4D59">
        <w:tc>
          <w:tcPr>
            <w:tcW w:w="1560" w:type="dxa"/>
          </w:tcPr>
          <w:p w14:paraId="169C66BE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lastRenderedPageBreak/>
              <w:t>L</w:t>
            </w:r>
            <w:r w:rsidRPr="00513641">
              <w:rPr>
                <w:rFonts w:ascii="宋体" w:hAnsi="宋体" w:cs="Arial"/>
                <w:sz w:val="21"/>
                <w:szCs w:val="21"/>
              </w:rPr>
              <w:t>atitude</w:t>
            </w:r>
          </w:p>
        </w:tc>
        <w:tc>
          <w:tcPr>
            <w:tcW w:w="1559" w:type="dxa"/>
          </w:tcPr>
          <w:p w14:paraId="091E3A21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纬度</w:t>
            </w:r>
          </w:p>
        </w:tc>
        <w:tc>
          <w:tcPr>
            <w:tcW w:w="1379" w:type="dxa"/>
          </w:tcPr>
          <w:p w14:paraId="67A8B2D1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87" w:type="dxa"/>
          </w:tcPr>
          <w:p w14:paraId="4DE0E9E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487ACF16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2A675C5B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5A4ECEF9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1C66FDFA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625A36" w:rsidRPr="00513641" w14:paraId="785930B5" w14:textId="77777777" w:rsidTr="00AB4D59">
        <w:tc>
          <w:tcPr>
            <w:tcW w:w="1560" w:type="dxa"/>
          </w:tcPr>
          <w:p w14:paraId="081911F0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</w:t>
            </w:r>
            <w:r w:rsidRPr="00513641">
              <w:rPr>
                <w:rFonts w:ascii="宋体" w:hAnsi="宋体" w:cs="Arial"/>
                <w:sz w:val="21"/>
                <w:szCs w:val="21"/>
              </w:rPr>
              <w:t>ongitude</w:t>
            </w:r>
          </w:p>
        </w:tc>
        <w:tc>
          <w:tcPr>
            <w:tcW w:w="1559" w:type="dxa"/>
          </w:tcPr>
          <w:p w14:paraId="44D1E6C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经度</w:t>
            </w:r>
          </w:p>
        </w:tc>
        <w:tc>
          <w:tcPr>
            <w:tcW w:w="1379" w:type="dxa"/>
          </w:tcPr>
          <w:p w14:paraId="43900C4E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87" w:type="dxa"/>
          </w:tcPr>
          <w:p w14:paraId="0834F145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72188AE0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3294B706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0E3E4091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053FB6EC" w14:textId="77777777" w:rsidR="00625A36" w:rsidRPr="00513641" w:rsidRDefault="00625A36" w:rsidP="00C41F4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625A36" w:rsidRPr="00513641" w14:paraId="41E22C88" w14:textId="77777777" w:rsidTr="00AB4D59">
        <w:trPr>
          <w:cantSplit/>
        </w:trPr>
        <w:tc>
          <w:tcPr>
            <w:tcW w:w="1560" w:type="dxa"/>
            <w:shd w:val="clear" w:color="auto" w:fill="D9D9D9"/>
          </w:tcPr>
          <w:p w14:paraId="10AE79B5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38" w:type="dxa"/>
            <w:gridSpan w:val="2"/>
          </w:tcPr>
          <w:p w14:paraId="107FC23D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887" w:type="dxa"/>
            <w:shd w:val="clear" w:color="auto" w:fill="C0C0C0"/>
          </w:tcPr>
          <w:p w14:paraId="104B5B74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75" w:type="dxa"/>
            <w:gridSpan w:val="4"/>
          </w:tcPr>
          <w:p w14:paraId="36003AF2" w14:textId="77777777" w:rsidR="00625A36" w:rsidRPr="00513641" w:rsidRDefault="00625A36" w:rsidP="00C41F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54A3F5DB" w14:textId="77777777" w:rsidR="006A6791" w:rsidRPr="00513641" w:rsidRDefault="006A6791" w:rsidP="00247A2E">
      <w:pPr>
        <w:rPr>
          <w:sz w:val="21"/>
          <w:szCs w:val="21"/>
        </w:rPr>
      </w:pPr>
    </w:p>
    <w:sectPr w:rsidR="006A6791" w:rsidRPr="00513641" w:rsidSect="006E733B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tabs>
          <w:tab w:val="left" w:pos="630"/>
        </w:tabs>
        <w:ind w:left="630" w:hanging="630"/>
      </w:pPr>
      <w:rPr>
        <w:rFonts w:cs="Times New Roman"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27"/>
        </w:tabs>
        <w:ind w:left="527" w:hanging="630"/>
      </w:pPr>
      <w:rPr>
        <w:rFonts w:cs="Times New Roman" w:hint="eastAsia"/>
      </w:rPr>
    </w:lvl>
    <w:lvl w:ilvl="2" w:tentative="1">
      <w:start w:val="1"/>
      <w:numFmt w:val="decimal"/>
      <w:pStyle w:val="a"/>
      <w:lvlText w:val="%1.%2.%3."/>
      <w:lvlJc w:val="left"/>
      <w:pPr>
        <w:tabs>
          <w:tab w:val="left" w:pos="514"/>
        </w:tabs>
        <w:ind w:left="514" w:hanging="720"/>
      </w:pPr>
      <w:rPr>
        <w:rFonts w:cs="Times New Roman"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411"/>
        </w:tabs>
        <w:ind w:left="411" w:hanging="720"/>
      </w:pPr>
      <w:rPr>
        <w:rFonts w:cs="Times New Roman"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668"/>
        </w:tabs>
        <w:ind w:left="668" w:hanging="1080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565"/>
        </w:tabs>
        <w:ind w:left="565" w:hanging="1080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822"/>
        </w:tabs>
        <w:ind w:left="822" w:hanging="1440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719"/>
        </w:tabs>
        <w:ind w:left="719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616"/>
        </w:tabs>
        <w:ind w:left="616" w:hanging="1440"/>
      </w:pPr>
      <w:rPr>
        <w:rFonts w:cs="Times New Roman" w:hint="eastAsia"/>
      </w:rPr>
    </w:lvl>
  </w:abstractNum>
  <w:abstractNum w:abstractNumId="1">
    <w:nsid w:val="0000000B"/>
    <w:multiLevelType w:val="multilevel"/>
    <w:tmpl w:val="0000000B"/>
    <w:lvl w:ilvl="0" w:tentative="1">
      <w:start w:val="1"/>
      <w:numFmt w:val="decimal"/>
      <w:pStyle w:val="a0"/>
      <w:suff w:val="nothing"/>
      <w:lvlText w:val="表%1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cs="Times New Roman"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 w:hint="eastAsia"/>
      </w:rPr>
    </w:lvl>
  </w:abstractNum>
  <w:abstractNum w:abstractNumId="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tabs>
          <w:tab w:val="left" w:pos="630"/>
        </w:tabs>
        <w:ind w:left="630" w:hanging="630"/>
      </w:pPr>
      <w:rPr>
        <w:rFonts w:cs="Times New Roman"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27"/>
        </w:tabs>
        <w:ind w:left="527" w:hanging="630"/>
      </w:pPr>
      <w:rPr>
        <w:rFonts w:cs="Times New Roman"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514"/>
        </w:tabs>
        <w:ind w:left="514" w:hanging="720"/>
      </w:pPr>
      <w:rPr>
        <w:rFonts w:cs="Times New Roman" w:hint="eastAsia"/>
      </w:rPr>
    </w:lvl>
    <w:lvl w:ilvl="3" w:tentative="1">
      <w:start w:val="1"/>
      <w:numFmt w:val="decimal"/>
      <w:pStyle w:val="a1"/>
      <w:lvlText w:val="%1.%2.%3.%4."/>
      <w:lvlJc w:val="left"/>
      <w:pPr>
        <w:tabs>
          <w:tab w:val="left" w:pos="411"/>
        </w:tabs>
        <w:ind w:left="411" w:hanging="720"/>
      </w:pPr>
      <w:rPr>
        <w:rFonts w:cs="Times New Roman"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668"/>
        </w:tabs>
        <w:ind w:left="668" w:hanging="1080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565"/>
        </w:tabs>
        <w:ind w:left="565" w:hanging="1080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822"/>
        </w:tabs>
        <w:ind w:left="822" w:hanging="1440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719"/>
        </w:tabs>
        <w:ind w:left="719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616"/>
        </w:tabs>
        <w:ind w:left="616" w:hanging="1440"/>
      </w:pPr>
      <w:rPr>
        <w:rFonts w:cs="Times New Roman" w:hint="eastAsia"/>
      </w:rPr>
    </w:lvl>
  </w:abstractNum>
  <w:abstractNum w:abstractNumId="3">
    <w:nsid w:val="0000000D"/>
    <w:multiLevelType w:val="multilevel"/>
    <w:tmpl w:val="0000000D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 w:tentative="1">
      <w:start w:val="1"/>
      <w:numFmt w:val="lowerLetter"/>
      <w:pStyle w:val="a2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decimal"/>
      <w:pStyle w:val="4"/>
      <w:isLgl/>
      <w:lvlText w:val="%1.%2.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</w:abstractNum>
  <w:abstractNum w:abstractNumId="5">
    <w:nsid w:val="167F4219"/>
    <w:multiLevelType w:val="multilevel"/>
    <w:tmpl w:val="167F4219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EEA20C7"/>
    <w:multiLevelType w:val="multilevel"/>
    <w:tmpl w:val="1EEA20C7"/>
    <w:lvl w:ilvl="0"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9525648"/>
    <w:multiLevelType w:val="multilevel"/>
    <w:tmpl w:val="59525648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62E9581F"/>
    <w:multiLevelType w:val="multilevel"/>
    <w:tmpl w:val="62E9581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C56CE4"/>
    <w:multiLevelType w:val="multilevel"/>
    <w:tmpl w:val="DC1E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2E"/>
    <w:rsid w:val="000002B4"/>
    <w:rsid w:val="00000B0B"/>
    <w:rsid w:val="00001EAE"/>
    <w:rsid w:val="00004BF1"/>
    <w:rsid w:val="0000536B"/>
    <w:rsid w:val="00005FEE"/>
    <w:rsid w:val="000067B7"/>
    <w:rsid w:val="000070B2"/>
    <w:rsid w:val="00011C7C"/>
    <w:rsid w:val="000150B0"/>
    <w:rsid w:val="0002365A"/>
    <w:rsid w:val="00024E35"/>
    <w:rsid w:val="000276DF"/>
    <w:rsid w:val="00032A91"/>
    <w:rsid w:val="00034DE3"/>
    <w:rsid w:val="00035E9A"/>
    <w:rsid w:val="00043772"/>
    <w:rsid w:val="000506E0"/>
    <w:rsid w:val="000515FC"/>
    <w:rsid w:val="000534B2"/>
    <w:rsid w:val="00054925"/>
    <w:rsid w:val="00060022"/>
    <w:rsid w:val="00063CF2"/>
    <w:rsid w:val="000655A8"/>
    <w:rsid w:val="00066B92"/>
    <w:rsid w:val="00072890"/>
    <w:rsid w:val="0007302B"/>
    <w:rsid w:val="00073767"/>
    <w:rsid w:val="00073C1D"/>
    <w:rsid w:val="00074CB4"/>
    <w:rsid w:val="000817D5"/>
    <w:rsid w:val="00085641"/>
    <w:rsid w:val="000A35C1"/>
    <w:rsid w:val="000A4D3E"/>
    <w:rsid w:val="000A5730"/>
    <w:rsid w:val="000B08AB"/>
    <w:rsid w:val="000B10D9"/>
    <w:rsid w:val="000B2A42"/>
    <w:rsid w:val="000B4E4B"/>
    <w:rsid w:val="000C15F2"/>
    <w:rsid w:val="000C24EF"/>
    <w:rsid w:val="000C41F4"/>
    <w:rsid w:val="000C60DB"/>
    <w:rsid w:val="000C6C80"/>
    <w:rsid w:val="000D0263"/>
    <w:rsid w:val="000D1DC9"/>
    <w:rsid w:val="000D4A4B"/>
    <w:rsid w:val="000D5A94"/>
    <w:rsid w:val="000D6C39"/>
    <w:rsid w:val="000D7BE2"/>
    <w:rsid w:val="000E1C12"/>
    <w:rsid w:val="000E5B8F"/>
    <w:rsid w:val="000E64E3"/>
    <w:rsid w:val="000E7E53"/>
    <w:rsid w:val="000F552E"/>
    <w:rsid w:val="000F6A8E"/>
    <w:rsid w:val="000F784C"/>
    <w:rsid w:val="001023F0"/>
    <w:rsid w:val="00102973"/>
    <w:rsid w:val="001050FD"/>
    <w:rsid w:val="00110241"/>
    <w:rsid w:val="00115D03"/>
    <w:rsid w:val="00120198"/>
    <w:rsid w:val="00124F44"/>
    <w:rsid w:val="00126BCF"/>
    <w:rsid w:val="00133AB9"/>
    <w:rsid w:val="00135FDA"/>
    <w:rsid w:val="001439AD"/>
    <w:rsid w:val="001439FA"/>
    <w:rsid w:val="001442A0"/>
    <w:rsid w:val="0014548F"/>
    <w:rsid w:val="00145A66"/>
    <w:rsid w:val="00147572"/>
    <w:rsid w:val="00147C61"/>
    <w:rsid w:val="0015228F"/>
    <w:rsid w:val="00153C63"/>
    <w:rsid w:val="0015716D"/>
    <w:rsid w:val="0016101E"/>
    <w:rsid w:val="001613EE"/>
    <w:rsid w:val="001618D1"/>
    <w:rsid w:val="001631D0"/>
    <w:rsid w:val="0016513D"/>
    <w:rsid w:val="00165A39"/>
    <w:rsid w:val="0016637C"/>
    <w:rsid w:val="00170562"/>
    <w:rsid w:val="00171DEA"/>
    <w:rsid w:val="00172080"/>
    <w:rsid w:val="00173376"/>
    <w:rsid w:val="001746F3"/>
    <w:rsid w:val="00175083"/>
    <w:rsid w:val="00175777"/>
    <w:rsid w:val="00180F51"/>
    <w:rsid w:val="00181597"/>
    <w:rsid w:val="0018227E"/>
    <w:rsid w:val="001833B5"/>
    <w:rsid w:val="001865F1"/>
    <w:rsid w:val="0018664E"/>
    <w:rsid w:val="00192BCC"/>
    <w:rsid w:val="001931B1"/>
    <w:rsid w:val="00194275"/>
    <w:rsid w:val="00194392"/>
    <w:rsid w:val="00197877"/>
    <w:rsid w:val="001A0827"/>
    <w:rsid w:val="001A1F4E"/>
    <w:rsid w:val="001A64C5"/>
    <w:rsid w:val="001A68E9"/>
    <w:rsid w:val="001B2A79"/>
    <w:rsid w:val="001B4178"/>
    <w:rsid w:val="001B5EA9"/>
    <w:rsid w:val="001B73D2"/>
    <w:rsid w:val="001B7A00"/>
    <w:rsid w:val="001C0092"/>
    <w:rsid w:val="001C61D2"/>
    <w:rsid w:val="001C6A3E"/>
    <w:rsid w:val="001C72EA"/>
    <w:rsid w:val="001D2ED7"/>
    <w:rsid w:val="001D4672"/>
    <w:rsid w:val="001D64CA"/>
    <w:rsid w:val="001E2A86"/>
    <w:rsid w:val="001E3957"/>
    <w:rsid w:val="001E3B7F"/>
    <w:rsid w:val="001E4DAE"/>
    <w:rsid w:val="00200D23"/>
    <w:rsid w:val="00202250"/>
    <w:rsid w:val="00202D1F"/>
    <w:rsid w:val="002048C5"/>
    <w:rsid w:val="00207FDC"/>
    <w:rsid w:val="00210315"/>
    <w:rsid w:val="002119BE"/>
    <w:rsid w:val="00212B62"/>
    <w:rsid w:val="00213F26"/>
    <w:rsid w:val="00216C7A"/>
    <w:rsid w:val="00226F13"/>
    <w:rsid w:val="002316CF"/>
    <w:rsid w:val="00232BFB"/>
    <w:rsid w:val="00233183"/>
    <w:rsid w:val="002359FB"/>
    <w:rsid w:val="002425FF"/>
    <w:rsid w:val="00244189"/>
    <w:rsid w:val="0024622B"/>
    <w:rsid w:val="002477DA"/>
    <w:rsid w:val="00247A2E"/>
    <w:rsid w:val="00252C6A"/>
    <w:rsid w:val="002567B0"/>
    <w:rsid w:val="002576E3"/>
    <w:rsid w:val="0026049E"/>
    <w:rsid w:val="00263EDD"/>
    <w:rsid w:val="0026654A"/>
    <w:rsid w:val="002709E6"/>
    <w:rsid w:val="0027425C"/>
    <w:rsid w:val="00282F9F"/>
    <w:rsid w:val="00284DCC"/>
    <w:rsid w:val="00285006"/>
    <w:rsid w:val="002974D8"/>
    <w:rsid w:val="002A041C"/>
    <w:rsid w:val="002A63C3"/>
    <w:rsid w:val="002A6651"/>
    <w:rsid w:val="002A774F"/>
    <w:rsid w:val="002B171D"/>
    <w:rsid w:val="002B1C6C"/>
    <w:rsid w:val="002B61A2"/>
    <w:rsid w:val="002C4733"/>
    <w:rsid w:val="002C620C"/>
    <w:rsid w:val="002D0D71"/>
    <w:rsid w:val="002D3D90"/>
    <w:rsid w:val="002D3F88"/>
    <w:rsid w:val="002D77FC"/>
    <w:rsid w:val="002E009F"/>
    <w:rsid w:val="002E2ADE"/>
    <w:rsid w:val="002E4D52"/>
    <w:rsid w:val="002E5E1D"/>
    <w:rsid w:val="002F05E3"/>
    <w:rsid w:val="002F16EF"/>
    <w:rsid w:val="002F3F7E"/>
    <w:rsid w:val="002F407B"/>
    <w:rsid w:val="00301CF0"/>
    <w:rsid w:val="00311C24"/>
    <w:rsid w:val="003128E0"/>
    <w:rsid w:val="00320679"/>
    <w:rsid w:val="0032289C"/>
    <w:rsid w:val="00327BE3"/>
    <w:rsid w:val="00333F87"/>
    <w:rsid w:val="00336444"/>
    <w:rsid w:val="0034358D"/>
    <w:rsid w:val="00344D71"/>
    <w:rsid w:val="00346C1D"/>
    <w:rsid w:val="00351F5B"/>
    <w:rsid w:val="00353082"/>
    <w:rsid w:val="003554FE"/>
    <w:rsid w:val="00361144"/>
    <w:rsid w:val="003638BA"/>
    <w:rsid w:val="00364871"/>
    <w:rsid w:val="0036594F"/>
    <w:rsid w:val="0037051C"/>
    <w:rsid w:val="00370532"/>
    <w:rsid w:val="00372BF6"/>
    <w:rsid w:val="0037363B"/>
    <w:rsid w:val="0038506C"/>
    <w:rsid w:val="003972B2"/>
    <w:rsid w:val="00397868"/>
    <w:rsid w:val="003A15C9"/>
    <w:rsid w:val="003A234E"/>
    <w:rsid w:val="003A3343"/>
    <w:rsid w:val="003A4794"/>
    <w:rsid w:val="003B283C"/>
    <w:rsid w:val="003B7F41"/>
    <w:rsid w:val="003C12F5"/>
    <w:rsid w:val="003C146E"/>
    <w:rsid w:val="003C2513"/>
    <w:rsid w:val="003C26C9"/>
    <w:rsid w:val="003C3803"/>
    <w:rsid w:val="003C7291"/>
    <w:rsid w:val="003D05AB"/>
    <w:rsid w:val="003D3FD2"/>
    <w:rsid w:val="003D6F2D"/>
    <w:rsid w:val="003D766D"/>
    <w:rsid w:val="003E0111"/>
    <w:rsid w:val="003E2402"/>
    <w:rsid w:val="003E4AF8"/>
    <w:rsid w:val="003E60D4"/>
    <w:rsid w:val="003F0126"/>
    <w:rsid w:val="003F043A"/>
    <w:rsid w:val="003F0D16"/>
    <w:rsid w:val="003F3B4C"/>
    <w:rsid w:val="003F5841"/>
    <w:rsid w:val="003F5E4C"/>
    <w:rsid w:val="003F68C4"/>
    <w:rsid w:val="00402351"/>
    <w:rsid w:val="0040562D"/>
    <w:rsid w:val="0041380E"/>
    <w:rsid w:val="00413921"/>
    <w:rsid w:val="004146B3"/>
    <w:rsid w:val="00415C35"/>
    <w:rsid w:val="00425C6A"/>
    <w:rsid w:val="004268AB"/>
    <w:rsid w:val="0042771F"/>
    <w:rsid w:val="00430A52"/>
    <w:rsid w:val="0043284A"/>
    <w:rsid w:val="00433C6C"/>
    <w:rsid w:val="00434EDA"/>
    <w:rsid w:val="00436581"/>
    <w:rsid w:val="00440DB9"/>
    <w:rsid w:val="00442F32"/>
    <w:rsid w:val="00443EC9"/>
    <w:rsid w:val="00444E69"/>
    <w:rsid w:val="0044529F"/>
    <w:rsid w:val="00445D4B"/>
    <w:rsid w:val="004464D5"/>
    <w:rsid w:val="0044666C"/>
    <w:rsid w:val="004476D2"/>
    <w:rsid w:val="00450A2D"/>
    <w:rsid w:val="004533E2"/>
    <w:rsid w:val="00453739"/>
    <w:rsid w:val="0045561F"/>
    <w:rsid w:val="00456C1B"/>
    <w:rsid w:val="00461B36"/>
    <w:rsid w:val="00462176"/>
    <w:rsid w:val="00462F3B"/>
    <w:rsid w:val="00465CD4"/>
    <w:rsid w:val="0046626E"/>
    <w:rsid w:val="004671E2"/>
    <w:rsid w:val="00474035"/>
    <w:rsid w:val="00474CF3"/>
    <w:rsid w:val="00475C3B"/>
    <w:rsid w:val="004779D5"/>
    <w:rsid w:val="004812C0"/>
    <w:rsid w:val="00481E66"/>
    <w:rsid w:val="00482283"/>
    <w:rsid w:val="00482D6C"/>
    <w:rsid w:val="00483A34"/>
    <w:rsid w:val="00494A50"/>
    <w:rsid w:val="00495B43"/>
    <w:rsid w:val="00496BAC"/>
    <w:rsid w:val="004A183C"/>
    <w:rsid w:val="004A3A5B"/>
    <w:rsid w:val="004B25DC"/>
    <w:rsid w:val="004B2FF9"/>
    <w:rsid w:val="004B3F3C"/>
    <w:rsid w:val="004B68F9"/>
    <w:rsid w:val="004C15E0"/>
    <w:rsid w:val="004C1F31"/>
    <w:rsid w:val="004C2077"/>
    <w:rsid w:val="004C3E09"/>
    <w:rsid w:val="004D048E"/>
    <w:rsid w:val="004D0DA8"/>
    <w:rsid w:val="004D4E81"/>
    <w:rsid w:val="004D73E4"/>
    <w:rsid w:val="004E03A7"/>
    <w:rsid w:val="004E05D9"/>
    <w:rsid w:val="004E16D2"/>
    <w:rsid w:val="004E21EF"/>
    <w:rsid w:val="004E3698"/>
    <w:rsid w:val="004E3A8D"/>
    <w:rsid w:val="004E4760"/>
    <w:rsid w:val="004E5D1C"/>
    <w:rsid w:val="004F2D1A"/>
    <w:rsid w:val="004F4EC3"/>
    <w:rsid w:val="004F50DE"/>
    <w:rsid w:val="004F5726"/>
    <w:rsid w:val="00500B98"/>
    <w:rsid w:val="00502049"/>
    <w:rsid w:val="00502CB0"/>
    <w:rsid w:val="0050450A"/>
    <w:rsid w:val="00507D3C"/>
    <w:rsid w:val="005102D1"/>
    <w:rsid w:val="00513641"/>
    <w:rsid w:val="005168AA"/>
    <w:rsid w:val="00517CA7"/>
    <w:rsid w:val="00521E7C"/>
    <w:rsid w:val="00525886"/>
    <w:rsid w:val="00525E5D"/>
    <w:rsid w:val="00532A34"/>
    <w:rsid w:val="00533601"/>
    <w:rsid w:val="0053485C"/>
    <w:rsid w:val="0053685B"/>
    <w:rsid w:val="00537FA8"/>
    <w:rsid w:val="00540C36"/>
    <w:rsid w:val="005457A3"/>
    <w:rsid w:val="005575C4"/>
    <w:rsid w:val="005628E8"/>
    <w:rsid w:val="0056347E"/>
    <w:rsid w:val="00563854"/>
    <w:rsid w:val="00564CF4"/>
    <w:rsid w:val="005705DC"/>
    <w:rsid w:val="00572549"/>
    <w:rsid w:val="00580586"/>
    <w:rsid w:val="005810AB"/>
    <w:rsid w:val="00582E35"/>
    <w:rsid w:val="00594DBE"/>
    <w:rsid w:val="00595F96"/>
    <w:rsid w:val="005964B5"/>
    <w:rsid w:val="005A085B"/>
    <w:rsid w:val="005A277B"/>
    <w:rsid w:val="005A3502"/>
    <w:rsid w:val="005A4326"/>
    <w:rsid w:val="005A6041"/>
    <w:rsid w:val="005A6176"/>
    <w:rsid w:val="005B2248"/>
    <w:rsid w:val="005B2E8B"/>
    <w:rsid w:val="005B612F"/>
    <w:rsid w:val="005C31B4"/>
    <w:rsid w:val="005C76C8"/>
    <w:rsid w:val="005D11B0"/>
    <w:rsid w:val="005D1FD6"/>
    <w:rsid w:val="005D5991"/>
    <w:rsid w:val="005D7C6D"/>
    <w:rsid w:val="005D7EED"/>
    <w:rsid w:val="005E0E5D"/>
    <w:rsid w:val="005E1228"/>
    <w:rsid w:val="005E5243"/>
    <w:rsid w:val="005E6361"/>
    <w:rsid w:val="005E770E"/>
    <w:rsid w:val="005E7B2C"/>
    <w:rsid w:val="005F18D5"/>
    <w:rsid w:val="005F25CD"/>
    <w:rsid w:val="005F3EFB"/>
    <w:rsid w:val="005F62D7"/>
    <w:rsid w:val="00600775"/>
    <w:rsid w:val="00604E9A"/>
    <w:rsid w:val="00605239"/>
    <w:rsid w:val="0060560B"/>
    <w:rsid w:val="006060EC"/>
    <w:rsid w:val="00607499"/>
    <w:rsid w:val="00611DB0"/>
    <w:rsid w:val="006130D0"/>
    <w:rsid w:val="00614454"/>
    <w:rsid w:val="00614EE4"/>
    <w:rsid w:val="006207F5"/>
    <w:rsid w:val="00622FB7"/>
    <w:rsid w:val="006235D0"/>
    <w:rsid w:val="00625A36"/>
    <w:rsid w:val="00627833"/>
    <w:rsid w:val="00642EE3"/>
    <w:rsid w:val="0065459E"/>
    <w:rsid w:val="00656824"/>
    <w:rsid w:val="0066274E"/>
    <w:rsid w:val="00665404"/>
    <w:rsid w:val="00673405"/>
    <w:rsid w:val="00673EB8"/>
    <w:rsid w:val="00677563"/>
    <w:rsid w:val="00683180"/>
    <w:rsid w:val="006852F2"/>
    <w:rsid w:val="00686BF3"/>
    <w:rsid w:val="0068763D"/>
    <w:rsid w:val="00687ADE"/>
    <w:rsid w:val="00687D19"/>
    <w:rsid w:val="00690C6E"/>
    <w:rsid w:val="00695212"/>
    <w:rsid w:val="006A1CA2"/>
    <w:rsid w:val="006A6791"/>
    <w:rsid w:val="006A70B5"/>
    <w:rsid w:val="006B1C31"/>
    <w:rsid w:val="006C10EA"/>
    <w:rsid w:val="006C1BB1"/>
    <w:rsid w:val="006C3A80"/>
    <w:rsid w:val="006C5EF5"/>
    <w:rsid w:val="006C5FB7"/>
    <w:rsid w:val="006D2E36"/>
    <w:rsid w:val="006D56A0"/>
    <w:rsid w:val="006E1A24"/>
    <w:rsid w:val="006E1C3D"/>
    <w:rsid w:val="006E202A"/>
    <w:rsid w:val="006E733B"/>
    <w:rsid w:val="006F5929"/>
    <w:rsid w:val="00700DE5"/>
    <w:rsid w:val="00702302"/>
    <w:rsid w:val="007032C0"/>
    <w:rsid w:val="007041C9"/>
    <w:rsid w:val="007059DD"/>
    <w:rsid w:val="00706BF4"/>
    <w:rsid w:val="00706FDE"/>
    <w:rsid w:val="00712D39"/>
    <w:rsid w:val="00726215"/>
    <w:rsid w:val="0073211B"/>
    <w:rsid w:val="00736A20"/>
    <w:rsid w:val="00740F07"/>
    <w:rsid w:val="007422A4"/>
    <w:rsid w:val="00743502"/>
    <w:rsid w:val="0074484E"/>
    <w:rsid w:val="00746428"/>
    <w:rsid w:val="00746CC2"/>
    <w:rsid w:val="00752604"/>
    <w:rsid w:val="00752EE4"/>
    <w:rsid w:val="007530E9"/>
    <w:rsid w:val="007649C4"/>
    <w:rsid w:val="00765181"/>
    <w:rsid w:val="00765C98"/>
    <w:rsid w:val="0077037A"/>
    <w:rsid w:val="007734A5"/>
    <w:rsid w:val="00775210"/>
    <w:rsid w:val="00775A49"/>
    <w:rsid w:val="00775DFA"/>
    <w:rsid w:val="00780E58"/>
    <w:rsid w:val="007857CE"/>
    <w:rsid w:val="00785AD9"/>
    <w:rsid w:val="007869AB"/>
    <w:rsid w:val="00792A14"/>
    <w:rsid w:val="007A0339"/>
    <w:rsid w:val="007A090E"/>
    <w:rsid w:val="007A16BD"/>
    <w:rsid w:val="007A7A5F"/>
    <w:rsid w:val="007B419A"/>
    <w:rsid w:val="007B4555"/>
    <w:rsid w:val="007B63BA"/>
    <w:rsid w:val="007C628F"/>
    <w:rsid w:val="007C704E"/>
    <w:rsid w:val="007D12BF"/>
    <w:rsid w:val="007D28C9"/>
    <w:rsid w:val="007D2CA5"/>
    <w:rsid w:val="007D4574"/>
    <w:rsid w:val="007D4679"/>
    <w:rsid w:val="007D7E0E"/>
    <w:rsid w:val="007D7F27"/>
    <w:rsid w:val="007E2F9C"/>
    <w:rsid w:val="007E58FF"/>
    <w:rsid w:val="007F1668"/>
    <w:rsid w:val="007F5A68"/>
    <w:rsid w:val="007F73D0"/>
    <w:rsid w:val="00801072"/>
    <w:rsid w:val="0080201E"/>
    <w:rsid w:val="00804B33"/>
    <w:rsid w:val="008118B4"/>
    <w:rsid w:val="00811AAB"/>
    <w:rsid w:val="008129CB"/>
    <w:rsid w:val="00813CF3"/>
    <w:rsid w:val="00816C42"/>
    <w:rsid w:val="0082208E"/>
    <w:rsid w:val="00825C23"/>
    <w:rsid w:val="00826591"/>
    <w:rsid w:val="008320F7"/>
    <w:rsid w:val="00833633"/>
    <w:rsid w:val="00836F51"/>
    <w:rsid w:val="00837600"/>
    <w:rsid w:val="008377C9"/>
    <w:rsid w:val="00840964"/>
    <w:rsid w:val="008412DD"/>
    <w:rsid w:val="00845CF2"/>
    <w:rsid w:val="00853E39"/>
    <w:rsid w:val="0085481F"/>
    <w:rsid w:val="00856B81"/>
    <w:rsid w:val="00861D70"/>
    <w:rsid w:val="0086355E"/>
    <w:rsid w:val="00864895"/>
    <w:rsid w:val="008660B8"/>
    <w:rsid w:val="00871E0F"/>
    <w:rsid w:val="008749C9"/>
    <w:rsid w:val="008757E3"/>
    <w:rsid w:val="0087733C"/>
    <w:rsid w:val="00884956"/>
    <w:rsid w:val="00885C7D"/>
    <w:rsid w:val="00893DDD"/>
    <w:rsid w:val="00895B3F"/>
    <w:rsid w:val="00896F24"/>
    <w:rsid w:val="00897083"/>
    <w:rsid w:val="008A254B"/>
    <w:rsid w:val="008B085C"/>
    <w:rsid w:val="008B0E8D"/>
    <w:rsid w:val="008B1164"/>
    <w:rsid w:val="008B2129"/>
    <w:rsid w:val="008B2996"/>
    <w:rsid w:val="008B29BA"/>
    <w:rsid w:val="008B34BC"/>
    <w:rsid w:val="008B736B"/>
    <w:rsid w:val="008B76C0"/>
    <w:rsid w:val="008B7B2B"/>
    <w:rsid w:val="008C4CB9"/>
    <w:rsid w:val="008C773C"/>
    <w:rsid w:val="008D2C35"/>
    <w:rsid w:val="008D6DC3"/>
    <w:rsid w:val="008D7B41"/>
    <w:rsid w:val="008E2B2F"/>
    <w:rsid w:val="008E3EDD"/>
    <w:rsid w:val="008E5BEC"/>
    <w:rsid w:val="008E66C8"/>
    <w:rsid w:val="008F1AA6"/>
    <w:rsid w:val="008F3D7C"/>
    <w:rsid w:val="008F4726"/>
    <w:rsid w:val="008F532A"/>
    <w:rsid w:val="008F5F40"/>
    <w:rsid w:val="008F66E1"/>
    <w:rsid w:val="008F698F"/>
    <w:rsid w:val="008F714C"/>
    <w:rsid w:val="009004C5"/>
    <w:rsid w:val="00900CB6"/>
    <w:rsid w:val="009015EB"/>
    <w:rsid w:val="009044BE"/>
    <w:rsid w:val="00904FD6"/>
    <w:rsid w:val="00905406"/>
    <w:rsid w:val="009062E9"/>
    <w:rsid w:val="00907334"/>
    <w:rsid w:val="00907BA4"/>
    <w:rsid w:val="00910183"/>
    <w:rsid w:val="00914A31"/>
    <w:rsid w:val="00916CA5"/>
    <w:rsid w:val="00921067"/>
    <w:rsid w:val="00925887"/>
    <w:rsid w:val="0092602A"/>
    <w:rsid w:val="009271B4"/>
    <w:rsid w:val="0092765D"/>
    <w:rsid w:val="00940981"/>
    <w:rsid w:val="00941346"/>
    <w:rsid w:val="00941AC4"/>
    <w:rsid w:val="009421C5"/>
    <w:rsid w:val="00943788"/>
    <w:rsid w:val="0094388C"/>
    <w:rsid w:val="0094797B"/>
    <w:rsid w:val="00951673"/>
    <w:rsid w:val="00951A3D"/>
    <w:rsid w:val="00953618"/>
    <w:rsid w:val="00956973"/>
    <w:rsid w:val="00956CDE"/>
    <w:rsid w:val="00962520"/>
    <w:rsid w:val="009647B0"/>
    <w:rsid w:val="00966DC7"/>
    <w:rsid w:val="00972445"/>
    <w:rsid w:val="00972E8F"/>
    <w:rsid w:val="00975030"/>
    <w:rsid w:val="00975E71"/>
    <w:rsid w:val="009765B7"/>
    <w:rsid w:val="00980A67"/>
    <w:rsid w:val="009830EE"/>
    <w:rsid w:val="00987E5F"/>
    <w:rsid w:val="00987F09"/>
    <w:rsid w:val="00990801"/>
    <w:rsid w:val="00991EE9"/>
    <w:rsid w:val="0099454C"/>
    <w:rsid w:val="009968A8"/>
    <w:rsid w:val="009A21E6"/>
    <w:rsid w:val="009A21F3"/>
    <w:rsid w:val="009A3820"/>
    <w:rsid w:val="009A54C3"/>
    <w:rsid w:val="009A77FC"/>
    <w:rsid w:val="009B0206"/>
    <w:rsid w:val="009B06DC"/>
    <w:rsid w:val="009B44BF"/>
    <w:rsid w:val="009B4DDD"/>
    <w:rsid w:val="009B7594"/>
    <w:rsid w:val="009C0B68"/>
    <w:rsid w:val="009C1C26"/>
    <w:rsid w:val="009C4526"/>
    <w:rsid w:val="009C59AC"/>
    <w:rsid w:val="009C7A42"/>
    <w:rsid w:val="009D450E"/>
    <w:rsid w:val="009D4F04"/>
    <w:rsid w:val="009E491F"/>
    <w:rsid w:val="009E4D9F"/>
    <w:rsid w:val="009E7173"/>
    <w:rsid w:val="009F2CCB"/>
    <w:rsid w:val="009F2F93"/>
    <w:rsid w:val="009F3796"/>
    <w:rsid w:val="009F3A19"/>
    <w:rsid w:val="009F3BA4"/>
    <w:rsid w:val="009F431D"/>
    <w:rsid w:val="009F4AD5"/>
    <w:rsid w:val="00A0694E"/>
    <w:rsid w:val="00A1201F"/>
    <w:rsid w:val="00A1624A"/>
    <w:rsid w:val="00A16E1F"/>
    <w:rsid w:val="00A21F1E"/>
    <w:rsid w:val="00A274D6"/>
    <w:rsid w:val="00A37EB5"/>
    <w:rsid w:val="00A417EB"/>
    <w:rsid w:val="00A419E7"/>
    <w:rsid w:val="00A41D09"/>
    <w:rsid w:val="00A42698"/>
    <w:rsid w:val="00A50BC3"/>
    <w:rsid w:val="00A54E5E"/>
    <w:rsid w:val="00A6100B"/>
    <w:rsid w:val="00A62093"/>
    <w:rsid w:val="00A62268"/>
    <w:rsid w:val="00A623FB"/>
    <w:rsid w:val="00A62E91"/>
    <w:rsid w:val="00A64CCD"/>
    <w:rsid w:val="00A64D89"/>
    <w:rsid w:val="00A656E7"/>
    <w:rsid w:val="00A66CBF"/>
    <w:rsid w:val="00A67B49"/>
    <w:rsid w:val="00A71092"/>
    <w:rsid w:val="00A72F67"/>
    <w:rsid w:val="00A7383C"/>
    <w:rsid w:val="00A741DC"/>
    <w:rsid w:val="00A74B52"/>
    <w:rsid w:val="00A74BE0"/>
    <w:rsid w:val="00A80A9C"/>
    <w:rsid w:val="00A80C40"/>
    <w:rsid w:val="00A86760"/>
    <w:rsid w:val="00A87C1C"/>
    <w:rsid w:val="00A9220B"/>
    <w:rsid w:val="00A947D3"/>
    <w:rsid w:val="00A94A40"/>
    <w:rsid w:val="00A963A4"/>
    <w:rsid w:val="00AA04FC"/>
    <w:rsid w:val="00AA6791"/>
    <w:rsid w:val="00AB12B1"/>
    <w:rsid w:val="00AB1E81"/>
    <w:rsid w:val="00AB4C3D"/>
    <w:rsid w:val="00AB4D59"/>
    <w:rsid w:val="00AB67F9"/>
    <w:rsid w:val="00AD15D2"/>
    <w:rsid w:val="00AD4E9D"/>
    <w:rsid w:val="00AD61C3"/>
    <w:rsid w:val="00AE258C"/>
    <w:rsid w:val="00AE2CBD"/>
    <w:rsid w:val="00AE403F"/>
    <w:rsid w:val="00AE54A5"/>
    <w:rsid w:val="00AE5666"/>
    <w:rsid w:val="00AE708D"/>
    <w:rsid w:val="00AF06FB"/>
    <w:rsid w:val="00AF2208"/>
    <w:rsid w:val="00AF37C4"/>
    <w:rsid w:val="00B04001"/>
    <w:rsid w:val="00B04377"/>
    <w:rsid w:val="00B05FA2"/>
    <w:rsid w:val="00B07276"/>
    <w:rsid w:val="00B07602"/>
    <w:rsid w:val="00B12515"/>
    <w:rsid w:val="00B136A1"/>
    <w:rsid w:val="00B13AA1"/>
    <w:rsid w:val="00B17295"/>
    <w:rsid w:val="00B17B61"/>
    <w:rsid w:val="00B20693"/>
    <w:rsid w:val="00B23A47"/>
    <w:rsid w:val="00B23C27"/>
    <w:rsid w:val="00B24945"/>
    <w:rsid w:val="00B262A4"/>
    <w:rsid w:val="00B33FD6"/>
    <w:rsid w:val="00B37723"/>
    <w:rsid w:val="00B41EE8"/>
    <w:rsid w:val="00B431AB"/>
    <w:rsid w:val="00B4557F"/>
    <w:rsid w:val="00B45AF6"/>
    <w:rsid w:val="00B46404"/>
    <w:rsid w:val="00B473BD"/>
    <w:rsid w:val="00B543F7"/>
    <w:rsid w:val="00B568A9"/>
    <w:rsid w:val="00B56E75"/>
    <w:rsid w:val="00B61B58"/>
    <w:rsid w:val="00B744E9"/>
    <w:rsid w:val="00B75415"/>
    <w:rsid w:val="00B768BC"/>
    <w:rsid w:val="00B7779F"/>
    <w:rsid w:val="00B80386"/>
    <w:rsid w:val="00B8392F"/>
    <w:rsid w:val="00B86AE9"/>
    <w:rsid w:val="00B86F38"/>
    <w:rsid w:val="00B8796F"/>
    <w:rsid w:val="00BA28F4"/>
    <w:rsid w:val="00BA29EA"/>
    <w:rsid w:val="00BA4D5E"/>
    <w:rsid w:val="00BA5249"/>
    <w:rsid w:val="00BB051D"/>
    <w:rsid w:val="00BB33F8"/>
    <w:rsid w:val="00BB3EC5"/>
    <w:rsid w:val="00BB498F"/>
    <w:rsid w:val="00BB75F8"/>
    <w:rsid w:val="00BC302D"/>
    <w:rsid w:val="00BC41EA"/>
    <w:rsid w:val="00BC4BCE"/>
    <w:rsid w:val="00BC54AD"/>
    <w:rsid w:val="00BC565A"/>
    <w:rsid w:val="00BC572C"/>
    <w:rsid w:val="00BC601D"/>
    <w:rsid w:val="00BC7B40"/>
    <w:rsid w:val="00BD3F0D"/>
    <w:rsid w:val="00BF1684"/>
    <w:rsid w:val="00BF5F4F"/>
    <w:rsid w:val="00C01FFF"/>
    <w:rsid w:val="00C0261C"/>
    <w:rsid w:val="00C039B1"/>
    <w:rsid w:val="00C03CD6"/>
    <w:rsid w:val="00C04005"/>
    <w:rsid w:val="00C06E83"/>
    <w:rsid w:val="00C06F7F"/>
    <w:rsid w:val="00C11711"/>
    <w:rsid w:val="00C213BE"/>
    <w:rsid w:val="00C214FE"/>
    <w:rsid w:val="00C27824"/>
    <w:rsid w:val="00C30608"/>
    <w:rsid w:val="00C30C1C"/>
    <w:rsid w:val="00C34416"/>
    <w:rsid w:val="00C35C8C"/>
    <w:rsid w:val="00C37A04"/>
    <w:rsid w:val="00C41085"/>
    <w:rsid w:val="00C417FD"/>
    <w:rsid w:val="00C41F48"/>
    <w:rsid w:val="00C42895"/>
    <w:rsid w:val="00C45A02"/>
    <w:rsid w:val="00C50A6F"/>
    <w:rsid w:val="00C5748F"/>
    <w:rsid w:val="00C66EF4"/>
    <w:rsid w:val="00C676E1"/>
    <w:rsid w:val="00C7180C"/>
    <w:rsid w:val="00C73883"/>
    <w:rsid w:val="00C77F51"/>
    <w:rsid w:val="00C83721"/>
    <w:rsid w:val="00C8551F"/>
    <w:rsid w:val="00C8605F"/>
    <w:rsid w:val="00C90F1D"/>
    <w:rsid w:val="00C92A19"/>
    <w:rsid w:val="00C92B4D"/>
    <w:rsid w:val="00C95BE9"/>
    <w:rsid w:val="00CA10EC"/>
    <w:rsid w:val="00CA13BA"/>
    <w:rsid w:val="00CA2FA9"/>
    <w:rsid w:val="00CA70B0"/>
    <w:rsid w:val="00CA7D4F"/>
    <w:rsid w:val="00CB3A5D"/>
    <w:rsid w:val="00CB7BE9"/>
    <w:rsid w:val="00CC044C"/>
    <w:rsid w:val="00CC6DC2"/>
    <w:rsid w:val="00CC7BE2"/>
    <w:rsid w:val="00CD0E96"/>
    <w:rsid w:val="00CD3BD3"/>
    <w:rsid w:val="00CD61CC"/>
    <w:rsid w:val="00CD670E"/>
    <w:rsid w:val="00CD785E"/>
    <w:rsid w:val="00CE3F9E"/>
    <w:rsid w:val="00CE52D2"/>
    <w:rsid w:val="00CE6EF7"/>
    <w:rsid w:val="00CF1189"/>
    <w:rsid w:val="00CF1D48"/>
    <w:rsid w:val="00CF3D2F"/>
    <w:rsid w:val="00D00E28"/>
    <w:rsid w:val="00D021DB"/>
    <w:rsid w:val="00D03700"/>
    <w:rsid w:val="00D04BB2"/>
    <w:rsid w:val="00D0693B"/>
    <w:rsid w:val="00D078F7"/>
    <w:rsid w:val="00D07D85"/>
    <w:rsid w:val="00D11C09"/>
    <w:rsid w:val="00D11DBF"/>
    <w:rsid w:val="00D14C6B"/>
    <w:rsid w:val="00D15BDA"/>
    <w:rsid w:val="00D15F96"/>
    <w:rsid w:val="00D1777F"/>
    <w:rsid w:val="00D205E9"/>
    <w:rsid w:val="00D2368A"/>
    <w:rsid w:val="00D32F4A"/>
    <w:rsid w:val="00D40E02"/>
    <w:rsid w:val="00D4286E"/>
    <w:rsid w:val="00D471C2"/>
    <w:rsid w:val="00D50AC1"/>
    <w:rsid w:val="00D5285D"/>
    <w:rsid w:val="00D53D3C"/>
    <w:rsid w:val="00D5571C"/>
    <w:rsid w:val="00D56AF3"/>
    <w:rsid w:val="00D610BE"/>
    <w:rsid w:val="00D618C3"/>
    <w:rsid w:val="00D6419D"/>
    <w:rsid w:val="00D65426"/>
    <w:rsid w:val="00D70869"/>
    <w:rsid w:val="00D8029F"/>
    <w:rsid w:val="00D81D7C"/>
    <w:rsid w:val="00D87240"/>
    <w:rsid w:val="00D91251"/>
    <w:rsid w:val="00D97966"/>
    <w:rsid w:val="00D97D38"/>
    <w:rsid w:val="00D97EF8"/>
    <w:rsid w:val="00DA1E23"/>
    <w:rsid w:val="00DA1EA6"/>
    <w:rsid w:val="00DA208C"/>
    <w:rsid w:val="00DA45BD"/>
    <w:rsid w:val="00DB5CA8"/>
    <w:rsid w:val="00DB69B8"/>
    <w:rsid w:val="00DC14BE"/>
    <w:rsid w:val="00DC35A1"/>
    <w:rsid w:val="00DC4DA8"/>
    <w:rsid w:val="00DC556E"/>
    <w:rsid w:val="00DC6219"/>
    <w:rsid w:val="00DD35BD"/>
    <w:rsid w:val="00DE1A48"/>
    <w:rsid w:val="00DF105A"/>
    <w:rsid w:val="00DF76A6"/>
    <w:rsid w:val="00DF7B20"/>
    <w:rsid w:val="00E0277D"/>
    <w:rsid w:val="00E03758"/>
    <w:rsid w:val="00E10BEF"/>
    <w:rsid w:val="00E16AC4"/>
    <w:rsid w:val="00E173B1"/>
    <w:rsid w:val="00E17D92"/>
    <w:rsid w:val="00E2573D"/>
    <w:rsid w:val="00E26E31"/>
    <w:rsid w:val="00E27B3F"/>
    <w:rsid w:val="00E305C5"/>
    <w:rsid w:val="00E31D29"/>
    <w:rsid w:val="00E35109"/>
    <w:rsid w:val="00E40446"/>
    <w:rsid w:val="00E406AB"/>
    <w:rsid w:val="00E464D9"/>
    <w:rsid w:val="00E50892"/>
    <w:rsid w:val="00E50DA5"/>
    <w:rsid w:val="00E52E5D"/>
    <w:rsid w:val="00E54F7B"/>
    <w:rsid w:val="00E63E6F"/>
    <w:rsid w:val="00E669D7"/>
    <w:rsid w:val="00E675C3"/>
    <w:rsid w:val="00E67941"/>
    <w:rsid w:val="00E7195D"/>
    <w:rsid w:val="00E74198"/>
    <w:rsid w:val="00E76D11"/>
    <w:rsid w:val="00E81980"/>
    <w:rsid w:val="00E81DF7"/>
    <w:rsid w:val="00E82A50"/>
    <w:rsid w:val="00E854D7"/>
    <w:rsid w:val="00E85CC4"/>
    <w:rsid w:val="00E907B2"/>
    <w:rsid w:val="00E91534"/>
    <w:rsid w:val="00E92F18"/>
    <w:rsid w:val="00EA07EB"/>
    <w:rsid w:val="00EA0B14"/>
    <w:rsid w:val="00EA0E33"/>
    <w:rsid w:val="00EA15FB"/>
    <w:rsid w:val="00EA5052"/>
    <w:rsid w:val="00EA7B9D"/>
    <w:rsid w:val="00EB01C3"/>
    <w:rsid w:val="00EB10CC"/>
    <w:rsid w:val="00EB3412"/>
    <w:rsid w:val="00EB687C"/>
    <w:rsid w:val="00EC1692"/>
    <w:rsid w:val="00EE5E54"/>
    <w:rsid w:val="00EE6F6D"/>
    <w:rsid w:val="00EF3ED2"/>
    <w:rsid w:val="00EF40F9"/>
    <w:rsid w:val="00EF5DA5"/>
    <w:rsid w:val="00EF6ABB"/>
    <w:rsid w:val="00EF7831"/>
    <w:rsid w:val="00F01290"/>
    <w:rsid w:val="00F02EED"/>
    <w:rsid w:val="00F05570"/>
    <w:rsid w:val="00F0670B"/>
    <w:rsid w:val="00F130D8"/>
    <w:rsid w:val="00F152F6"/>
    <w:rsid w:val="00F15FF4"/>
    <w:rsid w:val="00F23E91"/>
    <w:rsid w:val="00F2435A"/>
    <w:rsid w:val="00F25C97"/>
    <w:rsid w:val="00F25E4C"/>
    <w:rsid w:val="00F274A7"/>
    <w:rsid w:val="00F30A45"/>
    <w:rsid w:val="00F30AE2"/>
    <w:rsid w:val="00F31B2D"/>
    <w:rsid w:val="00F33998"/>
    <w:rsid w:val="00F375D7"/>
    <w:rsid w:val="00F43BBE"/>
    <w:rsid w:val="00F60062"/>
    <w:rsid w:val="00F62214"/>
    <w:rsid w:val="00F62751"/>
    <w:rsid w:val="00F63909"/>
    <w:rsid w:val="00F64858"/>
    <w:rsid w:val="00F65F72"/>
    <w:rsid w:val="00F66618"/>
    <w:rsid w:val="00F73370"/>
    <w:rsid w:val="00F74709"/>
    <w:rsid w:val="00F756E6"/>
    <w:rsid w:val="00F80F2F"/>
    <w:rsid w:val="00F81250"/>
    <w:rsid w:val="00F81E6D"/>
    <w:rsid w:val="00F870A3"/>
    <w:rsid w:val="00F87266"/>
    <w:rsid w:val="00F91343"/>
    <w:rsid w:val="00F91C6E"/>
    <w:rsid w:val="00F93D7A"/>
    <w:rsid w:val="00F944AE"/>
    <w:rsid w:val="00F9643D"/>
    <w:rsid w:val="00FA16B3"/>
    <w:rsid w:val="00FA236A"/>
    <w:rsid w:val="00FA72B1"/>
    <w:rsid w:val="00FB16CC"/>
    <w:rsid w:val="00FB3F5D"/>
    <w:rsid w:val="00FC1CFD"/>
    <w:rsid w:val="00FC5D40"/>
    <w:rsid w:val="00FD2573"/>
    <w:rsid w:val="00FD26D9"/>
    <w:rsid w:val="00FD2D8E"/>
    <w:rsid w:val="00FD41D7"/>
    <w:rsid w:val="00FD471F"/>
    <w:rsid w:val="00FD70ED"/>
    <w:rsid w:val="00FD77FA"/>
    <w:rsid w:val="00FE4143"/>
    <w:rsid w:val="00FE72BC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6E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9"/>
    <w:qFormat/>
    <w:rsid w:val="00247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9"/>
    <w:unhideWhenUsed/>
    <w:qFormat/>
    <w:rsid w:val="00247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9"/>
    <w:unhideWhenUsed/>
    <w:qFormat/>
    <w:rsid w:val="006A6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uiPriority w:val="99"/>
    <w:unhideWhenUsed/>
    <w:qFormat/>
    <w:rsid w:val="006A67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9"/>
    <w:qFormat/>
    <w:rsid w:val="00975030"/>
    <w:pPr>
      <w:keepNext/>
      <w:keepLines/>
      <w:widowControl/>
      <w:tabs>
        <w:tab w:val="left" w:pos="1008"/>
      </w:tabs>
      <w:spacing w:before="280" w:after="290" w:line="376" w:lineRule="auto"/>
      <w:ind w:left="1008" w:hanging="1008"/>
      <w:jc w:val="left"/>
      <w:outlineLvl w:val="4"/>
    </w:pPr>
    <w:rPr>
      <w:rFonts w:ascii="Times New Roman" w:eastAsia="宋体" w:hAnsi="Times New Roman" w:cs="Times New Roman"/>
      <w:b/>
      <w:kern w:val="0"/>
      <w:sz w:val="28"/>
      <w:szCs w:val="20"/>
    </w:rPr>
  </w:style>
  <w:style w:type="paragraph" w:styleId="6">
    <w:name w:val="heading 6"/>
    <w:basedOn w:val="a3"/>
    <w:next w:val="a3"/>
    <w:link w:val="60"/>
    <w:uiPriority w:val="99"/>
    <w:qFormat/>
    <w:rsid w:val="00975030"/>
    <w:pPr>
      <w:keepNext/>
      <w:keepLines/>
      <w:widowControl/>
      <w:tabs>
        <w:tab w:val="left" w:pos="1152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Times New Roman"/>
      <w:b/>
      <w:kern w:val="0"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975030"/>
    <w:pPr>
      <w:keepNext/>
      <w:keepLines/>
      <w:widowControl/>
      <w:tabs>
        <w:tab w:val="left" w:pos="1296"/>
      </w:tabs>
      <w:spacing w:before="240" w:after="64" w:line="320" w:lineRule="auto"/>
      <w:ind w:left="1296" w:hanging="1296"/>
      <w:jc w:val="left"/>
      <w:outlineLvl w:val="6"/>
    </w:pPr>
    <w:rPr>
      <w:rFonts w:ascii="Times New Roman" w:eastAsia="宋体" w:hAnsi="Times New Roman" w:cs="Times New Roman"/>
      <w:b/>
      <w:kern w:val="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975030"/>
    <w:pPr>
      <w:keepNext/>
      <w:keepLines/>
      <w:widowControl/>
      <w:tabs>
        <w:tab w:val="left" w:pos="1440"/>
      </w:tabs>
      <w:spacing w:before="240" w:after="64" w:line="320" w:lineRule="auto"/>
      <w:ind w:left="1440" w:hanging="1440"/>
      <w:jc w:val="left"/>
      <w:outlineLvl w:val="7"/>
    </w:pPr>
    <w:rPr>
      <w:rFonts w:ascii="Arial" w:eastAsia="黑体" w:hAnsi="Arial" w:cs="Times New Roman"/>
      <w:kern w:val="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975030"/>
    <w:pPr>
      <w:keepNext/>
      <w:keepLines/>
      <w:widowControl/>
      <w:tabs>
        <w:tab w:val="left" w:pos="1584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Times New Roman"/>
      <w:kern w:val="0"/>
      <w:sz w:val="21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字符"/>
    <w:basedOn w:val="a4"/>
    <w:link w:val="1"/>
    <w:uiPriority w:val="99"/>
    <w:rsid w:val="00247A2E"/>
    <w:rPr>
      <w:b/>
      <w:bCs/>
      <w:kern w:val="44"/>
      <w:sz w:val="44"/>
      <w:szCs w:val="44"/>
    </w:rPr>
  </w:style>
  <w:style w:type="character" w:customStyle="1" w:styleId="20">
    <w:name w:val="标题 2字符"/>
    <w:basedOn w:val="a4"/>
    <w:link w:val="2"/>
    <w:uiPriority w:val="99"/>
    <w:rsid w:val="00247A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4"/>
    <w:link w:val="3"/>
    <w:uiPriority w:val="99"/>
    <w:rsid w:val="006A6791"/>
    <w:rPr>
      <w:b/>
      <w:bCs/>
      <w:sz w:val="32"/>
      <w:szCs w:val="32"/>
    </w:rPr>
  </w:style>
  <w:style w:type="character" w:customStyle="1" w:styleId="41">
    <w:name w:val="标题 4字符"/>
    <w:basedOn w:val="a4"/>
    <w:link w:val="40"/>
    <w:uiPriority w:val="99"/>
    <w:rsid w:val="006A67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4"/>
    <w:link w:val="5"/>
    <w:uiPriority w:val="99"/>
    <w:rsid w:val="00975030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60">
    <w:name w:val="标题 6字符"/>
    <w:basedOn w:val="a4"/>
    <w:link w:val="6"/>
    <w:uiPriority w:val="99"/>
    <w:rsid w:val="00975030"/>
    <w:rPr>
      <w:rFonts w:ascii="Arial" w:eastAsia="黑体" w:hAnsi="Arial" w:cs="Times New Roman"/>
      <w:b/>
      <w:kern w:val="0"/>
      <w:szCs w:val="20"/>
    </w:rPr>
  </w:style>
  <w:style w:type="character" w:customStyle="1" w:styleId="70">
    <w:name w:val="标题 7字符"/>
    <w:basedOn w:val="a4"/>
    <w:link w:val="7"/>
    <w:uiPriority w:val="99"/>
    <w:rsid w:val="00975030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80">
    <w:name w:val="标题 8字符"/>
    <w:basedOn w:val="a4"/>
    <w:link w:val="8"/>
    <w:uiPriority w:val="99"/>
    <w:rsid w:val="00975030"/>
    <w:rPr>
      <w:rFonts w:ascii="Arial" w:eastAsia="黑体" w:hAnsi="Arial" w:cs="Times New Roman"/>
      <w:kern w:val="0"/>
      <w:szCs w:val="20"/>
    </w:rPr>
  </w:style>
  <w:style w:type="character" w:customStyle="1" w:styleId="90">
    <w:name w:val="标题 9字符"/>
    <w:basedOn w:val="a4"/>
    <w:link w:val="9"/>
    <w:uiPriority w:val="99"/>
    <w:rsid w:val="00975030"/>
    <w:rPr>
      <w:rFonts w:ascii="Arial" w:eastAsia="黑体" w:hAnsi="Arial" w:cs="Times New Roman"/>
      <w:kern w:val="0"/>
      <w:sz w:val="21"/>
      <w:szCs w:val="20"/>
    </w:rPr>
  </w:style>
  <w:style w:type="paragraph" w:styleId="a7">
    <w:name w:val="List Paragraph"/>
    <w:basedOn w:val="a3"/>
    <w:uiPriority w:val="34"/>
    <w:qFormat/>
    <w:rsid w:val="00247A2E"/>
    <w:pPr>
      <w:ind w:firstLineChars="200" w:firstLine="420"/>
    </w:pPr>
  </w:style>
  <w:style w:type="paragraph" w:styleId="a8">
    <w:name w:val="Document Map"/>
    <w:basedOn w:val="a3"/>
    <w:link w:val="a9"/>
    <w:uiPriority w:val="99"/>
    <w:semiHidden/>
    <w:unhideWhenUsed/>
    <w:rsid w:val="00247A2E"/>
    <w:rPr>
      <w:rFonts w:ascii="Helvetica" w:hAnsi="Helvetica"/>
    </w:rPr>
  </w:style>
  <w:style w:type="character" w:customStyle="1" w:styleId="a9">
    <w:name w:val="文档结构图字符"/>
    <w:basedOn w:val="a4"/>
    <w:link w:val="a8"/>
    <w:uiPriority w:val="99"/>
    <w:rsid w:val="00247A2E"/>
    <w:rPr>
      <w:rFonts w:ascii="Helvetica" w:hAnsi="Helvetica"/>
    </w:rPr>
  </w:style>
  <w:style w:type="character" w:customStyle="1" w:styleId="aa">
    <w:name w:val="正文缩进字符"/>
    <w:link w:val="ab"/>
    <w:rsid w:val="007B419A"/>
    <w:rPr>
      <w:rFonts w:eastAsia="宋体"/>
    </w:rPr>
  </w:style>
  <w:style w:type="paragraph" w:styleId="ab">
    <w:name w:val="Normal Indent"/>
    <w:basedOn w:val="a3"/>
    <w:link w:val="aa"/>
    <w:rsid w:val="007B419A"/>
    <w:pPr>
      <w:ind w:firstLineChars="200" w:firstLine="420"/>
    </w:pPr>
    <w:rPr>
      <w:rFonts w:eastAsia="宋体"/>
    </w:rPr>
  </w:style>
  <w:style w:type="paragraph" w:styleId="ac">
    <w:name w:val="Date"/>
    <w:basedOn w:val="a3"/>
    <w:next w:val="a3"/>
    <w:link w:val="ad"/>
    <w:rsid w:val="00600775"/>
    <w:pPr>
      <w:snapToGrid w:val="0"/>
      <w:spacing w:afterLines="50" w:after="156"/>
      <w:ind w:leftChars="2500" w:left="100"/>
      <w:jc w:val="left"/>
    </w:pPr>
    <w:rPr>
      <w:rFonts w:ascii="Times New Roman" w:eastAsia="宋体" w:hAnsi="Times New Roman" w:cs="Times New Roman"/>
      <w:sz w:val="21"/>
    </w:rPr>
  </w:style>
  <w:style w:type="character" w:customStyle="1" w:styleId="ad">
    <w:name w:val="日期字符"/>
    <w:basedOn w:val="a4"/>
    <w:link w:val="ac"/>
    <w:rsid w:val="00600775"/>
    <w:rPr>
      <w:rFonts w:ascii="Times New Roman" w:eastAsia="宋体" w:hAnsi="Times New Roman" w:cs="Times New Roman"/>
      <w:sz w:val="21"/>
    </w:rPr>
  </w:style>
  <w:style w:type="paragraph" w:customStyle="1" w:styleId="DocTitle">
    <w:name w:val="DocTitle"/>
    <w:basedOn w:val="a3"/>
    <w:rsid w:val="00600775"/>
    <w:pPr>
      <w:snapToGrid w:val="0"/>
      <w:spacing w:afterLines="50" w:after="156"/>
      <w:jc w:val="center"/>
    </w:pPr>
    <w:rPr>
      <w:rFonts w:ascii="Arial" w:eastAsia="黑体" w:hAnsi="Arial" w:cs="Times New Roman"/>
      <w:b/>
      <w:sz w:val="44"/>
    </w:rPr>
  </w:style>
  <w:style w:type="paragraph" w:styleId="ae">
    <w:name w:val="header"/>
    <w:basedOn w:val="a3"/>
    <w:link w:val="af"/>
    <w:uiPriority w:val="99"/>
    <w:rsid w:val="006A679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">
    <w:name w:val="页眉字符"/>
    <w:basedOn w:val="a4"/>
    <w:link w:val="ae"/>
    <w:uiPriority w:val="99"/>
    <w:rsid w:val="006A6791"/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4">
    <w:name w:val="标题4"/>
    <w:basedOn w:val="3"/>
    <w:uiPriority w:val="99"/>
    <w:rsid w:val="006A6791"/>
    <w:pPr>
      <w:widowControl/>
      <w:numPr>
        <w:ilvl w:val="1"/>
        <w:numId w:val="3"/>
      </w:numPr>
      <w:tabs>
        <w:tab w:val="left" w:pos="420"/>
      </w:tabs>
      <w:jc w:val="left"/>
    </w:pPr>
    <w:rPr>
      <w:rFonts w:ascii="Times New Roman" w:eastAsia="宋体" w:hAnsi="Times New Roman" w:cs="Times New Roman"/>
      <w:bCs w:val="0"/>
      <w:kern w:val="0"/>
      <w:szCs w:val="20"/>
    </w:rPr>
  </w:style>
  <w:style w:type="paragraph" w:styleId="71">
    <w:name w:val="toc 7"/>
    <w:basedOn w:val="a3"/>
    <w:next w:val="a3"/>
    <w:uiPriority w:val="39"/>
    <w:rsid w:val="00975030"/>
    <w:pPr>
      <w:ind w:left="1440"/>
      <w:jc w:val="left"/>
    </w:pPr>
    <w:rPr>
      <w:sz w:val="20"/>
      <w:szCs w:val="20"/>
    </w:rPr>
  </w:style>
  <w:style w:type="paragraph" w:styleId="af0">
    <w:name w:val="Body Text"/>
    <w:basedOn w:val="a3"/>
    <w:link w:val="af1"/>
    <w:uiPriority w:val="99"/>
    <w:rsid w:val="00975030"/>
    <w:pPr>
      <w:widowControl/>
      <w:spacing w:after="12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af1">
    <w:name w:val="正文文本字符"/>
    <w:basedOn w:val="a4"/>
    <w:link w:val="af0"/>
    <w:uiPriority w:val="99"/>
    <w:rsid w:val="00975030"/>
    <w:rPr>
      <w:rFonts w:ascii="Times New Roman" w:eastAsia="宋体" w:hAnsi="Times New Roman" w:cs="Times New Roman"/>
      <w:kern w:val="0"/>
      <w:szCs w:val="20"/>
    </w:rPr>
  </w:style>
  <w:style w:type="paragraph" w:styleId="51">
    <w:name w:val="toc 5"/>
    <w:basedOn w:val="a3"/>
    <w:next w:val="a3"/>
    <w:uiPriority w:val="39"/>
    <w:rsid w:val="00975030"/>
    <w:pPr>
      <w:ind w:left="960"/>
      <w:jc w:val="left"/>
    </w:pPr>
    <w:rPr>
      <w:sz w:val="20"/>
      <w:szCs w:val="20"/>
    </w:rPr>
  </w:style>
  <w:style w:type="paragraph" w:styleId="31">
    <w:name w:val="toc 3"/>
    <w:basedOn w:val="a3"/>
    <w:next w:val="a3"/>
    <w:uiPriority w:val="39"/>
    <w:rsid w:val="00975030"/>
    <w:pPr>
      <w:ind w:left="480"/>
      <w:jc w:val="left"/>
    </w:pPr>
    <w:rPr>
      <w:sz w:val="22"/>
      <w:szCs w:val="22"/>
    </w:rPr>
  </w:style>
  <w:style w:type="paragraph" w:styleId="81">
    <w:name w:val="toc 8"/>
    <w:basedOn w:val="a3"/>
    <w:next w:val="a3"/>
    <w:uiPriority w:val="39"/>
    <w:rsid w:val="00975030"/>
    <w:pPr>
      <w:ind w:left="1680"/>
      <w:jc w:val="left"/>
    </w:pPr>
    <w:rPr>
      <w:sz w:val="20"/>
      <w:szCs w:val="20"/>
    </w:rPr>
  </w:style>
  <w:style w:type="paragraph" w:styleId="af2">
    <w:name w:val="footer"/>
    <w:basedOn w:val="a3"/>
    <w:link w:val="af3"/>
    <w:uiPriority w:val="99"/>
    <w:rsid w:val="0097503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3">
    <w:name w:val="页脚字符"/>
    <w:basedOn w:val="a4"/>
    <w:link w:val="af2"/>
    <w:uiPriority w:val="99"/>
    <w:rsid w:val="00975030"/>
    <w:rPr>
      <w:rFonts w:ascii="Times New Roman" w:eastAsia="宋体" w:hAnsi="Times New Roman" w:cs="Times New Roman"/>
      <w:kern w:val="0"/>
      <w:sz w:val="18"/>
      <w:szCs w:val="20"/>
    </w:rPr>
  </w:style>
  <w:style w:type="paragraph" w:styleId="11">
    <w:name w:val="toc 1"/>
    <w:basedOn w:val="a3"/>
    <w:next w:val="a3"/>
    <w:uiPriority w:val="39"/>
    <w:rsid w:val="00975030"/>
    <w:pPr>
      <w:spacing w:before="120"/>
      <w:jc w:val="left"/>
    </w:pPr>
    <w:rPr>
      <w:b/>
    </w:rPr>
  </w:style>
  <w:style w:type="paragraph" w:styleId="42">
    <w:name w:val="toc 4"/>
    <w:basedOn w:val="a3"/>
    <w:next w:val="a3"/>
    <w:uiPriority w:val="39"/>
    <w:rsid w:val="00975030"/>
    <w:pPr>
      <w:ind w:left="720"/>
      <w:jc w:val="left"/>
    </w:pPr>
    <w:rPr>
      <w:sz w:val="20"/>
      <w:szCs w:val="20"/>
    </w:rPr>
  </w:style>
  <w:style w:type="paragraph" w:styleId="61">
    <w:name w:val="toc 6"/>
    <w:basedOn w:val="a3"/>
    <w:next w:val="a3"/>
    <w:uiPriority w:val="39"/>
    <w:rsid w:val="00975030"/>
    <w:pPr>
      <w:ind w:left="1200"/>
      <w:jc w:val="left"/>
    </w:pPr>
    <w:rPr>
      <w:sz w:val="20"/>
      <w:szCs w:val="20"/>
    </w:rPr>
  </w:style>
  <w:style w:type="paragraph" w:styleId="21">
    <w:name w:val="toc 2"/>
    <w:basedOn w:val="a3"/>
    <w:next w:val="a3"/>
    <w:uiPriority w:val="39"/>
    <w:rsid w:val="00975030"/>
    <w:pPr>
      <w:ind w:left="240"/>
      <w:jc w:val="left"/>
    </w:pPr>
    <w:rPr>
      <w:b/>
      <w:sz w:val="22"/>
      <w:szCs w:val="22"/>
    </w:rPr>
  </w:style>
  <w:style w:type="paragraph" w:styleId="91">
    <w:name w:val="toc 9"/>
    <w:basedOn w:val="a3"/>
    <w:next w:val="a3"/>
    <w:uiPriority w:val="39"/>
    <w:rsid w:val="00975030"/>
    <w:pPr>
      <w:ind w:left="1920"/>
      <w:jc w:val="left"/>
    </w:pPr>
    <w:rPr>
      <w:sz w:val="20"/>
      <w:szCs w:val="20"/>
    </w:rPr>
  </w:style>
  <w:style w:type="character" w:styleId="af4">
    <w:name w:val="FollowedHyperlink"/>
    <w:uiPriority w:val="99"/>
    <w:rsid w:val="00975030"/>
    <w:rPr>
      <w:rFonts w:cs="Times New Roman"/>
      <w:color w:val="954F72"/>
      <w:u w:val="single"/>
    </w:rPr>
  </w:style>
  <w:style w:type="character" w:styleId="af5">
    <w:name w:val="Hyperlink"/>
    <w:uiPriority w:val="99"/>
    <w:rsid w:val="00975030"/>
    <w:rPr>
      <w:rFonts w:cs="Times New Roman"/>
      <w:color w:val="0000FF"/>
      <w:u w:val="single"/>
    </w:rPr>
  </w:style>
  <w:style w:type="paragraph" w:customStyle="1" w:styleId="12">
    <w:name w:val="正文首行缩进1"/>
    <w:basedOn w:val="af0"/>
    <w:link w:val="Char"/>
    <w:uiPriority w:val="99"/>
    <w:rsid w:val="00975030"/>
    <w:pPr>
      <w:spacing w:before="40" w:after="40" w:line="320" w:lineRule="exact"/>
      <w:ind w:firstLine="420"/>
    </w:pPr>
    <w:rPr>
      <w:sz w:val="20"/>
    </w:rPr>
  </w:style>
  <w:style w:type="character" w:customStyle="1" w:styleId="Char">
    <w:name w:val="正文首行缩进 Char"/>
    <w:link w:val="12"/>
    <w:uiPriority w:val="99"/>
    <w:locked/>
    <w:rsid w:val="0097503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13">
    <w:name w:val="文档结构图1"/>
    <w:basedOn w:val="a3"/>
    <w:link w:val="Char0"/>
    <w:uiPriority w:val="99"/>
    <w:rsid w:val="00975030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Char0">
    <w:name w:val="文档结构图 Char"/>
    <w:link w:val="13"/>
    <w:uiPriority w:val="99"/>
    <w:locked/>
    <w:rsid w:val="00975030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14">
    <w:name w:val="日期1"/>
    <w:basedOn w:val="a3"/>
    <w:next w:val="a3"/>
    <w:link w:val="Char1"/>
    <w:uiPriority w:val="99"/>
    <w:rsid w:val="00975030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日期 Char"/>
    <w:link w:val="14"/>
    <w:uiPriority w:val="99"/>
    <w:locked/>
    <w:rsid w:val="00975030"/>
    <w:rPr>
      <w:rFonts w:ascii="Times New Roman" w:eastAsia="宋体" w:hAnsi="Times New Roman" w:cs="Times New Roman"/>
      <w:kern w:val="0"/>
      <w:szCs w:val="20"/>
    </w:rPr>
  </w:style>
  <w:style w:type="paragraph" w:customStyle="1" w:styleId="15">
    <w:name w:val="正文缩进1"/>
    <w:basedOn w:val="a3"/>
    <w:uiPriority w:val="99"/>
    <w:rsid w:val="00975030"/>
    <w:pPr>
      <w:widowControl/>
      <w:ind w:firstLine="420"/>
      <w:jc w:val="left"/>
    </w:pPr>
    <w:rPr>
      <w:rFonts w:ascii="Times New Roman" w:eastAsia="宋体" w:hAnsi="Times New Roman" w:cs="Times New Roman"/>
      <w:sz w:val="21"/>
      <w:szCs w:val="20"/>
    </w:rPr>
  </w:style>
  <w:style w:type="paragraph" w:customStyle="1" w:styleId="a0">
    <w:name w:val="正文表标题"/>
    <w:next w:val="af6"/>
    <w:uiPriority w:val="99"/>
    <w:rsid w:val="00975030"/>
    <w:pPr>
      <w:numPr>
        <w:numId w:val="4"/>
      </w:numPr>
      <w:jc w:val="center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f6">
    <w:name w:val="段"/>
    <w:uiPriority w:val="99"/>
    <w:rsid w:val="00975030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af7">
    <w:name w:val="示例"/>
    <w:next w:val="af6"/>
    <w:uiPriority w:val="99"/>
    <w:rsid w:val="00975030"/>
    <w:pPr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TOC1">
    <w:name w:val="TOC 标题1"/>
    <w:basedOn w:val="1"/>
    <w:next w:val="a3"/>
    <w:uiPriority w:val="99"/>
    <w:rsid w:val="00975030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2">
    <w:name w:val="章标题"/>
    <w:next w:val="af6"/>
    <w:uiPriority w:val="99"/>
    <w:rsid w:val="00975030"/>
    <w:pPr>
      <w:numPr>
        <w:ilvl w:val="1"/>
        <w:numId w:val="5"/>
      </w:numPr>
      <w:tabs>
        <w:tab w:val="left" w:pos="360"/>
      </w:tabs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f8">
    <w:name w:val="三级条标题"/>
    <w:basedOn w:val="a1"/>
    <w:next w:val="af6"/>
    <w:uiPriority w:val="99"/>
    <w:rsid w:val="00975030"/>
    <w:pPr>
      <w:numPr>
        <w:numId w:val="0"/>
      </w:numPr>
      <w:outlineLvl w:val="4"/>
    </w:pPr>
  </w:style>
  <w:style w:type="paragraph" w:customStyle="1" w:styleId="a1">
    <w:name w:val="二级条标题"/>
    <w:basedOn w:val="a"/>
    <w:next w:val="af6"/>
    <w:uiPriority w:val="99"/>
    <w:rsid w:val="00975030"/>
    <w:pPr>
      <w:numPr>
        <w:ilvl w:val="3"/>
        <w:numId w:val="6"/>
      </w:numPr>
      <w:outlineLvl w:val="3"/>
    </w:pPr>
  </w:style>
  <w:style w:type="paragraph" w:customStyle="1" w:styleId="a">
    <w:name w:val="一级条标题"/>
    <w:basedOn w:val="a2"/>
    <w:next w:val="af6"/>
    <w:uiPriority w:val="99"/>
    <w:rsid w:val="00975030"/>
    <w:pPr>
      <w:numPr>
        <w:ilvl w:val="2"/>
        <w:numId w:val="7"/>
      </w:numPr>
      <w:tabs>
        <w:tab w:val="clear" w:pos="360"/>
        <w:tab w:val="clear" w:pos="840"/>
        <w:tab w:val="left" w:pos="630"/>
      </w:tabs>
      <w:outlineLvl w:val="2"/>
    </w:pPr>
  </w:style>
  <w:style w:type="paragraph" w:customStyle="1" w:styleId="16">
    <w:name w:val="列出段落1"/>
    <w:basedOn w:val="a3"/>
    <w:uiPriority w:val="99"/>
    <w:rsid w:val="00975030"/>
    <w:pPr>
      <w:widowControl/>
      <w:ind w:firstLineChars="200" w:firstLine="420"/>
      <w:jc w:val="left"/>
    </w:pPr>
    <w:rPr>
      <w:rFonts w:ascii="Times New Roman" w:eastAsia="宋体" w:hAnsi="Times New Roman" w:cs="Times New Roman"/>
      <w:sz w:val="21"/>
    </w:rPr>
  </w:style>
  <w:style w:type="paragraph" w:customStyle="1" w:styleId="Default">
    <w:name w:val="Default"/>
    <w:uiPriority w:val="99"/>
    <w:rsid w:val="0097503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</w:rPr>
  </w:style>
  <w:style w:type="character" w:customStyle="1" w:styleId="Char10">
    <w:name w:val="日期 Char1"/>
    <w:uiPriority w:val="99"/>
    <w:rsid w:val="00975030"/>
    <w:rPr>
      <w:rFonts w:ascii="Times New Roman" w:eastAsia="宋体" w:hAnsi="Times New Roman"/>
      <w:sz w:val="24"/>
    </w:rPr>
  </w:style>
  <w:style w:type="character" w:customStyle="1" w:styleId="Char11">
    <w:name w:val="页脚 Char1"/>
    <w:uiPriority w:val="99"/>
    <w:rsid w:val="00975030"/>
    <w:rPr>
      <w:rFonts w:ascii="Times New Roman" w:eastAsia="宋体" w:hAnsi="Times New Roman"/>
      <w:sz w:val="18"/>
    </w:rPr>
  </w:style>
  <w:style w:type="character" w:customStyle="1" w:styleId="web-item2">
    <w:name w:val="web-item2"/>
    <w:uiPriority w:val="99"/>
    <w:rsid w:val="00975030"/>
    <w:rPr>
      <w:sz w:val="18"/>
    </w:rPr>
  </w:style>
  <w:style w:type="character" w:styleId="af9">
    <w:name w:val="Strong"/>
    <w:uiPriority w:val="22"/>
    <w:qFormat/>
    <w:rsid w:val="00975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20</Pages>
  <Words>2107</Words>
  <Characters>12016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317</cp:revision>
  <dcterms:created xsi:type="dcterms:W3CDTF">2017-07-10T01:27:00Z</dcterms:created>
  <dcterms:modified xsi:type="dcterms:W3CDTF">2017-09-25T02:40:00Z</dcterms:modified>
</cp:coreProperties>
</file>